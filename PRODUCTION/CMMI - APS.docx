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D70" w:rsidRDefault="00040D70">
      <w:pPr>
        <w:spacing w:before="3" w:line="100" w:lineRule="exact"/>
        <w:rPr>
          <w:sz w:val="11"/>
          <w:szCs w:val="11"/>
        </w:rPr>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Pr="00BE118B" w:rsidRDefault="001160AA">
      <w:pPr>
        <w:spacing w:line="580" w:lineRule="exact"/>
        <w:ind w:left="102"/>
        <w:rPr>
          <w:rFonts w:ascii="Cambria" w:eastAsia="Cambria" w:hAnsi="Cambria" w:cs="Cambria"/>
          <w:sz w:val="52"/>
          <w:szCs w:val="52"/>
        </w:rPr>
      </w:pPr>
      <w:r w:rsidRPr="00BE118B">
        <w:rPr>
          <w:rFonts w:ascii="Cambria" w:eastAsia="Cambria" w:hAnsi="Cambria" w:cs="Cambria"/>
          <w:spacing w:val="3"/>
          <w:sz w:val="52"/>
          <w:szCs w:val="52"/>
        </w:rPr>
        <w:t>C</w:t>
      </w:r>
      <w:r w:rsidRPr="00BE118B">
        <w:rPr>
          <w:rFonts w:ascii="Cambria" w:eastAsia="Cambria" w:hAnsi="Cambria" w:cs="Cambria"/>
          <w:spacing w:val="6"/>
          <w:sz w:val="52"/>
          <w:szCs w:val="52"/>
        </w:rPr>
        <w:t>M</w:t>
      </w:r>
      <w:r w:rsidRPr="00BE118B">
        <w:rPr>
          <w:rFonts w:ascii="Cambria" w:eastAsia="Cambria" w:hAnsi="Cambria" w:cs="Cambria"/>
          <w:spacing w:val="4"/>
          <w:sz w:val="52"/>
          <w:szCs w:val="52"/>
        </w:rPr>
        <w:t>M</w:t>
      </w:r>
      <w:r w:rsidRPr="00BE118B">
        <w:rPr>
          <w:rFonts w:ascii="Cambria" w:eastAsia="Cambria" w:hAnsi="Cambria" w:cs="Cambria"/>
          <w:sz w:val="52"/>
          <w:szCs w:val="52"/>
        </w:rPr>
        <w:t>I</w:t>
      </w:r>
      <w:r w:rsidRPr="00BE118B">
        <w:rPr>
          <w:rFonts w:ascii="Cambria" w:eastAsia="Cambria" w:hAnsi="Cambria" w:cs="Cambria"/>
          <w:spacing w:val="11"/>
          <w:sz w:val="52"/>
          <w:szCs w:val="52"/>
        </w:rPr>
        <w:t xml:space="preserve"> </w:t>
      </w:r>
      <w:r w:rsidR="002B5F60">
        <w:rPr>
          <w:rFonts w:ascii="Cambria" w:eastAsia="Cambria" w:hAnsi="Cambria" w:cs="Cambria"/>
          <w:spacing w:val="11"/>
          <w:sz w:val="52"/>
          <w:szCs w:val="52"/>
        </w:rPr>
        <w:t xml:space="preserve">process </w:t>
      </w:r>
      <w:r w:rsidR="000F2AD1">
        <w:rPr>
          <w:rFonts w:ascii="Cambria" w:eastAsia="Cambria" w:hAnsi="Cambria" w:cs="Cambria"/>
          <w:spacing w:val="7"/>
          <w:sz w:val="52"/>
          <w:szCs w:val="52"/>
        </w:rPr>
        <w:t>for</w:t>
      </w:r>
      <w:r w:rsidRPr="00BE118B">
        <w:rPr>
          <w:rFonts w:ascii="Cambria" w:eastAsia="Cambria" w:hAnsi="Cambria" w:cs="Cambria"/>
          <w:sz w:val="52"/>
          <w:szCs w:val="52"/>
        </w:rPr>
        <w:t>:</w:t>
      </w:r>
    </w:p>
    <w:p w:rsidR="00040D70" w:rsidRPr="00BE118B" w:rsidRDefault="00040D70">
      <w:pPr>
        <w:spacing w:line="100" w:lineRule="exact"/>
        <w:rPr>
          <w:sz w:val="10"/>
          <w:szCs w:val="10"/>
        </w:rPr>
      </w:pPr>
    </w:p>
    <w:p w:rsidR="00040D70" w:rsidRPr="00BE118B" w:rsidRDefault="00040D70">
      <w:pPr>
        <w:spacing w:line="200" w:lineRule="exact"/>
      </w:pPr>
    </w:p>
    <w:p w:rsidR="00040D70" w:rsidRPr="00BE118B" w:rsidRDefault="00CB1D9C">
      <w:pPr>
        <w:ind w:left="102"/>
        <w:rPr>
          <w:rFonts w:ascii="Cambria" w:eastAsia="Cambria" w:hAnsi="Cambria" w:cs="Cambria"/>
          <w:sz w:val="52"/>
          <w:szCs w:val="52"/>
        </w:rPr>
      </w:pPr>
      <w:r>
        <w:rPr>
          <w:rFonts w:ascii="Cambria" w:eastAsia="Cambria" w:hAnsi="Cambria" w:cs="Cambria"/>
          <w:sz w:val="52"/>
          <w:szCs w:val="52"/>
        </w:rPr>
        <w:t>APS</w:t>
      </w:r>
      <w:r w:rsidR="0049676B" w:rsidRPr="00BE118B">
        <w:rPr>
          <w:rFonts w:ascii="Cambria" w:eastAsia="Cambria" w:hAnsi="Cambria" w:cs="Cambria"/>
          <w:sz w:val="52"/>
          <w:szCs w:val="52"/>
        </w:rPr>
        <w:t xml:space="preserve"> – </w:t>
      </w:r>
      <w:r>
        <w:rPr>
          <w:rFonts w:ascii="Cambria" w:eastAsia="Cambria" w:hAnsi="Cambria" w:cs="Cambria"/>
          <w:sz w:val="52"/>
          <w:szCs w:val="52"/>
        </w:rPr>
        <w:t>AutoPilot cars for roads in Serbia</w:t>
      </w: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811E49" w:rsidRDefault="00811E49" w:rsidP="0049676B">
      <w:pPr>
        <w:ind w:left="4320" w:right="3898"/>
        <w:jc w:val="center"/>
        <w:rPr>
          <w:rFonts w:ascii="Arial" w:eastAsia="Arial" w:hAnsi="Arial" w:cs="Arial"/>
          <w:spacing w:val="-3"/>
          <w:sz w:val="28"/>
          <w:szCs w:val="28"/>
        </w:rPr>
      </w:pPr>
      <w:r>
        <w:rPr>
          <w:rFonts w:ascii="Arial" w:eastAsia="Arial" w:hAnsi="Arial" w:cs="Arial"/>
          <w:spacing w:val="-1"/>
          <w:sz w:val="28"/>
          <w:szCs w:val="28"/>
        </w:rPr>
        <w:t>Authors</w:t>
      </w:r>
      <w:r w:rsidR="001160AA">
        <w:rPr>
          <w:rFonts w:ascii="Arial" w:eastAsia="Arial" w:hAnsi="Arial" w:cs="Arial"/>
          <w:sz w:val="28"/>
          <w:szCs w:val="28"/>
        </w:rPr>
        <w:t xml:space="preserve">: </w:t>
      </w:r>
    </w:p>
    <w:p w:rsidR="00BF6EB4" w:rsidRDefault="00811E49" w:rsidP="00647D03">
      <w:pPr>
        <w:ind w:left="4320" w:right="3898"/>
        <w:jc w:val="center"/>
        <w:rPr>
          <w:rFonts w:ascii="Arial" w:eastAsia="Arial" w:hAnsi="Arial" w:cs="Arial"/>
          <w:spacing w:val="-3"/>
          <w:sz w:val="28"/>
          <w:szCs w:val="28"/>
        </w:rPr>
      </w:pPr>
      <w:r>
        <w:rPr>
          <w:rFonts w:ascii="Arial" w:eastAsia="Arial" w:hAnsi="Arial" w:cs="Arial"/>
          <w:spacing w:val="-3"/>
          <w:sz w:val="28"/>
          <w:szCs w:val="28"/>
        </w:rPr>
        <w:t>Miroslav Misljenovic, MATF</w:t>
      </w:r>
    </w:p>
    <w:p w:rsidR="00647D03" w:rsidRDefault="00811E49" w:rsidP="00647D03">
      <w:pPr>
        <w:ind w:left="4320" w:right="3898"/>
        <w:jc w:val="center"/>
        <w:rPr>
          <w:rFonts w:ascii="Arial" w:eastAsia="Arial" w:hAnsi="Arial" w:cs="Arial"/>
          <w:sz w:val="28"/>
          <w:szCs w:val="28"/>
        </w:rPr>
      </w:pPr>
      <w:r>
        <w:rPr>
          <w:rFonts w:ascii="Arial" w:eastAsia="Arial" w:hAnsi="Arial" w:cs="Arial"/>
          <w:spacing w:val="-3"/>
          <w:sz w:val="28"/>
          <w:szCs w:val="28"/>
        </w:rPr>
        <w:t>Marina Nikolic, RT-RK</w:t>
      </w:r>
    </w:p>
    <w:p w:rsidR="00647D03" w:rsidRDefault="00647D03" w:rsidP="00647D03">
      <w:pPr>
        <w:ind w:left="4320" w:right="3898"/>
        <w:jc w:val="center"/>
        <w:rPr>
          <w:rFonts w:ascii="Arial" w:eastAsia="Arial" w:hAnsi="Arial" w:cs="Arial"/>
          <w:sz w:val="28"/>
          <w:szCs w:val="28"/>
        </w:rPr>
      </w:pPr>
    </w:p>
    <w:p w:rsidR="00040D70" w:rsidRDefault="00811E49" w:rsidP="008E5BCE">
      <w:pPr>
        <w:ind w:left="4320" w:right="3898"/>
        <w:jc w:val="center"/>
        <w:sectPr w:rsidR="00040D70">
          <w:pgSz w:w="15840" w:h="12240" w:orient="landscape"/>
          <w:pgMar w:top="1120" w:right="320" w:bottom="280" w:left="1220" w:header="720" w:footer="720" w:gutter="0"/>
          <w:cols w:space="720"/>
        </w:sectPr>
      </w:pPr>
      <w:r>
        <w:rPr>
          <w:rFonts w:ascii="Arial" w:eastAsia="Arial" w:hAnsi="Arial" w:cs="Arial"/>
          <w:spacing w:val="-1"/>
          <w:sz w:val="28"/>
          <w:szCs w:val="28"/>
        </w:rPr>
        <w:t>Belgrade</w:t>
      </w:r>
      <w:r w:rsidR="001160AA">
        <w:rPr>
          <w:rFonts w:ascii="Arial" w:eastAsia="Arial" w:hAnsi="Arial" w:cs="Arial"/>
          <w:sz w:val="28"/>
          <w:szCs w:val="28"/>
        </w:rPr>
        <w:t>,</w:t>
      </w:r>
      <w:r w:rsidR="001160AA">
        <w:rPr>
          <w:rFonts w:ascii="Arial" w:eastAsia="Arial" w:hAnsi="Arial" w:cs="Arial"/>
          <w:spacing w:val="1"/>
          <w:sz w:val="28"/>
          <w:szCs w:val="28"/>
        </w:rPr>
        <w:t xml:space="preserve"> </w:t>
      </w:r>
      <w:r>
        <w:rPr>
          <w:rFonts w:ascii="Arial" w:eastAsia="Arial" w:hAnsi="Arial" w:cs="Arial"/>
          <w:spacing w:val="-2"/>
          <w:sz w:val="28"/>
          <w:szCs w:val="28"/>
        </w:rPr>
        <w:t>Decembe</w:t>
      </w:r>
      <w:r w:rsidR="0049676B">
        <w:rPr>
          <w:rFonts w:ascii="Arial" w:eastAsia="Arial" w:hAnsi="Arial" w:cs="Arial"/>
          <w:spacing w:val="-2"/>
          <w:sz w:val="28"/>
          <w:szCs w:val="28"/>
        </w:rPr>
        <w:t>r 201</w:t>
      </w:r>
      <w:r w:rsidR="00750EA4">
        <w:rPr>
          <w:rFonts w:ascii="Arial" w:eastAsia="Arial" w:hAnsi="Arial" w:cs="Arial"/>
          <w:spacing w:val="-2"/>
          <w:sz w:val="28"/>
          <w:szCs w:val="28"/>
        </w:rPr>
        <w:t>7.</w:t>
      </w:r>
    </w:p>
    <w:tbl>
      <w:tblPr>
        <w:tblStyle w:val="TableGrid"/>
        <w:tblW w:w="0" w:type="auto"/>
        <w:tblLook w:val="04A0" w:firstRow="1" w:lastRow="0" w:firstColumn="1" w:lastColumn="0" w:noHBand="0" w:noVBand="1"/>
      </w:tblPr>
      <w:tblGrid>
        <w:gridCol w:w="1317"/>
        <w:gridCol w:w="2060"/>
        <w:gridCol w:w="1916"/>
        <w:gridCol w:w="1902"/>
        <w:gridCol w:w="1584"/>
        <w:gridCol w:w="5511"/>
      </w:tblGrid>
      <w:tr w:rsidR="004C7C13" w:rsidRPr="008B119F" w:rsidTr="00741A3F">
        <w:tc>
          <w:tcPr>
            <w:tcW w:w="1317" w:type="dxa"/>
            <w:shd w:val="clear" w:color="auto" w:fill="BFBFBF" w:themeFill="background1" w:themeFillShade="BF"/>
            <w:vAlign w:val="center"/>
          </w:tcPr>
          <w:p w:rsidR="00750EA4" w:rsidRPr="008B119F" w:rsidRDefault="00D24FEF" w:rsidP="00741A3F">
            <w:pPr>
              <w:spacing w:line="200" w:lineRule="exact"/>
              <w:rPr>
                <w:rFonts w:eastAsia="Calibri"/>
                <w:b/>
                <w:spacing w:val="-1"/>
                <w:sz w:val="18"/>
                <w:szCs w:val="18"/>
              </w:rPr>
            </w:pPr>
            <w:r w:rsidRPr="008B119F">
              <w:rPr>
                <w:rFonts w:eastAsia="Calibri"/>
                <w:b/>
                <w:spacing w:val="-1"/>
                <w:sz w:val="18"/>
                <w:szCs w:val="18"/>
              </w:rPr>
              <w:lastRenderedPageBreak/>
              <w:t xml:space="preserve">CMMI </w:t>
            </w:r>
            <w:r w:rsidR="00750EA4" w:rsidRPr="008B119F">
              <w:rPr>
                <w:rFonts w:eastAsia="Calibri"/>
                <w:b/>
                <w:spacing w:val="-1"/>
                <w:sz w:val="18"/>
                <w:szCs w:val="18"/>
              </w:rPr>
              <w:t>level</w:t>
            </w:r>
          </w:p>
        </w:tc>
        <w:tc>
          <w:tcPr>
            <w:tcW w:w="2060" w:type="dxa"/>
            <w:shd w:val="clear" w:color="auto" w:fill="BFBFBF" w:themeFill="background1" w:themeFillShade="BF"/>
            <w:vAlign w:val="center"/>
          </w:tcPr>
          <w:p w:rsidR="00750EA4" w:rsidRPr="008B119F" w:rsidRDefault="00750EA4" w:rsidP="00741A3F">
            <w:pPr>
              <w:spacing w:line="200" w:lineRule="exact"/>
              <w:rPr>
                <w:rFonts w:eastAsia="Calibri"/>
                <w:b/>
                <w:spacing w:val="-1"/>
                <w:sz w:val="18"/>
                <w:szCs w:val="18"/>
              </w:rPr>
            </w:pPr>
            <w:r w:rsidRPr="008B119F">
              <w:rPr>
                <w:rFonts w:eastAsia="Calibri"/>
                <w:b/>
                <w:spacing w:val="-1"/>
                <w:sz w:val="18"/>
                <w:szCs w:val="18"/>
              </w:rPr>
              <w:t>Project areas</w:t>
            </w:r>
          </w:p>
        </w:tc>
        <w:tc>
          <w:tcPr>
            <w:tcW w:w="1916" w:type="dxa"/>
            <w:shd w:val="clear" w:color="auto" w:fill="BFBFBF" w:themeFill="background1" w:themeFillShade="BF"/>
            <w:vAlign w:val="center"/>
          </w:tcPr>
          <w:p w:rsidR="00750EA4" w:rsidRPr="008B119F" w:rsidRDefault="00750EA4" w:rsidP="00741A3F">
            <w:pPr>
              <w:spacing w:line="200" w:lineRule="exact"/>
              <w:rPr>
                <w:rFonts w:eastAsia="Calibri"/>
                <w:b/>
                <w:spacing w:val="-1"/>
                <w:sz w:val="18"/>
                <w:szCs w:val="18"/>
              </w:rPr>
            </w:pPr>
            <w:r w:rsidRPr="008B119F">
              <w:rPr>
                <w:rFonts w:eastAsia="Calibri"/>
                <w:b/>
                <w:spacing w:val="-1"/>
                <w:sz w:val="18"/>
                <w:szCs w:val="18"/>
              </w:rPr>
              <w:t>Specific goal</w:t>
            </w:r>
          </w:p>
        </w:tc>
        <w:tc>
          <w:tcPr>
            <w:tcW w:w="1902" w:type="dxa"/>
            <w:shd w:val="clear" w:color="auto" w:fill="BFBFBF" w:themeFill="background1" w:themeFillShade="BF"/>
            <w:vAlign w:val="center"/>
          </w:tcPr>
          <w:p w:rsidR="00750EA4" w:rsidRPr="008B119F" w:rsidRDefault="00750EA4" w:rsidP="00741A3F">
            <w:pPr>
              <w:spacing w:line="200" w:lineRule="exact"/>
              <w:rPr>
                <w:rFonts w:eastAsia="Calibri"/>
                <w:b/>
                <w:spacing w:val="-1"/>
                <w:sz w:val="18"/>
                <w:szCs w:val="18"/>
              </w:rPr>
            </w:pPr>
            <w:r w:rsidRPr="008B119F">
              <w:rPr>
                <w:rFonts w:eastAsia="Calibri"/>
                <w:b/>
                <w:spacing w:val="-1"/>
                <w:sz w:val="18"/>
                <w:szCs w:val="18"/>
              </w:rPr>
              <w:t>Specific rules</w:t>
            </w:r>
          </w:p>
        </w:tc>
        <w:tc>
          <w:tcPr>
            <w:tcW w:w="1584" w:type="dxa"/>
            <w:shd w:val="clear" w:color="auto" w:fill="BFBFBF" w:themeFill="background1" w:themeFillShade="BF"/>
            <w:vAlign w:val="center"/>
          </w:tcPr>
          <w:p w:rsidR="00750EA4" w:rsidRPr="008B119F" w:rsidRDefault="00750EA4" w:rsidP="00741A3F">
            <w:pPr>
              <w:spacing w:line="200" w:lineRule="exact"/>
              <w:rPr>
                <w:rFonts w:eastAsia="Calibri"/>
                <w:b/>
                <w:spacing w:val="-1"/>
                <w:sz w:val="18"/>
                <w:szCs w:val="18"/>
              </w:rPr>
            </w:pPr>
            <w:r w:rsidRPr="008B119F">
              <w:rPr>
                <w:rFonts w:eastAsia="Calibri"/>
                <w:b/>
                <w:spacing w:val="-1"/>
                <w:sz w:val="18"/>
                <w:szCs w:val="18"/>
              </w:rPr>
              <w:t>Artefact</w:t>
            </w:r>
          </w:p>
        </w:tc>
        <w:tc>
          <w:tcPr>
            <w:tcW w:w="5511" w:type="dxa"/>
            <w:shd w:val="clear" w:color="auto" w:fill="BFBFBF" w:themeFill="background1" w:themeFillShade="BF"/>
            <w:vAlign w:val="center"/>
          </w:tcPr>
          <w:p w:rsidR="00750EA4" w:rsidRPr="008B119F" w:rsidRDefault="00750EA4" w:rsidP="00741A3F">
            <w:pPr>
              <w:spacing w:line="200" w:lineRule="exact"/>
              <w:rPr>
                <w:rFonts w:eastAsia="Calibri"/>
                <w:b/>
                <w:spacing w:val="-1"/>
                <w:sz w:val="18"/>
                <w:szCs w:val="18"/>
              </w:rPr>
            </w:pPr>
            <w:r w:rsidRPr="008B119F">
              <w:rPr>
                <w:rFonts w:eastAsia="Calibri"/>
                <w:b/>
                <w:spacing w:val="-1"/>
                <w:sz w:val="18"/>
                <w:szCs w:val="18"/>
              </w:rPr>
              <w:t xml:space="preserve">Description of </w:t>
            </w:r>
            <w:r w:rsidR="0062521A" w:rsidRPr="008B119F">
              <w:rPr>
                <w:rFonts w:eastAsia="Calibri"/>
                <w:b/>
                <w:spacing w:val="-1"/>
                <w:sz w:val="18"/>
                <w:szCs w:val="18"/>
              </w:rPr>
              <w:t>applying</w:t>
            </w:r>
            <w:r w:rsidRPr="008B119F">
              <w:rPr>
                <w:rFonts w:eastAsia="Calibri"/>
                <w:b/>
                <w:spacing w:val="-1"/>
                <w:sz w:val="18"/>
                <w:szCs w:val="18"/>
              </w:rPr>
              <w:t xml:space="preserve"> rules in current project, </w:t>
            </w:r>
            <w:r w:rsidR="0062521A" w:rsidRPr="008B119F">
              <w:rPr>
                <w:rFonts w:eastAsia="Calibri"/>
                <w:b/>
                <w:spacing w:val="-1"/>
                <w:sz w:val="18"/>
                <w:szCs w:val="18"/>
              </w:rPr>
              <w:t>possible</w:t>
            </w:r>
            <w:r w:rsidRPr="008B119F">
              <w:rPr>
                <w:rFonts w:eastAsia="Calibri"/>
                <w:b/>
                <w:spacing w:val="-1"/>
                <w:sz w:val="18"/>
                <w:szCs w:val="18"/>
              </w:rPr>
              <w:t xml:space="preserve"> </w:t>
            </w:r>
            <w:r w:rsidR="0062521A" w:rsidRPr="008B119F">
              <w:rPr>
                <w:rFonts w:eastAsia="Calibri"/>
                <w:b/>
                <w:spacing w:val="-1"/>
                <w:sz w:val="18"/>
                <w:szCs w:val="18"/>
              </w:rPr>
              <w:t>improvements</w:t>
            </w:r>
            <w:r w:rsidRPr="008B119F">
              <w:rPr>
                <w:rFonts w:eastAsia="Calibri"/>
                <w:b/>
                <w:spacing w:val="-1"/>
                <w:sz w:val="18"/>
                <w:szCs w:val="18"/>
              </w:rPr>
              <w:t>, references on other papers</w:t>
            </w:r>
            <w:r w:rsidR="00FC3FA0" w:rsidRPr="008B119F">
              <w:rPr>
                <w:rFonts w:eastAsia="Calibri"/>
                <w:b/>
                <w:spacing w:val="-1"/>
                <w:sz w:val="18"/>
                <w:szCs w:val="18"/>
              </w:rPr>
              <w:t xml:space="preserve">, </w:t>
            </w:r>
            <w:r w:rsidRPr="008B119F">
              <w:rPr>
                <w:rFonts w:eastAsia="Calibri"/>
                <w:b/>
                <w:spacing w:val="-1"/>
                <w:sz w:val="18"/>
                <w:szCs w:val="18"/>
              </w:rPr>
              <w:t>…</w:t>
            </w:r>
          </w:p>
        </w:tc>
      </w:tr>
      <w:tr w:rsidR="004C7C13" w:rsidRPr="008B119F" w:rsidTr="00741A3F">
        <w:tc>
          <w:tcPr>
            <w:tcW w:w="1317" w:type="dxa"/>
            <w:vAlign w:val="center"/>
          </w:tcPr>
          <w:p w:rsidR="00131C6B" w:rsidRPr="008B119F" w:rsidRDefault="00131C6B" w:rsidP="00741A3F">
            <w:pPr>
              <w:spacing w:line="200" w:lineRule="exact"/>
              <w:rPr>
                <w:rFonts w:eastAsia="Calibri"/>
                <w:spacing w:val="-1"/>
                <w:sz w:val="18"/>
                <w:szCs w:val="18"/>
              </w:rPr>
            </w:pPr>
            <w:r w:rsidRPr="008B119F">
              <w:rPr>
                <w:rFonts w:eastAsia="Calibri"/>
                <w:spacing w:val="-1"/>
                <w:sz w:val="18"/>
                <w:szCs w:val="18"/>
              </w:rPr>
              <w:t>1</w:t>
            </w:r>
          </w:p>
        </w:tc>
        <w:tc>
          <w:tcPr>
            <w:tcW w:w="2060" w:type="dxa"/>
            <w:vAlign w:val="center"/>
          </w:tcPr>
          <w:p w:rsidR="003A1D23" w:rsidRPr="008B119F" w:rsidRDefault="003A1D23" w:rsidP="00741A3F">
            <w:pPr>
              <w:spacing w:line="200" w:lineRule="exact"/>
              <w:rPr>
                <w:rFonts w:eastAsia="Calibri"/>
                <w:spacing w:val="-1"/>
                <w:sz w:val="18"/>
                <w:szCs w:val="18"/>
              </w:rPr>
            </w:pPr>
            <w:r w:rsidRPr="008B119F">
              <w:rPr>
                <w:rFonts w:eastAsia="Calibri"/>
                <w:spacing w:val="-1"/>
                <w:sz w:val="18"/>
                <w:szCs w:val="18"/>
              </w:rPr>
              <w:t>Requests</w:t>
            </w:r>
          </w:p>
          <w:p w:rsidR="00131C6B" w:rsidRPr="008B119F" w:rsidRDefault="00131C6B" w:rsidP="00741A3F">
            <w:pPr>
              <w:spacing w:line="200" w:lineRule="exact"/>
              <w:rPr>
                <w:rFonts w:eastAsia="Calibri"/>
                <w:spacing w:val="-1"/>
                <w:sz w:val="18"/>
                <w:szCs w:val="18"/>
              </w:rPr>
            </w:pPr>
            <w:r w:rsidRPr="008B119F">
              <w:rPr>
                <w:rFonts w:eastAsia="Calibri"/>
                <w:spacing w:val="-1"/>
                <w:sz w:val="18"/>
                <w:szCs w:val="18"/>
              </w:rPr>
              <w:t>initialization</w:t>
            </w:r>
          </w:p>
        </w:tc>
        <w:tc>
          <w:tcPr>
            <w:tcW w:w="1916" w:type="dxa"/>
            <w:vAlign w:val="center"/>
          </w:tcPr>
          <w:p w:rsidR="00131C6B" w:rsidRPr="008B119F" w:rsidRDefault="00131C6B" w:rsidP="00741A3F">
            <w:pPr>
              <w:spacing w:line="200" w:lineRule="exact"/>
              <w:rPr>
                <w:rFonts w:eastAsia="Calibri"/>
                <w:spacing w:val="-1"/>
                <w:sz w:val="18"/>
                <w:szCs w:val="18"/>
              </w:rPr>
            </w:pPr>
          </w:p>
        </w:tc>
        <w:tc>
          <w:tcPr>
            <w:tcW w:w="1902" w:type="dxa"/>
            <w:vAlign w:val="center"/>
          </w:tcPr>
          <w:p w:rsidR="00131C6B" w:rsidRPr="008B119F" w:rsidRDefault="00131C6B" w:rsidP="00741A3F">
            <w:pPr>
              <w:spacing w:line="200" w:lineRule="exact"/>
              <w:rPr>
                <w:rFonts w:eastAsia="Calibri"/>
                <w:spacing w:val="-1"/>
                <w:sz w:val="18"/>
                <w:szCs w:val="18"/>
              </w:rPr>
            </w:pPr>
          </w:p>
        </w:tc>
        <w:tc>
          <w:tcPr>
            <w:tcW w:w="1584" w:type="dxa"/>
            <w:vAlign w:val="center"/>
          </w:tcPr>
          <w:p w:rsidR="00131C6B" w:rsidRPr="008B119F" w:rsidRDefault="00131C6B" w:rsidP="00741A3F">
            <w:pPr>
              <w:spacing w:line="200" w:lineRule="exact"/>
              <w:rPr>
                <w:rFonts w:eastAsia="Calibri"/>
                <w:spacing w:val="-1"/>
                <w:sz w:val="18"/>
                <w:szCs w:val="18"/>
              </w:rPr>
            </w:pPr>
            <w:r w:rsidRPr="008B119F">
              <w:rPr>
                <w:rFonts w:eastAsia="Calibri"/>
                <w:spacing w:val="-1"/>
                <w:sz w:val="18"/>
                <w:szCs w:val="18"/>
              </w:rPr>
              <w:t>Idea of solutions</w:t>
            </w:r>
          </w:p>
        </w:tc>
        <w:tc>
          <w:tcPr>
            <w:tcW w:w="5511" w:type="dxa"/>
            <w:vAlign w:val="center"/>
          </w:tcPr>
          <w:p w:rsidR="00131C6B" w:rsidRPr="008B119F" w:rsidRDefault="00131C6B" w:rsidP="00741A3F">
            <w:pPr>
              <w:spacing w:line="200" w:lineRule="exact"/>
              <w:rPr>
                <w:rFonts w:eastAsia="Calibri"/>
                <w:spacing w:val="-1"/>
                <w:sz w:val="18"/>
                <w:szCs w:val="18"/>
              </w:rPr>
            </w:pPr>
            <w:r w:rsidRPr="008B119F">
              <w:rPr>
                <w:rFonts w:eastAsia="Calibri"/>
                <w:spacing w:val="-1"/>
                <w:sz w:val="18"/>
                <w:szCs w:val="18"/>
              </w:rPr>
              <w:t>This project is about modifying autopilot software for road</w:t>
            </w:r>
            <w:r w:rsidR="00241472">
              <w:rPr>
                <w:rFonts w:eastAsia="Calibri"/>
                <w:spacing w:val="-1"/>
                <w:sz w:val="18"/>
                <w:szCs w:val="18"/>
              </w:rPr>
              <w:t>s</w:t>
            </w:r>
            <w:r w:rsidRPr="008B119F">
              <w:rPr>
                <w:rFonts w:eastAsia="Calibri"/>
                <w:spacing w:val="-1"/>
                <w:sz w:val="18"/>
                <w:szCs w:val="18"/>
              </w:rPr>
              <w:t xml:space="preserve"> in Serbia. In Serbia, the driving of motor vehicles is extremely difficult due to the numerous holes on the roads, inadequate marking, road signs and poor lighting of individual sections. This greatly complicates the use of autopilot vehicles. This </w:t>
            </w:r>
            <w:r w:rsidR="00340671">
              <w:rPr>
                <w:rFonts w:eastAsia="Calibri"/>
                <w:spacing w:val="-1"/>
                <w:sz w:val="18"/>
                <w:szCs w:val="18"/>
              </w:rPr>
              <w:t xml:space="preserve">project </w:t>
            </w:r>
            <w:r w:rsidRPr="008B119F">
              <w:rPr>
                <w:rFonts w:eastAsia="Calibri"/>
                <w:spacing w:val="-1"/>
                <w:sz w:val="18"/>
                <w:szCs w:val="18"/>
              </w:rPr>
              <w:t>can provide a possibility to a large number of people to use autopilot vehicles, and also provide a possibility to people incapable of driving to use vehicles at all. This idea may also be a stimulus for other countries to follow this example.</w:t>
            </w:r>
          </w:p>
        </w:tc>
      </w:tr>
      <w:tr w:rsidR="004C7C13" w:rsidRPr="008B119F" w:rsidTr="00741A3F">
        <w:tc>
          <w:tcPr>
            <w:tcW w:w="1317" w:type="dxa"/>
            <w:vMerge w:val="restart"/>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2</w:t>
            </w:r>
          </w:p>
        </w:tc>
        <w:tc>
          <w:tcPr>
            <w:tcW w:w="2060" w:type="dxa"/>
            <w:vMerge w:val="restart"/>
            <w:vAlign w:val="center"/>
          </w:tcPr>
          <w:p w:rsidR="003A1D23" w:rsidRPr="008B119F" w:rsidRDefault="00C27705" w:rsidP="00741A3F">
            <w:pPr>
              <w:spacing w:line="200" w:lineRule="exact"/>
              <w:rPr>
                <w:rFonts w:eastAsia="Calibri"/>
                <w:spacing w:val="-1"/>
                <w:sz w:val="18"/>
                <w:szCs w:val="18"/>
              </w:rPr>
            </w:pPr>
            <w:r w:rsidRPr="008B119F">
              <w:rPr>
                <w:rFonts w:eastAsia="Calibri"/>
                <w:spacing w:val="-1"/>
                <w:sz w:val="18"/>
                <w:szCs w:val="18"/>
              </w:rPr>
              <w:t>Requirements</w:t>
            </w:r>
          </w:p>
          <w:p w:rsidR="00C27705" w:rsidRPr="008B119F" w:rsidRDefault="009803A1" w:rsidP="00741A3F">
            <w:pPr>
              <w:spacing w:line="200" w:lineRule="exact"/>
              <w:rPr>
                <w:rFonts w:eastAsia="Calibri"/>
                <w:spacing w:val="-1"/>
                <w:sz w:val="18"/>
                <w:szCs w:val="18"/>
              </w:rPr>
            </w:pPr>
            <w:r>
              <w:rPr>
                <w:rFonts w:eastAsia="Calibri"/>
                <w:spacing w:val="-1"/>
                <w:sz w:val="18"/>
                <w:szCs w:val="18"/>
              </w:rPr>
              <w:t>m</w:t>
            </w:r>
            <w:r w:rsidR="00C27705" w:rsidRPr="008B119F">
              <w:rPr>
                <w:rFonts w:eastAsia="Calibri"/>
                <w:spacing w:val="-1"/>
                <w:sz w:val="18"/>
                <w:szCs w:val="18"/>
              </w:rPr>
              <w:t>anagement</w:t>
            </w:r>
          </w:p>
        </w:tc>
        <w:tc>
          <w:tcPr>
            <w:tcW w:w="1916" w:type="dxa"/>
            <w:vMerge w:val="restart"/>
            <w:vAlign w:val="center"/>
          </w:tcPr>
          <w:p w:rsidR="00577A9B" w:rsidRPr="008B119F" w:rsidRDefault="00577A9B" w:rsidP="00741A3F">
            <w:pPr>
              <w:spacing w:line="200" w:lineRule="exact"/>
              <w:rPr>
                <w:rFonts w:eastAsia="Calibri"/>
                <w:spacing w:val="-1"/>
                <w:sz w:val="18"/>
                <w:szCs w:val="18"/>
              </w:rPr>
            </w:pPr>
            <w:r w:rsidRPr="008B119F">
              <w:rPr>
                <w:rFonts w:eastAsia="Calibri"/>
                <w:spacing w:val="-1"/>
                <w:sz w:val="18"/>
                <w:szCs w:val="18"/>
              </w:rPr>
              <w:t>Requirements</w:t>
            </w:r>
          </w:p>
          <w:p w:rsidR="00C27705" w:rsidRPr="008B119F" w:rsidRDefault="004D2D30" w:rsidP="00741A3F">
            <w:pPr>
              <w:spacing w:line="200" w:lineRule="exact"/>
              <w:rPr>
                <w:rFonts w:eastAsia="Calibri"/>
                <w:spacing w:val="-1"/>
                <w:sz w:val="18"/>
                <w:szCs w:val="18"/>
              </w:rPr>
            </w:pPr>
            <w:r>
              <w:rPr>
                <w:rFonts w:eastAsia="Calibri"/>
                <w:spacing w:val="-1"/>
                <w:sz w:val="18"/>
                <w:szCs w:val="18"/>
              </w:rPr>
              <w:t>m</w:t>
            </w:r>
            <w:r w:rsidR="00C27705" w:rsidRPr="008B119F">
              <w:rPr>
                <w:rFonts w:eastAsia="Calibri"/>
                <w:spacing w:val="-1"/>
                <w:sz w:val="18"/>
                <w:szCs w:val="18"/>
              </w:rPr>
              <w:t>anagement</w:t>
            </w:r>
          </w:p>
        </w:tc>
        <w:tc>
          <w:tcPr>
            <w:tcW w:w="1902" w:type="dxa"/>
            <w:vAlign w:val="center"/>
          </w:tcPr>
          <w:p w:rsidR="00062AF3" w:rsidRPr="008B119F" w:rsidRDefault="008565B8" w:rsidP="00741A3F">
            <w:pPr>
              <w:spacing w:line="200" w:lineRule="exact"/>
              <w:rPr>
                <w:rFonts w:eastAsia="Calibri"/>
                <w:spacing w:val="-1"/>
                <w:sz w:val="18"/>
                <w:szCs w:val="18"/>
              </w:rPr>
            </w:pPr>
            <w:r w:rsidRPr="008B119F">
              <w:rPr>
                <w:rFonts w:eastAsia="Calibri"/>
                <w:spacing w:val="-1"/>
                <w:sz w:val="18"/>
                <w:szCs w:val="18"/>
              </w:rPr>
              <w:t>Establish</w:t>
            </w:r>
            <w:r w:rsidR="00062AF3" w:rsidRPr="008B119F">
              <w:rPr>
                <w:rFonts w:eastAsia="Calibri"/>
                <w:spacing w:val="-1"/>
                <w:sz w:val="18"/>
                <w:szCs w:val="18"/>
              </w:rPr>
              <w:t xml:space="preserve"> </w:t>
            </w:r>
          </w:p>
          <w:p w:rsidR="008565B8" w:rsidRPr="008B119F" w:rsidRDefault="00D96A47" w:rsidP="00741A3F">
            <w:pPr>
              <w:spacing w:line="200" w:lineRule="exact"/>
              <w:rPr>
                <w:rFonts w:eastAsia="Calibri"/>
                <w:spacing w:val="-1"/>
                <w:sz w:val="18"/>
                <w:szCs w:val="18"/>
              </w:rPr>
            </w:pPr>
            <w:r>
              <w:rPr>
                <w:rFonts w:eastAsia="Calibri"/>
                <w:spacing w:val="-1"/>
                <w:sz w:val="18"/>
                <w:szCs w:val="18"/>
              </w:rPr>
              <w:t>r</w:t>
            </w:r>
            <w:r w:rsidR="008565B8" w:rsidRPr="008B119F">
              <w:rPr>
                <w:rFonts w:eastAsia="Calibri"/>
                <w:spacing w:val="-1"/>
                <w:sz w:val="18"/>
                <w:szCs w:val="18"/>
              </w:rPr>
              <w:t>equests</w:t>
            </w:r>
            <w:r w:rsidR="00062AF3" w:rsidRPr="008B119F">
              <w:rPr>
                <w:rFonts w:eastAsia="Calibri"/>
                <w:spacing w:val="-1"/>
                <w:sz w:val="18"/>
                <w:szCs w:val="18"/>
              </w:rPr>
              <w:t xml:space="preserve"> a</w:t>
            </w:r>
            <w:r w:rsidR="008565B8" w:rsidRPr="008B119F">
              <w:rPr>
                <w:rFonts w:eastAsia="Calibri"/>
                <w:spacing w:val="-1"/>
                <w:sz w:val="18"/>
                <w:szCs w:val="18"/>
              </w:rPr>
              <w:t>greement</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FF6C15" w:rsidRDefault="00C27705" w:rsidP="00741A3F">
            <w:pPr>
              <w:spacing w:line="200" w:lineRule="exact"/>
              <w:rPr>
                <w:rFonts w:eastAsia="Calibri"/>
                <w:spacing w:val="-1"/>
                <w:sz w:val="18"/>
                <w:szCs w:val="18"/>
              </w:rPr>
            </w:pPr>
            <w:r w:rsidRPr="008B119F">
              <w:rPr>
                <w:rFonts w:eastAsia="Calibri"/>
                <w:spacing w:val="-1"/>
                <w:sz w:val="18"/>
                <w:szCs w:val="18"/>
              </w:rPr>
              <w:t xml:space="preserve">Collect all requests from different parties of interest. </w:t>
            </w:r>
          </w:p>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 xml:space="preserve">Categorize based on possibilities and importance. </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D06400" w:rsidRPr="008B119F" w:rsidRDefault="00D96A47" w:rsidP="00741A3F">
            <w:pPr>
              <w:spacing w:line="200" w:lineRule="exact"/>
              <w:rPr>
                <w:rFonts w:eastAsia="Calibri"/>
                <w:spacing w:val="-1"/>
                <w:sz w:val="18"/>
                <w:szCs w:val="18"/>
              </w:rPr>
            </w:pPr>
            <w:r>
              <w:rPr>
                <w:rFonts w:eastAsia="Calibri"/>
                <w:spacing w:val="-1"/>
                <w:sz w:val="18"/>
                <w:szCs w:val="18"/>
              </w:rPr>
              <w:t>E</w:t>
            </w:r>
            <w:r w:rsidR="00D06400" w:rsidRPr="008B119F">
              <w:rPr>
                <w:rFonts w:eastAsia="Calibri"/>
                <w:spacing w:val="-1"/>
                <w:sz w:val="18"/>
                <w:szCs w:val="18"/>
              </w:rPr>
              <w:t>stablish</w:t>
            </w:r>
            <w:r w:rsidR="00100023">
              <w:rPr>
                <w:rFonts w:eastAsia="Calibri"/>
                <w:spacing w:val="-1"/>
                <w:sz w:val="18"/>
                <w:szCs w:val="18"/>
              </w:rPr>
              <w:t xml:space="preserve"> o</w:t>
            </w:r>
            <w:r w:rsidR="00D06400" w:rsidRPr="008B119F">
              <w:rPr>
                <w:rFonts w:eastAsia="Calibri"/>
                <w:spacing w:val="-1"/>
                <w:sz w:val="18"/>
                <w:szCs w:val="18"/>
              </w:rPr>
              <w:t>bligations</w:t>
            </w:r>
          </w:p>
          <w:p w:rsidR="00D06400" w:rsidRPr="008B119F" w:rsidRDefault="00100023" w:rsidP="00741A3F">
            <w:pPr>
              <w:spacing w:line="200" w:lineRule="exact"/>
              <w:rPr>
                <w:rFonts w:eastAsia="Calibri"/>
                <w:spacing w:val="-1"/>
                <w:sz w:val="18"/>
                <w:szCs w:val="18"/>
              </w:rPr>
            </w:pPr>
            <w:r>
              <w:rPr>
                <w:rFonts w:eastAsia="Calibri"/>
                <w:spacing w:val="-1"/>
                <w:sz w:val="18"/>
                <w:szCs w:val="18"/>
              </w:rPr>
              <w:t>a</w:t>
            </w:r>
            <w:r w:rsidR="00D33F2B">
              <w:rPr>
                <w:rFonts w:eastAsia="Calibri"/>
                <w:spacing w:val="-1"/>
                <w:sz w:val="18"/>
                <w:szCs w:val="18"/>
              </w:rPr>
              <w:t xml:space="preserve">ccording to </w:t>
            </w:r>
            <w:r>
              <w:rPr>
                <w:rFonts w:eastAsia="Calibri"/>
                <w:spacing w:val="-1"/>
                <w:sz w:val="18"/>
                <w:szCs w:val="18"/>
              </w:rPr>
              <w:t>r</w:t>
            </w:r>
            <w:r w:rsidR="001854DF" w:rsidRPr="008B119F">
              <w:rPr>
                <w:rFonts w:eastAsia="Calibri"/>
                <w:spacing w:val="-1"/>
                <w:sz w:val="18"/>
                <w:szCs w:val="18"/>
              </w:rPr>
              <w:t>e</w:t>
            </w:r>
            <w:r w:rsidR="00D06400" w:rsidRPr="008B119F">
              <w:rPr>
                <w:rFonts w:eastAsia="Calibri"/>
                <w:spacing w:val="-1"/>
                <w:sz w:val="18"/>
                <w:szCs w:val="18"/>
              </w:rPr>
              <w:t>quirements</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Achieve all success criteria and milestones for each request accepted.</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8E2339" w:rsidRPr="008B119F" w:rsidRDefault="00D33F2B" w:rsidP="00741A3F">
            <w:pPr>
              <w:spacing w:line="200" w:lineRule="exact"/>
              <w:rPr>
                <w:rFonts w:eastAsia="Calibri"/>
                <w:spacing w:val="-1"/>
                <w:sz w:val="18"/>
                <w:szCs w:val="18"/>
              </w:rPr>
            </w:pPr>
            <w:r>
              <w:rPr>
                <w:rFonts w:eastAsia="Calibri"/>
                <w:spacing w:val="-1"/>
                <w:sz w:val="18"/>
                <w:szCs w:val="18"/>
              </w:rPr>
              <w:t>Requests c</w:t>
            </w:r>
            <w:r w:rsidR="008E2339" w:rsidRPr="008B119F">
              <w:rPr>
                <w:rFonts w:eastAsia="Calibri"/>
                <w:spacing w:val="-1"/>
                <w:sz w:val="18"/>
                <w:szCs w:val="18"/>
              </w:rPr>
              <w:t>hanges</w:t>
            </w:r>
          </w:p>
          <w:p w:rsidR="008E2339" w:rsidRPr="008B119F" w:rsidRDefault="00D33F2B" w:rsidP="00741A3F">
            <w:pPr>
              <w:spacing w:line="200" w:lineRule="exact"/>
              <w:rPr>
                <w:rFonts w:eastAsia="Calibri"/>
                <w:spacing w:val="-1"/>
                <w:sz w:val="18"/>
                <w:szCs w:val="18"/>
              </w:rPr>
            </w:pPr>
            <w:r>
              <w:rPr>
                <w:rFonts w:eastAsia="Calibri"/>
                <w:spacing w:val="-1"/>
                <w:sz w:val="18"/>
                <w:szCs w:val="18"/>
              </w:rPr>
              <w:t>m</w:t>
            </w:r>
            <w:r w:rsidR="00261C67" w:rsidRPr="008B119F">
              <w:rPr>
                <w:rFonts w:eastAsia="Calibri"/>
                <w:spacing w:val="-1"/>
                <w:sz w:val="18"/>
                <w:szCs w:val="18"/>
              </w:rPr>
              <w:t>anagement</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 xml:space="preserve">For each change in requests, try to be as flexible as possible. </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884C0E" w:rsidRPr="008B119F" w:rsidRDefault="00884C0E" w:rsidP="00741A3F">
            <w:pPr>
              <w:spacing w:line="200" w:lineRule="exact"/>
              <w:rPr>
                <w:rFonts w:eastAsia="Calibri"/>
                <w:spacing w:val="-1"/>
                <w:sz w:val="18"/>
                <w:szCs w:val="18"/>
              </w:rPr>
            </w:pPr>
            <w:r w:rsidRPr="008B119F">
              <w:rPr>
                <w:rFonts w:eastAsia="Calibri"/>
                <w:spacing w:val="-1"/>
                <w:sz w:val="18"/>
                <w:szCs w:val="18"/>
              </w:rPr>
              <w:t>Maintain</w:t>
            </w:r>
          </w:p>
          <w:p w:rsidR="00884C0E" w:rsidRPr="008B119F" w:rsidRDefault="003C73C8" w:rsidP="00741A3F">
            <w:pPr>
              <w:spacing w:line="200" w:lineRule="exact"/>
              <w:rPr>
                <w:rFonts w:eastAsia="Calibri"/>
                <w:spacing w:val="-1"/>
                <w:sz w:val="18"/>
                <w:szCs w:val="18"/>
              </w:rPr>
            </w:pPr>
            <w:r>
              <w:rPr>
                <w:rFonts w:eastAsia="Calibri"/>
                <w:spacing w:val="-1"/>
                <w:sz w:val="18"/>
                <w:szCs w:val="18"/>
              </w:rPr>
              <w:t>bidirectional m</w:t>
            </w:r>
            <w:r w:rsidR="00884C0E" w:rsidRPr="008B119F">
              <w:rPr>
                <w:rFonts w:eastAsia="Calibri"/>
                <w:spacing w:val="-1"/>
                <w:sz w:val="18"/>
                <w:szCs w:val="18"/>
              </w:rPr>
              <w:t>apping</w:t>
            </w:r>
          </w:p>
          <w:p w:rsidR="00C27705" w:rsidRPr="008B119F" w:rsidRDefault="00884C0E" w:rsidP="00741A3F">
            <w:pPr>
              <w:spacing w:line="200" w:lineRule="exact"/>
              <w:rPr>
                <w:rFonts w:eastAsia="Calibri"/>
                <w:spacing w:val="-1"/>
                <w:sz w:val="18"/>
                <w:szCs w:val="18"/>
              </w:rPr>
            </w:pPr>
            <w:r w:rsidRPr="008B119F">
              <w:rPr>
                <w:rFonts w:eastAsia="Calibri"/>
                <w:spacing w:val="-1"/>
                <w:sz w:val="18"/>
                <w:szCs w:val="18"/>
              </w:rPr>
              <w:t>of requests</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Achieve regular and meaningful communication between all parties part of project, especially:</w:t>
            </w:r>
          </w:p>
          <w:p w:rsidR="00C27705" w:rsidRPr="008B119F" w:rsidRDefault="002560C8" w:rsidP="00741A3F">
            <w:pPr>
              <w:spacing w:line="200" w:lineRule="exact"/>
              <w:rPr>
                <w:rFonts w:eastAsia="Calibri"/>
                <w:spacing w:val="-1"/>
                <w:sz w:val="18"/>
                <w:szCs w:val="18"/>
              </w:rPr>
            </w:pPr>
            <w:r>
              <w:rPr>
                <w:rFonts w:eastAsia="Calibri"/>
                <w:spacing w:val="-1"/>
                <w:sz w:val="18"/>
                <w:szCs w:val="18"/>
              </w:rPr>
              <w:t>a</w:t>
            </w:r>
            <w:r w:rsidR="00C27705" w:rsidRPr="008B119F">
              <w:rPr>
                <w:rFonts w:eastAsia="Calibri"/>
                <w:spacing w:val="-1"/>
                <w:sz w:val="18"/>
                <w:szCs w:val="18"/>
              </w:rPr>
              <w:t>dministration, management, project architects</w:t>
            </w:r>
            <w:r w:rsidR="00047807">
              <w:rPr>
                <w:rFonts w:eastAsia="Calibri"/>
                <w:spacing w:val="-1"/>
                <w:sz w:val="18"/>
                <w:szCs w:val="18"/>
              </w:rPr>
              <w:t>, …</w:t>
            </w:r>
          </w:p>
          <w:p w:rsidR="00C27705" w:rsidRPr="008B119F" w:rsidRDefault="00F176B9" w:rsidP="00741A3F">
            <w:pPr>
              <w:spacing w:line="200" w:lineRule="exact"/>
              <w:rPr>
                <w:rFonts w:eastAsia="Calibri"/>
                <w:spacing w:val="-1"/>
                <w:sz w:val="18"/>
                <w:szCs w:val="18"/>
              </w:rPr>
            </w:pPr>
            <w:r>
              <w:rPr>
                <w:rFonts w:eastAsia="Calibri"/>
                <w:spacing w:val="-1"/>
                <w:sz w:val="18"/>
                <w:szCs w:val="18"/>
              </w:rPr>
              <w:t>a</w:t>
            </w:r>
            <w:r w:rsidR="00C27705" w:rsidRPr="008B119F">
              <w:rPr>
                <w:rFonts w:eastAsia="Calibri"/>
                <w:spacing w:val="-1"/>
                <w:sz w:val="18"/>
                <w:szCs w:val="18"/>
              </w:rPr>
              <w:t>nd</w:t>
            </w:r>
          </w:p>
          <w:p w:rsidR="00C27705" w:rsidRPr="008B119F" w:rsidRDefault="002560C8" w:rsidP="00741A3F">
            <w:pPr>
              <w:spacing w:line="200" w:lineRule="exact"/>
              <w:rPr>
                <w:rFonts w:eastAsia="Calibri"/>
                <w:spacing w:val="-1"/>
                <w:sz w:val="18"/>
                <w:szCs w:val="18"/>
              </w:rPr>
            </w:pPr>
            <w:r>
              <w:rPr>
                <w:rFonts w:eastAsia="Calibri"/>
                <w:spacing w:val="-1"/>
                <w:sz w:val="18"/>
                <w:szCs w:val="18"/>
              </w:rPr>
              <w:t>d</w:t>
            </w:r>
            <w:r w:rsidR="00C27705" w:rsidRPr="008B119F">
              <w:rPr>
                <w:rFonts w:eastAsia="Calibri"/>
                <w:spacing w:val="-1"/>
                <w:sz w:val="18"/>
                <w:szCs w:val="18"/>
              </w:rPr>
              <w:t>evelopers, users, …</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884C0E" w:rsidRPr="008B119F" w:rsidRDefault="003C73C8" w:rsidP="00741A3F">
            <w:pPr>
              <w:spacing w:line="200" w:lineRule="exact"/>
              <w:rPr>
                <w:rFonts w:eastAsia="Calibri"/>
                <w:spacing w:val="-1"/>
                <w:sz w:val="18"/>
                <w:szCs w:val="18"/>
              </w:rPr>
            </w:pPr>
            <w:r>
              <w:rPr>
                <w:rFonts w:eastAsia="Calibri"/>
                <w:spacing w:val="-1"/>
                <w:sz w:val="18"/>
                <w:szCs w:val="18"/>
              </w:rPr>
              <w:t>Identify c</w:t>
            </w:r>
            <w:r w:rsidR="00884C0E" w:rsidRPr="008B119F">
              <w:rPr>
                <w:rFonts w:eastAsia="Calibri"/>
                <w:spacing w:val="-1"/>
                <w:sz w:val="18"/>
                <w:szCs w:val="18"/>
              </w:rPr>
              <w:t>ontradictions</w:t>
            </w:r>
          </w:p>
          <w:p w:rsidR="00884C0E" w:rsidRPr="008B119F" w:rsidRDefault="003C73C8" w:rsidP="00741A3F">
            <w:pPr>
              <w:spacing w:line="200" w:lineRule="exact"/>
              <w:rPr>
                <w:rFonts w:eastAsia="Calibri"/>
                <w:spacing w:val="-1"/>
                <w:sz w:val="18"/>
                <w:szCs w:val="18"/>
              </w:rPr>
            </w:pPr>
            <w:r>
              <w:rPr>
                <w:rFonts w:eastAsia="Calibri"/>
                <w:spacing w:val="-1"/>
                <w:sz w:val="18"/>
                <w:szCs w:val="18"/>
              </w:rPr>
              <w:t>b</w:t>
            </w:r>
            <w:r w:rsidR="00884C0E" w:rsidRPr="008B119F">
              <w:rPr>
                <w:rFonts w:eastAsia="Calibri"/>
                <w:spacing w:val="-1"/>
                <w:sz w:val="18"/>
                <w:szCs w:val="18"/>
              </w:rPr>
              <w:t>etween</w:t>
            </w:r>
          </w:p>
          <w:p w:rsidR="00884C0E" w:rsidRPr="008B119F" w:rsidRDefault="00884C0E" w:rsidP="00741A3F">
            <w:pPr>
              <w:spacing w:line="200" w:lineRule="exact"/>
              <w:rPr>
                <w:rFonts w:eastAsia="Calibri"/>
                <w:spacing w:val="-1"/>
                <w:sz w:val="18"/>
                <w:szCs w:val="18"/>
              </w:rPr>
            </w:pPr>
            <w:r w:rsidRPr="008B119F">
              <w:rPr>
                <w:rFonts w:eastAsia="Calibri"/>
                <w:spacing w:val="-1"/>
                <w:sz w:val="18"/>
                <w:szCs w:val="18"/>
              </w:rPr>
              <w:t>project activities</w:t>
            </w:r>
          </w:p>
          <w:p w:rsidR="00884C0E" w:rsidRPr="008B119F" w:rsidRDefault="00884C0E" w:rsidP="00741A3F">
            <w:pPr>
              <w:spacing w:line="200" w:lineRule="exact"/>
              <w:rPr>
                <w:rFonts w:eastAsia="Calibri"/>
                <w:spacing w:val="-1"/>
                <w:sz w:val="18"/>
                <w:szCs w:val="18"/>
              </w:rPr>
            </w:pPr>
            <w:r w:rsidRPr="008B119F">
              <w:rPr>
                <w:rFonts w:eastAsia="Calibri"/>
                <w:spacing w:val="-1"/>
                <w:sz w:val="18"/>
                <w:szCs w:val="18"/>
              </w:rPr>
              <w:t>and requirements</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Detect all contradictions between project development and requests, on time, and handle them properly.</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restart"/>
            <w:vAlign w:val="center"/>
          </w:tcPr>
          <w:p w:rsidR="004D2D30" w:rsidRDefault="004D2D30" w:rsidP="00741A3F">
            <w:pPr>
              <w:spacing w:line="200" w:lineRule="exact"/>
              <w:rPr>
                <w:rFonts w:eastAsia="Calibri"/>
                <w:spacing w:val="-1"/>
                <w:sz w:val="18"/>
                <w:szCs w:val="18"/>
              </w:rPr>
            </w:pPr>
            <w:r>
              <w:rPr>
                <w:rFonts w:eastAsia="Calibri"/>
                <w:spacing w:val="-1"/>
                <w:sz w:val="18"/>
                <w:szCs w:val="18"/>
              </w:rPr>
              <w:t>Standardize management</w:t>
            </w:r>
          </w:p>
          <w:p w:rsidR="00C27705" w:rsidRPr="008B119F" w:rsidRDefault="00DF4E0D" w:rsidP="00741A3F">
            <w:pPr>
              <w:spacing w:line="200" w:lineRule="exact"/>
              <w:rPr>
                <w:rFonts w:eastAsia="Calibri"/>
                <w:spacing w:val="-1"/>
                <w:sz w:val="18"/>
                <w:szCs w:val="18"/>
              </w:rPr>
            </w:pPr>
            <w:r>
              <w:rPr>
                <w:rFonts w:eastAsia="Calibri"/>
                <w:spacing w:val="-1"/>
                <w:sz w:val="18"/>
                <w:szCs w:val="18"/>
              </w:rPr>
              <w:t>p</w:t>
            </w:r>
            <w:r w:rsidR="00C27705" w:rsidRPr="008B119F">
              <w:rPr>
                <w:rFonts w:eastAsia="Calibri"/>
                <w:spacing w:val="-1"/>
                <w:sz w:val="18"/>
                <w:szCs w:val="18"/>
              </w:rPr>
              <w:t>rocess</w:t>
            </w:r>
          </w:p>
        </w:tc>
        <w:tc>
          <w:tcPr>
            <w:tcW w:w="1902" w:type="dxa"/>
            <w:vAlign w:val="center"/>
          </w:tcPr>
          <w:p w:rsidR="00C27705" w:rsidRPr="008B119F" w:rsidRDefault="007F712F" w:rsidP="00741A3F">
            <w:pPr>
              <w:spacing w:line="200" w:lineRule="exact"/>
              <w:rPr>
                <w:rFonts w:eastAsia="Calibri"/>
                <w:spacing w:val="-1"/>
                <w:sz w:val="18"/>
                <w:szCs w:val="18"/>
              </w:rPr>
            </w:pPr>
            <w:r w:rsidRPr="008B119F">
              <w:rPr>
                <w:rFonts w:eastAsia="Calibri"/>
                <w:spacing w:val="-1"/>
                <w:sz w:val="18"/>
                <w:szCs w:val="18"/>
              </w:rPr>
              <w:t>Establish</w:t>
            </w:r>
          </w:p>
          <w:p w:rsidR="007F712F" w:rsidRPr="008B119F" w:rsidRDefault="003C73C8" w:rsidP="00741A3F">
            <w:pPr>
              <w:spacing w:line="200" w:lineRule="exact"/>
              <w:rPr>
                <w:rFonts w:eastAsia="Calibri"/>
                <w:spacing w:val="-1"/>
                <w:sz w:val="18"/>
                <w:szCs w:val="18"/>
              </w:rPr>
            </w:pPr>
            <w:r>
              <w:rPr>
                <w:rFonts w:eastAsia="Calibri"/>
                <w:spacing w:val="-1"/>
                <w:sz w:val="18"/>
                <w:szCs w:val="18"/>
              </w:rPr>
              <w:t xml:space="preserve">organizational </w:t>
            </w:r>
            <w:r w:rsidR="007F712F" w:rsidRPr="008B119F">
              <w:rPr>
                <w:rFonts w:eastAsia="Calibri"/>
                <w:spacing w:val="-1"/>
                <w:sz w:val="18"/>
                <w:szCs w:val="18"/>
              </w:rPr>
              <w:t>rules</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Design a detailed plan for every step of project and guidelines for better following of that plan.</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C27705" w:rsidRPr="008B119F" w:rsidRDefault="00261C67" w:rsidP="00741A3F">
            <w:pPr>
              <w:spacing w:line="200" w:lineRule="exact"/>
              <w:rPr>
                <w:rFonts w:eastAsia="Calibri"/>
                <w:spacing w:val="-1"/>
                <w:sz w:val="18"/>
                <w:szCs w:val="18"/>
              </w:rPr>
            </w:pPr>
            <w:r w:rsidRPr="008B119F">
              <w:rPr>
                <w:rFonts w:eastAsia="Calibri"/>
                <w:spacing w:val="-1"/>
                <w:sz w:val="18"/>
                <w:szCs w:val="18"/>
              </w:rPr>
              <w:t>Process</w:t>
            </w:r>
            <w:r w:rsidR="007F712F" w:rsidRPr="008B119F">
              <w:rPr>
                <w:rFonts w:eastAsia="Calibri"/>
                <w:spacing w:val="-1"/>
                <w:sz w:val="18"/>
                <w:szCs w:val="18"/>
              </w:rPr>
              <w:t xml:space="preserve"> </w:t>
            </w:r>
            <w:r w:rsidRPr="008B119F">
              <w:rPr>
                <w:rFonts w:eastAsia="Calibri"/>
                <w:spacing w:val="-1"/>
                <w:sz w:val="18"/>
                <w:szCs w:val="18"/>
              </w:rPr>
              <w:t>planning</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Design a detailed plan of project in Trello.</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7F712F" w:rsidRPr="008B119F" w:rsidRDefault="007F712F" w:rsidP="00741A3F">
            <w:pPr>
              <w:spacing w:line="200" w:lineRule="exact"/>
              <w:rPr>
                <w:rFonts w:eastAsia="Calibri"/>
                <w:spacing w:val="-1"/>
                <w:sz w:val="18"/>
                <w:szCs w:val="18"/>
              </w:rPr>
            </w:pPr>
            <w:r w:rsidRPr="008B119F">
              <w:rPr>
                <w:rFonts w:eastAsia="Calibri"/>
                <w:spacing w:val="-1"/>
                <w:sz w:val="18"/>
                <w:szCs w:val="18"/>
              </w:rPr>
              <w:t xml:space="preserve">Provide </w:t>
            </w:r>
            <w:r w:rsidR="003C73C8">
              <w:rPr>
                <w:rFonts w:eastAsia="Calibri"/>
                <w:spacing w:val="-1"/>
                <w:sz w:val="18"/>
                <w:szCs w:val="18"/>
              </w:rPr>
              <w:t>r</w:t>
            </w:r>
            <w:r w:rsidR="00261C67" w:rsidRPr="008B119F">
              <w:rPr>
                <w:rFonts w:eastAsia="Calibri"/>
                <w:spacing w:val="-1"/>
                <w:sz w:val="18"/>
                <w:szCs w:val="18"/>
              </w:rPr>
              <w:t>ecourses</w:t>
            </w:r>
          </w:p>
        </w:tc>
        <w:tc>
          <w:tcPr>
            <w:tcW w:w="1584" w:type="dxa"/>
            <w:vAlign w:val="center"/>
          </w:tcPr>
          <w:p w:rsidR="00C27705" w:rsidRPr="008B119F" w:rsidRDefault="006E5ED3" w:rsidP="00741A3F">
            <w:pPr>
              <w:spacing w:line="200" w:lineRule="exact"/>
              <w:rPr>
                <w:rFonts w:eastAsia="Calibri"/>
                <w:spacing w:val="-1"/>
                <w:sz w:val="18"/>
                <w:szCs w:val="18"/>
              </w:rPr>
            </w:pPr>
            <w:r w:rsidRPr="008B119F">
              <w:rPr>
                <w:rFonts w:eastAsia="Calibri"/>
                <w:spacing w:val="-1"/>
                <w:sz w:val="18"/>
                <w:szCs w:val="18"/>
              </w:rPr>
              <w:t>Project plan</w:t>
            </w: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Provid</w:t>
            </w:r>
            <w:r w:rsidR="00047807">
              <w:rPr>
                <w:rFonts w:eastAsia="Calibri"/>
                <w:spacing w:val="-1"/>
                <w:sz w:val="18"/>
                <w:szCs w:val="18"/>
              </w:rPr>
              <w:t>e vehicles, autopilot software,</w:t>
            </w:r>
            <w:r w:rsidR="00047807" w:rsidRPr="008B119F">
              <w:rPr>
                <w:rFonts w:eastAsia="Calibri"/>
                <w:spacing w:val="-1"/>
                <w:sz w:val="18"/>
                <w:szCs w:val="18"/>
              </w:rPr>
              <w:t xml:space="preserve"> equipment</w:t>
            </w:r>
            <w:r w:rsidR="00047807">
              <w:rPr>
                <w:rFonts w:eastAsia="Calibri"/>
                <w:spacing w:val="-1"/>
                <w:sz w:val="18"/>
                <w:szCs w:val="18"/>
              </w:rPr>
              <w:t xml:space="preserve"> for developers </w:t>
            </w:r>
            <w:r w:rsidR="00047807" w:rsidRPr="008B119F">
              <w:rPr>
                <w:rFonts w:eastAsia="Calibri"/>
                <w:spacing w:val="-1"/>
                <w:sz w:val="18"/>
                <w:szCs w:val="18"/>
              </w:rPr>
              <w:t>and environment</w:t>
            </w:r>
            <w:r w:rsidRPr="008B119F">
              <w:rPr>
                <w:rFonts w:eastAsia="Calibri"/>
                <w:spacing w:val="-1"/>
                <w:sz w:val="18"/>
                <w:szCs w:val="18"/>
              </w:rPr>
              <w:t xml:space="preserve"> for test drives</w:t>
            </w:r>
            <w:r w:rsidR="00047807">
              <w:rPr>
                <w:rFonts w:eastAsia="Calibri"/>
                <w:spacing w:val="-1"/>
                <w:sz w:val="18"/>
                <w:szCs w:val="18"/>
              </w:rPr>
              <w:t>.</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C27705" w:rsidRPr="008B119F" w:rsidRDefault="003C73C8" w:rsidP="00741A3F">
            <w:pPr>
              <w:spacing w:line="200" w:lineRule="exact"/>
              <w:rPr>
                <w:rFonts w:eastAsia="Calibri"/>
                <w:spacing w:val="-1"/>
                <w:sz w:val="18"/>
                <w:szCs w:val="18"/>
              </w:rPr>
            </w:pPr>
            <w:r>
              <w:rPr>
                <w:rFonts w:eastAsia="Calibri"/>
                <w:spacing w:val="-1"/>
                <w:sz w:val="18"/>
                <w:szCs w:val="18"/>
              </w:rPr>
              <w:t>Assign r</w:t>
            </w:r>
            <w:r w:rsidR="007F712F" w:rsidRPr="008B119F">
              <w:rPr>
                <w:rFonts w:eastAsia="Calibri"/>
                <w:spacing w:val="-1"/>
                <w:sz w:val="18"/>
                <w:szCs w:val="18"/>
              </w:rPr>
              <w:t>esponsibilities</w:t>
            </w:r>
          </w:p>
        </w:tc>
        <w:tc>
          <w:tcPr>
            <w:tcW w:w="1584" w:type="dxa"/>
            <w:vAlign w:val="center"/>
          </w:tcPr>
          <w:p w:rsidR="00C27705" w:rsidRPr="008B119F" w:rsidRDefault="006E5ED3" w:rsidP="00741A3F">
            <w:pPr>
              <w:spacing w:line="200" w:lineRule="exact"/>
              <w:rPr>
                <w:rFonts w:eastAsia="Calibri"/>
                <w:spacing w:val="-1"/>
                <w:sz w:val="18"/>
                <w:szCs w:val="18"/>
              </w:rPr>
            </w:pPr>
            <w:r w:rsidRPr="008B119F">
              <w:rPr>
                <w:rFonts w:eastAsia="Calibri"/>
                <w:spacing w:val="-1"/>
                <w:sz w:val="18"/>
                <w:szCs w:val="18"/>
              </w:rPr>
              <w:t>Project plan</w:t>
            </w: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Share responsibilities on all partners, as equal as possible, by using their expertise as guideline.</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7F712F" w:rsidRPr="008B119F" w:rsidRDefault="007F712F" w:rsidP="00741A3F">
            <w:pPr>
              <w:spacing w:line="200" w:lineRule="exact"/>
              <w:rPr>
                <w:rFonts w:eastAsia="Calibri"/>
                <w:spacing w:val="-1"/>
                <w:sz w:val="18"/>
                <w:szCs w:val="18"/>
              </w:rPr>
            </w:pPr>
            <w:r w:rsidRPr="008B119F">
              <w:rPr>
                <w:rFonts w:eastAsia="Calibri"/>
                <w:spacing w:val="-1"/>
                <w:sz w:val="18"/>
                <w:szCs w:val="18"/>
              </w:rPr>
              <w:t>Train</w:t>
            </w:r>
            <w:r w:rsidR="003C73C8">
              <w:rPr>
                <w:rFonts w:eastAsia="Calibri"/>
                <w:spacing w:val="-1"/>
                <w:sz w:val="18"/>
                <w:szCs w:val="18"/>
              </w:rPr>
              <w:t xml:space="preserve"> s</w:t>
            </w:r>
            <w:r w:rsidRPr="008B119F">
              <w:rPr>
                <w:rFonts w:eastAsia="Calibri"/>
                <w:spacing w:val="-1"/>
                <w:sz w:val="18"/>
                <w:szCs w:val="18"/>
              </w:rPr>
              <w:t>taff</w:t>
            </w:r>
          </w:p>
        </w:tc>
        <w:tc>
          <w:tcPr>
            <w:tcW w:w="1584" w:type="dxa"/>
            <w:vAlign w:val="center"/>
          </w:tcPr>
          <w:p w:rsidR="008565B8" w:rsidRPr="008B119F" w:rsidRDefault="008565B8" w:rsidP="00741A3F">
            <w:pPr>
              <w:spacing w:line="200" w:lineRule="exact"/>
              <w:rPr>
                <w:rFonts w:eastAsia="Calibri"/>
                <w:spacing w:val="-1"/>
                <w:sz w:val="18"/>
                <w:szCs w:val="18"/>
              </w:rPr>
            </w:pPr>
            <w:r w:rsidRPr="008B119F">
              <w:rPr>
                <w:rFonts w:eastAsia="Calibri"/>
                <w:spacing w:val="-1"/>
                <w:sz w:val="18"/>
                <w:szCs w:val="18"/>
              </w:rPr>
              <w:t>Training plan</w:t>
            </w:r>
          </w:p>
          <w:p w:rsidR="00C27705" w:rsidRPr="008B119F" w:rsidRDefault="008565B8" w:rsidP="00741A3F">
            <w:pPr>
              <w:spacing w:line="200" w:lineRule="exact"/>
              <w:rPr>
                <w:rFonts w:eastAsia="Calibri"/>
                <w:spacing w:val="-1"/>
                <w:sz w:val="18"/>
                <w:szCs w:val="18"/>
              </w:rPr>
            </w:pPr>
            <w:r w:rsidRPr="008B119F">
              <w:rPr>
                <w:rFonts w:eastAsia="Calibri"/>
                <w:spacing w:val="-1"/>
                <w:sz w:val="18"/>
                <w:szCs w:val="18"/>
              </w:rPr>
              <w:t>Or project</w:t>
            </w:r>
            <w:r w:rsidR="00D85D45" w:rsidRPr="008B119F">
              <w:rPr>
                <w:rFonts w:eastAsia="Calibri"/>
                <w:spacing w:val="-1"/>
                <w:sz w:val="18"/>
                <w:szCs w:val="18"/>
              </w:rPr>
              <w:t xml:space="preserve"> pl</w:t>
            </w:r>
            <w:r w:rsidR="008B119F">
              <w:rPr>
                <w:rFonts w:eastAsia="Calibri"/>
                <w:spacing w:val="-1"/>
                <w:sz w:val="18"/>
                <w:szCs w:val="18"/>
              </w:rPr>
              <w:t>an</w:t>
            </w: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 xml:space="preserve">Improve knowledge of specifics on autopilot software we plan to modify, on all levels of developing, and some of management. </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7F712F" w:rsidRPr="008B119F" w:rsidRDefault="007F712F" w:rsidP="00741A3F">
            <w:pPr>
              <w:spacing w:line="200" w:lineRule="exact"/>
              <w:rPr>
                <w:rFonts w:eastAsia="Calibri"/>
                <w:spacing w:val="-1"/>
                <w:sz w:val="18"/>
                <w:szCs w:val="18"/>
              </w:rPr>
            </w:pPr>
            <w:r w:rsidRPr="008B119F">
              <w:rPr>
                <w:rFonts w:eastAsia="Calibri"/>
                <w:spacing w:val="-1"/>
                <w:sz w:val="18"/>
                <w:szCs w:val="18"/>
              </w:rPr>
              <w:t>Manage</w:t>
            </w:r>
            <w:r w:rsidR="003C73C8">
              <w:rPr>
                <w:rFonts w:eastAsia="Calibri"/>
                <w:spacing w:val="-1"/>
                <w:sz w:val="18"/>
                <w:szCs w:val="18"/>
              </w:rPr>
              <w:t xml:space="preserve"> c</w:t>
            </w:r>
            <w:r w:rsidRPr="008B119F">
              <w:rPr>
                <w:rFonts w:eastAsia="Calibri"/>
                <w:spacing w:val="-1"/>
                <w:sz w:val="18"/>
                <w:szCs w:val="18"/>
              </w:rPr>
              <w:t>onfigurations</w:t>
            </w:r>
          </w:p>
        </w:tc>
        <w:tc>
          <w:tcPr>
            <w:tcW w:w="1584" w:type="dxa"/>
            <w:vAlign w:val="center"/>
          </w:tcPr>
          <w:p w:rsidR="00C27705" w:rsidRPr="008B119F" w:rsidRDefault="008565B8" w:rsidP="00741A3F">
            <w:pPr>
              <w:spacing w:before="1" w:line="200" w:lineRule="exact"/>
              <w:rPr>
                <w:rFonts w:eastAsia="Calibri"/>
                <w:spacing w:val="-1"/>
                <w:sz w:val="18"/>
                <w:szCs w:val="18"/>
              </w:rPr>
            </w:pPr>
            <w:r w:rsidRPr="008B119F">
              <w:rPr>
                <w:rFonts w:eastAsia="Calibri"/>
                <w:spacing w:val="-1"/>
                <w:sz w:val="18"/>
                <w:szCs w:val="18"/>
              </w:rPr>
              <w:t>Configuration</w:t>
            </w:r>
          </w:p>
          <w:p w:rsidR="008565B8" w:rsidRPr="008B119F" w:rsidRDefault="008565B8" w:rsidP="00741A3F">
            <w:pPr>
              <w:spacing w:before="1" w:line="200" w:lineRule="exact"/>
              <w:rPr>
                <w:rFonts w:eastAsia="Calibri"/>
                <w:spacing w:val="-1"/>
                <w:sz w:val="18"/>
                <w:szCs w:val="18"/>
              </w:rPr>
            </w:pPr>
            <w:r w:rsidRPr="008B119F">
              <w:rPr>
                <w:rFonts w:eastAsia="Calibri"/>
                <w:spacing w:val="-1"/>
                <w:sz w:val="18"/>
                <w:szCs w:val="18"/>
              </w:rPr>
              <w:t>Management plan</w:t>
            </w: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Scheduling regular meetings to discuss configurations of parties based on current objectives of project.</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C27705" w:rsidRPr="008B119F" w:rsidRDefault="007F712F" w:rsidP="00741A3F">
            <w:pPr>
              <w:spacing w:line="200" w:lineRule="exact"/>
              <w:rPr>
                <w:rFonts w:eastAsia="Calibri"/>
                <w:spacing w:val="-1"/>
                <w:sz w:val="18"/>
                <w:szCs w:val="18"/>
              </w:rPr>
            </w:pPr>
            <w:r w:rsidRPr="008B119F">
              <w:rPr>
                <w:rFonts w:eastAsia="Calibri"/>
                <w:spacing w:val="-1"/>
                <w:sz w:val="18"/>
                <w:szCs w:val="18"/>
              </w:rPr>
              <w:t>Identify and include</w:t>
            </w:r>
          </w:p>
          <w:p w:rsidR="007F712F" w:rsidRPr="008B119F" w:rsidRDefault="003C73C8" w:rsidP="00741A3F">
            <w:pPr>
              <w:spacing w:line="200" w:lineRule="exact"/>
              <w:rPr>
                <w:rFonts w:eastAsia="Calibri"/>
                <w:spacing w:val="-1"/>
                <w:sz w:val="18"/>
                <w:szCs w:val="18"/>
              </w:rPr>
            </w:pPr>
            <w:r>
              <w:rPr>
                <w:rFonts w:eastAsia="Calibri"/>
                <w:spacing w:val="-1"/>
                <w:sz w:val="18"/>
                <w:szCs w:val="18"/>
              </w:rPr>
              <w:t>i</w:t>
            </w:r>
            <w:r w:rsidR="00261C67" w:rsidRPr="008B119F">
              <w:rPr>
                <w:rFonts w:eastAsia="Calibri"/>
                <w:spacing w:val="-1"/>
                <w:sz w:val="18"/>
                <w:szCs w:val="18"/>
              </w:rPr>
              <w:t>mportant</w:t>
            </w:r>
            <w:r>
              <w:rPr>
                <w:rFonts w:eastAsia="Calibri"/>
                <w:spacing w:val="-1"/>
                <w:sz w:val="18"/>
                <w:szCs w:val="18"/>
              </w:rPr>
              <w:t xml:space="preserve"> p</w:t>
            </w:r>
            <w:r w:rsidR="007F712F" w:rsidRPr="008B119F">
              <w:rPr>
                <w:rFonts w:eastAsia="Calibri"/>
                <w:spacing w:val="-1"/>
                <w:sz w:val="18"/>
                <w:szCs w:val="18"/>
              </w:rPr>
              <w:t>articipants</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 xml:space="preserve">Scheduling short but regular meetings that will serve as progress reports and invite all representatives of participant groups, regardless of their role in the project. Consider all ideas proposed. </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7F712F" w:rsidRPr="008B119F" w:rsidRDefault="00261C67" w:rsidP="00741A3F">
            <w:pPr>
              <w:spacing w:line="200" w:lineRule="exact"/>
              <w:rPr>
                <w:rFonts w:eastAsia="Calibri"/>
                <w:spacing w:val="-1"/>
                <w:sz w:val="18"/>
                <w:szCs w:val="18"/>
              </w:rPr>
            </w:pPr>
            <w:r w:rsidRPr="008B119F">
              <w:rPr>
                <w:rFonts w:eastAsia="Calibri"/>
                <w:spacing w:val="-1"/>
                <w:sz w:val="18"/>
                <w:szCs w:val="18"/>
              </w:rPr>
              <w:t>Control</w:t>
            </w:r>
            <w:r w:rsidR="003C73C8">
              <w:rPr>
                <w:rFonts w:eastAsia="Calibri"/>
                <w:spacing w:val="-1"/>
                <w:sz w:val="18"/>
                <w:szCs w:val="18"/>
              </w:rPr>
              <w:t xml:space="preserve"> a</w:t>
            </w:r>
            <w:r w:rsidR="007F712F" w:rsidRPr="008B119F">
              <w:rPr>
                <w:rFonts w:eastAsia="Calibri"/>
                <w:spacing w:val="-1"/>
                <w:sz w:val="18"/>
                <w:szCs w:val="18"/>
              </w:rPr>
              <w:t>nd monitor</w:t>
            </w:r>
          </w:p>
          <w:p w:rsidR="007F712F" w:rsidRPr="008B119F" w:rsidRDefault="003C73C8" w:rsidP="00741A3F">
            <w:pPr>
              <w:spacing w:line="200" w:lineRule="exact"/>
              <w:rPr>
                <w:rFonts w:eastAsia="Calibri"/>
                <w:spacing w:val="-1"/>
                <w:sz w:val="18"/>
                <w:szCs w:val="18"/>
              </w:rPr>
            </w:pPr>
            <w:r>
              <w:rPr>
                <w:rFonts w:eastAsia="Calibri"/>
                <w:spacing w:val="-1"/>
                <w:sz w:val="18"/>
                <w:szCs w:val="18"/>
              </w:rPr>
              <w:t>p</w:t>
            </w:r>
            <w:r w:rsidR="007F712F" w:rsidRPr="008B119F">
              <w:rPr>
                <w:rFonts w:eastAsia="Calibri"/>
                <w:spacing w:val="-1"/>
                <w:sz w:val="18"/>
                <w:szCs w:val="18"/>
              </w:rPr>
              <w:t>rocess</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 xml:space="preserve">Keep track of functional demands in project, and in witch period they should be enabled. Make mini-tests that will confirm the fullfilling of them. Handle all possible problems and latency.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7F712F" w:rsidP="00741A3F">
            <w:pPr>
              <w:spacing w:line="160" w:lineRule="exact"/>
              <w:rPr>
                <w:rFonts w:eastAsia="Calibri"/>
                <w:sz w:val="18"/>
                <w:szCs w:val="18"/>
              </w:rPr>
            </w:pPr>
            <w:r w:rsidRPr="008B119F">
              <w:rPr>
                <w:rFonts w:eastAsia="Calibri"/>
                <w:spacing w:val="-1"/>
                <w:sz w:val="18"/>
                <w:szCs w:val="18"/>
              </w:rPr>
              <w:t xml:space="preserve">Objectively </w:t>
            </w:r>
            <w:r w:rsidR="00A70F90">
              <w:rPr>
                <w:rFonts w:eastAsia="Calibri"/>
                <w:spacing w:val="-1"/>
                <w:sz w:val="18"/>
                <w:szCs w:val="18"/>
              </w:rPr>
              <w:t xml:space="preserve">evaluate conceptual </w:t>
            </w:r>
            <w:r w:rsidRPr="008B119F">
              <w:rPr>
                <w:rFonts w:eastAsia="Calibri"/>
                <w:spacing w:val="-1"/>
                <w:sz w:val="18"/>
                <w:szCs w:val="18"/>
              </w:rPr>
              <w:t>representations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2"/>
                <w:sz w:val="18"/>
                <w:szCs w:val="18"/>
              </w:rPr>
              <w:t xml:space="preserve">Schedule meeting for all partners in which they will present their ideas about how the see the future project development. Consider all ideas equally.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A70F90" w:rsidP="00741A3F">
            <w:pPr>
              <w:spacing w:line="160" w:lineRule="exact"/>
              <w:rPr>
                <w:rFonts w:eastAsia="Calibri"/>
                <w:spacing w:val="-1"/>
                <w:sz w:val="18"/>
                <w:szCs w:val="18"/>
              </w:rPr>
            </w:pPr>
            <w:r>
              <w:rPr>
                <w:rFonts w:eastAsia="Calibri"/>
                <w:spacing w:val="-1"/>
                <w:sz w:val="18"/>
                <w:szCs w:val="18"/>
              </w:rPr>
              <w:t xml:space="preserve">Perform status revision with higher level </w:t>
            </w:r>
            <w:r w:rsidR="00E43D5E" w:rsidRPr="008B119F">
              <w:rPr>
                <w:rFonts w:eastAsia="Calibri"/>
                <w:spacing w:val="-1"/>
                <w:sz w:val="18"/>
                <w:szCs w:val="18"/>
              </w:rPr>
              <w:t>management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pacing w:val="-2"/>
                <w:position w:val="1"/>
                <w:sz w:val="18"/>
                <w:szCs w:val="18"/>
              </w:rPr>
            </w:pPr>
            <w:r w:rsidRPr="008B119F">
              <w:rPr>
                <w:rFonts w:eastAsia="Calibri"/>
                <w:spacing w:val="-2"/>
                <w:position w:val="1"/>
                <w:sz w:val="18"/>
                <w:szCs w:val="18"/>
              </w:rPr>
              <w:t xml:space="preserve">Make progress reports regularly and present them to management. </w:t>
            </w:r>
          </w:p>
          <w:p w:rsidR="00C27705" w:rsidRPr="008B119F" w:rsidRDefault="00C27705" w:rsidP="00741A3F">
            <w:pPr>
              <w:spacing w:line="200" w:lineRule="exact"/>
              <w:rPr>
                <w:rFonts w:eastAsia="Calibri"/>
                <w:sz w:val="18"/>
                <w:szCs w:val="18"/>
              </w:rPr>
            </w:pPr>
            <w:r w:rsidRPr="008B119F">
              <w:rPr>
                <w:rFonts w:eastAsia="Calibri"/>
                <w:spacing w:val="-2"/>
                <w:position w:val="1"/>
                <w:sz w:val="18"/>
                <w:szCs w:val="18"/>
              </w:rPr>
              <w:t xml:space="preserve">Management must determine the validity of task success. </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restart"/>
            <w:vAlign w:val="center"/>
          </w:tcPr>
          <w:p w:rsidR="008138AD" w:rsidRPr="008B119F" w:rsidRDefault="008138AD" w:rsidP="00741A3F">
            <w:pPr>
              <w:rPr>
                <w:sz w:val="18"/>
                <w:szCs w:val="18"/>
              </w:rPr>
            </w:pPr>
            <w:r w:rsidRPr="008B119F">
              <w:rPr>
                <w:sz w:val="18"/>
                <w:szCs w:val="18"/>
              </w:rPr>
              <w:t>Project</w:t>
            </w:r>
          </w:p>
          <w:p w:rsidR="00AE3F5C" w:rsidRPr="008B119F" w:rsidRDefault="00AE3F5C" w:rsidP="00741A3F">
            <w:pPr>
              <w:rPr>
                <w:sz w:val="18"/>
                <w:szCs w:val="18"/>
              </w:rPr>
            </w:pPr>
            <w:r w:rsidRPr="008B119F">
              <w:rPr>
                <w:sz w:val="18"/>
                <w:szCs w:val="18"/>
              </w:rPr>
              <w:t>planning</w:t>
            </w:r>
          </w:p>
        </w:tc>
        <w:tc>
          <w:tcPr>
            <w:tcW w:w="1916" w:type="dxa"/>
            <w:vMerge w:val="restart"/>
            <w:vAlign w:val="center"/>
          </w:tcPr>
          <w:p w:rsidR="00577A9B" w:rsidRPr="008B119F" w:rsidRDefault="00577A9B" w:rsidP="00741A3F">
            <w:pPr>
              <w:spacing w:line="160" w:lineRule="exact"/>
              <w:rPr>
                <w:rFonts w:eastAsia="Calibri"/>
                <w:sz w:val="18"/>
                <w:szCs w:val="18"/>
              </w:rPr>
            </w:pPr>
            <w:r w:rsidRPr="008B119F">
              <w:rPr>
                <w:rFonts w:eastAsia="Calibri"/>
                <w:sz w:val="18"/>
                <w:szCs w:val="18"/>
              </w:rPr>
              <w:t>Determine</w:t>
            </w:r>
          </w:p>
          <w:p w:rsidR="00577A9B" w:rsidRPr="008B119F" w:rsidRDefault="00577A9B" w:rsidP="00741A3F">
            <w:pPr>
              <w:spacing w:line="160" w:lineRule="exact"/>
              <w:rPr>
                <w:rFonts w:eastAsia="Calibri"/>
                <w:sz w:val="18"/>
                <w:szCs w:val="18"/>
              </w:rPr>
            </w:pPr>
            <w:r w:rsidRPr="008B119F">
              <w:rPr>
                <w:rFonts w:eastAsia="Calibri"/>
                <w:sz w:val="18"/>
                <w:szCs w:val="18"/>
              </w:rPr>
              <w:t>estimations</w:t>
            </w:r>
          </w:p>
        </w:tc>
        <w:tc>
          <w:tcPr>
            <w:tcW w:w="1902" w:type="dxa"/>
            <w:vAlign w:val="center"/>
          </w:tcPr>
          <w:p w:rsidR="00AE3F5C" w:rsidRPr="008B119F" w:rsidRDefault="00E75A58" w:rsidP="00741A3F">
            <w:pPr>
              <w:spacing w:line="160" w:lineRule="exact"/>
              <w:rPr>
                <w:rFonts w:eastAsia="Calibri"/>
                <w:sz w:val="18"/>
                <w:szCs w:val="18"/>
              </w:rPr>
            </w:pPr>
            <w:r w:rsidRPr="008B119F">
              <w:rPr>
                <w:rFonts w:eastAsia="Calibri"/>
                <w:sz w:val="18"/>
                <w:szCs w:val="18"/>
              </w:rPr>
              <w:t>Define</w:t>
            </w:r>
          </w:p>
          <w:p w:rsidR="00E75A58" w:rsidRPr="008B119F" w:rsidRDefault="00A70F90" w:rsidP="00741A3F">
            <w:pPr>
              <w:spacing w:line="160" w:lineRule="exact"/>
              <w:rPr>
                <w:rFonts w:eastAsia="Calibri"/>
                <w:sz w:val="18"/>
                <w:szCs w:val="18"/>
              </w:rPr>
            </w:pPr>
            <w:r>
              <w:rPr>
                <w:rFonts w:eastAsia="Calibri"/>
                <w:sz w:val="18"/>
                <w:szCs w:val="18"/>
              </w:rPr>
              <w:t>p</w:t>
            </w:r>
            <w:r w:rsidR="00E75A58" w:rsidRPr="008B119F">
              <w:rPr>
                <w:rFonts w:eastAsia="Calibri"/>
                <w:sz w:val="18"/>
                <w:szCs w:val="18"/>
              </w:rPr>
              <w:t>roject domain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sz w:val="18"/>
                <w:szCs w:val="18"/>
              </w:rPr>
              <w:t xml:space="preserve">Main domain is Serbia, but big picture suggest widening on all poorly developed counties of Europe. </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421951" w:rsidRPr="008B119F" w:rsidRDefault="00421951" w:rsidP="00741A3F">
            <w:pPr>
              <w:spacing w:line="160" w:lineRule="exact"/>
              <w:rPr>
                <w:rFonts w:eastAsia="Calibri"/>
                <w:sz w:val="18"/>
                <w:szCs w:val="18"/>
              </w:rPr>
            </w:pPr>
            <w:r w:rsidRPr="008B119F">
              <w:rPr>
                <w:rFonts w:eastAsia="Calibri"/>
                <w:sz w:val="18"/>
                <w:szCs w:val="18"/>
              </w:rPr>
              <w:t xml:space="preserve">Define </w:t>
            </w:r>
          </w:p>
          <w:p w:rsidR="00AE3F5C" w:rsidRPr="008B119F" w:rsidRDefault="00421951" w:rsidP="00741A3F">
            <w:pPr>
              <w:spacing w:line="160" w:lineRule="exact"/>
              <w:rPr>
                <w:rFonts w:eastAsia="Calibri"/>
                <w:sz w:val="18"/>
                <w:szCs w:val="18"/>
              </w:rPr>
            </w:pPr>
            <w:r w:rsidRPr="008B119F">
              <w:rPr>
                <w:rFonts w:eastAsia="Calibri"/>
                <w:sz w:val="18"/>
                <w:szCs w:val="18"/>
              </w:rPr>
              <w:t>work product and task estimates</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position w:val="1"/>
                <w:sz w:val="18"/>
                <w:szCs w:val="18"/>
              </w:rPr>
              <w:t>Define estimations of costs and contributions, for each part of proje</w:t>
            </w:r>
            <w:r w:rsidR="00C43336">
              <w:rPr>
                <w:rFonts w:eastAsia="Calibri"/>
                <w:spacing w:val="1"/>
                <w:position w:val="1"/>
                <w:sz w:val="18"/>
                <w:szCs w:val="18"/>
              </w:rPr>
              <w:t>ct: tasks, products, management, …</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9A3692" w:rsidRPr="008B119F" w:rsidRDefault="00A70F90" w:rsidP="00741A3F">
            <w:pPr>
              <w:spacing w:line="160" w:lineRule="exact"/>
              <w:rPr>
                <w:rFonts w:eastAsia="Calibri"/>
                <w:sz w:val="18"/>
                <w:szCs w:val="18"/>
              </w:rPr>
            </w:pPr>
            <w:r>
              <w:rPr>
                <w:rFonts w:eastAsia="Calibri"/>
                <w:sz w:val="18"/>
                <w:szCs w:val="18"/>
              </w:rPr>
              <w:t xml:space="preserve">Define </w:t>
            </w:r>
            <w:r w:rsidR="009A3692" w:rsidRPr="008B119F">
              <w:rPr>
                <w:rFonts w:eastAsia="Calibri"/>
                <w:sz w:val="18"/>
                <w:szCs w:val="18"/>
              </w:rPr>
              <w:t xml:space="preserve">the lifetime </w:t>
            </w:r>
          </w:p>
          <w:p w:rsidR="00AE3F5C" w:rsidRPr="008B119F" w:rsidRDefault="009A3692" w:rsidP="00741A3F">
            <w:pPr>
              <w:spacing w:line="160" w:lineRule="exact"/>
              <w:rPr>
                <w:rFonts w:eastAsia="Calibri"/>
                <w:sz w:val="18"/>
                <w:szCs w:val="18"/>
              </w:rPr>
            </w:pPr>
            <w:r w:rsidRPr="008B119F">
              <w:rPr>
                <w:rFonts w:eastAsia="Calibri"/>
                <w:sz w:val="18"/>
                <w:szCs w:val="18"/>
              </w:rPr>
              <w:t>of the project</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z w:val="18"/>
                <w:szCs w:val="18"/>
              </w:rPr>
              <w:t>Unlimited (developing for two years, and maintaining as long as needed)</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A70F90" w:rsidRDefault="00A70F90" w:rsidP="00741A3F">
            <w:pPr>
              <w:spacing w:line="160" w:lineRule="exact"/>
              <w:rPr>
                <w:rFonts w:eastAsia="Calibri"/>
                <w:sz w:val="18"/>
                <w:szCs w:val="18"/>
              </w:rPr>
            </w:pPr>
            <w:r>
              <w:rPr>
                <w:rFonts w:eastAsia="Calibri"/>
                <w:sz w:val="18"/>
                <w:szCs w:val="18"/>
              </w:rPr>
              <w:t xml:space="preserve">Define estimates of required effort </w:t>
            </w:r>
          </w:p>
          <w:p w:rsidR="00AE3F5C" w:rsidRPr="008B119F" w:rsidRDefault="004419AC" w:rsidP="00741A3F">
            <w:pPr>
              <w:spacing w:line="160" w:lineRule="exact"/>
              <w:rPr>
                <w:rFonts w:eastAsia="Calibri"/>
                <w:sz w:val="18"/>
                <w:szCs w:val="18"/>
              </w:rPr>
            </w:pPr>
            <w:r w:rsidRPr="008B119F">
              <w:rPr>
                <w:rFonts w:eastAsia="Calibri"/>
                <w:sz w:val="18"/>
                <w:szCs w:val="18"/>
              </w:rPr>
              <w:t>and price</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sz w:val="18"/>
                <w:szCs w:val="18"/>
              </w:rPr>
              <w:t>Define estimations of costs and contribution of the entire project</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restart"/>
            <w:vAlign w:val="center"/>
          </w:tcPr>
          <w:p w:rsidR="00577A9B" w:rsidRPr="008B119F" w:rsidRDefault="00577A9B" w:rsidP="00741A3F">
            <w:pPr>
              <w:spacing w:line="160" w:lineRule="exact"/>
              <w:rPr>
                <w:rFonts w:eastAsia="Calibri"/>
                <w:spacing w:val="-2"/>
                <w:sz w:val="18"/>
                <w:szCs w:val="18"/>
              </w:rPr>
            </w:pPr>
            <w:r w:rsidRPr="008B119F">
              <w:rPr>
                <w:rFonts w:eastAsia="Calibri"/>
                <w:spacing w:val="-2"/>
                <w:sz w:val="18"/>
                <w:szCs w:val="18"/>
              </w:rPr>
              <w:t>Develop</w:t>
            </w:r>
          </w:p>
          <w:p w:rsidR="00AE3F5C" w:rsidRPr="008B119F" w:rsidRDefault="00DF4E0D" w:rsidP="00741A3F">
            <w:pPr>
              <w:spacing w:line="160" w:lineRule="exact"/>
              <w:rPr>
                <w:rFonts w:eastAsia="Calibri"/>
                <w:spacing w:val="-2"/>
                <w:sz w:val="18"/>
                <w:szCs w:val="18"/>
              </w:rPr>
            </w:pPr>
            <w:r>
              <w:rPr>
                <w:rFonts w:eastAsia="Calibri"/>
                <w:spacing w:val="-2"/>
                <w:sz w:val="18"/>
                <w:szCs w:val="18"/>
              </w:rPr>
              <w:t>p</w:t>
            </w:r>
            <w:r w:rsidR="00577A9B" w:rsidRPr="008B119F">
              <w:rPr>
                <w:rFonts w:eastAsia="Calibri"/>
                <w:spacing w:val="-2"/>
                <w:sz w:val="18"/>
                <w:szCs w:val="18"/>
              </w:rPr>
              <w:t>roject</w:t>
            </w:r>
            <w:r>
              <w:rPr>
                <w:rFonts w:eastAsia="Calibri"/>
                <w:spacing w:val="-2"/>
                <w:sz w:val="18"/>
                <w:szCs w:val="18"/>
              </w:rPr>
              <w:t xml:space="preserve"> </w:t>
            </w:r>
            <w:r w:rsidR="00577A9B" w:rsidRPr="008B119F">
              <w:rPr>
                <w:rFonts w:eastAsia="Calibri"/>
                <w:spacing w:val="-2"/>
                <w:sz w:val="18"/>
                <w:szCs w:val="18"/>
              </w:rPr>
              <w:t>plan</w:t>
            </w:r>
          </w:p>
        </w:tc>
        <w:tc>
          <w:tcPr>
            <w:tcW w:w="1902" w:type="dxa"/>
            <w:vAlign w:val="center"/>
          </w:tcPr>
          <w:p w:rsidR="00A70F90" w:rsidRDefault="00A70F90" w:rsidP="00741A3F">
            <w:pPr>
              <w:spacing w:line="160" w:lineRule="exact"/>
              <w:rPr>
                <w:rFonts w:eastAsia="Calibri"/>
                <w:sz w:val="18"/>
                <w:szCs w:val="18"/>
              </w:rPr>
            </w:pPr>
            <w:r>
              <w:rPr>
                <w:rFonts w:eastAsia="Calibri"/>
                <w:sz w:val="18"/>
                <w:szCs w:val="18"/>
              </w:rPr>
              <w:t xml:space="preserve">Define </w:t>
            </w:r>
          </w:p>
          <w:p w:rsidR="00AE3F5C" w:rsidRPr="008B119F" w:rsidRDefault="00A70F90" w:rsidP="00741A3F">
            <w:pPr>
              <w:spacing w:line="160" w:lineRule="exact"/>
              <w:rPr>
                <w:rFonts w:eastAsia="Calibri"/>
                <w:sz w:val="18"/>
                <w:szCs w:val="18"/>
              </w:rPr>
            </w:pPr>
            <w:r>
              <w:rPr>
                <w:rFonts w:eastAsia="Calibri"/>
                <w:sz w:val="18"/>
                <w:szCs w:val="18"/>
              </w:rPr>
              <w:t xml:space="preserve">budget </w:t>
            </w:r>
            <w:r w:rsidR="00FB0FBA" w:rsidRPr="008B119F">
              <w:rPr>
                <w:rFonts w:eastAsia="Calibri"/>
                <w:sz w:val="18"/>
                <w:szCs w:val="18"/>
              </w:rPr>
              <w:t>and schedule</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z w:val="18"/>
                <w:szCs w:val="18"/>
              </w:rPr>
              <w:t>Make a small global project fund, with certain amount used for unexpected expenses. Define budget for each phase of project. Make sure it is sufficient and returned to fund if unspent.</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3F2336" w:rsidRPr="008B119F" w:rsidRDefault="003F2336" w:rsidP="00741A3F">
            <w:pPr>
              <w:spacing w:line="160" w:lineRule="exact"/>
              <w:rPr>
                <w:rFonts w:eastAsia="Calibri"/>
                <w:spacing w:val="-1"/>
                <w:sz w:val="18"/>
                <w:szCs w:val="18"/>
              </w:rPr>
            </w:pPr>
            <w:r w:rsidRPr="008B119F">
              <w:rPr>
                <w:rFonts w:eastAsia="Calibri"/>
                <w:spacing w:val="-1"/>
                <w:sz w:val="18"/>
                <w:szCs w:val="18"/>
              </w:rPr>
              <w:t>Identify</w:t>
            </w:r>
          </w:p>
          <w:p w:rsidR="00AE3F5C" w:rsidRPr="008B119F" w:rsidRDefault="003F2336" w:rsidP="00741A3F">
            <w:pPr>
              <w:spacing w:line="160" w:lineRule="exact"/>
              <w:rPr>
                <w:rFonts w:eastAsia="Calibri"/>
                <w:sz w:val="18"/>
                <w:szCs w:val="18"/>
              </w:rPr>
            </w:pPr>
            <w:r w:rsidRPr="008B119F">
              <w:rPr>
                <w:rFonts w:eastAsia="Calibri"/>
                <w:spacing w:val="-1"/>
                <w:sz w:val="18"/>
                <w:szCs w:val="18"/>
              </w:rPr>
              <w:t>project risks</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pStyle w:val="ListParagraph"/>
              <w:numPr>
                <w:ilvl w:val="0"/>
                <w:numId w:val="5"/>
              </w:numPr>
              <w:spacing w:line="200" w:lineRule="exact"/>
              <w:rPr>
                <w:rFonts w:eastAsia="Calibri"/>
                <w:spacing w:val="-1"/>
                <w:sz w:val="18"/>
                <w:szCs w:val="18"/>
              </w:rPr>
            </w:pPr>
            <w:r w:rsidRPr="008B119F">
              <w:rPr>
                <w:rFonts w:eastAsia="Calibri"/>
                <w:spacing w:val="-1"/>
                <w:sz w:val="18"/>
                <w:szCs w:val="18"/>
              </w:rPr>
              <w:t>Tesla and Korean partners declining collaboration</w:t>
            </w:r>
          </w:p>
          <w:p w:rsidR="00AE3F5C" w:rsidRPr="008B119F" w:rsidRDefault="00AE3F5C" w:rsidP="00741A3F">
            <w:pPr>
              <w:pStyle w:val="ListParagraph"/>
              <w:numPr>
                <w:ilvl w:val="0"/>
                <w:numId w:val="5"/>
              </w:numPr>
              <w:spacing w:line="200" w:lineRule="exact"/>
              <w:rPr>
                <w:rFonts w:eastAsia="Calibri"/>
                <w:sz w:val="18"/>
                <w:szCs w:val="18"/>
              </w:rPr>
            </w:pPr>
            <w:r w:rsidRPr="008B119F">
              <w:rPr>
                <w:rFonts w:eastAsia="Calibri"/>
                <w:spacing w:val="-1"/>
                <w:sz w:val="18"/>
                <w:szCs w:val="18"/>
              </w:rPr>
              <w:t>Unsafe software, doesn’t pass testing phase</w:t>
            </w:r>
          </w:p>
          <w:p w:rsidR="00AE3F5C" w:rsidRPr="008B119F" w:rsidRDefault="00AE3F5C" w:rsidP="00741A3F">
            <w:pPr>
              <w:pStyle w:val="ListParagraph"/>
              <w:numPr>
                <w:ilvl w:val="0"/>
                <w:numId w:val="5"/>
              </w:numPr>
              <w:spacing w:line="200" w:lineRule="exact"/>
              <w:rPr>
                <w:rFonts w:eastAsia="Calibri"/>
                <w:sz w:val="18"/>
                <w:szCs w:val="18"/>
              </w:rPr>
            </w:pPr>
            <w:r w:rsidRPr="008B119F">
              <w:rPr>
                <w:rFonts w:eastAsia="Calibri"/>
                <w:spacing w:val="-1"/>
                <w:sz w:val="18"/>
                <w:szCs w:val="18"/>
              </w:rPr>
              <w:t>Not enough money for all phases</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AE3F5C" w:rsidRPr="008B119F" w:rsidRDefault="008621F3" w:rsidP="00741A3F">
            <w:pPr>
              <w:spacing w:line="160" w:lineRule="exact"/>
              <w:rPr>
                <w:rFonts w:eastAsia="Calibri"/>
                <w:sz w:val="18"/>
                <w:szCs w:val="18"/>
              </w:rPr>
            </w:pPr>
            <w:r w:rsidRPr="008B119F">
              <w:rPr>
                <w:rFonts w:eastAsia="Calibri"/>
                <w:sz w:val="18"/>
                <w:szCs w:val="18"/>
              </w:rPr>
              <w:t>Data management plan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sz w:val="18"/>
                <w:szCs w:val="18"/>
              </w:rPr>
              <w:t xml:space="preserve">Making database for detailed analysis of roads. Make it accessible to all relevant parties and designed to improve understanding and getting data quickly. </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8621F3" w:rsidRPr="008B119F" w:rsidRDefault="008621F3" w:rsidP="00741A3F">
            <w:pPr>
              <w:spacing w:line="160" w:lineRule="exact"/>
              <w:rPr>
                <w:rFonts w:eastAsia="Calibri"/>
                <w:sz w:val="18"/>
                <w:szCs w:val="18"/>
              </w:rPr>
            </w:pPr>
            <w:r w:rsidRPr="008B119F">
              <w:rPr>
                <w:rFonts w:eastAsia="Calibri"/>
                <w:sz w:val="18"/>
                <w:szCs w:val="18"/>
              </w:rPr>
              <w:t>Project resources</w:t>
            </w:r>
            <w:r w:rsidR="00A70F90">
              <w:rPr>
                <w:rFonts w:eastAsia="Calibri"/>
                <w:sz w:val="18"/>
                <w:szCs w:val="18"/>
              </w:rPr>
              <w:t xml:space="preserve"> </w:t>
            </w:r>
            <w:r w:rsidRPr="008B119F">
              <w:rPr>
                <w:rFonts w:eastAsia="Calibri"/>
                <w:sz w:val="18"/>
                <w:szCs w:val="18"/>
              </w:rPr>
              <w:t>plan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z w:val="18"/>
                <w:szCs w:val="18"/>
              </w:rPr>
              <w:t xml:space="preserve">Make plan for providing all resources described above. </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A70F90" w:rsidRDefault="00031AF8" w:rsidP="00741A3F">
            <w:pPr>
              <w:spacing w:line="160" w:lineRule="exact"/>
              <w:rPr>
                <w:rFonts w:eastAsia="Calibri"/>
                <w:sz w:val="18"/>
                <w:szCs w:val="18"/>
              </w:rPr>
            </w:pPr>
            <w:r w:rsidRPr="008B119F">
              <w:rPr>
                <w:rFonts w:eastAsia="Calibri"/>
                <w:sz w:val="18"/>
                <w:szCs w:val="18"/>
              </w:rPr>
              <w:t xml:space="preserve">Necessary </w:t>
            </w:r>
          </w:p>
          <w:p w:rsidR="00031AF8" w:rsidRPr="008B119F" w:rsidRDefault="00031AF8" w:rsidP="00741A3F">
            <w:pPr>
              <w:spacing w:line="160" w:lineRule="exact"/>
              <w:rPr>
                <w:rFonts w:eastAsia="Calibri"/>
                <w:sz w:val="18"/>
                <w:szCs w:val="18"/>
              </w:rPr>
            </w:pPr>
            <w:r w:rsidRPr="008B119F">
              <w:rPr>
                <w:rFonts w:eastAsia="Calibri"/>
                <w:sz w:val="18"/>
                <w:szCs w:val="18"/>
              </w:rPr>
              <w:t>knowledge and skills plan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sz w:val="18"/>
                <w:szCs w:val="18"/>
              </w:rPr>
              <w:t>Make detailed plans of time and subjects of meetings, where will be performed: consulting with experts from Tesla and Korean partners</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AC23D9" w:rsidRPr="00A70F90" w:rsidRDefault="00AC23D9" w:rsidP="00741A3F">
            <w:pPr>
              <w:spacing w:line="160" w:lineRule="exact"/>
              <w:rPr>
                <w:rFonts w:eastAsia="Calibri"/>
                <w:spacing w:val="1"/>
                <w:sz w:val="18"/>
                <w:szCs w:val="18"/>
              </w:rPr>
            </w:pPr>
            <w:r w:rsidRPr="008B119F">
              <w:rPr>
                <w:rFonts w:eastAsia="Calibri"/>
                <w:spacing w:val="1"/>
                <w:sz w:val="18"/>
                <w:szCs w:val="18"/>
              </w:rPr>
              <w:t>Plan</w:t>
            </w:r>
            <w:r w:rsidR="00A70F90">
              <w:rPr>
                <w:rFonts w:eastAsia="Calibri"/>
                <w:spacing w:val="1"/>
                <w:sz w:val="18"/>
                <w:szCs w:val="18"/>
              </w:rPr>
              <w:t xml:space="preserve"> p</w:t>
            </w:r>
            <w:r w:rsidRPr="008B119F">
              <w:rPr>
                <w:rFonts w:eastAsia="Calibri"/>
                <w:spacing w:val="1"/>
                <w:sz w:val="18"/>
                <w:szCs w:val="18"/>
              </w:rPr>
              <w:t>articipations</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sz w:val="18"/>
                <w:szCs w:val="18"/>
              </w:rPr>
              <w:t xml:space="preserve">Make detailed plans for all project phases, about which partners will be involved and what their duties will be. </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AC23D9" w:rsidRPr="008B119F" w:rsidRDefault="00AC23D9" w:rsidP="00741A3F">
            <w:pPr>
              <w:spacing w:line="160" w:lineRule="exact"/>
              <w:rPr>
                <w:rFonts w:eastAsia="Calibri"/>
                <w:sz w:val="18"/>
                <w:szCs w:val="18"/>
              </w:rPr>
            </w:pPr>
            <w:r w:rsidRPr="008B119F">
              <w:rPr>
                <w:rFonts w:eastAsia="Calibri"/>
                <w:sz w:val="18"/>
                <w:szCs w:val="18"/>
              </w:rPr>
              <w:t>Establish</w:t>
            </w:r>
            <w:r w:rsidR="00A70F90">
              <w:rPr>
                <w:rFonts w:eastAsia="Calibri"/>
                <w:sz w:val="18"/>
                <w:szCs w:val="18"/>
              </w:rPr>
              <w:t xml:space="preserve"> p</w:t>
            </w:r>
            <w:r w:rsidRPr="008B119F">
              <w:rPr>
                <w:rFonts w:eastAsia="Calibri"/>
                <w:sz w:val="18"/>
                <w:szCs w:val="18"/>
              </w:rPr>
              <w:t>roject plan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z w:val="18"/>
                <w:szCs w:val="18"/>
              </w:rPr>
              <w:t xml:space="preserve">Use all plans described above to make a project plan, on very high level of detailing. </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restart"/>
            <w:vAlign w:val="center"/>
          </w:tcPr>
          <w:p w:rsidR="00357720" w:rsidRPr="008B119F" w:rsidRDefault="00357720" w:rsidP="00741A3F">
            <w:pPr>
              <w:spacing w:line="160" w:lineRule="exact"/>
              <w:rPr>
                <w:rFonts w:eastAsia="Calibri"/>
                <w:sz w:val="18"/>
                <w:szCs w:val="18"/>
              </w:rPr>
            </w:pPr>
            <w:r w:rsidRPr="008B119F">
              <w:rPr>
                <w:rFonts w:eastAsia="Calibri"/>
                <w:sz w:val="18"/>
                <w:szCs w:val="18"/>
              </w:rPr>
              <w:t>Adhere to</w:t>
            </w:r>
          </w:p>
          <w:p w:rsidR="00AE3F5C" w:rsidRPr="008B119F" w:rsidRDefault="00357720" w:rsidP="00741A3F">
            <w:pPr>
              <w:spacing w:line="160" w:lineRule="exact"/>
              <w:rPr>
                <w:rFonts w:eastAsia="Calibri"/>
                <w:sz w:val="18"/>
                <w:szCs w:val="18"/>
              </w:rPr>
            </w:pPr>
            <w:r w:rsidRPr="008B119F">
              <w:rPr>
                <w:rFonts w:eastAsia="Calibri"/>
                <w:sz w:val="18"/>
                <w:szCs w:val="18"/>
              </w:rPr>
              <w:t>the plan</w:t>
            </w:r>
          </w:p>
        </w:tc>
        <w:tc>
          <w:tcPr>
            <w:tcW w:w="1902" w:type="dxa"/>
            <w:vAlign w:val="center"/>
          </w:tcPr>
          <w:p w:rsidR="00AC23D9" w:rsidRPr="008B119F" w:rsidRDefault="00A70F90" w:rsidP="00741A3F">
            <w:pPr>
              <w:spacing w:line="160" w:lineRule="exact"/>
              <w:rPr>
                <w:rFonts w:eastAsia="Calibri"/>
                <w:spacing w:val="-1"/>
                <w:sz w:val="18"/>
                <w:szCs w:val="18"/>
              </w:rPr>
            </w:pPr>
            <w:r>
              <w:rPr>
                <w:rFonts w:eastAsia="Calibri"/>
                <w:spacing w:val="-1"/>
                <w:sz w:val="18"/>
                <w:szCs w:val="18"/>
              </w:rPr>
              <w:t>Conduct</w:t>
            </w:r>
            <w:r w:rsidR="00AC23D9" w:rsidRPr="008B119F">
              <w:rPr>
                <w:rFonts w:eastAsia="Calibri"/>
                <w:spacing w:val="-1"/>
                <w:sz w:val="18"/>
                <w:szCs w:val="18"/>
              </w:rPr>
              <w:t xml:space="preserve"> revision </w:t>
            </w:r>
          </w:p>
          <w:p w:rsidR="00AE3F5C" w:rsidRPr="008B119F" w:rsidRDefault="00AC23D9" w:rsidP="00741A3F">
            <w:pPr>
              <w:spacing w:line="160" w:lineRule="exact"/>
              <w:rPr>
                <w:rFonts w:eastAsia="Calibri"/>
                <w:sz w:val="18"/>
                <w:szCs w:val="18"/>
              </w:rPr>
            </w:pPr>
            <w:r w:rsidRPr="008B119F">
              <w:rPr>
                <w:rFonts w:eastAsia="Calibri"/>
                <w:spacing w:val="-1"/>
                <w:sz w:val="18"/>
                <w:szCs w:val="18"/>
              </w:rPr>
              <w:t>of the project plan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2"/>
                <w:sz w:val="18"/>
                <w:szCs w:val="18"/>
              </w:rPr>
              <w:t>Make a reviewed project plan after every short meeting where ideas are discussed, that will include ways to cover those ideas, if accepted.</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9B3C50" w:rsidRPr="008B119F" w:rsidRDefault="009B3C50" w:rsidP="00741A3F">
            <w:pPr>
              <w:spacing w:line="160" w:lineRule="exact"/>
              <w:rPr>
                <w:rFonts w:eastAsia="Calibri"/>
                <w:sz w:val="18"/>
                <w:szCs w:val="18"/>
              </w:rPr>
            </w:pPr>
            <w:r w:rsidRPr="008B119F">
              <w:rPr>
                <w:rFonts w:eastAsia="Calibri"/>
                <w:sz w:val="18"/>
                <w:szCs w:val="18"/>
              </w:rPr>
              <w:t>Reconcile</w:t>
            </w:r>
          </w:p>
          <w:p w:rsidR="009B3C50" w:rsidRPr="008B119F" w:rsidRDefault="009B3C50" w:rsidP="00741A3F">
            <w:pPr>
              <w:spacing w:line="160" w:lineRule="exact"/>
              <w:rPr>
                <w:rFonts w:eastAsia="Calibri"/>
                <w:sz w:val="18"/>
                <w:szCs w:val="18"/>
              </w:rPr>
            </w:pPr>
            <w:r w:rsidRPr="008B119F">
              <w:rPr>
                <w:rFonts w:eastAsia="Calibri"/>
                <w:sz w:val="18"/>
                <w:szCs w:val="18"/>
              </w:rPr>
              <w:t xml:space="preserve">work activities </w:t>
            </w:r>
          </w:p>
          <w:p w:rsidR="009B3C50" w:rsidRPr="008B119F" w:rsidRDefault="009B3C50" w:rsidP="00741A3F">
            <w:pPr>
              <w:spacing w:line="160" w:lineRule="exact"/>
              <w:rPr>
                <w:rFonts w:eastAsia="Calibri"/>
                <w:sz w:val="18"/>
                <w:szCs w:val="18"/>
              </w:rPr>
            </w:pPr>
            <w:r w:rsidRPr="008B119F">
              <w:rPr>
                <w:rFonts w:eastAsia="Calibri"/>
                <w:sz w:val="18"/>
                <w:szCs w:val="18"/>
              </w:rPr>
              <w:t xml:space="preserve">and </w:t>
            </w:r>
          </w:p>
          <w:p w:rsidR="00AE3F5C" w:rsidRPr="008B119F" w:rsidRDefault="009B3C50" w:rsidP="00741A3F">
            <w:pPr>
              <w:spacing w:line="160" w:lineRule="exact"/>
              <w:rPr>
                <w:rFonts w:eastAsia="Calibri"/>
                <w:sz w:val="18"/>
                <w:szCs w:val="18"/>
              </w:rPr>
            </w:pPr>
            <w:r w:rsidRPr="008B119F">
              <w:rPr>
                <w:rFonts w:eastAsia="Calibri"/>
                <w:sz w:val="18"/>
                <w:szCs w:val="18"/>
              </w:rPr>
              <w:t>available resources</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z w:val="18"/>
                <w:szCs w:val="18"/>
              </w:rPr>
              <w:t>Make sure that all funding of the project is equally divided to all teams, scaled to needs of phase. Make sure that money is returned in global project fund if unspent.</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AE3F5C" w:rsidRPr="008B119F" w:rsidRDefault="00A70F90" w:rsidP="00741A3F">
            <w:pPr>
              <w:spacing w:line="160" w:lineRule="exact"/>
              <w:rPr>
                <w:rFonts w:eastAsia="Calibri"/>
                <w:spacing w:val="1"/>
                <w:sz w:val="18"/>
                <w:szCs w:val="18"/>
              </w:rPr>
            </w:pPr>
            <w:r>
              <w:rPr>
                <w:rFonts w:eastAsia="Calibri"/>
                <w:spacing w:val="1"/>
                <w:sz w:val="18"/>
                <w:szCs w:val="18"/>
              </w:rPr>
              <w:t xml:space="preserve">Highlight obligations defined by </w:t>
            </w:r>
            <w:r w:rsidR="00471A41" w:rsidRPr="008B119F">
              <w:rPr>
                <w:rFonts w:eastAsia="Calibri"/>
                <w:spacing w:val="1"/>
                <w:sz w:val="18"/>
                <w:szCs w:val="18"/>
              </w:rPr>
              <w:t>the plan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sz w:val="18"/>
                <w:szCs w:val="18"/>
              </w:rPr>
              <w:t xml:space="preserve">Track and control all project plan activities and make sure that all are fullfilled with maximum degree.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restart"/>
            <w:vAlign w:val="center"/>
          </w:tcPr>
          <w:p w:rsidR="008138AD" w:rsidRPr="008B119F" w:rsidRDefault="00C27705" w:rsidP="00741A3F">
            <w:pPr>
              <w:ind w:right="314"/>
              <w:rPr>
                <w:rFonts w:eastAsia="Calibri"/>
                <w:spacing w:val="-1"/>
                <w:sz w:val="18"/>
                <w:szCs w:val="18"/>
              </w:rPr>
            </w:pPr>
            <w:r w:rsidRPr="008B119F">
              <w:rPr>
                <w:rFonts w:eastAsia="Calibri"/>
                <w:spacing w:val="1"/>
                <w:sz w:val="18"/>
                <w:szCs w:val="18"/>
              </w:rPr>
              <w:t>P</w:t>
            </w:r>
            <w:r w:rsidRPr="008B119F">
              <w:rPr>
                <w:rFonts w:eastAsia="Calibri"/>
                <w:spacing w:val="-1"/>
                <w:sz w:val="18"/>
                <w:szCs w:val="18"/>
              </w:rPr>
              <w:t>ro</w:t>
            </w:r>
            <w:r w:rsidRPr="008B119F">
              <w:rPr>
                <w:rFonts w:eastAsia="Calibri"/>
                <w:spacing w:val="1"/>
                <w:sz w:val="18"/>
                <w:szCs w:val="18"/>
              </w:rPr>
              <w:t>j</w:t>
            </w:r>
            <w:r w:rsidRPr="008B119F">
              <w:rPr>
                <w:rFonts w:eastAsia="Calibri"/>
                <w:sz w:val="18"/>
                <w:szCs w:val="18"/>
              </w:rPr>
              <w:t>ect</w:t>
            </w:r>
            <w:r w:rsidRPr="008B119F">
              <w:rPr>
                <w:rFonts w:eastAsia="Calibri"/>
                <w:spacing w:val="-1"/>
                <w:sz w:val="18"/>
                <w:szCs w:val="18"/>
              </w:rPr>
              <w:t xml:space="preserve"> </w:t>
            </w:r>
          </w:p>
          <w:p w:rsidR="008138AD" w:rsidRPr="008B119F" w:rsidRDefault="00513D58" w:rsidP="00741A3F">
            <w:pPr>
              <w:ind w:right="314"/>
              <w:rPr>
                <w:rFonts w:eastAsia="Calibri"/>
                <w:sz w:val="18"/>
                <w:szCs w:val="18"/>
              </w:rPr>
            </w:pPr>
            <w:r>
              <w:rPr>
                <w:rFonts w:eastAsia="Calibri"/>
                <w:sz w:val="18"/>
                <w:szCs w:val="18"/>
              </w:rPr>
              <w:t>m</w:t>
            </w:r>
            <w:r w:rsidR="00C27705" w:rsidRPr="008B119F">
              <w:rPr>
                <w:rFonts w:eastAsia="Calibri"/>
                <w:spacing w:val="-1"/>
                <w:sz w:val="18"/>
                <w:szCs w:val="18"/>
              </w:rPr>
              <w:t>on</w:t>
            </w:r>
            <w:r w:rsidR="00C27705" w:rsidRPr="008B119F">
              <w:rPr>
                <w:rFonts w:eastAsia="Calibri"/>
                <w:spacing w:val="1"/>
                <w:sz w:val="18"/>
                <w:szCs w:val="18"/>
              </w:rPr>
              <w:t>i</w:t>
            </w:r>
            <w:r w:rsidR="00C27705" w:rsidRPr="008B119F">
              <w:rPr>
                <w:rFonts w:eastAsia="Calibri"/>
                <w:sz w:val="18"/>
                <w:szCs w:val="18"/>
              </w:rPr>
              <w:t>t</w:t>
            </w:r>
            <w:r w:rsidR="00C27705" w:rsidRPr="008B119F">
              <w:rPr>
                <w:rFonts w:eastAsia="Calibri"/>
                <w:spacing w:val="-1"/>
                <w:sz w:val="18"/>
                <w:szCs w:val="18"/>
              </w:rPr>
              <w:t>or</w:t>
            </w:r>
            <w:r w:rsidR="00C27705" w:rsidRPr="008B119F">
              <w:rPr>
                <w:rFonts w:eastAsia="Calibri"/>
                <w:spacing w:val="1"/>
                <w:sz w:val="18"/>
                <w:szCs w:val="18"/>
              </w:rPr>
              <w:t>i</w:t>
            </w:r>
            <w:r w:rsidR="00C27705" w:rsidRPr="008B119F">
              <w:rPr>
                <w:rFonts w:eastAsia="Calibri"/>
                <w:spacing w:val="-1"/>
                <w:sz w:val="18"/>
                <w:szCs w:val="18"/>
              </w:rPr>
              <w:t>n</w:t>
            </w:r>
            <w:r w:rsidR="008138AD" w:rsidRPr="008B119F">
              <w:rPr>
                <w:rFonts w:eastAsia="Calibri"/>
                <w:sz w:val="18"/>
                <w:szCs w:val="18"/>
              </w:rPr>
              <w:t>g</w:t>
            </w:r>
          </w:p>
          <w:p w:rsidR="008138AD" w:rsidRPr="008B119F" w:rsidRDefault="00513D58" w:rsidP="00741A3F">
            <w:pPr>
              <w:ind w:right="314"/>
              <w:rPr>
                <w:rFonts w:eastAsia="Calibri"/>
                <w:spacing w:val="1"/>
                <w:sz w:val="18"/>
                <w:szCs w:val="18"/>
              </w:rPr>
            </w:pPr>
            <w:r>
              <w:rPr>
                <w:rFonts w:eastAsia="Calibri"/>
                <w:sz w:val="18"/>
                <w:szCs w:val="18"/>
              </w:rPr>
              <w:t>a</w:t>
            </w:r>
            <w:r w:rsidR="00C27705" w:rsidRPr="008B119F">
              <w:rPr>
                <w:rFonts w:eastAsia="Calibri"/>
                <w:spacing w:val="-1"/>
                <w:sz w:val="18"/>
                <w:szCs w:val="18"/>
              </w:rPr>
              <w:t>n</w:t>
            </w:r>
            <w:r w:rsidR="00C27705" w:rsidRPr="008B119F">
              <w:rPr>
                <w:rFonts w:eastAsia="Calibri"/>
                <w:sz w:val="18"/>
                <w:szCs w:val="18"/>
              </w:rPr>
              <w:t>d</w:t>
            </w:r>
          </w:p>
          <w:p w:rsidR="00C27705" w:rsidRPr="008B119F" w:rsidRDefault="00513D58" w:rsidP="00741A3F">
            <w:pPr>
              <w:ind w:right="314"/>
              <w:rPr>
                <w:rFonts w:eastAsia="Calibri"/>
                <w:sz w:val="18"/>
                <w:szCs w:val="18"/>
              </w:rPr>
            </w:pPr>
            <w:r>
              <w:rPr>
                <w:rFonts w:eastAsia="Calibri"/>
                <w:spacing w:val="-1"/>
                <w:sz w:val="18"/>
                <w:szCs w:val="18"/>
              </w:rPr>
              <w:t>c</w:t>
            </w:r>
            <w:r w:rsidR="00C27705" w:rsidRPr="008B119F">
              <w:rPr>
                <w:rFonts w:eastAsia="Calibri"/>
                <w:spacing w:val="-1"/>
                <w:sz w:val="18"/>
                <w:szCs w:val="18"/>
              </w:rPr>
              <w:t>on</w:t>
            </w:r>
            <w:r w:rsidR="00C27705" w:rsidRPr="008B119F">
              <w:rPr>
                <w:rFonts w:eastAsia="Calibri"/>
                <w:sz w:val="18"/>
                <w:szCs w:val="18"/>
              </w:rPr>
              <w:t>t</w:t>
            </w:r>
            <w:r w:rsidR="00C27705" w:rsidRPr="008B119F">
              <w:rPr>
                <w:rFonts w:eastAsia="Calibri"/>
                <w:spacing w:val="-1"/>
                <w:sz w:val="18"/>
                <w:szCs w:val="18"/>
              </w:rPr>
              <w:t>ro</w:t>
            </w:r>
            <w:r w:rsidR="00C27705" w:rsidRPr="008B119F">
              <w:rPr>
                <w:rFonts w:eastAsia="Calibri"/>
                <w:spacing w:val="1"/>
                <w:sz w:val="18"/>
                <w:szCs w:val="18"/>
              </w:rPr>
              <w:t>l</w:t>
            </w:r>
          </w:p>
        </w:tc>
        <w:tc>
          <w:tcPr>
            <w:tcW w:w="1916" w:type="dxa"/>
            <w:vMerge w:val="restart"/>
            <w:vAlign w:val="center"/>
          </w:tcPr>
          <w:p w:rsidR="00C27705" w:rsidRPr="008B119F" w:rsidRDefault="00576E6D" w:rsidP="00741A3F">
            <w:pPr>
              <w:spacing w:line="160" w:lineRule="exact"/>
              <w:rPr>
                <w:rFonts w:eastAsia="Calibri"/>
                <w:sz w:val="18"/>
                <w:szCs w:val="18"/>
              </w:rPr>
            </w:pPr>
            <w:r w:rsidRPr="008B119F">
              <w:rPr>
                <w:rFonts w:eastAsia="Calibri"/>
                <w:sz w:val="18"/>
                <w:szCs w:val="18"/>
              </w:rPr>
              <w:t>Monitoring</w:t>
            </w:r>
          </w:p>
          <w:p w:rsidR="00576E6D" w:rsidRPr="008B119F" w:rsidRDefault="00576E6D" w:rsidP="00741A3F">
            <w:pPr>
              <w:spacing w:line="160" w:lineRule="exact"/>
              <w:rPr>
                <w:rFonts w:eastAsia="Calibri"/>
                <w:sz w:val="18"/>
                <w:szCs w:val="18"/>
              </w:rPr>
            </w:pPr>
            <w:r w:rsidRPr="008B119F">
              <w:rPr>
                <w:rFonts w:eastAsia="Calibri"/>
                <w:sz w:val="18"/>
                <w:szCs w:val="18"/>
              </w:rPr>
              <w:t>the project</w:t>
            </w:r>
          </w:p>
          <w:p w:rsidR="00576E6D" w:rsidRPr="008B119F" w:rsidRDefault="00576E6D" w:rsidP="00741A3F">
            <w:pPr>
              <w:spacing w:line="160" w:lineRule="exact"/>
              <w:rPr>
                <w:rFonts w:eastAsia="Calibri"/>
                <w:sz w:val="18"/>
                <w:szCs w:val="18"/>
              </w:rPr>
            </w:pPr>
            <w:r w:rsidRPr="008B119F">
              <w:rPr>
                <w:rFonts w:eastAsia="Calibri"/>
                <w:sz w:val="18"/>
                <w:szCs w:val="18"/>
              </w:rPr>
              <w:t>by</w:t>
            </w:r>
          </w:p>
          <w:p w:rsidR="00576E6D" w:rsidRPr="008B119F" w:rsidRDefault="00576E6D" w:rsidP="00741A3F">
            <w:pPr>
              <w:spacing w:line="160" w:lineRule="exact"/>
              <w:rPr>
                <w:rFonts w:eastAsia="Calibri"/>
                <w:sz w:val="18"/>
                <w:szCs w:val="18"/>
              </w:rPr>
            </w:pPr>
            <w:r w:rsidRPr="008B119F">
              <w:rPr>
                <w:rFonts w:eastAsia="Calibri"/>
                <w:sz w:val="18"/>
                <w:szCs w:val="18"/>
              </w:rPr>
              <w:t>comparing</w:t>
            </w:r>
          </w:p>
          <w:p w:rsidR="00576E6D" w:rsidRPr="008B119F" w:rsidRDefault="00D112AD" w:rsidP="00741A3F">
            <w:pPr>
              <w:spacing w:line="160" w:lineRule="exact"/>
              <w:rPr>
                <w:rFonts w:eastAsia="Calibri"/>
                <w:sz w:val="18"/>
                <w:szCs w:val="18"/>
              </w:rPr>
            </w:pPr>
            <w:r>
              <w:rPr>
                <w:rFonts w:eastAsia="Calibri"/>
                <w:sz w:val="18"/>
                <w:szCs w:val="18"/>
              </w:rPr>
              <w:t>w</w:t>
            </w:r>
            <w:r w:rsidR="00576E6D" w:rsidRPr="008B119F">
              <w:rPr>
                <w:rFonts w:eastAsia="Calibri"/>
                <w:sz w:val="18"/>
                <w:szCs w:val="18"/>
              </w:rPr>
              <w:t>ith</w:t>
            </w:r>
            <w:r>
              <w:rPr>
                <w:rFonts w:eastAsia="Calibri"/>
                <w:sz w:val="18"/>
                <w:szCs w:val="18"/>
              </w:rPr>
              <w:t xml:space="preserve"> t</w:t>
            </w:r>
            <w:r w:rsidR="00576E6D" w:rsidRPr="008B119F">
              <w:rPr>
                <w:rFonts w:eastAsia="Calibri"/>
                <w:sz w:val="18"/>
                <w:szCs w:val="18"/>
              </w:rPr>
              <w:t>he plan</w:t>
            </w:r>
          </w:p>
        </w:tc>
        <w:tc>
          <w:tcPr>
            <w:tcW w:w="1902" w:type="dxa"/>
            <w:vAlign w:val="center"/>
          </w:tcPr>
          <w:p w:rsidR="001E2BDA" w:rsidRPr="008B119F" w:rsidRDefault="00404868" w:rsidP="00741A3F">
            <w:pPr>
              <w:spacing w:line="160" w:lineRule="exact"/>
              <w:rPr>
                <w:rFonts w:eastAsia="Calibri"/>
                <w:sz w:val="18"/>
                <w:szCs w:val="18"/>
              </w:rPr>
            </w:pPr>
            <w:r w:rsidRPr="008B119F">
              <w:rPr>
                <w:rFonts w:eastAsia="Calibri"/>
                <w:sz w:val="18"/>
                <w:szCs w:val="18"/>
              </w:rPr>
              <w:t>Track</w:t>
            </w:r>
            <w:r w:rsidR="00A70F90">
              <w:rPr>
                <w:rFonts w:eastAsia="Calibri"/>
                <w:sz w:val="18"/>
                <w:szCs w:val="18"/>
              </w:rPr>
              <w:t xml:space="preserve"> </w:t>
            </w:r>
            <w:r w:rsidR="001E2BDA" w:rsidRPr="008B119F">
              <w:rPr>
                <w:rFonts w:eastAsia="Calibri"/>
                <w:sz w:val="18"/>
                <w:szCs w:val="18"/>
              </w:rPr>
              <w:t xml:space="preserve">the parameter </w:t>
            </w:r>
          </w:p>
          <w:p w:rsidR="00C27705" w:rsidRPr="008B119F" w:rsidRDefault="001E2BDA" w:rsidP="00741A3F">
            <w:pPr>
              <w:spacing w:line="160" w:lineRule="exact"/>
              <w:rPr>
                <w:rFonts w:eastAsia="Calibri"/>
                <w:sz w:val="18"/>
                <w:szCs w:val="18"/>
              </w:rPr>
            </w:pPr>
            <w:r w:rsidRPr="008B119F">
              <w:rPr>
                <w:rFonts w:eastAsia="Calibri"/>
                <w:sz w:val="18"/>
                <w:szCs w:val="18"/>
              </w:rPr>
              <w:t>of the project plan</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Keep track of project plan activities, so project plan can be changed if needed.</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404868" w:rsidRPr="008B119F" w:rsidRDefault="00404868" w:rsidP="00741A3F">
            <w:pPr>
              <w:spacing w:line="160" w:lineRule="exact"/>
              <w:rPr>
                <w:rFonts w:eastAsia="Calibri"/>
                <w:sz w:val="18"/>
                <w:szCs w:val="18"/>
              </w:rPr>
            </w:pPr>
            <w:r w:rsidRPr="008B119F">
              <w:rPr>
                <w:rFonts w:eastAsia="Calibri"/>
                <w:sz w:val="18"/>
                <w:szCs w:val="18"/>
              </w:rPr>
              <w:t>Track</w:t>
            </w:r>
            <w:r w:rsidR="00A70F90">
              <w:rPr>
                <w:rFonts w:eastAsia="Calibri"/>
                <w:sz w:val="18"/>
                <w:szCs w:val="18"/>
              </w:rPr>
              <w:t xml:space="preserve"> </w:t>
            </w:r>
            <w:r w:rsidRPr="008B119F">
              <w:rPr>
                <w:rFonts w:eastAsia="Calibri"/>
                <w:sz w:val="18"/>
                <w:szCs w:val="18"/>
              </w:rPr>
              <w:t>obligations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Keep tracking of every task, using Trello tool</w:t>
            </w:r>
            <w:r w:rsidR="00C43336">
              <w:rPr>
                <w:rFonts w:eastAsia="Calibri"/>
                <w:sz w:val="18"/>
                <w:szCs w:val="18"/>
              </w:rPr>
              <w:t>.</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404868" w:rsidRPr="008B119F" w:rsidRDefault="00404868" w:rsidP="00741A3F">
            <w:pPr>
              <w:spacing w:line="160" w:lineRule="exact"/>
              <w:rPr>
                <w:rFonts w:eastAsia="Calibri"/>
                <w:sz w:val="18"/>
                <w:szCs w:val="18"/>
              </w:rPr>
            </w:pPr>
            <w:r w:rsidRPr="008B119F">
              <w:rPr>
                <w:rFonts w:eastAsia="Calibri"/>
                <w:sz w:val="18"/>
                <w:szCs w:val="18"/>
              </w:rPr>
              <w:t>Track</w:t>
            </w:r>
            <w:r w:rsidR="00A70F90">
              <w:rPr>
                <w:rFonts w:eastAsia="Calibri"/>
                <w:sz w:val="18"/>
                <w:szCs w:val="18"/>
              </w:rPr>
              <w:t xml:space="preserve"> p</w:t>
            </w:r>
            <w:r w:rsidRPr="008B119F">
              <w:rPr>
                <w:rFonts w:eastAsia="Calibri"/>
                <w:sz w:val="18"/>
                <w:szCs w:val="18"/>
              </w:rPr>
              <w:t>roject risks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 xml:space="preserve">Track all risks mentioned above, design possible solutions in case of issues and inform higher instances of status.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A70F90" w:rsidRDefault="00404868" w:rsidP="00741A3F">
            <w:pPr>
              <w:spacing w:line="160" w:lineRule="exact"/>
              <w:rPr>
                <w:rFonts w:eastAsia="Calibri"/>
                <w:sz w:val="18"/>
                <w:szCs w:val="18"/>
              </w:rPr>
            </w:pPr>
            <w:r w:rsidRPr="008B119F">
              <w:rPr>
                <w:rFonts w:eastAsia="Calibri"/>
                <w:sz w:val="18"/>
                <w:szCs w:val="18"/>
              </w:rPr>
              <w:t>Track</w:t>
            </w:r>
            <w:r w:rsidR="00A70F90">
              <w:rPr>
                <w:rFonts w:eastAsia="Calibri"/>
                <w:sz w:val="18"/>
                <w:szCs w:val="18"/>
              </w:rPr>
              <w:t xml:space="preserve"> </w:t>
            </w:r>
          </w:p>
          <w:p w:rsidR="00404868" w:rsidRPr="008B119F" w:rsidRDefault="00A70F90" w:rsidP="00741A3F">
            <w:pPr>
              <w:spacing w:line="160" w:lineRule="exact"/>
              <w:rPr>
                <w:rFonts w:eastAsia="Calibri"/>
                <w:sz w:val="18"/>
                <w:szCs w:val="18"/>
              </w:rPr>
            </w:pPr>
            <w:r>
              <w:rPr>
                <w:rFonts w:eastAsia="Calibri"/>
                <w:sz w:val="18"/>
                <w:szCs w:val="18"/>
              </w:rPr>
              <w:t>d</w:t>
            </w:r>
            <w:r w:rsidR="00404868" w:rsidRPr="008B119F">
              <w:rPr>
                <w:rFonts w:eastAsia="Calibri"/>
                <w:sz w:val="18"/>
                <w:szCs w:val="18"/>
              </w:rPr>
              <w:t xml:space="preserve">ata </w:t>
            </w:r>
            <w:r w:rsidR="00261C67" w:rsidRPr="008B119F">
              <w:rPr>
                <w:rFonts w:eastAsia="Calibri"/>
                <w:sz w:val="18"/>
                <w:szCs w:val="18"/>
              </w:rPr>
              <w:t>management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 xml:space="preserve">Maintain data base in state of consistency.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404868" w:rsidRPr="008B119F" w:rsidRDefault="00404868" w:rsidP="00741A3F">
            <w:pPr>
              <w:spacing w:line="160" w:lineRule="exact"/>
              <w:rPr>
                <w:rFonts w:eastAsia="Calibri"/>
                <w:sz w:val="18"/>
                <w:szCs w:val="18"/>
              </w:rPr>
            </w:pPr>
            <w:r w:rsidRPr="008B119F">
              <w:rPr>
                <w:rFonts w:eastAsia="Calibri"/>
                <w:sz w:val="18"/>
                <w:szCs w:val="18"/>
              </w:rPr>
              <w:t>Track</w:t>
            </w:r>
            <w:r w:rsidR="00A70F90">
              <w:rPr>
                <w:rFonts w:eastAsia="Calibri"/>
                <w:sz w:val="18"/>
                <w:szCs w:val="18"/>
              </w:rPr>
              <w:t xml:space="preserve"> e</w:t>
            </w:r>
            <w:r w:rsidRPr="008B119F">
              <w:rPr>
                <w:rFonts w:eastAsia="Calibri"/>
                <w:sz w:val="18"/>
                <w:szCs w:val="18"/>
              </w:rPr>
              <w:t>ngagement of relevant participants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 xml:space="preserve">Keep track of every </w:t>
            </w:r>
            <w:r w:rsidR="00C43336" w:rsidRPr="008B119F">
              <w:rPr>
                <w:rFonts w:eastAsia="Calibri"/>
                <w:sz w:val="18"/>
                <w:szCs w:val="18"/>
              </w:rPr>
              <w:t>participant’s</w:t>
            </w:r>
            <w:r w:rsidRPr="008B119F">
              <w:rPr>
                <w:rFonts w:eastAsia="Calibri"/>
                <w:sz w:val="18"/>
                <w:szCs w:val="18"/>
              </w:rPr>
              <w:t xml:space="preserve"> enrolment and task status in Trello</w:t>
            </w:r>
            <w:r w:rsidR="00C43336">
              <w:rPr>
                <w:rFonts w:eastAsia="Calibri"/>
                <w:sz w:val="18"/>
                <w:szCs w:val="18"/>
              </w:rPr>
              <w:t>.</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590903" w:rsidRPr="008B119F" w:rsidRDefault="00590903" w:rsidP="00741A3F">
            <w:pPr>
              <w:spacing w:line="160" w:lineRule="exact"/>
              <w:rPr>
                <w:rFonts w:eastAsia="Calibri"/>
                <w:sz w:val="18"/>
                <w:szCs w:val="18"/>
              </w:rPr>
            </w:pPr>
            <w:r w:rsidRPr="008B119F">
              <w:rPr>
                <w:rFonts w:eastAsia="Calibri"/>
                <w:sz w:val="18"/>
                <w:szCs w:val="18"/>
              </w:rPr>
              <w:t>Conduct revisions</w:t>
            </w:r>
          </w:p>
          <w:p w:rsidR="00C27705" w:rsidRPr="008B119F" w:rsidRDefault="00590903" w:rsidP="00741A3F">
            <w:pPr>
              <w:spacing w:line="160" w:lineRule="exact"/>
              <w:rPr>
                <w:rFonts w:eastAsia="Calibri"/>
                <w:sz w:val="18"/>
                <w:szCs w:val="18"/>
              </w:rPr>
            </w:pPr>
            <w:r w:rsidRPr="008B119F">
              <w:rPr>
                <w:rFonts w:eastAsia="Calibri"/>
                <w:sz w:val="18"/>
                <w:szCs w:val="18"/>
              </w:rPr>
              <w:t>to estimate progress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Do pr</w:t>
            </w:r>
            <w:r w:rsidR="00C43336">
              <w:rPr>
                <w:rFonts w:eastAsia="Calibri"/>
                <w:spacing w:val="1"/>
                <w:sz w:val="18"/>
                <w:szCs w:val="18"/>
              </w:rPr>
              <w:t>ogress reports of regular bases and</w:t>
            </w:r>
            <w:r w:rsidRPr="008B119F">
              <w:rPr>
                <w:rFonts w:eastAsia="Calibri"/>
                <w:spacing w:val="1"/>
                <w:sz w:val="18"/>
                <w:szCs w:val="18"/>
              </w:rPr>
              <w:t xml:space="preserve"> design algorithms for problem handling if needed.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590903" w:rsidP="00741A3F">
            <w:pPr>
              <w:spacing w:line="160" w:lineRule="exact"/>
              <w:rPr>
                <w:rFonts w:eastAsia="Calibri"/>
                <w:sz w:val="18"/>
                <w:szCs w:val="18"/>
              </w:rPr>
            </w:pPr>
            <w:r w:rsidRPr="008B119F">
              <w:rPr>
                <w:rFonts w:eastAsia="Calibri"/>
                <w:sz w:val="18"/>
                <w:szCs w:val="18"/>
              </w:rPr>
              <w:t>Conduct revisions</w:t>
            </w:r>
          </w:p>
          <w:p w:rsidR="00590903" w:rsidRPr="008B119F" w:rsidRDefault="00A70F90" w:rsidP="00741A3F">
            <w:pPr>
              <w:spacing w:line="160" w:lineRule="exact"/>
              <w:rPr>
                <w:rFonts w:eastAsia="Calibri"/>
                <w:sz w:val="18"/>
                <w:szCs w:val="18"/>
              </w:rPr>
            </w:pPr>
            <w:r>
              <w:rPr>
                <w:rFonts w:eastAsia="Calibri"/>
                <w:sz w:val="18"/>
                <w:szCs w:val="18"/>
              </w:rPr>
              <w:t>i</w:t>
            </w:r>
            <w:r w:rsidR="00590903" w:rsidRPr="008B119F">
              <w:rPr>
                <w:rFonts w:eastAsia="Calibri"/>
                <w:sz w:val="18"/>
                <w:szCs w:val="18"/>
              </w:rPr>
              <w:t>n key points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Do special progress reports at the end of each phase that will s</w:t>
            </w:r>
            <w:r w:rsidR="00C43336">
              <w:rPr>
                <w:rFonts w:eastAsia="Calibri"/>
                <w:sz w:val="18"/>
                <w:szCs w:val="18"/>
              </w:rPr>
              <w:t>erve as checkpoints,</w:t>
            </w:r>
            <w:r w:rsidRPr="008B119F">
              <w:rPr>
                <w:rFonts w:eastAsia="Calibri"/>
                <w:sz w:val="18"/>
                <w:szCs w:val="18"/>
              </w:rPr>
              <w:t xml:space="preserve"> if project plan needs to change.</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restart"/>
            <w:vAlign w:val="center"/>
          </w:tcPr>
          <w:p w:rsidR="00C27705" w:rsidRPr="008B119F" w:rsidRDefault="000A3D8F" w:rsidP="00741A3F">
            <w:pPr>
              <w:spacing w:line="160" w:lineRule="exact"/>
              <w:rPr>
                <w:rFonts w:eastAsia="Calibri"/>
                <w:spacing w:val="-2"/>
                <w:sz w:val="18"/>
                <w:szCs w:val="18"/>
              </w:rPr>
            </w:pPr>
            <w:r w:rsidRPr="008B119F">
              <w:rPr>
                <w:rFonts w:eastAsia="Calibri"/>
                <w:spacing w:val="-2"/>
                <w:sz w:val="18"/>
                <w:szCs w:val="18"/>
              </w:rPr>
              <w:t>Manage</w:t>
            </w:r>
          </w:p>
          <w:p w:rsidR="000A3D8F" w:rsidRPr="008B119F" w:rsidRDefault="00D112AD" w:rsidP="00741A3F">
            <w:pPr>
              <w:spacing w:line="160" w:lineRule="exact"/>
              <w:rPr>
                <w:rFonts w:eastAsia="Calibri"/>
                <w:spacing w:val="-2"/>
                <w:sz w:val="18"/>
                <w:szCs w:val="18"/>
              </w:rPr>
            </w:pPr>
            <w:r>
              <w:rPr>
                <w:rFonts w:eastAsia="Calibri"/>
                <w:spacing w:val="-2"/>
                <w:sz w:val="18"/>
                <w:szCs w:val="18"/>
              </w:rPr>
              <w:t>c</w:t>
            </w:r>
            <w:r w:rsidR="000A3D8F" w:rsidRPr="008B119F">
              <w:rPr>
                <w:rFonts w:eastAsia="Calibri"/>
                <w:spacing w:val="-2"/>
                <w:sz w:val="18"/>
                <w:szCs w:val="18"/>
              </w:rPr>
              <w:t>orrection</w:t>
            </w:r>
          </w:p>
          <w:p w:rsidR="000A3D8F" w:rsidRPr="008B119F" w:rsidRDefault="00D112AD" w:rsidP="00741A3F">
            <w:pPr>
              <w:spacing w:line="160" w:lineRule="exact"/>
              <w:rPr>
                <w:rFonts w:eastAsia="Calibri"/>
                <w:sz w:val="18"/>
                <w:szCs w:val="18"/>
              </w:rPr>
            </w:pPr>
            <w:r>
              <w:rPr>
                <w:rFonts w:eastAsia="Calibri"/>
                <w:spacing w:val="-2"/>
                <w:sz w:val="18"/>
                <w:szCs w:val="18"/>
              </w:rPr>
              <w:t>a</w:t>
            </w:r>
            <w:r w:rsidR="000A3D8F" w:rsidRPr="008B119F">
              <w:rPr>
                <w:rFonts w:eastAsia="Calibri"/>
                <w:spacing w:val="-2"/>
                <w:sz w:val="18"/>
                <w:szCs w:val="18"/>
              </w:rPr>
              <w:t>ctions</w:t>
            </w:r>
          </w:p>
        </w:tc>
        <w:tc>
          <w:tcPr>
            <w:tcW w:w="1902" w:type="dxa"/>
            <w:vAlign w:val="center"/>
          </w:tcPr>
          <w:p w:rsidR="00C27705" w:rsidRPr="008B119F" w:rsidRDefault="00D85D45" w:rsidP="00741A3F">
            <w:pPr>
              <w:spacing w:line="160" w:lineRule="exact"/>
              <w:rPr>
                <w:rFonts w:eastAsia="Calibri"/>
                <w:sz w:val="18"/>
                <w:szCs w:val="18"/>
              </w:rPr>
            </w:pPr>
            <w:r w:rsidRPr="008B119F">
              <w:rPr>
                <w:rFonts w:eastAsia="Calibri"/>
                <w:spacing w:val="-1"/>
                <w:sz w:val="18"/>
                <w:szCs w:val="18"/>
              </w:rPr>
              <w:t>Analyze problems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 xml:space="preserve">All problems detected must be documented and passed to superior as soon as possible.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1C3469" w:rsidRPr="008B119F" w:rsidRDefault="001C3469" w:rsidP="00741A3F">
            <w:pPr>
              <w:spacing w:line="160" w:lineRule="exact"/>
              <w:rPr>
                <w:rFonts w:eastAsia="Calibri"/>
                <w:sz w:val="18"/>
                <w:szCs w:val="18"/>
              </w:rPr>
            </w:pPr>
            <w:r w:rsidRPr="008B119F">
              <w:rPr>
                <w:rFonts w:eastAsia="Calibri"/>
                <w:sz w:val="18"/>
                <w:szCs w:val="18"/>
              </w:rPr>
              <w:t>Execute</w:t>
            </w:r>
          </w:p>
          <w:p w:rsidR="00C27705" w:rsidRPr="008B119F" w:rsidRDefault="00A70F90" w:rsidP="00741A3F">
            <w:pPr>
              <w:spacing w:line="160" w:lineRule="exact"/>
              <w:rPr>
                <w:rFonts w:eastAsia="Calibri"/>
                <w:spacing w:val="-2"/>
                <w:sz w:val="18"/>
                <w:szCs w:val="18"/>
              </w:rPr>
            </w:pPr>
            <w:r>
              <w:rPr>
                <w:rFonts w:eastAsia="Calibri"/>
                <w:spacing w:val="-2"/>
                <w:sz w:val="18"/>
                <w:szCs w:val="18"/>
              </w:rPr>
              <w:t>correction a</w:t>
            </w:r>
            <w:r w:rsidR="001C3469" w:rsidRPr="008B119F">
              <w:rPr>
                <w:rFonts w:eastAsia="Calibri"/>
                <w:spacing w:val="-2"/>
                <w:sz w:val="18"/>
                <w:szCs w:val="18"/>
              </w:rPr>
              <w:t>ctions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All problems during project’s life must be corrected in minimal time.</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1C3469" w:rsidRPr="008B119F" w:rsidRDefault="001C3469" w:rsidP="00741A3F">
            <w:pPr>
              <w:spacing w:line="160" w:lineRule="exact"/>
              <w:rPr>
                <w:rFonts w:eastAsia="Calibri"/>
                <w:spacing w:val="-2"/>
                <w:sz w:val="18"/>
                <w:szCs w:val="18"/>
              </w:rPr>
            </w:pPr>
            <w:r w:rsidRPr="008B119F">
              <w:rPr>
                <w:rFonts w:eastAsia="Calibri"/>
                <w:spacing w:val="-2"/>
                <w:sz w:val="18"/>
                <w:szCs w:val="18"/>
              </w:rPr>
              <w:t>Manage</w:t>
            </w:r>
          </w:p>
          <w:p w:rsidR="00C27705" w:rsidRPr="008B119F" w:rsidRDefault="00A70F90" w:rsidP="00741A3F">
            <w:pPr>
              <w:spacing w:line="160" w:lineRule="exact"/>
              <w:rPr>
                <w:rFonts w:eastAsia="Calibri"/>
                <w:spacing w:val="-2"/>
                <w:sz w:val="18"/>
                <w:szCs w:val="18"/>
              </w:rPr>
            </w:pPr>
            <w:r>
              <w:rPr>
                <w:rFonts w:eastAsia="Calibri"/>
                <w:spacing w:val="-2"/>
                <w:sz w:val="18"/>
                <w:szCs w:val="18"/>
              </w:rPr>
              <w:t>correction a</w:t>
            </w:r>
            <w:r w:rsidR="001C3469" w:rsidRPr="008B119F">
              <w:rPr>
                <w:rFonts w:eastAsia="Calibri"/>
                <w:spacing w:val="-2"/>
                <w:sz w:val="18"/>
                <w:szCs w:val="18"/>
              </w:rPr>
              <w:t>ctions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 xml:space="preserve">Management must be able to quickly: analyze issue passed to him and decide who to in charge of fixing.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restart"/>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C</w:t>
            </w:r>
            <w:r w:rsidRPr="008B119F">
              <w:rPr>
                <w:rFonts w:eastAsia="Calibri"/>
                <w:spacing w:val="-1"/>
                <w:sz w:val="18"/>
                <w:szCs w:val="18"/>
              </w:rPr>
              <w:t>onf</w:t>
            </w:r>
            <w:r w:rsidRPr="008B119F">
              <w:rPr>
                <w:rFonts w:eastAsia="Calibri"/>
                <w:spacing w:val="1"/>
                <w:sz w:val="18"/>
                <w:szCs w:val="18"/>
              </w:rPr>
              <w:t>i</w:t>
            </w:r>
            <w:r w:rsidRPr="008B119F">
              <w:rPr>
                <w:rFonts w:eastAsia="Calibri"/>
                <w:spacing w:val="-1"/>
                <w:sz w:val="18"/>
                <w:szCs w:val="18"/>
              </w:rPr>
              <w:t>gu</w:t>
            </w:r>
            <w:r w:rsidRPr="008B119F">
              <w:rPr>
                <w:rFonts w:eastAsia="Calibri"/>
                <w:spacing w:val="1"/>
                <w:sz w:val="18"/>
                <w:szCs w:val="18"/>
              </w:rPr>
              <w:t>r</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w:t>
            </w:r>
            <w:r w:rsidR="00844B4E">
              <w:rPr>
                <w:rFonts w:eastAsia="Calibri"/>
                <w:sz w:val="18"/>
                <w:szCs w:val="18"/>
              </w:rPr>
              <w:t>n m</w:t>
            </w:r>
            <w:r w:rsidRPr="008B119F">
              <w:rPr>
                <w:rFonts w:eastAsia="Calibri"/>
                <w:sz w:val="18"/>
                <w:szCs w:val="18"/>
              </w:rPr>
              <w:t>a</w:t>
            </w:r>
            <w:r w:rsidRPr="008B119F">
              <w:rPr>
                <w:rFonts w:eastAsia="Calibri"/>
                <w:spacing w:val="-1"/>
                <w:sz w:val="18"/>
                <w:szCs w:val="18"/>
              </w:rPr>
              <w:t>n</w:t>
            </w:r>
            <w:r w:rsidRPr="008B119F">
              <w:rPr>
                <w:rFonts w:eastAsia="Calibri"/>
                <w:sz w:val="18"/>
                <w:szCs w:val="18"/>
              </w:rPr>
              <w:t>a</w:t>
            </w:r>
            <w:r w:rsidRPr="008B119F">
              <w:rPr>
                <w:rFonts w:eastAsia="Calibri"/>
                <w:spacing w:val="-1"/>
                <w:sz w:val="18"/>
                <w:szCs w:val="18"/>
              </w:rPr>
              <w:t>g</w:t>
            </w:r>
            <w:r w:rsidRPr="008B119F">
              <w:rPr>
                <w:rFonts w:eastAsia="Calibri"/>
                <w:sz w:val="18"/>
                <w:szCs w:val="18"/>
              </w:rPr>
              <w:t>eme</w:t>
            </w:r>
            <w:r w:rsidRPr="008B119F">
              <w:rPr>
                <w:rFonts w:eastAsia="Calibri"/>
                <w:spacing w:val="-1"/>
                <w:sz w:val="18"/>
                <w:szCs w:val="18"/>
              </w:rPr>
              <w:t>n</w:t>
            </w:r>
            <w:r w:rsidR="008138AD" w:rsidRPr="008B119F">
              <w:rPr>
                <w:rFonts w:eastAsia="Calibri"/>
                <w:sz w:val="18"/>
                <w:szCs w:val="18"/>
              </w:rPr>
              <w:t>t</w:t>
            </w:r>
          </w:p>
        </w:tc>
        <w:tc>
          <w:tcPr>
            <w:tcW w:w="1916" w:type="dxa"/>
            <w:vMerge w:val="restart"/>
            <w:vAlign w:val="center"/>
          </w:tcPr>
          <w:p w:rsidR="00C27705" w:rsidRPr="008B119F" w:rsidRDefault="000A3D8F" w:rsidP="00741A3F">
            <w:pPr>
              <w:spacing w:line="160" w:lineRule="exact"/>
              <w:rPr>
                <w:rFonts w:eastAsia="Calibri"/>
                <w:sz w:val="18"/>
                <w:szCs w:val="18"/>
              </w:rPr>
            </w:pPr>
            <w:r w:rsidRPr="008B119F">
              <w:rPr>
                <w:rFonts w:eastAsia="Calibri"/>
                <w:sz w:val="18"/>
                <w:szCs w:val="18"/>
              </w:rPr>
              <w:t>Determine</w:t>
            </w:r>
          </w:p>
          <w:p w:rsidR="000A3D8F" w:rsidRPr="008B119F" w:rsidRDefault="00D112AD" w:rsidP="00741A3F">
            <w:pPr>
              <w:spacing w:line="160" w:lineRule="exact"/>
              <w:rPr>
                <w:rFonts w:eastAsia="Calibri"/>
                <w:sz w:val="18"/>
                <w:szCs w:val="18"/>
              </w:rPr>
            </w:pPr>
            <w:r>
              <w:rPr>
                <w:rFonts w:eastAsia="Calibri"/>
                <w:sz w:val="18"/>
                <w:szCs w:val="18"/>
              </w:rPr>
              <w:t>b</w:t>
            </w:r>
            <w:r w:rsidR="000A3D8F" w:rsidRPr="008B119F">
              <w:rPr>
                <w:rFonts w:eastAsia="Calibri"/>
                <w:sz w:val="18"/>
                <w:szCs w:val="18"/>
              </w:rPr>
              <w:t>asics</w:t>
            </w:r>
          </w:p>
        </w:tc>
        <w:tc>
          <w:tcPr>
            <w:tcW w:w="1902" w:type="dxa"/>
            <w:vAlign w:val="center"/>
          </w:tcPr>
          <w:p w:rsidR="007220C2" w:rsidRPr="008B119F" w:rsidRDefault="007220C2" w:rsidP="00741A3F">
            <w:pPr>
              <w:spacing w:line="160" w:lineRule="exact"/>
              <w:rPr>
                <w:rFonts w:eastAsia="Calibri"/>
                <w:spacing w:val="-1"/>
                <w:sz w:val="18"/>
                <w:szCs w:val="18"/>
              </w:rPr>
            </w:pPr>
            <w:r w:rsidRPr="008B119F">
              <w:rPr>
                <w:rFonts w:eastAsia="Calibri"/>
                <w:spacing w:val="-1"/>
                <w:sz w:val="18"/>
                <w:szCs w:val="18"/>
              </w:rPr>
              <w:t>Identify</w:t>
            </w:r>
          </w:p>
          <w:p w:rsidR="00C27705" w:rsidRPr="008B119F" w:rsidRDefault="007220C2" w:rsidP="00741A3F">
            <w:pPr>
              <w:spacing w:line="160" w:lineRule="exact"/>
              <w:rPr>
                <w:rFonts w:eastAsia="Calibri"/>
                <w:sz w:val="18"/>
                <w:szCs w:val="18"/>
              </w:rPr>
            </w:pPr>
            <w:r w:rsidRPr="008B119F">
              <w:rPr>
                <w:rFonts w:eastAsia="Calibri"/>
                <w:spacing w:val="-1"/>
                <w:sz w:val="18"/>
                <w:szCs w:val="18"/>
              </w:rPr>
              <w:t>configuration items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Incremental development</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7220C2" w:rsidRPr="008B119F" w:rsidRDefault="007220C2" w:rsidP="00741A3F">
            <w:pPr>
              <w:rPr>
                <w:rFonts w:eastAsia="Calibri"/>
                <w:sz w:val="18"/>
                <w:szCs w:val="18"/>
              </w:rPr>
            </w:pPr>
            <w:r w:rsidRPr="008B119F">
              <w:rPr>
                <w:rFonts w:eastAsia="Calibri"/>
                <w:sz w:val="18"/>
                <w:szCs w:val="18"/>
              </w:rPr>
              <w:t xml:space="preserve">Establish a system </w:t>
            </w:r>
          </w:p>
          <w:p w:rsidR="00C27705" w:rsidRPr="008B119F" w:rsidRDefault="007220C2" w:rsidP="00741A3F">
            <w:pPr>
              <w:rPr>
                <w:rFonts w:eastAsia="Calibri"/>
                <w:sz w:val="18"/>
                <w:szCs w:val="18"/>
              </w:rPr>
            </w:pPr>
            <w:r w:rsidRPr="008B119F">
              <w:rPr>
                <w:rFonts w:eastAsia="Calibri"/>
                <w:sz w:val="18"/>
                <w:szCs w:val="18"/>
              </w:rPr>
              <w:t>for configuration management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rPr>
                <w:sz w:val="18"/>
                <w:szCs w:val="18"/>
              </w:rPr>
            </w:pPr>
            <w:r w:rsidRPr="008B119F">
              <w:rPr>
                <w:rFonts w:eastAsia="Calibri"/>
                <w:spacing w:val="-1"/>
                <w:sz w:val="18"/>
                <w:szCs w:val="18"/>
              </w:rPr>
              <w:t>Coordinator: must monitor collaboration between all teams.</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660878" w:rsidRPr="008B119F" w:rsidRDefault="00660878" w:rsidP="00741A3F">
            <w:pPr>
              <w:rPr>
                <w:rFonts w:eastAsia="Calibri"/>
                <w:spacing w:val="-1"/>
                <w:sz w:val="18"/>
                <w:szCs w:val="18"/>
              </w:rPr>
            </w:pPr>
            <w:r w:rsidRPr="008B119F">
              <w:rPr>
                <w:rFonts w:eastAsia="Calibri"/>
                <w:spacing w:val="-1"/>
                <w:sz w:val="18"/>
                <w:szCs w:val="18"/>
              </w:rPr>
              <w:t xml:space="preserve">Create the basics </w:t>
            </w:r>
          </w:p>
          <w:p w:rsidR="00C27705" w:rsidRPr="008B119F" w:rsidRDefault="00660878" w:rsidP="00741A3F">
            <w:pPr>
              <w:rPr>
                <w:sz w:val="18"/>
                <w:szCs w:val="18"/>
              </w:rPr>
            </w:pPr>
            <w:r w:rsidRPr="008B119F">
              <w:rPr>
                <w:rFonts w:eastAsia="Calibri"/>
                <w:spacing w:val="-1"/>
                <w:sz w:val="18"/>
                <w:szCs w:val="18"/>
              </w:rPr>
              <w:t>for publishing</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rPr>
                <w:sz w:val="18"/>
                <w:szCs w:val="18"/>
              </w:rPr>
            </w:pPr>
            <w:r w:rsidRPr="008B119F">
              <w:rPr>
                <w:rFonts w:eastAsia="Calibri"/>
                <w:spacing w:val="1"/>
                <w:sz w:val="18"/>
                <w:szCs w:val="18"/>
              </w:rPr>
              <w:t xml:space="preserve">Develop modules in each incremental phase that will be delivered for estimation.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restart"/>
            <w:vAlign w:val="center"/>
          </w:tcPr>
          <w:p w:rsidR="00C27705" w:rsidRPr="008B119F" w:rsidRDefault="000A3D8F" w:rsidP="00741A3F">
            <w:pPr>
              <w:rPr>
                <w:rFonts w:eastAsia="Calibri"/>
                <w:sz w:val="18"/>
                <w:szCs w:val="18"/>
              </w:rPr>
            </w:pPr>
            <w:r w:rsidRPr="008B119F">
              <w:rPr>
                <w:rFonts w:eastAsia="Calibri"/>
                <w:sz w:val="18"/>
                <w:szCs w:val="18"/>
              </w:rPr>
              <w:t>Monitoring</w:t>
            </w:r>
          </w:p>
          <w:p w:rsidR="000A3D8F" w:rsidRPr="008B119F" w:rsidRDefault="00D112AD" w:rsidP="00741A3F">
            <w:pPr>
              <w:rPr>
                <w:rFonts w:eastAsia="Calibri"/>
                <w:sz w:val="18"/>
                <w:szCs w:val="18"/>
              </w:rPr>
            </w:pPr>
            <w:r>
              <w:rPr>
                <w:rFonts w:eastAsia="Calibri"/>
                <w:sz w:val="18"/>
                <w:szCs w:val="18"/>
              </w:rPr>
              <w:t>a</w:t>
            </w:r>
            <w:r w:rsidR="000A3D8F" w:rsidRPr="008B119F">
              <w:rPr>
                <w:rFonts w:eastAsia="Calibri"/>
                <w:sz w:val="18"/>
                <w:szCs w:val="18"/>
              </w:rPr>
              <w:t>nd</w:t>
            </w:r>
          </w:p>
          <w:p w:rsidR="000A3D8F" w:rsidRPr="008B119F" w:rsidRDefault="00D112AD" w:rsidP="00741A3F">
            <w:pPr>
              <w:rPr>
                <w:rFonts w:eastAsia="Calibri"/>
                <w:sz w:val="18"/>
                <w:szCs w:val="18"/>
              </w:rPr>
            </w:pPr>
            <w:r>
              <w:rPr>
                <w:rFonts w:eastAsia="Calibri"/>
                <w:sz w:val="18"/>
                <w:szCs w:val="18"/>
              </w:rPr>
              <w:t>c</w:t>
            </w:r>
            <w:r w:rsidR="000A3D8F" w:rsidRPr="008B119F">
              <w:rPr>
                <w:rFonts w:eastAsia="Calibri"/>
                <w:sz w:val="18"/>
                <w:szCs w:val="18"/>
              </w:rPr>
              <w:t>ontrolling</w:t>
            </w:r>
          </w:p>
          <w:p w:rsidR="000A3D8F" w:rsidRPr="008B119F" w:rsidRDefault="00D112AD" w:rsidP="00741A3F">
            <w:pPr>
              <w:rPr>
                <w:sz w:val="18"/>
                <w:szCs w:val="18"/>
              </w:rPr>
            </w:pPr>
            <w:r>
              <w:rPr>
                <w:rFonts w:eastAsia="Calibri"/>
                <w:sz w:val="18"/>
                <w:szCs w:val="18"/>
              </w:rPr>
              <w:t>c</w:t>
            </w:r>
            <w:r w:rsidR="000A3D8F" w:rsidRPr="008B119F">
              <w:rPr>
                <w:rFonts w:eastAsia="Calibri"/>
                <w:sz w:val="18"/>
                <w:szCs w:val="18"/>
              </w:rPr>
              <w:t>hanges</w:t>
            </w:r>
          </w:p>
        </w:tc>
        <w:tc>
          <w:tcPr>
            <w:tcW w:w="1902" w:type="dxa"/>
            <w:vAlign w:val="center"/>
          </w:tcPr>
          <w:p w:rsidR="00C27705" w:rsidRPr="00A70F90" w:rsidRDefault="00A70F90" w:rsidP="00741A3F">
            <w:pPr>
              <w:rPr>
                <w:rFonts w:eastAsia="Calibri"/>
                <w:sz w:val="18"/>
                <w:szCs w:val="18"/>
              </w:rPr>
            </w:pPr>
            <w:r>
              <w:rPr>
                <w:rFonts w:eastAsia="Calibri"/>
                <w:sz w:val="18"/>
                <w:szCs w:val="18"/>
              </w:rPr>
              <w:t>Track c</w:t>
            </w:r>
            <w:r w:rsidR="00660878" w:rsidRPr="008B119F">
              <w:rPr>
                <w:rFonts w:eastAsia="Calibri"/>
                <w:sz w:val="18"/>
                <w:szCs w:val="18"/>
              </w:rPr>
              <w:t xml:space="preserve">hange </w:t>
            </w:r>
            <w:r w:rsidR="00261C67" w:rsidRPr="008B119F">
              <w:rPr>
                <w:rFonts w:eastAsia="Calibri"/>
                <w:sz w:val="18"/>
                <w:szCs w:val="18"/>
              </w:rPr>
              <w:t>requests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rPr>
                <w:sz w:val="18"/>
                <w:szCs w:val="18"/>
              </w:rPr>
            </w:pPr>
            <w:r w:rsidRPr="008B119F">
              <w:rPr>
                <w:rFonts w:eastAsia="Calibri"/>
                <w:sz w:val="18"/>
                <w:szCs w:val="18"/>
              </w:rPr>
              <w:t xml:space="preserve">Coordinator must keep track of all changes and inform relevant team leaders.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A70F90" w:rsidRDefault="00A70F90" w:rsidP="00741A3F">
            <w:pPr>
              <w:rPr>
                <w:rFonts w:eastAsia="Calibri"/>
                <w:spacing w:val="-1"/>
                <w:sz w:val="18"/>
                <w:szCs w:val="18"/>
              </w:rPr>
            </w:pPr>
            <w:r>
              <w:rPr>
                <w:rFonts w:eastAsia="Calibri"/>
                <w:spacing w:val="-1"/>
                <w:sz w:val="18"/>
                <w:szCs w:val="18"/>
              </w:rPr>
              <w:t xml:space="preserve">Control </w:t>
            </w:r>
            <w:r w:rsidR="00BE7074" w:rsidRPr="008B119F">
              <w:rPr>
                <w:rFonts w:eastAsia="Calibri"/>
                <w:spacing w:val="-1"/>
                <w:sz w:val="18"/>
                <w:szCs w:val="18"/>
              </w:rPr>
              <w:t>configuration items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rPr>
                <w:sz w:val="18"/>
                <w:szCs w:val="18"/>
              </w:rPr>
            </w:pPr>
            <w:r w:rsidRPr="008B119F">
              <w:rPr>
                <w:rFonts w:eastAsia="Calibri"/>
                <w:sz w:val="18"/>
                <w:szCs w:val="18"/>
              </w:rPr>
              <w:t xml:space="preserve">Coordinator will use some tool to keep the track of every detail.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restart"/>
            <w:vAlign w:val="center"/>
          </w:tcPr>
          <w:p w:rsidR="00C27705" w:rsidRPr="008B119F" w:rsidRDefault="000A3D8F" w:rsidP="00741A3F">
            <w:pPr>
              <w:rPr>
                <w:rFonts w:eastAsia="Calibri"/>
                <w:sz w:val="18"/>
                <w:szCs w:val="18"/>
              </w:rPr>
            </w:pPr>
            <w:r w:rsidRPr="008B119F">
              <w:rPr>
                <w:rFonts w:eastAsia="Calibri"/>
                <w:sz w:val="18"/>
                <w:szCs w:val="18"/>
              </w:rPr>
              <w:t>Form</w:t>
            </w:r>
          </w:p>
          <w:p w:rsidR="000A3D8F" w:rsidRPr="008B119F" w:rsidRDefault="00A5097C" w:rsidP="00741A3F">
            <w:pPr>
              <w:rPr>
                <w:sz w:val="18"/>
                <w:szCs w:val="18"/>
              </w:rPr>
            </w:pPr>
            <w:r>
              <w:rPr>
                <w:rFonts w:eastAsia="Calibri"/>
                <w:sz w:val="18"/>
                <w:szCs w:val="18"/>
              </w:rPr>
              <w:t>i</w:t>
            </w:r>
            <w:r w:rsidR="000A3D8F" w:rsidRPr="008B119F">
              <w:rPr>
                <w:rFonts w:eastAsia="Calibri"/>
                <w:sz w:val="18"/>
                <w:szCs w:val="18"/>
              </w:rPr>
              <w:t>ntegrity</w:t>
            </w:r>
          </w:p>
        </w:tc>
        <w:tc>
          <w:tcPr>
            <w:tcW w:w="1902" w:type="dxa"/>
            <w:vAlign w:val="center"/>
          </w:tcPr>
          <w:p w:rsidR="00553517" w:rsidRPr="008B119F" w:rsidRDefault="00553517" w:rsidP="00741A3F">
            <w:pPr>
              <w:spacing w:line="160" w:lineRule="exact"/>
              <w:rPr>
                <w:rFonts w:eastAsia="Calibri"/>
                <w:sz w:val="18"/>
                <w:szCs w:val="18"/>
              </w:rPr>
            </w:pPr>
            <w:r w:rsidRPr="008B119F">
              <w:rPr>
                <w:rFonts w:eastAsia="Calibri"/>
                <w:sz w:val="18"/>
                <w:szCs w:val="18"/>
              </w:rPr>
              <w:t>Form notes for the configuration</w:t>
            </w:r>
          </w:p>
          <w:p w:rsidR="00C27705" w:rsidRPr="008B119F" w:rsidRDefault="00553517" w:rsidP="00741A3F">
            <w:pPr>
              <w:spacing w:line="160" w:lineRule="exact"/>
              <w:rPr>
                <w:rFonts w:eastAsia="Calibri"/>
                <w:sz w:val="18"/>
                <w:szCs w:val="18"/>
              </w:rPr>
            </w:pPr>
            <w:r w:rsidRPr="008B119F">
              <w:rPr>
                <w:rFonts w:eastAsia="Calibri"/>
                <w:sz w:val="18"/>
                <w:szCs w:val="18"/>
              </w:rPr>
              <w:t>management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rPr>
                <w:sz w:val="18"/>
                <w:szCs w:val="18"/>
              </w:rPr>
            </w:pPr>
            <w:r w:rsidRPr="008B119F">
              <w:rPr>
                <w:rFonts w:eastAsia="Calibri"/>
                <w:spacing w:val="1"/>
                <w:sz w:val="18"/>
                <w:szCs w:val="18"/>
              </w:rPr>
              <w:t>Design notes based on results of tool mentioned above.</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553517" w:rsidP="00741A3F">
            <w:pPr>
              <w:rPr>
                <w:rFonts w:eastAsia="Calibri"/>
                <w:spacing w:val="-1"/>
                <w:sz w:val="18"/>
                <w:szCs w:val="18"/>
              </w:rPr>
            </w:pPr>
            <w:r w:rsidRPr="008B119F">
              <w:rPr>
                <w:rFonts w:eastAsia="Calibri"/>
                <w:spacing w:val="-1"/>
                <w:sz w:val="18"/>
                <w:szCs w:val="18"/>
              </w:rPr>
              <w:t>Execute</w:t>
            </w:r>
          </w:p>
          <w:p w:rsidR="00553517" w:rsidRPr="008B119F" w:rsidRDefault="00A70F90" w:rsidP="00741A3F">
            <w:pPr>
              <w:rPr>
                <w:sz w:val="18"/>
                <w:szCs w:val="18"/>
              </w:rPr>
            </w:pPr>
            <w:r>
              <w:rPr>
                <w:sz w:val="18"/>
                <w:szCs w:val="18"/>
              </w:rPr>
              <w:t xml:space="preserve">configuration </w:t>
            </w:r>
            <w:r w:rsidR="00553517" w:rsidRPr="008B119F">
              <w:rPr>
                <w:sz w:val="18"/>
                <w:szCs w:val="18"/>
              </w:rPr>
              <w:t>estimates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rPr>
                <w:sz w:val="18"/>
                <w:szCs w:val="18"/>
              </w:rPr>
            </w:pPr>
            <w:r w:rsidRPr="008B119F">
              <w:rPr>
                <w:rFonts w:eastAsia="Calibri"/>
                <w:spacing w:val="1"/>
                <w:sz w:val="18"/>
                <w:szCs w:val="18"/>
              </w:rPr>
              <w:t>Do estimations of given configuration, in detail, and pass it to all teams.</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restart"/>
            <w:vAlign w:val="center"/>
          </w:tcPr>
          <w:p w:rsidR="008138AD" w:rsidRPr="008B119F" w:rsidRDefault="00C27705" w:rsidP="00741A3F">
            <w:pPr>
              <w:rPr>
                <w:rFonts w:eastAsia="Calibri"/>
                <w:spacing w:val="1"/>
                <w:sz w:val="18"/>
                <w:szCs w:val="18"/>
              </w:rPr>
            </w:pPr>
            <w:r w:rsidRPr="008B119F">
              <w:rPr>
                <w:rFonts w:eastAsia="Calibri"/>
                <w:spacing w:val="-1"/>
                <w:sz w:val="18"/>
                <w:szCs w:val="18"/>
              </w:rPr>
              <w:t>Supp</w:t>
            </w:r>
            <w:r w:rsidRPr="008B119F">
              <w:rPr>
                <w:rFonts w:eastAsia="Calibri"/>
                <w:spacing w:val="1"/>
                <w:sz w:val="18"/>
                <w:szCs w:val="18"/>
              </w:rPr>
              <w:t>li</w:t>
            </w:r>
            <w:r w:rsidRPr="008B119F">
              <w:rPr>
                <w:rFonts w:eastAsia="Calibri"/>
                <w:sz w:val="18"/>
                <w:szCs w:val="18"/>
              </w:rPr>
              <w:t>er</w:t>
            </w:r>
          </w:p>
          <w:p w:rsidR="00C27705" w:rsidRPr="008B119F" w:rsidRDefault="00844B4E" w:rsidP="00741A3F">
            <w:pPr>
              <w:rPr>
                <w:rFonts w:eastAsia="Calibri"/>
                <w:sz w:val="18"/>
                <w:szCs w:val="18"/>
              </w:rPr>
            </w:pPr>
            <w:r>
              <w:rPr>
                <w:rFonts w:eastAsia="Calibri"/>
                <w:sz w:val="18"/>
                <w:szCs w:val="18"/>
              </w:rPr>
              <w:t>a</w:t>
            </w:r>
            <w:r w:rsidR="00C27705" w:rsidRPr="008B119F">
              <w:rPr>
                <w:rFonts w:eastAsia="Calibri"/>
                <w:spacing w:val="-1"/>
                <w:sz w:val="18"/>
                <w:szCs w:val="18"/>
              </w:rPr>
              <w:t>gr</w:t>
            </w:r>
            <w:r w:rsidR="00C27705" w:rsidRPr="008B119F">
              <w:rPr>
                <w:rFonts w:eastAsia="Calibri"/>
                <w:sz w:val="18"/>
                <w:szCs w:val="18"/>
              </w:rPr>
              <w:t>eeme</w:t>
            </w:r>
            <w:r w:rsidR="00C27705" w:rsidRPr="008B119F">
              <w:rPr>
                <w:rFonts w:eastAsia="Calibri"/>
                <w:spacing w:val="-1"/>
                <w:sz w:val="18"/>
                <w:szCs w:val="18"/>
              </w:rPr>
              <w:t>n</w:t>
            </w:r>
            <w:r w:rsidR="00C27705" w:rsidRPr="008B119F">
              <w:rPr>
                <w:rFonts w:eastAsia="Calibri"/>
                <w:sz w:val="18"/>
                <w:szCs w:val="18"/>
              </w:rPr>
              <w:t>t</w:t>
            </w:r>
          </w:p>
          <w:p w:rsidR="00C27705" w:rsidRPr="008B119F" w:rsidRDefault="00844B4E" w:rsidP="00741A3F">
            <w:pPr>
              <w:rPr>
                <w:rFonts w:eastAsia="Calibri"/>
                <w:sz w:val="18"/>
                <w:szCs w:val="18"/>
              </w:rPr>
            </w:pPr>
            <w:r>
              <w:rPr>
                <w:rFonts w:eastAsia="Calibri"/>
                <w:sz w:val="18"/>
                <w:szCs w:val="18"/>
              </w:rPr>
              <w:t>m</w:t>
            </w:r>
            <w:r w:rsidR="00C27705" w:rsidRPr="008B119F">
              <w:rPr>
                <w:rFonts w:eastAsia="Calibri"/>
                <w:sz w:val="18"/>
                <w:szCs w:val="18"/>
              </w:rPr>
              <w:t>a</w:t>
            </w:r>
            <w:r w:rsidR="00C27705" w:rsidRPr="008B119F">
              <w:rPr>
                <w:rFonts w:eastAsia="Calibri"/>
                <w:spacing w:val="-1"/>
                <w:sz w:val="18"/>
                <w:szCs w:val="18"/>
              </w:rPr>
              <w:t>n</w:t>
            </w:r>
            <w:r w:rsidR="00C27705" w:rsidRPr="008B119F">
              <w:rPr>
                <w:rFonts w:eastAsia="Calibri"/>
                <w:sz w:val="18"/>
                <w:szCs w:val="18"/>
              </w:rPr>
              <w:t>a</w:t>
            </w:r>
            <w:r w:rsidR="00C27705" w:rsidRPr="008B119F">
              <w:rPr>
                <w:rFonts w:eastAsia="Calibri"/>
                <w:spacing w:val="-1"/>
                <w:sz w:val="18"/>
                <w:szCs w:val="18"/>
              </w:rPr>
              <w:t>g</w:t>
            </w:r>
            <w:r w:rsidR="00C27705" w:rsidRPr="008B119F">
              <w:rPr>
                <w:rFonts w:eastAsia="Calibri"/>
                <w:sz w:val="18"/>
                <w:szCs w:val="18"/>
              </w:rPr>
              <w:t>eme</w:t>
            </w:r>
            <w:r w:rsidR="00C27705" w:rsidRPr="008B119F">
              <w:rPr>
                <w:rFonts w:eastAsia="Calibri"/>
                <w:spacing w:val="-1"/>
                <w:sz w:val="18"/>
                <w:szCs w:val="18"/>
              </w:rPr>
              <w:t>n</w:t>
            </w:r>
            <w:r w:rsidR="008138AD" w:rsidRPr="008B119F">
              <w:rPr>
                <w:rFonts w:eastAsia="Calibri"/>
                <w:sz w:val="18"/>
                <w:szCs w:val="18"/>
              </w:rPr>
              <w:t>t</w:t>
            </w:r>
          </w:p>
        </w:tc>
        <w:tc>
          <w:tcPr>
            <w:tcW w:w="1916" w:type="dxa"/>
            <w:vMerge w:val="restart"/>
            <w:vAlign w:val="center"/>
          </w:tcPr>
          <w:p w:rsidR="000A3D8F" w:rsidRPr="008B119F" w:rsidRDefault="000A3D8F" w:rsidP="00741A3F">
            <w:pPr>
              <w:spacing w:line="160" w:lineRule="exact"/>
              <w:rPr>
                <w:rFonts w:eastAsia="Calibri"/>
                <w:sz w:val="18"/>
                <w:szCs w:val="18"/>
              </w:rPr>
            </w:pPr>
            <w:r w:rsidRPr="008B119F">
              <w:rPr>
                <w:rFonts w:eastAsia="Calibri"/>
                <w:sz w:val="18"/>
                <w:szCs w:val="18"/>
              </w:rPr>
              <w:t>Establish</w:t>
            </w:r>
          </w:p>
          <w:p w:rsidR="00C27705" w:rsidRPr="008B119F" w:rsidRDefault="00A5097C" w:rsidP="00741A3F">
            <w:pPr>
              <w:spacing w:line="160" w:lineRule="exact"/>
              <w:rPr>
                <w:rFonts w:eastAsia="Calibri"/>
                <w:sz w:val="18"/>
                <w:szCs w:val="18"/>
              </w:rPr>
            </w:pPr>
            <w:r>
              <w:rPr>
                <w:rFonts w:eastAsia="Calibri"/>
                <w:sz w:val="18"/>
                <w:szCs w:val="18"/>
              </w:rPr>
              <w:t>a</w:t>
            </w:r>
            <w:r w:rsidR="00965FAD" w:rsidRPr="008B119F">
              <w:rPr>
                <w:rFonts w:eastAsia="Calibri"/>
                <w:sz w:val="18"/>
                <w:szCs w:val="18"/>
              </w:rPr>
              <w:t>greement</w:t>
            </w:r>
          </w:p>
        </w:tc>
        <w:tc>
          <w:tcPr>
            <w:tcW w:w="1902" w:type="dxa"/>
            <w:vAlign w:val="center"/>
          </w:tcPr>
          <w:p w:rsidR="00A70F90" w:rsidRDefault="00A70F90" w:rsidP="00741A3F">
            <w:pPr>
              <w:spacing w:line="160" w:lineRule="exact"/>
              <w:rPr>
                <w:rFonts w:eastAsia="Calibri"/>
                <w:spacing w:val="-1"/>
                <w:sz w:val="18"/>
                <w:szCs w:val="18"/>
              </w:rPr>
            </w:pPr>
            <w:r>
              <w:rPr>
                <w:rFonts w:eastAsia="Calibri"/>
                <w:spacing w:val="-1"/>
                <w:sz w:val="18"/>
                <w:szCs w:val="18"/>
              </w:rPr>
              <w:t xml:space="preserve">Determine </w:t>
            </w:r>
            <w:r w:rsidR="00553517" w:rsidRPr="008B119F">
              <w:rPr>
                <w:rFonts w:eastAsia="Calibri"/>
                <w:spacing w:val="-1"/>
                <w:sz w:val="18"/>
                <w:szCs w:val="18"/>
              </w:rPr>
              <w:t xml:space="preserve">the type </w:t>
            </w:r>
          </w:p>
          <w:p w:rsidR="00C27705" w:rsidRPr="008B119F" w:rsidRDefault="00A70F90" w:rsidP="00741A3F">
            <w:pPr>
              <w:spacing w:line="160" w:lineRule="exact"/>
              <w:rPr>
                <w:rFonts w:eastAsia="Calibri"/>
                <w:spacing w:val="-1"/>
                <w:sz w:val="18"/>
                <w:szCs w:val="18"/>
              </w:rPr>
            </w:pPr>
            <w:r>
              <w:rPr>
                <w:rFonts w:eastAsia="Calibri"/>
                <w:spacing w:val="-1"/>
                <w:sz w:val="18"/>
                <w:szCs w:val="18"/>
              </w:rPr>
              <w:t xml:space="preserve">of </w:t>
            </w:r>
            <w:r w:rsidR="00553517" w:rsidRPr="008B119F">
              <w:rPr>
                <w:rFonts w:eastAsia="Calibri"/>
                <w:spacing w:val="-1"/>
                <w:sz w:val="18"/>
                <w:szCs w:val="18"/>
              </w:rPr>
              <w:t>procurement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1B751F" w:rsidP="00741A3F">
            <w:pPr>
              <w:spacing w:line="200" w:lineRule="exact"/>
              <w:rPr>
                <w:rFonts w:eastAsia="Calibri"/>
                <w:sz w:val="18"/>
                <w:szCs w:val="18"/>
              </w:rPr>
            </w:pPr>
            <w:r>
              <w:rPr>
                <w:rFonts w:eastAsia="Calibri"/>
                <w:sz w:val="18"/>
                <w:szCs w:val="18"/>
              </w:rPr>
              <w:t>Vehicles: import,</w:t>
            </w:r>
            <w:r w:rsidR="00C27705" w:rsidRPr="008B119F">
              <w:rPr>
                <w:rFonts w:eastAsia="Calibri"/>
                <w:sz w:val="18"/>
                <w:szCs w:val="18"/>
              </w:rPr>
              <w:t xml:space="preserve"> license</w:t>
            </w:r>
          </w:p>
          <w:p w:rsidR="00C27705" w:rsidRPr="008B119F" w:rsidRDefault="00C27705" w:rsidP="00741A3F">
            <w:pPr>
              <w:spacing w:line="200" w:lineRule="exact"/>
              <w:rPr>
                <w:rFonts w:eastAsia="Calibri"/>
                <w:sz w:val="18"/>
                <w:szCs w:val="18"/>
              </w:rPr>
            </w:pPr>
            <w:r w:rsidRPr="008B119F">
              <w:rPr>
                <w:rFonts w:eastAsia="Calibri"/>
                <w:sz w:val="18"/>
                <w:szCs w:val="18"/>
              </w:rPr>
              <w:t>Software: license, documentation</w:t>
            </w:r>
          </w:p>
          <w:p w:rsidR="00C27705" w:rsidRPr="008B119F" w:rsidRDefault="00C27705" w:rsidP="00741A3F">
            <w:pPr>
              <w:spacing w:line="200" w:lineRule="exact"/>
              <w:rPr>
                <w:rFonts w:eastAsia="Calibri"/>
                <w:sz w:val="18"/>
                <w:szCs w:val="18"/>
              </w:rPr>
            </w:pPr>
            <w:r w:rsidRPr="008B119F">
              <w:rPr>
                <w:rFonts w:eastAsia="Calibri"/>
                <w:sz w:val="18"/>
                <w:szCs w:val="18"/>
              </w:rPr>
              <w:t>Equipment: suitable for programmers</w:t>
            </w:r>
          </w:p>
          <w:p w:rsidR="00C27705" w:rsidRPr="008B119F" w:rsidRDefault="00C27705" w:rsidP="00741A3F">
            <w:pPr>
              <w:spacing w:line="200" w:lineRule="exact"/>
              <w:rPr>
                <w:rFonts w:eastAsia="Calibri"/>
                <w:sz w:val="18"/>
                <w:szCs w:val="18"/>
              </w:rPr>
            </w:pPr>
            <w:r w:rsidRPr="008B119F">
              <w:rPr>
                <w:rFonts w:eastAsia="Calibri"/>
                <w:sz w:val="18"/>
                <w:szCs w:val="18"/>
              </w:rPr>
              <w:t>Environment: rented car tracks</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553517" w:rsidP="00741A3F">
            <w:pPr>
              <w:spacing w:line="160" w:lineRule="exact"/>
              <w:rPr>
                <w:rFonts w:eastAsia="Calibri"/>
                <w:sz w:val="18"/>
                <w:szCs w:val="18"/>
              </w:rPr>
            </w:pPr>
            <w:r w:rsidRPr="008B119F">
              <w:rPr>
                <w:rFonts w:eastAsia="Calibri"/>
                <w:spacing w:val="-1"/>
                <w:sz w:val="18"/>
                <w:szCs w:val="18"/>
              </w:rPr>
              <w:t>Choose suppliers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Partners (Tesla, Korean), Serbia road society</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A70F90" w:rsidP="00741A3F">
            <w:pPr>
              <w:spacing w:line="160" w:lineRule="exact"/>
              <w:rPr>
                <w:rFonts w:eastAsia="Calibri"/>
                <w:sz w:val="18"/>
                <w:szCs w:val="18"/>
              </w:rPr>
            </w:pPr>
            <w:r>
              <w:rPr>
                <w:rFonts w:eastAsia="Calibri"/>
                <w:sz w:val="18"/>
                <w:szCs w:val="18"/>
              </w:rPr>
              <w:t>Establish a</w:t>
            </w:r>
            <w:r w:rsidR="00553517" w:rsidRPr="008B119F">
              <w:rPr>
                <w:rFonts w:eastAsia="Calibri"/>
                <w:sz w:val="18"/>
                <w:szCs w:val="18"/>
              </w:rPr>
              <w:t>greement</w:t>
            </w:r>
          </w:p>
          <w:p w:rsidR="00553517" w:rsidRPr="008B119F" w:rsidRDefault="00A70F90" w:rsidP="00741A3F">
            <w:pPr>
              <w:spacing w:line="160" w:lineRule="exact"/>
              <w:rPr>
                <w:rFonts w:eastAsia="Calibri"/>
                <w:sz w:val="18"/>
                <w:szCs w:val="18"/>
              </w:rPr>
            </w:pPr>
            <w:r>
              <w:rPr>
                <w:rFonts w:eastAsia="Calibri"/>
                <w:sz w:val="18"/>
                <w:szCs w:val="18"/>
              </w:rPr>
              <w:t>w</w:t>
            </w:r>
            <w:r w:rsidR="00553517" w:rsidRPr="008B119F">
              <w:rPr>
                <w:rFonts w:eastAsia="Calibri"/>
                <w:sz w:val="18"/>
                <w:szCs w:val="18"/>
              </w:rPr>
              <w:t>ith suppliers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 xml:space="preserve">License for import and renting. Approval of received resources.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restart"/>
            <w:vAlign w:val="center"/>
          </w:tcPr>
          <w:p w:rsidR="00C27705" w:rsidRPr="008B119F" w:rsidRDefault="007F701A" w:rsidP="00741A3F">
            <w:pPr>
              <w:spacing w:line="160" w:lineRule="exact"/>
              <w:rPr>
                <w:rFonts w:eastAsia="Calibri"/>
                <w:sz w:val="18"/>
                <w:szCs w:val="18"/>
              </w:rPr>
            </w:pPr>
            <w:r w:rsidRPr="008B119F">
              <w:rPr>
                <w:rFonts w:eastAsia="Calibri"/>
                <w:sz w:val="18"/>
                <w:szCs w:val="18"/>
              </w:rPr>
              <w:t>Adhere to</w:t>
            </w:r>
          </w:p>
          <w:p w:rsidR="007F701A" w:rsidRPr="008B119F" w:rsidRDefault="00A5097C" w:rsidP="00741A3F">
            <w:pPr>
              <w:spacing w:line="160" w:lineRule="exact"/>
              <w:rPr>
                <w:rFonts w:eastAsia="Calibri"/>
                <w:sz w:val="18"/>
                <w:szCs w:val="18"/>
              </w:rPr>
            </w:pPr>
            <w:r>
              <w:rPr>
                <w:rFonts w:eastAsia="Calibri"/>
                <w:sz w:val="18"/>
                <w:szCs w:val="18"/>
              </w:rPr>
              <w:t>t</w:t>
            </w:r>
            <w:r w:rsidR="007F701A" w:rsidRPr="008B119F">
              <w:rPr>
                <w:rFonts w:eastAsia="Calibri"/>
                <w:sz w:val="18"/>
                <w:szCs w:val="18"/>
              </w:rPr>
              <w:t>he agreement</w:t>
            </w:r>
          </w:p>
        </w:tc>
        <w:tc>
          <w:tcPr>
            <w:tcW w:w="1902" w:type="dxa"/>
            <w:vAlign w:val="center"/>
          </w:tcPr>
          <w:p w:rsidR="00C27705" w:rsidRPr="008B119F" w:rsidRDefault="002D6B82" w:rsidP="00741A3F">
            <w:pPr>
              <w:spacing w:line="160" w:lineRule="exact"/>
              <w:rPr>
                <w:rFonts w:eastAsia="Calibri"/>
                <w:spacing w:val="-2"/>
                <w:sz w:val="18"/>
                <w:szCs w:val="18"/>
              </w:rPr>
            </w:pPr>
            <w:r w:rsidRPr="008B119F">
              <w:rPr>
                <w:rFonts w:eastAsia="Calibri"/>
                <w:spacing w:val="-2"/>
                <w:sz w:val="18"/>
                <w:szCs w:val="18"/>
              </w:rPr>
              <w:t>Make an overview</w:t>
            </w:r>
          </w:p>
          <w:p w:rsidR="002D6B82" w:rsidRPr="008B119F" w:rsidRDefault="00A70F90" w:rsidP="00741A3F">
            <w:pPr>
              <w:spacing w:line="160" w:lineRule="exact"/>
              <w:rPr>
                <w:rFonts w:eastAsia="Calibri"/>
                <w:sz w:val="18"/>
                <w:szCs w:val="18"/>
              </w:rPr>
            </w:pPr>
            <w:r>
              <w:rPr>
                <w:rFonts w:eastAsia="Calibri"/>
                <w:spacing w:val="-2"/>
                <w:sz w:val="18"/>
                <w:szCs w:val="18"/>
              </w:rPr>
              <w:t>o</w:t>
            </w:r>
            <w:r w:rsidR="002D6B82" w:rsidRPr="008B119F">
              <w:rPr>
                <w:rFonts w:eastAsia="Calibri"/>
                <w:spacing w:val="-2"/>
                <w:sz w:val="18"/>
                <w:szCs w:val="18"/>
              </w:rPr>
              <w:t>f COTS products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2560C8" w:rsidP="00741A3F">
            <w:pPr>
              <w:spacing w:line="200" w:lineRule="exact"/>
              <w:rPr>
                <w:rFonts w:eastAsia="Calibri"/>
                <w:sz w:val="18"/>
                <w:szCs w:val="18"/>
              </w:rPr>
            </w:pPr>
            <w:r>
              <w:rPr>
                <w:rFonts w:eastAsia="Calibri"/>
                <w:sz w:val="18"/>
                <w:szCs w:val="18"/>
              </w:rPr>
              <w:t>/</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2D6B82" w:rsidRPr="008B119F" w:rsidRDefault="002D6B82" w:rsidP="00741A3F">
            <w:pPr>
              <w:spacing w:line="160" w:lineRule="exact"/>
              <w:rPr>
                <w:rFonts w:eastAsia="Calibri"/>
                <w:sz w:val="18"/>
                <w:szCs w:val="18"/>
              </w:rPr>
            </w:pPr>
            <w:r w:rsidRPr="008B119F">
              <w:rPr>
                <w:rFonts w:eastAsia="Calibri"/>
                <w:sz w:val="18"/>
                <w:szCs w:val="18"/>
              </w:rPr>
              <w:t>Adhere to</w:t>
            </w:r>
          </w:p>
          <w:p w:rsidR="00C27705" w:rsidRPr="008B119F" w:rsidRDefault="00A70F90" w:rsidP="00741A3F">
            <w:pPr>
              <w:spacing w:line="160" w:lineRule="exact"/>
              <w:rPr>
                <w:rFonts w:eastAsia="Calibri"/>
                <w:sz w:val="18"/>
                <w:szCs w:val="18"/>
              </w:rPr>
            </w:pPr>
            <w:r>
              <w:rPr>
                <w:rFonts w:eastAsia="Calibri"/>
                <w:sz w:val="18"/>
                <w:szCs w:val="18"/>
              </w:rPr>
              <w:t>t</w:t>
            </w:r>
            <w:r w:rsidR="002D6B82" w:rsidRPr="008B119F">
              <w:rPr>
                <w:rFonts w:eastAsia="Calibri"/>
                <w:sz w:val="18"/>
                <w:szCs w:val="18"/>
              </w:rPr>
              <w:t>he agreement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 xml:space="preserve">Hire legal team.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2D6B82" w:rsidP="00741A3F">
            <w:pPr>
              <w:spacing w:line="160" w:lineRule="exact"/>
              <w:rPr>
                <w:rFonts w:eastAsia="Calibri"/>
                <w:sz w:val="18"/>
                <w:szCs w:val="18"/>
              </w:rPr>
            </w:pPr>
            <w:r w:rsidRPr="008B119F">
              <w:rPr>
                <w:rFonts w:eastAsia="Calibri"/>
                <w:sz w:val="18"/>
                <w:szCs w:val="18"/>
              </w:rPr>
              <w:t>Accept the delivery of the appropriate product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Ensure bill and confirmations needed.</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2D6B82" w:rsidRPr="008B119F" w:rsidRDefault="002D6B82" w:rsidP="00741A3F">
            <w:pPr>
              <w:spacing w:line="160" w:lineRule="exact"/>
              <w:rPr>
                <w:rFonts w:eastAsia="Calibri"/>
                <w:sz w:val="18"/>
                <w:szCs w:val="18"/>
              </w:rPr>
            </w:pPr>
            <w:r w:rsidRPr="008B119F">
              <w:rPr>
                <w:rFonts w:eastAsia="Calibri"/>
                <w:sz w:val="18"/>
                <w:szCs w:val="18"/>
              </w:rPr>
              <w:t xml:space="preserve">Carry out </w:t>
            </w:r>
          </w:p>
          <w:p w:rsidR="00C27705" w:rsidRPr="008B119F" w:rsidRDefault="002D6B82" w:rsidP="00741A3F">
            <w:pPr>
              <w:spacing w:line="160" w:lineRule="exact"/>
              <w:rPr>
                <w:rFonts w:eastAsia="Calibri"/>
                <w:sz w:val="18"/>
                <w:szCs w:val="18"/>
              </w:rPr>
            </w:pPr>
            <w:r w:rsidRPr="008B119F">
              <w:rPr>
                <w:rFonts w:eastAsia="Calibri"/>
                <w:sz w:val="18"/>
                <w:szCs w:val="18"/>
              </w:rPr>
              <w:t>product transport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Control import of cars and equipment transport.</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restart"/>
            <w:vAlign w:val="center"/>
          </w:tcPr>
          <w:p w:rsidR="008138AD" w:rsidRPr="008B119F" w:rsidRDefault="00C27705" w:rsidP="00741A3F">
            <w:pPr>
              <w:rPr>
                <w:rFonts w:eastAsia="Calibri"/>
                <w:spacing w:val="1"/>
                <w:sz w:val="18"/>
                <w:szCs w:val="18"/>
              </w:rPr>
            </w:pPr>
            <w:r w:rsidRPr="008B119F">
              <w:rPr>
                <w:rFonts w:eastAsia="Calibri"/>
                <w:sz w:val="18"/>
                <w:szCs w:val="18"/>
              </w:rPr>
              <w:t>Meas</w:t>
            </w:r>
            <w:r w:rsidRPr="008B119F">
              <w:rPr>
                <w:rFonts w:eastAsia="Calibri"/>
                <w:spacing w:val="-1"/>
                <w:sz w:val="18"/>
                <w:szCs w:val="18"/>
              </w:rPr>
              <w:t>ur</w:t>
            </w:r>
            <w:r w:rsidRPr="008B119F">
              <w:rPr>
                <w:rFonts w:eastAsia="Calibri"/>
                <w:sz w:val="18"/>
                <w:szCs w:val="18"/>
              </w:rPr>
              <w:t>eme</w:t>
            </w:r>
            <w:r w:rsidRPr="008B119F">
              <w:rPr>
                <w:rFonts w:eastAsia="Calibri"/>
                <w:spacing w:val="-1"/>
                <w:sz w:val="18"/>
                <w:szCs w:val="18"/>
              </w:rPr>
              <w:t>n</w:t>
            </w:r>
            <w:r w:rsidRPr="008B119F">
              <w:rPr>
                <w:rFonts w:eastAsia="Calibri"/>
                <w:sz w:val="18"/>
                <w:szCs w:val="18"/>
              </w:rPr>
              <w:t>t</w:t>
            </w:r>
          </w:p>
          <w:p w:rsidR="00C27705" w:rsidRPr="008B119F" w:rsidRDefault="00C27705" w:rsidP="00741A3F">
            <w:pPr>
              <w:rPr>
                <w:rFonts w:eastAsia="Calibri"/>
                <w:sz w:val="18"/>
                <w:szCs w:val="18"/>
              </w:rPr>
            </w:pPr>
            <w:r w:rsidRPr="008B119F">
              <w:rPr>
                <w:rFonts w:eastAsia="Calibri"/>
                <w:sz w:val="18"/>
                <w:szCs w:val="18"/>
              </w:rPr>
              <w:t>a</w:t>
            </w:r>
            <w:r w:rsidRPr="008B119F">
              <w:rPr>
                <w:rFonts w:eastAsia="Calibri"/>
                <w:spacing w:val="-1"/>
                <w:sz w:val="18"/>
                <w:szCs w:val="18"/>
              </w:rPr>
              <w:t>n</w:t>
            </w:r>
            <w:r w:rsidRPr="008B119F">
              <w:rPr>
                <w:rFonts w:eastAsia="Calibri"/>
                <w:sz w:val="18"/>
                <w:szCs w:val="18"/>
              </w:rPr>
              <w:t>d</w:t>
            </w:r>
          </w:p>
          <w:p w:rsidR="00C27705" w:rsidRPr="008B119F" w:rsidRDefault="00844B4E" w:rsidP="00741A3F">
            <w:pPr>
              <w:rPr>
                <w:rFonts w:eastAsia="Calibri"/>
                <w:sz w:val="18"/>
                <w:szCs w:val="18"/>
              </w:rPr>
            </w:pPr>
            <w:r>
              <w:rPr>
                <w:rFonts w:eastAsia="Calibri"/>
                <w:sz w:val="18"/>
                <w:szCs w:val="18"/>
              </w:rPr>
              <w:t>a</w:t>
            </w:r>
            <w:r w:rsidR="00C27705" w:rsidRPr="008B119F">
              <w:rPr>
                <w:rFonts w:eastAsia="Calibri"/>
                <w:spacing w:val="-1"/>
                <w:sz w:val="18"/>
                <w:szCs w:val="18"/>
              </w:rPr>
              <w:t>n</w:t>
            </w:r>
            <w:r w:rsidR="00C27705" w:rsidRPr="008B119F">
              <w:rPr>
                <w:rFonts w:eastAsia="Calibri"/>
                <w:sz w:val="18"/>
                <w:szCs w:val="18"/>
              </w:rPr>
              <w:t>a</w:t>
            </w:r>
            <w:r w:rsidR="00C27705" w:rsidRPr="008B119F">
              <w:rPr>
                <w:rFonts w:eastAsia="Calibri"/>
                <w:spacing w:val="1"/>
                <w:sz w:val="18"/>
                <w:szCs w:val="18"/>
              </w:rPr>
              <w:t>ly</w:t>
            </w:r>
            <w:r w:rsidR="00C27705" w:rsidRPr="008B119F">
              <w:rPr>
                <w:rFonts w:eastAsia="Calibri"/>
                <w:spacing w:val="-2"/>
                <w:sz w:val="18"/>
                <w:szCs w:val="18"/>
              </w:rPr>
              <w:t>s</w:t>
            </w:r>
            <w:r w:rsidR="00C27705" w:rsidRPr="008B119F">
              <w:rPr>
                <w:rFonts w:eastAsia="Calibri"/>
                <w:spacing w:val="1"/>
                <w:sz w:val="18"/>
                <w:szCs w:val="18"/>
              </w:rPr>
              <w:t>i</w:t>
            </w:r>
            <w:r w:rsidR="00C27705" w:rsidRPr="008B119F">
              <w:rPr>
                <w:rFonts w:eastAsia="Calibri"/>
                <w:sz w:val="18"/>
                <w:szCs w:val="18"/>
              </w:rPr>
              <w:t>s</w:t>
            </w:r>
          </w:p>
        </w:tc>
        <w:tc>
          <w:tcPr>
            <w:tcW w:w="1916" w:type="dxa"/>
            <w:vMerge w:val="restart"/>
            <w:vAlign w:val="center"/>
          </w:tcPr>
          <w:p w:rsidR="00EB05E5" w:rsidRPr="008B119F" w:rsidRDefault="00EB05E5" w:rsidP="00741A3F">
            <w:pPr>
              <w:spacing w:line="160" w:lineRule="exact"/>
              <w:rPr>
                <w:rFonts w:eastAsia="Calibri"/>
                <w:sz w:val="18"/>
                <w:szCs w:val="18"/>
              </w:rPr>
            </w:pPr>
            <w:r w:rsidRPr="008B119F">
              <w:rPr>
                <w:rFonts w:eastAsia="Calibri"/>
                <w:sz w:val="18"/>
                <w:szCs w:val="18"/>
              </w:rPr>
              <w:t>Conduct</w:t>
            </w:r>
            <w:r w:rsidR="000A16CD">
              <w:rPr>
                <w:rFonts w:eastAsia="Calibri"/>
                <w:sz w:val="18"/>
                <w:szCs w:val="18"/>
              </w:rPr>
              <w:t xml:space="preserve"> a</w:t>
            </w:r>
            <w:r w:rsidR="000A16CD" w:rsidRPr="008B119F">
              <w:rPr>
                <w:rFonts w:eastAsia="Calibri"/>
                <w:sz w:val="18"/>
                <w:szCs w:val="18"/>
              </w:rPr>
              <w:t>ctivities</w:t>
            </w:r>
            <w:r w:rsidR="000A16CD">
              <w:rPr>
                <w:rFonts w:eastAsia="Calibri"/>
                <w:sz w:val="18"/>
                <w:szCs w:val="18"/>
              </w:rPr>
              <w:t xml:space="preserve"> </w:t>
            </w:r>
            <w:r w:rsidR="000A16CD" w:rsidRPr="008B119F">
              <w:rPr>
                <w:rFonts w:eastAsia="Calibri"/>
                <w:sz w:val="18"/>
                <w:szCs w:val="18"/>
              </w:rPr>
              <w:t>of</w:t>
            </w:r>
          </w:p>
          <w:p w:rsidR="00813AFA" w:rsidRDefault="00813AFA" w:rsidP="00741A3F">
            <w:pPr>
              <w:rPr>
                <w:rFonts w:eastAsia="Calibri"/>
                <w:spacing w:val="1"/>
                <w:sz w:val="18"/>
                <w:szCs w:val="18"/>
              </w:rPr>
            </w:pPr>
            <w:r>
              <w:rPr>
                <w:rFonts w:eastAsia="Calibri"/>
                <w:sz w:val="18"/>
                <w:szCs w:val="18"/>
              </w:rPr>
              <w:t>m</w:t>
            </w:r>
            <w:r w:rsidR="000A16CD" w:rsidRPr="008B119F">
              <w:rPr>
                <w:rFonts w:eastAsia="Calibri"/>
                <w:sz w:val="18"/>
                <w:szCs w:val="18"/>
              </w:rPr>
              <w:t>eas</w:t>
            </w:r>
            <w:r w:rsidR="000A16CD" w:rsidRPr="008B119F">
              <w:rPr>
                <w:rFonts w:eastAsia="Calibri"/>
                <w:spacing w:val="-1"/>
                <w:sz w:val="18"/>
                <w:szCs w:val="18"/>
              </w:rPr>
              <w:t>ur</w:t>
            </w:r>
            <w:r w:rsidR="000A16CD" w:rsidRPr="008B119F">
              <w:rPr>
                <w:rFonts w:eastAsia="Calibri"/>
                <w:sz w:val="18"/>
                <w:szCs w:val="18"/>
              </w:rPr>
              <w:t>eme</w:t>
            </w:r>
            <w:r w:rsidR="000A16CD" w:rsidRPr="008B119F">
              <w:rPr>
                <w:rFonts w:eastAsia="Calibri"/>
                <w:spacing w:val="-1"/>
                <w:sz w:val="18"/>
                <w:szCs w:val="18"/>
              </w:rPr>
              <w:t>n</w:t>
            </w:r>
            <w:r w:rsidR="000A16CD" w:rsidRPr="008B119F">
              <w:rPr>
                <w:rFonts w:eastAsia="Calibri"/>
                <w:sz w:val="18"/>
                <w:szCs w:val="18"/>
              </w:rPr>
              <w:t>t</w:t>
            </w:r>
            <w:r>
              <w:rPr>
                <w:rFonts w:eastAsia="Calibri"/>
                <w:spacing w:val="1"/>
                <w:sz w:val="18"/>
                <w:szCs w:val="18"/>
              </w:rPr>
              <w:t xml:space="preserve"> </w:t>
            </w:r>
          </w:p>
          <w:p w:rsidR="00EB05E5" w:rsidRPr="00813AFA" w:rsidRDefault="000A16CD" w:rsidP="00741A3F">
            <w:pPr>
              <w:rPr>
                <w:rFonts w:eastAsia="Calibri"/>
                <w:spacing w:val="1"/>
                <w:sz w:val="18"/>
                <w:szCs w:val="18"/>
              </w:rPr>
            </w:pPr>
            <w:r w:rsidRPr="008B119F">
              <w:rPr>
                <w:rFonts w:eastAsia="Calibri"/>
                <w:sz w:val="18"/>
                <w:szCs w:val="18"/>
              </w:rPr>
              <w:t>a</w:t>
            </w:r>
            <w:r w:rsidRPr="008B119F">
              <w:rPr>
                <w:rFonts w:eastAsia="Calibri"/>
                <w:spacing w:val="-1"/>
                <w:sz w:val="18"/>
                <w:szCs w:val="18"/>
              </w:rPr>
              <w:t>n</w:t>
            </w:r>
            <w:r w:rsidRPr="008B119F">
              <w:rPr>
                <w:rFonts w:eastAsia="Calibri"/>
                <w:sz w:val="18"/>
                <w:szCs w:val="18"/>
              </w:rPr>
              <w:t>d</w:t>
            </w:r>
            <w:r w:rsidR="00813AFA">
              <w:rPr>
                <w:rFonts w:eastAsia="Calibri"/>
                <w:sz w:val="18"/>
                <w:szCs w:val="18"/>
              </w:rPr>
              <w:t xml:space="preserve"> </w:t>
            </w:r>
            <w:r w:rsidRPr="008B119F">
              <w:rPr>
                <w:rFonts w:eastAsia="Calibri"/>
                <w:sz w:val="18"/>
                <w:szCs w:val="18"/>
              </w:rPr>
              <w:t>a</w:t>
            </w:r>
            <w:r w:rsidRPr="008B119F">
              <w:rPr>
                <w:rFonts w:eastAsia="Calibri"/>
                <w:spacing w:val="-1"/>
                <w:sz w:val="18"/>
                <w:szCs w:val="18"/>
              </w:rPr>
              <w:t>n</w:t>
            </w:r>
            <w:r w:rsidRPr="008B119F">
              <w:rPr>
                <w:rFonts w:eastAsia="Calibri"/>
                <w:sz w:val="18"/>
                <w:szCs w:val="18"/>
              </w:rPr>
              <w:t>a</w:t>
            </w:r>
            <w:r w:rsidRPr="008B119F">
              <w:rPr>
                <w:rFonts w:eastAsia="Calibri"/>
                <w:spacing w:val="1"/>
                <w:sz w:val="18"/>
                <w:szCs w:val="18"/>
              </w:rPr>
              <w:t>ly</w:t>
            </w:r>
            <w:r w:rsidRPr="008B119F">
              <w:rPr>
                <w:rFonts w:eastAsia="Calibri"/>
                <w:spacing w:val="-2"/>
                <w:sz w:val="18"/>
                <w:szCs w:val="18"/>
              </w:rPr>
              <w:t>s</w:t>
            </w:r>
            <w:r w:rsidRPr="008B119F">
              <w:rPr>
                <w:rFonts w:eastAsia="Calibri"/>
                <w:spacing w:val="1"/>
                <w:sz w:val="18"/>
                <w:szCs w:val="18"/>
              </w:rPr>
              <w:t>i</w:t>
            </w:r>
            <w:r w:rsidRPr="008B119F">
              <w:rPr>
                <w:rFonts w:eastAsia="Calibri"/>
                <w:sz w:val="18"/>
                <w:szCs w:val="18"/>
              </w:rPr>
              <w:t>s</w:t>
            </w:r>
          </w:p>
          <w:p w:rsidR="00EB05E5" w:rsidRPr="008B119F" w:rsidRDefault="00EB05E5" w:rsidP="00741A3F">
            <w:pPr>
              <w:spacing w:line="160" w:lineRule="exact"/>
              <w:rPr>
                <w:rFonts w:eastAsia="Calibri"/>
                <w:sz w:val="18"/>
                <w:szCs w:val="18"/>
              </w:rPr>
            </w:pPr>
          </w:p>
        </w:tc>
        <w:tc>
          <w:tcPr>
            <w:tcW w:w="1902" w:type="dxa"/>
            <w:vAlign w:val="center"/>
          </w:tcPr>
          <w:p w:rsidR="00A70F90" w:rsidRDefault="00A70F90" w:rsidP="00741A3F">
            <w:pPr>
              <w:spacing w:line="160" w:lineRule="exact"/>
              <w:rPr>
                <w:rFonts w:eastAsia="Calibri"/>
                <w:spacing w:val="-1"/>
                <w:sz w:val="18"/>
                <w:szCs w:val="18"/>
              </w:rPr>
            </w:pPr>
            <w:r>
              <w:rPr>
                <w:rFonts w:eastAsia="Calibri"/>
                <w:spacing w:val="-1"/>
                <w:sz w:val="18"/>
                <w:szCs w:val="18"/>
              </w:rPr>
              <w:t xml:space="preserve">Determine </w:t>
            </w:r>
          </w:p>
          <w:p w:rsidR="000208EF" w:rsidRPr="008B119F" w:rsidRDefault="000208EF" w:rsidP="00741A3F">
            <w:pPr>
              <w:spacing w:line="160" w:lineRule="exact"/>
              <w:rPr>
                <w:rFonts w:eastAsia="Calibri"/>
                <w:spacing w:val="-1"/>
                <w:sz w:val="18"/>
                <w:szCs w:val="18"/>
              </w:rPr>
            </w:pPr>
            <w:r w:rsidRPr="008B119F">
              <w:rPr>
                <w:rFonts w:eastAsia="Calibri"/>
                <w:spacing w:val="-1"/>
                <w:sz w:val="18"/>
                <w:szCs w:val="18"/>
              </w:rPr>
              <w:t xml:space="preserve">the objectives of measurement </w:t>
            </w:r>
          </w:p>
          <w:p w:rsidR="00C27705" w:rsidRPr="008B119F" w:rsidRDefault="000208EF" w:rsidP="00741A3F">
            <w:pPr>
              <w:spacing w:line="160" w:lineRule="exact"/>
              <w:rPr>
                <w:rFonts w:eastAsia="Calibri"/>
                <w:sz w:val="18"/>
                <w:szCs w:val="18"/>
              </w:rPr>
            </w:pPr>
            <w:r w:rsidRPr="008B119F">
              <w:rPr>
                <w:rFonts w:eastAsia="Calibri"/>
                <w:spacing w:val="-1"/>
                <w:sz w:val="18"/>
                <w:szCs w:val="18"/>
              </w:rPr>
              <w:t>and analysis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Detailed study of road conditions.</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0208EF" w:rsidP="00741A3F">
            <w:pPr>
              <w:spacing w:line="160" w:lineRule="exact"/>
              <w:rPr>
                <w:rFonts w:eastAsia="Calibri"/>
                <w:sz w:val="18"/>
                <w:szCs w:val="18"/>
              </w:rPr>
            </w:pPr>
            <w:r w:rsidRPr="008B119F">
              <w:rPr>
                <w:rFonts w:eastAsia="Calibri"/>
                <w:sz w:val="18"/>
                <w:szCs w:val="18"/>
              </w:rPr>
              <w:t>Precisely determine the measures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Damages, marking, light</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0208EF" w:rsidRPr="008B119F" w:rsidRDefault="000208EF" w:rsidP="00741A3F">
            <w:pPr>
              <w:spacing w:line="160" w:lineRule="exact"/>
              <w:rPr>
                <w:rFonts w:eastAsia="Calibri"/>
                <w:sz w:val="18"/>
                <w:szCs w:val="18"/>
              </w:rPr>
            </w:pPr>
            <w:r w:rsidRPr="008B119F">
              <w:rPr>
                <w:rFonts w:eastAsia="Calibri"/>
                <w:sz w:val="18"/>
                <w:szCs w:val="18"/>
              </w:rPr>
              <w:t>Precisely determine the procedures for collecting data</w:t>
            </w:r>
          </w:p>
          <w:p w:rsidR="00C27705" w:rsidRPr="008B119F" w:rsidRDefault="00A70F90" w:rsidP="00741A3F">
            <w:pPr>
              <w:spacing w:line="160" w:lineRule="exact"/>
              <w:rPr>
                <w:rFonts w:eastAsia="Calibri"/>
                <w:sz w:val="18"/>
                <w:szCs w:val="18"/>
              </w:rPr>
            </w:pPr>
            <w:r>
              <w:rPr>
                <w:rFonts w:eastAsia="Calibri"/>
                <w:sz w:val="18"/>
                <w:szCs w:val="18"/>
              </w:rPr>
              <w:t>a</w:t>
            </w:r>
            <w:r w:rsidR="000208EF" w:rsidRPr="008B119F">
              <w:rPr>
                <w:rFonts w:eastAsia="Calibri"/>
                <w:sz w:val="18"/>
                <w:szCs w:val="18"/>
              </w:rPr>
              <w:t>nd data storage</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1B751F" w:rsidP="00741A3F">
            <w:pPr>
              <w:spacing w:line="200" w:lineRule="exact"/>
              <w:rPr>
                <w:rFonts w:eastAsia="Calibri"/>
                <w:spacing w:val="1"/>
                <w:sz w:val="18"/>
                <w:szCs w:val="18"/>
              </w:rPr>
            </w:pPr>
            <w:r>
              <w:rPr>
                <w:rFonts w:eastAsia="Calibri"/>
                <w:spacing w:val="1"/>
                <w:sz w:val="18"/>
                <w:szCs w:val="18"/>
              </w:rPr>
              <w:t>Gathering: q</w:t>
            </w:r>
            <w:r w:rsidR="00C27705" w:rsidRPr="008B119F">
              <w:rPr>
                <w:rFonts w:eastAsia="Calibri"/>
                <w:spacing w:val="1"/>
                <w:sz w:val="18"/>
                <w:szCs w:val="18"/>
              </w:rPr>
              <w:t>uestioners, test drives</w:t>
            </w:r>
          </w:p>
          <w:p w:rsidR="00C27705" w:rsidRPr="008B119F" w:rsidRDefault="00C27705" w:rsidP="00741A3F">
            <w:pPr>
              <w:spacing w:line="200" w:lineRule="exact"/>
              <w:rPr>
                <w:rFonts w:eastAsia="Calibri"/>
                <w:sz w:val="18"/>
                <w:szCs w:val="18"/>
              </w:rPr>
            </w:pPr>
            <w:r w:rsidRPr="008B119F">
              <w:rPr>
                <w:rFonts w:eastAsia="Calibri"/>
                <w:spacing w:val="1"/>
                <w:sz w:val="18"/>
                <w:szCs w:val="18"/>
              </w:rPr>
              <w:t>Storage: database</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B9043C" w:rsidP="00741A3F">
            <w:pPr>
              <w:spacing w:line="160" w:lineRule="exact"/>
              <w:rPr>
                <w:rFonts w:eastAsia="Calibri"/>
                <w:sz w:val="18"/>
                <w:szCs w:val="18"/>
              </w:rPr>
            </w:pPr>
            <w:r w:rsidRPr="008B119F">
              <w:rPr>
                <w:rFonts w:eastAsia="Calibri"/>
                <w:sz w:val="18"/>
                <w:szCs w:val="18"/>
              </w:rPr>
              <w:t>Precisely determine analytical procedures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Design measur</w:t>
            </w:r>
            <w:r w:rsidR="00B9043C" w:rsidRPr="008B119F">
              <w:rPr>
                <w:rFonts w:eastAsia="Calibri"/>
                <w:spacing w:val="1"/>
                <w:sz w:val="18"/>
                <w:szCs w:val="18"/>
              </w:rPr>
              <w:t>ing and statistical algorithms.</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restart"/>
            <w:vAlign w:val="center"/>
          </w:tcPr>
          <w:p w:rsidR="00031318" w:rsidRPr="008B119F" w:rsidRDefault="00031318" w:rsidP="00741A3F">
            <w:pPr>
              <w:spacing w:line="160" w:lineRule="exact"/>
              <w:rPr>
                <w:rFonts w:eastAsia="Calibri"/>
                <w:spacing w:val="-1"/>
                <w:sz w:val="18"/>
                <w:szCs w:val="18"/>
              </w:rPr>
            </w:pPr>
            <w:r w:rsidRPr="008B119F">
              <w:rPr>
                <w:rFonts w:eastAsia="Calibri"/>
                <w:spacing w:val="-1"/>
                <w:sz w:val="18"/>
                <w:szCs w:val="18"/>
              </w:rPr>
              <w:t>Provide</w:t>
            </w:r>
            <w:r w:rsidR="00F27409">
              <w:rPr>
                <w:rFonts w:eastAsia="Calibri"/>
                <w:spacing w:val="-1"/>
                <w:sz w:val="18"/>
                <w:szCs w:val="18"/>
              </w:rPr>
              <w:t xml:space="preserve"> r</w:t>
            </w:r>
            <w:r w:rsidRPr="008B119F">
              <w:rPr>
                <w:rFonts w:eastAsia="Calibri"/>
                <w:spacing w:val="-1"/>
                <w:sz w:val="18"/>
                <w:szCs w:val="18"/>
              </w:rPr>
              <w:t>esults</w:t>
            </w:r>
          </w:p>
          <w:p w:rsidR="00031318" w:rsidRPr="00F27409" w:rsidRDefault="00F27409" w:rsidP="00741A3F">
            <w:pPr>
              <w:spacing w:line="160" w:lineRule="exact"/>
              <w:rPr>
                <w:rFonts w:eastAsia="Calibri"/>
                <w:spacing w:val="-1"/>
                <w:sz w:val="18"/>
                <w:szCs w:val="18"/>
              </w:rPr>
            </w:pPr>
            <w:r>
              <w:rPr>
                <w:rFonts w:eastAsia="Calibri"/>
                <w:spacing w:val="-1"/>
                <w:sz w:val="18"/>
                <w:szCs w:val="18"/>
              </w:rPr>
              <w:t>of m</w:t>
            </w:r>
            <w:r w:rsidR="00965FAD" w:rsidRPr="008B119F">
              <w:rPr>
                <w:rFonts w:eastAsia="Calibri"/>
                <w:spacing w:val="-1"/>
                <w:sz w:val="18"/>
                <w:szCs w:val="18"/>
              </w:rPr>
              <w:t>easurements</w:t>
            </w:r>
          </w:p>
        </w:tc>
        <w:tc>
          <w:tcPr>
            <w:tcW w:w="1902" w:type="dxa"/>
            <w:vAlign w:val="center"/>
          </w:tcPr>
          <w:p w:rsidR="00B9043C" w:rsidRPr="008B119F" w:rsidRDefault="00B9043C" w:rsidP="00741A3F">
            <w:pPr>
              <w:spacing w:line="160" w:lineRule="exact"/>
              <w:rPr>
                <w:rFonts w:eastAsia="Calibri"/>
                <w:sz w:val="18"/>
                <w:szCs w:val="18"/>
              </w:rPr>
            </w:pPr>
            <w:r w:rsidRPr="008B119F">
              <w:rPr>
                <w:rFonts w:eastAsia="Calibri"/>
                <w:sz w:val="18"/>
                <w:szCs w:val="18"/>
              </w:rPr>
              <w:t>Collect</w:t>
            </w:r>
          </w:p>
          <w:p w:rsidR="00C27705" w:rsidRPr="008B119F" w:rsidRDefault="00B9043C" w:rsidP="00741A3F">
            <w:pPr>
              <w:spacing w:line="160" w:lineRule="exact"/>
              <w:rPr>
                <w:rFonts w:eastAsia="Calibri"/>
                <w:sz w:val="18"/>
                <w:szCs w:val="18"/>
              </w:rPr>
            </w:pPr>
            <w:r w:rsidRPr="008B119F">
              <w:rPr>
                <w:rFonts w:eastAsia="Calibri"/>
                <w:sz w:val="18"/>
                <w:szCs w:val="18"/>
              </w:rPr>
              <w:t>measurement results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Questioners, test drives</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B9043C" w:rsidRPr="008B119F" w:rsidRDefault="00B9043C" w:rsidP="00741A3F">
            <w:pPr>
              <w:spacing w:line="160" w:lineRule="exact"/>
              <w:rPr>
                <w:rFonts w:eastAsia="Calibri"/>
                <w:spacing w:val="-1"/>
                <w:sz w:val="18"/>
                <w:szCs w:val="18"/>
              </w:rPr>
            </w:pPr>
            <w:r w:rsidRPr="008B119F">
              <w:rPr>
                <w:rFonts w:eastAsia="Calibri"/>
                <w:spacing w:val="-1"/>
                <w:sz w:val="18"/>
                <w:szCs w:val="18"/>
              </w:rPr>
              <w:t>Analyze</w:t>
            </w:r>
          </w:p>
          <w:p w:rsidR="00C27705" w:rsidRPr="008B119F" w:rsidRDefault="00B9043C" w:rsidP="00741A3F">
            <w:pPr>
              <w:spacing w:line="160" w:lineRule="exact"/>
              <w:rPr>
                <w:rFonts w:eastAsia="Calibri"/>
                <w:sz w:val="18"/>
                <w:szCs w:val="18"/>
              </w:rPr>
            </w:pPr>
            <w:r w:rsidRPr="008B119F">
              <w:rPr>
                <w:rFonts w:eastAsia="Calibri"/>
                <w:spacing w:val="-1"/>
                <w:sz w:val="18"/>
                <w:szCs w:val="18"/>
              </w:rPr>
              <w:t>measurement results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 xml:space="preserve">Size, shape of damages, </w:t>
            </w:r>
          </w:p>
          <w:p w:rsidR="00C27705" w:rsidRPr="008B119F" w:rsidRDefault="001B751F" w:rsidP="00741A3F">
            <w:pPr>
              <w:spacing w:line="200" w:lineRule="exact"/>
              <w:rPr>
                <w:rFonts w:eastAsia="Calibri"/>
                <w:sz w:val="18"/>
                <w:szCs w:val="18"/>
              </w:rPr>
            </w:pPr>
            <w:r>
              <w:rPr>
                <w:rFonts w:eastAsia="Calibri"/>
                <w:sz w:val="18"/>
                <w:szCs w:val="18"/>
              </w:rPr>
              <w:t>h</w:t>
            </w:r>
            <w:r w:rsidR="00C27705" w:rsidRPr="008B119F">
              <w:rPr>
                <w:rFonts w:eastAsia="Calibri"/>
                <w:sz w:val="18"/>
                <w:szCs w:val="18"/>
              </w:rPr>
              <w:t>ow inappropriate is the marking and lighting</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B9043C" w:rsidRPr="008B119F" w:rsidRDefault="00B9043C" w:rsidP="00741A3F">
            <w:pPr>
              <w:spacing w:line="160" w:lineRule="exact"/>
              <w:rPr>
                <w:rFonts w:eastAsia="Calibri"/>
                <w:spacing w:val="-1"/>
                <w:sz w:val="18"/>
                <w:szCs w:val="18"/>
              </w:rPr>
            </w:pPr>
            <w:r w:rsidRPr="008B119F">
              <w:rPr>
                <w:rFonts w:eastAsia="Calibri"/>
                <w:spacing w:val="-1"/>
                <w:sz w:val="18"/>
                <w:szCs w:val="18"/>
              </w:rPr>
              <w:t>Store</w:t>
            </w:r>
          </w:p>
          <w:p w:rsidR="00B9043C" w:rsidRPr="008B119F" w:rsidRDefault="00B9043C" w:rsidP="00741A3F">
            <w:pPr>
              <w:spacing w:line="160" w:lineRule="exact"/>
              <w:rPr>
                <w:rFonts w:eastAsia="Calibri"/>
                <w:sz w:val="18"/>
                <w:szCs w:val="18"/>
              </w:rPr>
            </w:pPr>
            <w:r w:rsidRPr="008B119F">
              <w:rPr>
                <w:rFonts w:eastAsia="Calibri"/>
                <w:spacing w:val="-1"/>
                <w:sz w:val="18"/>
                <w:szCs w:val="18"/>
              </w:rPr>
              <w:t>measurement results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1B751F" w:rsidP="00741A3F">
            <w:pPr>
              <w:spacing w:line="200" w:lineRule="exact"/>
              <w:rPr>
                <w:rFonts w:eastAsia="Calibri"/>
                <w:sz w:val="18"/>
                <w:szCs w:val="18"/>
              </w:rPr>
            </w:pPr>
            <w:r w:rsidRPr="008B119F">
              <w:rPr>
                <w:rFonts w:eastAsia="Calibri"/>
                <w:sz w:val="18"/>
                <w:szCs w:val="18"/>
              </w:rPr>
              <w:t>D</w:t>
            </w:r>
            <w:r w:rsidR="00C27705" w:rsidRPr="008B119F">
              <w:rPr>
                <w:rFonts w:eastAsia="Calibri"/>
                <w:sz w:val="18"/>
                <w:szCs w:val="18"/>
              </w:rPr>
              <w:t>atabase</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B33879" w:rsidP="00741A3F">
            <w:pPr>
              <w:spacing w:line="160" w:lineRule="exact"/>
              <w:rPr>
                <w:rFonts w:eastAsia="Calibri"/>
                <w:sz w:val="18"/>
                <w:szCs w:val="18"/>
              </w:rPr>
            </w:pPr>
            <w:r w:rsidRPr="008B119F">
              <w:rPr>
                <w:rFonts w:eastAsia="Calibri"/>
                <w:sz w:val="18"/>
                <w:szCs w:val="18"/>
              </w:rPr>
              <w:t>Link and combine</w:t>
            </w:r>
          </w:p>
          <w:p w:rsidR="00B33879" w:rsidRPr="008B119F" w:rsidRDefault="00B33879" w:rsidP="00741A3F">
            <w:pPr>
              <w:spacing w:line="160" w:lineRule="exact"/>
              <w:rPr>
                <w:rFonts w:eastAsia="Calibri"/>
                <w:sz w:val="18"/>
                <w:szCs w:val="18"/>
              </w:rPr>
            </w:pPr>
            <w:r w:rsidRPr="008B119F">
              <w:rPr>
                <w:rFonts w:eastAsia="Calibri"/>
                <w:sz w:val="18"/>
                <w:szCs w:val="18"/>
              </w:rPr>
              <w:t>results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For calculating statistical data</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restart"/>
            <w:vAlign w:val="center"/>
          </w:tcPr>
          <w:p w:rsidR="004F4753" w:rsidRPr="008B119F" w:rsidRDefault="00C27705" w:rsidP="00741A3F">
            <w:pPr>
              <w:rPr>
                <w:rFonts w:eastAsia="Calibri"/>
                <w:spacing w:val="1"/>
                <w:sz w:val="18"/>
                <w:szCs w:val="18"/>
              </w:rPr>
            </w:pPr>
            <w:r w:rsidRPr="008B119F">
              <w:rPr>
                <w:rFonts w:eastAsia="Calibri"/>
                <w:spacing w:val="1"/>
                <w:sz w:val="18"/>
                <w:szCs w:val="18"/>
              </w:rPr>
              <w:t>P</w:t>
            </w:r>
            <w:r w:rsidRPr="008B119F">
              <w:rPr>
                <w:rFonts w:eastAsia="Calibri"/>
                <w:spacing w:val="-1"/>
                <w:sz w:val="18"/>
                <w:szCs w:val="18"/>
              </w:rPr>
              <w:t>ro</w:t>
            </w:r>
            <w:r w:rsidRPr="008B119F">
              <w:rPr>
                <w:rFonts w:eastAsia="Calibri"/>
                <w:sz w:val="18"/>
                <w:szCs w:val="18"/>
              </w:rPr>
              <w:t>cess</w:t>
            </w:r>
          </w:p>
          <w:p w:rsidR="004F4753" w:rsidRPr="008B119F" w:rsidRDefault="00844B4E" w:rsidP="00741A3F">
            <w:pPr>
              <w:rPr>
                <w:rFonts w:eastAsia="Calibri"/>
                <w:spacing w:val="1"/>
                <w:sz w:val="18"/>
                <w:szCs w:val="18"/>
              </w:rPr>
            </w:pPr>
            <w:r w:rsidRPr="008B119F">
              <w:rPr>
                <w:rFonts w:eastAsia="Calibri"/>
                <w:sz w:val="18"/>
                <w:szCs w:val="18"/>
              </w:rPr>
              <w:t>a</w:t>
            </w:r>
            <w:r w:rsidRPr="008B119F">
              <w:rPr>
                <w:rFonts w:eastAsia="Calibri"/>
                <w:spacing w:val="-1"/>
                <w:sz w:val="18"/>
                <w:szCs w:val="18"/>
              </w:rPr>
              <w:t>n</w:t>
            </w:r>
            <w:r w:rsidRPr="008B119F">
              <w:rPr>
                <w:rFonts w:eastAsia="Calibri"/>
                <w:sz w:val="18"/>
                <w:szCs w:val="18"/>
              </w:rPr>
              <w:t>d</w:t>
            </w:r>
          </w:p>
          <w:p w:rsidR="004F4753" w:rsidRPr="008B119F" w:rsidRDefault="00844B4E" w:rsidP="00741A3F">
            <w:pPr>
              <w:rPr>
                <w:rFonts w:eastAsia="Calibri"/>
                <w:sz w:val="18"/>
                <w:szCs w:val="18"/>
              </w:rPr>
            </w:pPr>
            <w:r w:rsidRPr="008B119F">
              <w:rPr>
                <w:rFonts w:eastAsia="Calibri"/>
                <w:spacing w:val="1"/>
                <w:sz w:val="18"/>
                <w:szCs w:val="18"/>
              </w:rPr>
              <w:t>p</w:t>
            </w:r>
            <w:r w:rsidRPr="008B119F">
              <w:rPr>
                <w:rFonts w:eastAsia="Calibri"/>
                <w:spacing w:val="-1"/>
                <w:sz w:val="18"/>
                <w:szCs w:val="18"/>
              </w:rPr>
              <w:t>rodu</w:t>
            </w:r>
            <w:r w:rsidRPr="008B119F">
              <w:rPr>
                <w:rFonts w:eastAsia="Calibri"/>
                <w:sz w:val="18"/>
                <w:szCs w:val="18"/>
              </w:rPr>
              <w:t>ct</w:t>
            </w:r>
          </w:p>
          <w:p w:rsidR="004F4753" w:rsidRPr="008B119F" w:rsidRDefault="00C27705" w:rsidP="00741A3F">
            <w:pPr>
              <w:rPr>
                <w:rFonts w:eastAsia="Calibri"/>
                <w:sz w:val="18"/>
                <w:szCs w:val="18"/>
              </w:rPr>
            </w:pPr>
            <w:r w:rsidRPr="008B119F">
              <w:rPr>
                <w:rFonts w:eastAsia="Calibri"/>
                <w:spacing w:val="1"/>
                <w:sz w:val="18"/>
                <w:szCs w:val="18"/>
              </w:rPr>
              <w:t>Q</w:t>
            </w:r>
            <w:r w:rsidRPr="008B119F">
              <w:rPr>
                <w:rFonts w:eastAsia="Calibri"/>
                <w:spacing w:val="-1"/>
                <w:sz w:val="18"/>
                <w:szCs w:val="18"/>
              </w:rPr>
              <w:t>u</w:t>
            </w:r>
            <w:r w:rsidRPr="008B119F">
              <w:rPr>
                <w:rFonts w:eastAsia="Calibri"/>
                <w:spacing w:val="-2"/>
                <w:sz w:val="18"/>
                <w:szCs w:val="18"/>
              </w:rPr>
              <w:t>a</w:t>
            </w:r>
            <w:r w:rsidRPr="008B119F">
              <w:rPr>
                <w:rFonts w:eastAsia="Calibri"/>
                <w:spacing w:val="1"/>
                <w:sz w:val="18"/>
                <w:szCs w:val="18"/>
              </w:rPr>
              <w:t>li</w:t>
            </w:r>
            <w:r w:rsidR="004F4753" w:rsidRPr="008B119F">
              <w:rPr>
                <w:rFonts w:eastAsia="Calibri"/>
                <w:sz w:val="18"/>
                <w:szCs w:val="18"/>
              </w:rPr>
              <w:t>ty</w:t>
            </w:r>
          </w:p>
          <w:p w:rsidR="00C27705" w:rsidRPr="008B119F" w:rsidRDefault="00844B4E" w:rsidP="00741A3F">
            <w:pPr>
              <w:rPr>
                <w:rFonts w:eastAsia="Calibri"/>
                <w:sz w:val="18"/>
                <w:szCs w:val="18"/>
              </w:rPr>
            </w:pPr>
            <w:r w:rsidRPr="008B119F">
              <w:rPr>
                <w:rFonts w:eastAsia="Calibri"/>
                <w:sz w:val="18"/>
                <w:szCs w:val="18"/>
              </w:rPr>
              <w:t>ass</w:t>
            </w:r>
            <w:r w:rsidRPr="008B119F">
              <w:rPr>
                <w:rFonts w:eastAsia="Calibri"/>
                <w:spacing w:val="-1"/>
                <w:sz w:val="18"/>
                <w:szCs w:val="18"/>
              </w:rPr>
              <w:t>ur</w:t>
            </w:r>
            <w:r w:rsidRPr="008B119F">
              <w:rPr>
                <w:rFonts w:eastAsia="Calibri"/>
                <w:sz w:val="18"/>
                <w:szCs w:val="18"/>
              </w:rPr>
              <w:t>a</w:t>
            </w:r>
            <w:r w:rsidRPr="008B119F">
              <w:rPr>
                <w:rFonts w:eastAsia="Calibri"/>
                <w:spacing w:val="-1"/>
                <w:sz w:val="18"/>
                <w:szCs w:val="18"/>
              </w:rPr>
              <w:t>n</w:t>
            </w:r>
            <w:r w:rsidRPr="008B119F">
              <w:rPr>
                <w:rFonts w:eastAsia="Calibri"/>
                <w:sz w:val="18"/>
                <w:szCs w:val="18"/>
              </w:rPr>
              <w:t>ce</w:t>
            </w:r>
          </w:p>
        </w:tc>
        <w:tc>
          <w:tcPr>
            <w:tcW w:w="1916" w:type="dxa"/>
            <w:vMerge w:val="restart"/>
            <w:vAlign w:val="center"/>
          </w:tcPr>
          <w:p w:rsidR="00C27705" w:rsidRPr="008B119F" w:rsidRDefault="00084C19" w:rsidP="00741A3F">
            <w:pPr>
              <w:spacing w:line="160" w:lineRule="exact"/>
              <w:rPr>
                <w:rFonts w:eastAsia="Calibri"/>
                <w:sz w:val="18"/>
                <w:szCs w:val="18"/>
              </w:rPr>
            </w:pPr>
            <w:r w:rsidRPr="008B119F">
              <w:rPr>
                <w:rFonts w:eastAsia="Calibri"/>
                <w:spacing w:val="-1"/>
                <w:sz w:val="18"/>
                <w:szCs w:val="18"/>
              </w:rPr>
              <w:t xml:space="preserve">Execute </w:t>
            </w:r>
            <w:r w:rsidRPr="008B119F">
              <w:rPr>
                <w:rFonts w:eastAsia="Calibri"/>
                <w:sz w:val="18"/>
                <w:szCs w:val="18"/>
              </w:rPr>
              <w:t>objective</w:t>
            </w:r>
          </w:p>
          <w:p w:rsidR="00C27705" w:rsidRPr="008B119F" w:rsidRDefault="00995925" w:rsidP="00741A3F">
            <w:pPr>
              <w:spacing w:line="160" w:lineRule="exact"/>
              <w:rPr>
                <w:rFonts w:eastAsia="Calibri"/>
                <w:sz w:val="18"/>
                <w:szCs w:val="18"/>
              </w:rPr>
            </w:pPr>
            <w:r>
              <w:rPr>
                <w:rFonts w:eastAsia="Calibri"/>
                <w:spacing w:val="-2"/>
                <w:sz w:val="18"/>
                <w:szCs w:val="18"/>
              </w:rPr>
              <w:t>e</w:t>
            </w:r>
            <w:r w:rsidR="00084C19" w:rsidRPr="008B119F">
              <w:rPr>
                <w:rFonts w:eastAsia="Calibri"/>
                <w:spacing w:val="-2"/>
                <w:sz w:val="18"/>
                <w:szCs w:val="18"/>
              </w:rPr>
              <w:t>valuation of</w:t>
            </w:r>
            <w:r w:rsidR="00C27705" w:rsidRPr="008B119F">
              <w:rPr>
                <w:rFonts w:eastAsia="Calibri"/>
                <w:spacing w:val="1"/>
                <w:sz w:val="18"/>
                <w:szCs w:val="18"/>
              </w:rPr>
              <w:t xml:space="preserve"> </w:t>
            </w:r>
            <w:r>
              <w:rPr>
                <w:rFonts w:eastAsia="Calibri"/>
                <w:spacing w:val="1"/>
                <w:sz w:val="18"/>
                <w:szCs w:val="18"/>
              </w:rPr>
              <w:t>p</w:t>
            </w:r>
            <w:r w:rsidR="00084C19" w:rsidRPr="008B119F">
              <w:rPr>
                <w:rFonts w:eastAsia="Calibri"/>
                <w:spacing w:val="1"/>
                <w:sz w:val="18"/>
                <w:szCs w:val="18"/>
              </w:rPr>
              <w:t>rocesses and</w:t>
            </w:r>
            <w:r>
              <w:rPr>
                <w:rFonts w:eastAsia="Calibri"/>
                <w:sz w:val="18"/>
                <w:szCs w:val="18"/>
              </w:rPr>
              <w:t xml:space="preserve"> </w:t>
            </w:r>
            <w:r>
              <w:rPr>
                <w:rFonts w:eastAsia="Calibri"/>
                <w:spacing w:val="-1"/>
                <w:sz w:val="18"/>
                <w:szCs w:val="18"/>
              </w:rPr>
              <w:t>w</w:t>
            </w:r>
            <w:r w:rsidR="00084C19" w:rsidRPr="008B119F">
              <w:rPr>
                <w:rFonts w:eastAsia="Calibri"/>
                <w:spacing w:val="-1"/>
                <w:sz w:val="18"/>
                <w:szCs w:val="18"/>
              </w:rPr>
              <w:t>ork</w:t>
            </w:r>
            <w:r w:rsidR="00C27705" w:rsidRPr="008B119F">
              <w:rPr>
                <w:rFonts w:eastAsia="Calibri"/>
                <w:spacing w:val="1"/>
                <w:sz w:val="18"/>
                <w:szCs w:val="18"/>
              </w:rPr>
              <w:t xml:space="preserve"> </w:t>
            </w:r>
            <w:r w:rsidR="00084C19" w:rsidRPr="008B119F">
              <w:rPr>
                <w:rFonts w:eastAsia="Calibri"/>
                <w:spacing w:val="1"/>
                <w:sz w:val="18"/>
                <w:szCs w:val="18"/>
              </w:rPr>
              <w:t>products</w:t>
            </w:r>
          </w:p>
        </w:tc>
        <w:tc>
          <w:tcPr>
            <w:tcW w:w="1902" w:type="dxa"/>
            <w:vAlign w:val="center"/>
          </w:tcPr>
          <w:p w:rsidR="00C27705" w:rsidRPr="008B119F" w:rsidRDefault="00E87321" w:rsidP="00741A3F">
            <w:pPr>
              <w:spacing w:line="160" w:lineRule="exact"/>
              <w:rPr>
                <w:rFonts w:eastAsia="Calibri"/>
                <w:sz w:val="18"/>
                <w:szCs w:val="18"/>
              </w:rPr>
            </w:pPr>
            <w:r w:rsidRPr="008B119F">
              <w:rPr>
                <w:rFonts w:eastAsia="Calibri"/>
                <w:spacing w:val="-1"/>
                <w:sz w:val="18"/>
                <w:szCs w:val="18"/>
              </w:rPr>
              <w:t>Objectively evaluate the processes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 xml:space="preserve">Processes must match ones described in project plan.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E87321" w:rsidP="00741A3F">
            <w:pPr>
              <w:spacing w:line="160" w:lineRule="exact"/>
              <w:rPr>
                <w:rFonts w:eastAsia="Calibri"/>
                <w:sz w:val="18"/>
                <w:szCs w:val="18"/>
              </w:rPr>
            </w:pPr>
            <w:r w:rsidRPr="008B119F">
              <w:rPr>
                <w:rFonts w:eastAsia="Calibri"/>
                <w:spacing w:val="-1"/>
                <w:sz w:val="18"/>
                <w:szCs w:val="18"/>
              </w:rPr>
              <w:t>Objectively evaluate products and services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 xml:space="preserve">Products must match specification of demands.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restart"/>
            <w:vAlign w:val="center"/>
          </w:tcPr>
          <w:p w:rsidR="00356E02" w:rsidRPr="008B119F" w:rsidRDefault="00356E02" w:rsidP="00741A3F">
            <w:pPr>
              <w:spacing w:line="160" w:lineRule="exact"/>
              <w:rPr>
                <w:rFonts w:eastAsia="Calibri"/>
                <w:sz w:val="18"/>
                <w:szCs w:val="18"/>
              </w:rPr>
            </w:pPr>
            <w:r w:rsidRPr="008B119F">
              <w:rPr>
                <w:rFonts w:eastAsia="Calibri"/>
                <w:spacing w:val="-1"/>
                <w:sz w:val="18"/>
                <w:szCs w:val="18"/>
              </w:rPr>
              <w:t>Provide</w:t>
            </w:r>
          </w:p>
          <w:p w:rsidR="00C27705" w:rsidRPr="008B119F" w:rsidRDefault="0029609F" w:rsidP="00741A3F">
            <w:pPr>
              <w:spacing w:line="160" w:lineRule="exact"/>
              <w:rPr>
                <w:rFonts w:eastAsia="Calibri"/>
                <w:sz w:val="18"/>
                <w:szCs w:val="18"/>
              </w:rPr>
            </w:pPr>
            <w:r>
              <w:rPr>
                <w:rFonts w:eastAsia="Calibri"/>
                <w:sz w:val="18"/>
                <w:szCs w:val="18"/>
              </w:rPr>
              <w:t>o</w:t>
            </w:r>
            <w:r w:rsidR="00356E02" w:rsidRPr="008B119F">
              <w:rPr>
                <w:rFonts w:eastAsia="Calibri"/>
                <w:sz w:val="18"/>
                <w:szCs w:val="18"/>
              </w:rPr>
              <w:t>bjective</w:t>
            </w:r>
            <w:r>
              <w:rPr>
                <w:rFonts w:eastAsia="Calibri"/>
                <w:sz w:val="18"/>
                <w:szCs w:val="18"/>
              </w:rPr>
              <w:t xml:space="preserve"> </w:t>
            </w:r>
            <w:r>
              <w:rPr>
                <w:rFonts w:eastAsia="Calibri"/>
                <w:spacing w:val="-2"/>
                <w:sz w:val="18"/>
                <w:szCs w:val="18"/>
              </w:rPr>
              <w:t>i</w:t>
            </w:r>
            <w:r w:rsidR="00356E02" w:rsidRPr="008B119F">
              <w:rPr>
                <w:rFonts w:eastAsia="Calibri"/>
                <w:spacing w:val="-2"/>
                <w:sz w:val="18"/>
                <w:szCs w:val="18"/>
              </w:rPr>
              <w:t>nsight</w:t>
            </w:r>
          </w:p>
        </w:tc>
        <w:tc>
          <w:tcPr>
            <w:tcW w:w="1902" w:type="dxa"/>
            <w:vAlign w:val="center"/>
          </w:tcPr>
          <w:p w:rsidR="00E87321" w:rsidRPr="008B119F" w:rsidRDefault="00A70F90" w:rsidP="00741A3F">
            <w:pPr>
              <w:spacing w:line="160" w:lineRule="exact"/>
              <w:rPr>
                <w:rFonts w:eastAsia="Calibri"/>
                <w:sz w:val="18"/>
                <w:szCs w:val="18"/>
              </w:rPr>
            </w:pPr>
            <w:r>
              <w:rPr>
                <w:rFonts w:eastAsia="Calibri"/>
                <w:sz w:val="18"/>
                <w:szCs w:val="18"/>
              </w:rPr>
              <w:t>Connect and provide solutions to</w:t>
            </w:r>
            <w:r w:rsidR="00E87321" w:rsidRPr="008B119F">
              <w:rPr>
                <w:rFonts w:eastAsia="Calibri"/>
                <w:sz w:val="18"/>
                <w:szCs w:val="18"/>
              </w:rPr>
              <w:t xml:space="preserve"> problem</w:t>
            </w:r>
            <w:r>
              <w:rPr>
                <w:rFonts w:eastAsia="Calibri"/>
                <w:sz w:val="18"/>
                <w:szCs w:val="18"/>
              </w:rPr>
              <w:t>s</w:t>
            </w:r>
            <w:r w:rsidR="00E87321" w:rsidRPr="008B119F">
              <w:rPr>
                <w:rFonts w:eastAsia="Calibri"/>
                <w:sz w:val="18"/>
                <w:szCs w:val="18"/>
              </w:rPr>
              <w:t xml:space="preserve"> </w:t>
            </w:r>
          </w:p>
          <w:p w:rsidR="00E87321" w:rsidRPr="008B119F" w:rsidRDefault="00A70F90" w:rsidP="00741A3F">
            <w:pPr>
              <w:spacing w:line="160" w:lineRule="exact"/>
              <w:rPr>
                <w:rFonts w:eastAsia="Calibri"/>
                <w:sz w:val="18"/>
                <w:szCs w:val="18"/>
              </w:rPr>
            </w:pPr>
            <w:r>
              <w:rPr>
                <w:rFonts w:eastAsia="Calibri"/>
                <w:sz w:val="18"/>
                <w:szCs w:val="18"/>
              </w:rPr>
              <w:t>which came out due to</w:t>
            </w:r>
          </w:p>
          <w:p w:rsidR="00C27705" w:rsidRPr="008B119F" w:rsidRDefault="00E87321" w:rsidP="00741A3F">
            <w:pPr>
              <w:spacing w:line="160" w:lineRule="exact"/>
              <w:rPr>
                <w:rFonts w:eastAsia="Calibri"/>
                <w:sz w:val="18"/>
                <w:szCs w:val="18"/>
              </w:rPr>
            </w:pPr>
            <w:r w:rsidRPr="008B119F">
              <w:rPr>
                <w:rFonts w:eastAsia="Calibri"/>
                <w:sz w:val="18"/>
                <w:szCs w:val="18"/>
              </w:rPr>
              <w:t>incompatibility</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 xml:space="preserve">Make progress reports on time, and handle inconsistencies in early phases of project.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E87321" w:rsidP="00741A3F">
            <w:pPr>
              <w:spacing w:line="160" w:lineRule="exact"/>
              <w:rPr>
                <w:rFonts w:eastAsia="Calibri"/>
                <w:sz w:val="18"/>
                <w:szCs w:val="18"/>
              </w:rPr>
            </w:pPr>
            <w:r w:rsidRPr="008B119F">
              <w:rPr>
                <w:rFonts w:eastAsia="Calibri"/>
                <w:spacing w:val="-1"/>
                <w:sz w:val="18"/>
                <w:szCs w:val="18"/>
              </w:rPr>
              <w:t>Provide notes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ind w:left="102"/>
              <w:rPr>
                <w:rFonts w:eastAsia="Calibri"/>
                <w:sz w:val="18"/>
                <w:szCs w:val="18"/>
              </w:rPr>
            </w:pPr>
            <w:r w:rsidRPr="008B119F">
              <w:rPr>
                <w:rFonts w:eastAsia="Calibri"/>
                <w:sz w:val="18"/>
                <w:szCs w:val="18"/>
              </w:rPr>
              <w:t>Document every phase.</w:t>
            </w:r>
          </w:p>
        </w:tc>
      </w:tr>
      <w:tr w:rsidR="004C7C13" w:rsidRPr="008B119F" w:rsidTr="00741A3F">
        <w:tc>
          <w:tcPr>
            <w:tcW w:w="1317" w:type="dxa"/>
            <w:vMerge w:val="restart"/>
            <w:vAlign w:val="center"/>
          </w:tcPr>
          <w:p w:rsidR="000D5A88" w:rsidRPr="008B119F" w:rsidRDefault="000D5A88" w:rsidP="00741A3F">
            <w:pPr>
              <w:rPr>
                <w:sz w:val="18"/>
                <w:szCs w:val="18"/>
              </w:rPr>
            </w:pPr>
            <w:r w:rsidRPr="008B119F">
              <w:rPr>
                <w:sz w:val="18"/>
                <w:szCs w:val="18"/>
              </w:rPr>
              <w:t>3</w:t>
            </w:r>
          </w:p>
        </w:tc>
        <w:tc>
          <w:tcPr>
            <w:tcW w:w="2060" w:type="dxa"/>
            <w:vMerge w:val="restart"/>
            <w:vAlign w:val="center"/>
          </w:tcPr>
          <w:p w:rsidR="00DE7561" w:rsidRPr="008B119F" w:rsidRDefault="000D5A88" w:rsidP="00741A3F">
            <w:pPr>
              <w:rPr>
                <w:rFonts w:eastAsia="Calibri"/>
                <w:sz w:val="18"/>
                <w:szCs w:val="18"/>
              </w:rPr>
            </w:pPr>
            <w:r w:rsidRPr="008B119F">
              <w:rPr>
                <w:rFonts w:eastAsia="Calibri"/>
                <w:sz w:val="18"/>
                <w:szCs w:val="18"/>
              </w:rPr>
              <w:t>R</w:t>
            </w:r>
            <w:r w:rsidRPr="008B119F">
              <w:rPr>
                <w:rFonts w:eastAsia="Calibri"/>
                <w:spacing w:val="1"/>
                <w:sz w:val="18"/>
                <w:szCs w:val="18"/>
              </w:rPr>
              <w:t>i</w:t>
            </w:r>
            <w:r w:rsidR="00DE7561" w:rsidRPr="008B119F">
              <w:rPr>
                <w:rFonts w:eastAsia="Calibri"/>
                <w:sz w:val="18"/>
                <w:szCs w:val="18"/>
              </w:rPr>
              <w:t>sk</w:t>
            </w:r>
          </w:p>
          <w:p w:rsidR="000D5A88" w:rsidRPr="008B119F" w:rsidRDefault="00844B4E" w:rsidP="00741A3F">
            <w:pPr>
              <w:rPr>
                <w:rFonts w:eastAsia="Calibri"/>
                <w:sz w:val="18"/>
                <w:szCs w:val="18"/>
              </w:rPr>
            </w:pPr>
            <w:r w:rsidRPr="008B119F">
              <w:rPr>
                <w:rFonts w:eastAsia="Calibri"/>
                <w:sz w:val="18"/>
                <w:szCs w:val="18"/>
              </w:rPr>
              <w:t>Ma</w:t>
            </w:r>
            <w:r w:rsidRPr="008B119F">
              <w:rPr>
                <w:rFonts w:eastAsia="Calibri"/>
                <w:spacing w:val="-1"/>
                <w:sz w:val="18"/>
                <w:szCs w:val="18"/>
              </w:rPr>
              <w:t>n</w:t>
            </w:r>
            <w:r w:rsidRPr="008B119F">
              <w:rPr>
                <w:rFonts w:eastAsia="Calibri"/>
                <w:sz w:val="18"/>
                <w:szCs w:val="18"/>
              </w:rPr>
              <w:t>a</w:t>
            </w:r>
            <w:r w:rsidRPr="008B119F">
              <w:rPr>
                <w:rFonts w:eastAsia="Calibri"/>
                <w:spacing w:val="-1"/>
                <w:sz w:val="18"/>
                <w:szCs w:val="18"/>
              </w:rPr>
              <w:t>g</w:t>
            </w:r>
            <w:r w:rsidRPr="008B119F">
              <w:rPr>
                <w:rFonts w:eastAsia="Calibri"/>
                <w:sz w:val="18"/>
                <w:szCs w:val="18"/>
              </w:rPr>
              <w:t>eme</w:t>
            </w:r>
            <w:r w:rsidRPr="008B119F">
              <w:rPr>
                <w:rFonts w:eastAsia="Calibri"/>
                <w:spacing w:val="-1"/>
                <w:sz w:val="18"/>
                <w:szCs w:val="18"/>
              </w:rPr>
              <w:t>n</w:t>
            </w:r>
            <w:r w:rsidRPr="008B119F">
              <w:rPr>
                <w:rFonts w:eastAsia="Calibri"/>
                <w:sz w:val="18"/>
                <w:szCs w:val="18"/>
              </w:rPr>
              <w:t>t</w:t>
            </w:r>
          </w:p>
        </w:tc>
        <w:tc>
          <w:tcPr>
            <w:tcW w:w="1916" w:type="dxa"/>
            <w:vMerge w:val="restart"/>
            <w:vAlign w:val="center"/>
          </w:tcPr>
          <w:p w:rsidR="00071505" w:rsidRPr="008B119F" w:rsidRDefault="00071505" w:rsidP="00741A3F">
            <w:pPr>
              <w:spacing w:line="160" w:lineRule="exact"/>
              <w:rPr>
                <w:rFonts w:eastAsia="Calibri"/>
                <w:sz w:val="18"/>
                <w:szCs w:val="18"/>
              </w:rPr>
            </w:pPr>
            <w:r w:rsidRPr="008B119F">
              <w:rPr>
                <w:rFonts w:eastAsia="Calibri"/>
                <w:sz w:val="18"/>
                <w:szCs w:val="18"/>
              </w:rPr>
              <w:t>Do preparations</w:t>
            </w:r>
            <w:r w:rsidR="0029609F">
              <w:rPr>
                <w:rFonts w:eastAsia="Calibri"/>
                <w:sz w:val="18"/>
                <w:szCs w:val="18"/>
              </w:rPr>
              <w:t xml:space="preserve"> f</w:t>
            </w:r>
            <w:r w:rsidRPr="008B119F">
              <w:rPr>
                <w:rFonts w:eastAsia="Calibri"/>
                <w:sz w:val="18"/>
                <w:szCs w:val="18"/>
              </w:rPr>
              <w:t>or</w:t>
            </w:r>
          </w:p>
          <w:p w:rsidR="00071505" w:rsidRPr="008B119F" w:rsidRDefault="0029609F" w:rsidP="00741A3F">
            <w:pPr>
              <w:rPr>
                <w:rFonts w:eastAsia="Calibri"/>
                <w:sz w:val="18"/>
                <w:szCs w:val="18"/>
              </w:rPr>
            </w:pPr>
            <w:r>
              <w:rPr>
                <w:rFonts w:eastAsia="Calibri"/>
                <w:sz w:val="18"/>
                <w:szCs w:val="18"/>
              </w:rPr>
              <w:t>r</w:t>
            </w:r>
            <w:r w:rsidR="00071505" w:rsidRPr="008B119F">
              <w:rPr>
                <w:rFonts w:eastAsia="Calibri"/>
                <w:spacing w:val="1"/>
                <w:sz w:val="18"/>
                <w:szCs w:val="18"/>
              </w:rPr>
              <w:t>i</w:t>
            </w:r>
            <w:r w:rsidR="00071505" w:rsidRPr="008B119F">
              <w:rPr>
                <w:rFonts w:eastAsia="Calibri"/>
                <w:sz w:val="18"/>
                <w:szCs w:val="18"/>
              </w:rPr>
              <w:t>sk</w:t>
            </w:r>
            <w:r>
              <w:rPr>
                <w:rFonts w:eastAsia="Calibri"/>
                <w:sz w:val="18"/>
                <w:szCs w:val="18"/>
              </w:rPr>
              <w:t xml:space="preserve"> m</w:t>
            </w:r>
            <w:r w:rsidR="00071505" w:rsidRPr="008B119F">
              <w:rPr>
                <w:rFonts w:eastAsia="Calibri"/>
                <w:sz w:val="18"/>
                <w:szCs w:val="18"/>
              </w:rPr>
              <w:t>a</w:t>
            </w:r>
            <w:r w:rsidR="00071505" w:rsidRPr="008B119F">
              <w:rPr>
                <w:rFonts w:eastAsia="Calibri"/>
                <w:spacing w:val="-1"/>
                <w:sz w:val="18"/>
                <w:szCs w:val="18"/>
              </w:rPr>
              <w:t>n</w:t>
            </w:r>
            <w:r w:rsidR="00071505" w:rsidRPr="008B119F">
              <w:rPr>
                <w:rFonts w:eastAsia="Calibri"/>
                <w:sz w:val="18"/>
                <w:szCs w:val="18"/>
              </w:rPr>
              <w:t>a</w:t>
            </w:r>
            <w:r w:rsidR="00071505" w:rsidRPr="008B119F">
              <w:rPr>
                <w:rFonts w:eastAsia="Calibri"/>
                <w:spacing w:val="-1"/>
                <w:sz w:val="18"/>
                <w:szCs w:val="18"/>
              </w:rPr>
              <w:t>g</w:t>
            </w:r>
            <w:r w:rsidR="00071505" w:rsidRPr="008B119F">
              <w:rPr>
                <w:rFonts w:eastAsia="Calibri"/>
                <w:sz w:val="18"/>
                <w:szCs w:val="18"/>
              </w:rPr>
              <w:t>eme</w:t>
            </w:r>
            <w:r w:rsidR="00071505" w:rsidRPr="008B119F">
              <w:rPr>
                <w:rFonts w:eastAsia="Calibri"/>
                <w:spacing w:val="-1"/>
                <w:sz w:val="18"/>
                <w:szCs w:val="18"/>
              </w:rPr>
              <w:t>n</w:t>
            </w:r>
            <w:r w:rsidR="00071505" w:rsidRPr="008B119F">
              <w:rPr>
                <w:rFonts w:eastAsia="Calibri"/>
                <w:sz w:val="18"/>
                <w:szCs w:val="18"/>
              </w:rPr>
              <w:t>t</w:t>
            </w:r>
          </w:p>
          <w:p w:rsidR="00071505" w:rsidRPr="008B119F" w:rsidRDefault="00071505" w:rsidP="00741A3F">
            <w:pPr>
              <w:spacing w:line="160" w:lineRule="exact"/>
              <w:ind w:left="102"/>
              <w:rPr>
                <w:rFonts w:eastAsia="Calibri"/>
                <w:sz w:val="18"/>
                <w:szCs w:val="18"/>
              </w:rPr>
            </w:pPr>
          </w:p>
        </w:tc>
        <w:tc>
          <w:tcPr>
            <w:tcW w:w="1902" w:type="dxa"/>
            <w:vAlign w:val="center"/>
          </w:tcPr>
          <w:p w:rsidR="00E87321" w:rsidRPr="008B119F" w:rsidRDefault="00E87321" w:rsidP="00741A3F">
            <w:pPr>
              <w:spacing w:line="160" w:lineRule="exact"/>
              <w:rPr>
                <w:rFonts w:eastAsia="Calibri"/>
                <w:spacing w:val="-1"/>
                <w:sz w:val="18"/>
                <w:szCs w:val="18"/>
              </w:rPr>
            </w:pPr>
            <w:r w:rsidRPr="008B119F">
              <w:rPr>
                <w:rFonts w:eastAsia="Calibri"/>
                <w:spacing w:val="-1"/>
                <w:sz w:val="18"/>
                <w:szCs w:val="18"/>
              </w:rPr>
              <w:t>D</w:t>
            </w:r>
            <w:r w:rsidR="00A70F90">
              <w:rPr>
                <w:rFonts w:eastAsia="Calibri"/>
                <w:spacing w:val="-1"/>
                <w:sz w:val="18"/>
                <w:szCs w:val="18"/>
              </w:rPr>
              <w:t>etermine r</w:t>
            </w:r>
            <w:r w:rsidRPr="008B119F">
              <w:rPr>
                <w:rFonts w:eastAsia="Calibri"/>
                <w:spacing w:val="-1"/>
                <w:sz w:val="18"/>
                <w:szCs w:val="18"/>
              </w:rPr>
              <w:t>isk</w:t>
            </w:r>
          </w:p>
          <w:p w:rsidR="000D5A88" w:rsidRPr="008B119F" w:rsidRDefault="00E87321" w:rsidP="00741A3F">
            <w:pPr>
              <w:spacing w:line="160" w:lineRule="exact"/>
              <w:rPr>
                <w:rFonts w:eastAsia="Calibri"/>
                <w:sz w:val="18"/>
                <w:szCs w:val="18"/>
              </w:rPr>
            </w:pPr>
            <w:r w:rsidRPr="008B119F">
              <w:rPr>
                <w:rFonts w:eastAsia="Calibri"/>
                <w:spacing w:val="-1"/>
                <w:sz w:val="18"/>
                <w:szCs w:val="18"/>
              </w:rPr>
              <w:t>sources and categories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pStyle w:val="ListParagraph"/>
              <w:numPr>
                <w:ilvl w:val="0"/>
                <w:numId w:val="6"/>
              </w:numPr>
              <w:spacing w:line="200" w:lineRule="exact"/>
              <w:rPr>
                <w:rFonts w:eastAsia="Calibri"/>
                <w:spacing w:val="-1"/>
                <w:sz w:val="18"/>
                <w:szCs w:val="18"/>
              </w:rPr>
            </w:pPr>
            <w:r w:rsidRPr="008B119F">
              <w:rPr>
                <w:rFonts w:eastAsia="Calibri"/>
                <w:spacing w:val="-1"/>
                <w:sz w:val="18"/>
                <w:szCs w:val="18"/>
              </w:rPr>
              <w:t>Tesla and Korean partners declining collaboration</w:t>
            </w:r>
          </w:p>
          <w:p w:rsidR="000D5A88" w:rsidRPr="008B119F" w:rsidRDefault="000D5A88" w:rsidP="00741A3F">
            <w:pPr>
              <w:pStyle w:val="ListParagraph"/>
              <w:numPr>
                <w:ilvl w:val="0"/>
                <w:numId w:val="6"/>
              </w:numPr>
              <w:spacing w:line="200" w:lineRule="exact"/>
              <w:rPr>
                <w:rFonts w:eastAsia="Calibri"/>
                <w:sz w:val="18"/>
                <w:szCs w:val="18"/>
              </w:rPr>
            </w:pPr>
            <w:r w:rsidRPr="008B119F">
              <w:rPr>
                <w:rFonts w:eastAsia="Calibri"/>
                <w:spacing w:val="-1"/>
                <w:sz w:val="18"/>
                <w:szCs w:val="18"/>
              </w:rPr>
              <w:t>Unsafe software, doesn’t pass testing phase</w:t>
            </w:r>
          </w:p>
          <w:p w:rsidR="000D5A88" w:rsidRPr="008B119F" w:rsidRDefault="000D5A88" w:rsidP="00741A3F">
            <w:pPr>
              <w:pStyle w:val="ListParagraph"/>
              <w:numPr>
                <w:ilvl w:val="0"/>
                <w:numId w:val="6"/>
              </w:numPr>
              <w:spacing w:line="200" w:lineRule="exact"/>
              <w:rPr>
                <w:rFonts w:eastAsia="Calibri"/>
                <w:sz w:val="18"/>
                <w:szCs w:val="18"/>
              </w:rPr>
            </w:pPr>
            <w:r w:rsidRPr="008B119F">
              <w:rPr>
                <w:rFonts w:eastAsia="Calibri"/>
                <w:spacing w:val="-1"/>
                <w:sz w:val="18"/>
                <w:szCs w:val="18"/>
              </w:rPr>
              <w:t>Not enough money for all phases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A70F90" w:rsidP="00741A3F">
            <w:pPr>
              <w:spacing w:line="160" w:lineRule="exact"/>
              <w:rPr>
                <w:rFonts w:eastAsia="Calibri"/>
                <w:sz w:val="18"/>
                <w:szCs w:val="18"/>
              </w:rPr>
            </w:pPr>
            <w:r>
              <w:rPr>
                <w:rFonts w:eastAsia="Calibri"/>
                <w:sz w:val="18"/>
                <w:szCs w:val="18"/>
              </w:rPr>
              <w:t xml:space="preserve">Define </w:t>
            </w:r>
            <w:r w:rsidR="00B33C6C" w:rsidRPr="008B119F">
              <w:rPr>
                <w:rFonts w:eastAsia="Calibri"/>
                <w:sz w:val="18"/>
                <w:szCs w:val="18"/>
              </w:rPr>
              <w:t>risk parameter</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pStyle w:val="ListParagraph"/>
              <w:numPr>
                <w:ilvl w:val="0"/>
                <w:numId w:val="7"/>
              </w:numPr>
              <w:spacing w:line="200" w:lineRule="exact"/>
              <w:rPr>
                <w:rFonts w:eastAsia="Calibri"/>
                <w:spacing w:val="-1"/>
                <w:sz w:val="18"/>
                <w:szCs w:val="18"/>
              </w:rPr>
            </w:pPr>
            <w:r w:rsidRPr="008B119F">
              <w:rPr>
                <w:rFonts w:eastAsia="Calibri"/>
                <w:spacing w:val="-1"/>
                <w:sz w:val="18"/>
                <w:szCs w:val="18"/>
              </w:rPr>
              <w:t>Success of project</w:t>
            </w:r>
          </w:p>
          <w:p w:rsidR="000D5A88" w:rsidRPr="008B119F" w:rsidRDefault="000D5A88" w:rsidP="00741A3F">
            <w:pPr>
              <w:pStyle w:val="ListParagraph"/>
              <w:numPr>
                <w:ilvl w:val="0"/>
                <w:numId w:val="7"/>
              </w:numPr>
              <w:spacing w:line="200" w:lineRule="exact"/>
              <w:rPr>
                <w:rFonts w:eastAsia="Calibri"/>
                <w:sz w:val="18"/>
                <w:szCs w:val="18"/>
              </w:rPr>
            </w:pPr>
            <w:r w:rsidRPr="008B119F">
              <w:rPr>
                <w:rFonts w:eastAsia="Calibri"/>
                <w:sz w:val="18"/>
                <w:szCs w:val="18"/>
              </w:rPr>
              <w:t>time</w:t>
            </w:r>
          </w:p>
          <w:p w:rsidR="000D5A88" w:rsidRPr="008B119F" w:rsidRDefault="000D5A88" w:rsidP="00741A3F">
            <w:pPr>
              <w:pStyle w:val="ListParagraph"/>
              <w:numPr>
                <w:ilvl w:val="0"/>
                <w:numId w:val="7"/>
              </w:numPr>
              <w:spacing w:line="200" w:lineRule="exact"/>
              <w:rPr>
                <w:rFonts w:eastAsia="Calibri"/>
                <w:sz w:val="18"/>
                <w:szCs w:val="18"/>
              </w:rPr>
            </w:pPr>
            <w:r w:rsidRPr="008B119F">
              <w:rPr>
                <w:rFonts w:eastAsia="Calibri"/>
                <w:spacing w:val="-1"/>
                <w:sz w:val="18"/>
                <w:szCs w:val="18"/>
              </w:rPr>
              <w:t>quality</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AA3607" w:rsidP="00741A3F">
            <w:pPr>
              <w:spacing w:line="160" w:lineRule="exact"/>
              <w:rPr>
                <w:rFonts w:eastAsia="Calibri"/>
                <w:sz w:val="18"/>
                <w:szCs w:val="18"/>
              </w:rPr>
            </w:pPr>
            <w:r w:rsidRPr="008B119F">
              <w:rPr>
                <w:rFonts w:eastAsia="Calibri"/>
                <w:sz w:val="18"/>
                <w:szCs w:val="18"/>
              </w:rPr>
              <w:t>Define risk management strategy</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pStyle w:val="ListParagraph"/>
              <w:numPr>
                <w:ilvl w:val="0"/>
                <w:numId w:val="8"/>
              </w:numPr>
              <w:spacing w:line="200" w:lineRule="exact"/>
              <w:rPr>
                <w:rFonts w:eastAsia="Calibri"/>
                <w:spacing w:val="-1"/>
                <w:sz w:val="18"/>
                <w:szCs w:val="18"/>
              </w:rPr>
            </w:pPr>
            <w:r w:rsidRPr="008B119F">
              <w:rPr>
                <w:rFonts w:eastAsia="Calibri"/>
                <w:spacing w:val="-1"/>
                <w:sz w:val="18"/>
                <w:szCs w:val="18"/>
              </w:rPr>
              <w:t>Use high level convincing techniques.</w:t>
            </w:r>
          </w:p>
          <w:p w:rsidR="000D5A88" w:rsidRPr="008B119F" w:rsidRDefault="000D5A88" w:rsidP="00741A3F">
            <w:pPr>
              <w:pStyle w:val="ListParagraph"/>
              <w:numPr>
                <w:ilvl w:val="0"/>
                <w:numId w:val="8"/>
              </w:numPr>
              <w:spacing w:line="200" w:lineRule="exact"/>
              <w:rPr>
                <w:rFonts w:eastAsia="Calibri"/>
                <w:sz w:val="18"/>
                <w:szCs w:val="18"/>
              </w:rPr>
            </w:pPr>
            <w:r w:rsidRPr="008B119F">
              <w:rPr>
                <w:rFonts w:eastAsia="Calibri"/>
                <w:spacing w:val="-1"/>
                <w:sz w:val="18"/>
                <w:szCs w:val="18"/>
              </w:rPr>
              <w:t>Small frequent tests during implementation</w:t>
            </w:r>
          </w:p>
          <w:p w:rsidR="000D5A88" w:rsidRPr="008B119F" w:rsidRDefault="000D5A88" w:rsidP="00741A3F">
            <w:pPr>
              <w:pStyle w:val="ListParagraph"/>
              <w:numPr>
                <w:ilvl w:val="0"/>
                <w:numId w:val="8"/>
              </w:numPr>
              <w:spacing w:line="200" w:lineRule="exact"/>
              <w:rPr>
                <w:rFonts w:eastAsia="Calibri"/>
                <w:sz w:val="18"/>
                <w:szCs w:val="18"/>
              </w:rPr>
            </w:pPr>
            <w:r w:rsidRPr="008B119F">
              <w:rPr>
                <w:rFonts w:eastAsia="Calibri"/>
                <w:spacing w:val="-1"/>
                <w:sz w:val="18"/>
                <w:szCs w:val="18"/>
              </w:rPr>
              <w:t>Hire an economic expert to design a good plan for spending.</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071505" w:rsidRPr="0029609F" w:rsidRDefault="00071505" w:rsidP="00741A3F">
            <w:pPr>
              <w:spacing w:line="160" w:lineRule="exact"/>
              <w:rPr>
                <w:rFonts w:eastAsia="Calibri"/>
                <w:spacing w:val="-1"/>
                <w:sz w:val="18"/>
                <w:szCs w:val="18"/>
              </w:rPr>
            </w:pPr>
            <w:r w:rsidRPr="008B119F">
              <w:rPr>
                <w:rFonts w:eastAsia="Calibri"/>
                <w:spacing w:val="-1"/>
                <w:sz w:val="18"/>
                <w:szCs w:val="18"/>
              </w:rPr>
              <w:t>Identify</w:t>
            </w:r>
            <w:r w:rsidR="0029609F">
              <w:rPr>
                <w:rFonts w:eastAsia="Calibri"/>
                <w:spacing w:val="-1"/>
                <w:sz w:val="18"/>
                <w:szCs w:val="18"/>
              </w:rPr>
              <w:t xml:space="preserve"> a</w:t>
            </w:r>
            <w:r w:rsidRPr="008B119F">
              <w:rPr>
                <w:rFonts w:eastAsia="Calibri"/>
                <w:spacing w:val="-1"/>
                <w:sz w:val="18"/>
                <w:szCs w:val="18"/>
              </w:rPr>
              <w:t>nd</w:t>
            </w:r>
            <w:r w:rsidR="0029609F">
              <w:rPr>
                <w:rFonts w:eastAsia="Calibri"/>
                <w:spacing w:val="-1"/>
                <w:sz w:val="18"/>
                <w:szCs w:val="18"/>
              </w:rPr>
              <w:t xml:space="preserve"> a</w:t>
            </w:r>
            <w:r w:rsidRPr="008B119F">
              <w:rPr>
                <w:rFonts w:eastAsia="Calibri"/>
                <w:spacing w:val="-1"/>
                <w:sz w:val="18"/>
                <w:szCs w:val="18"/>
              </w:rPr>
              <w:t>nalyze</w:t>
            </w:r>
            <w:r w:rsidR="0029609F">
              <w:rPr>
                <w:rFonts w:eastAsia="Calibri"/>
                <w:spacing w:val="-1"/>
                <w:sz w:val="18"/>
                <w:szCs w:val="18"/>
              </w:rPr>
              <w:t xml:space="preserve"> r</w:t>
            </w:r>
            <w:r w:rsidRPr="008B119F">
              <w:rPr>
                <w:rFonts w:eastAsia="Calibri"/>
                <w:spacing w:val="-1"/>
                <w:sz w:val="18"/>
                <w:szCs w:val="18"/>
              </w:rPr>
              <w:t>isks</w:t>
            </w:r>
          </w:p>
        </w:tc>
        <w:tc>
          <w:tcPr>
            <w:tcW w:w="1902" w:type="dxa"/>
            <w:vAlign w:val="center"/>
          </w:tcPr>
          <w:p w:rsidR="000D5A88" w:rsidRPr="008B119F" w:rsidRDefault="00641D79" w:rsidP="00741A3F">
            <w:pPr>
              <w:spacing w:line="160" w:lineRule="exact"/>
              <w:rPr>
                <w:rFonts w:eastAsia="Calibri"/>
                <w:sz w:val="18"/>
                <w:szCs w:val="18"/>
              </w:rPr>
            </w:pPr>
            <w:r w:rsidRPr="008B119F">
              <w:rPr>
                <w:rFonts w:eastAsia="Calibri"/>
                <w:spacing w:val="-1"/>
                <w:sz w:val="18"/>
                <w:szCs w:val="18"/>
              </w:rPr>
              <w:t>Identify risks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pStyle w:val="ListParagraph"/>
              <w:numPr>
                <w:ilvl w:val="0"/>
                <w:numId w:val="9"/>
              </w:numPr>
              <w:spacing w:line="200" w:lineRule="exact"/>
              <w:rPr>
                <w:rFonts w:eastAsia="Calibri"/>
                <w:spacing w:val="-1"/>
                <w:sz w:val="18"/>
                <w:szCs w:val="18"/>
              </w:rPr>
            </w:pPr>
            <w:r w:rsidRPr="008B119F">
              <w:rPr>
                <w:rFonts w:eastAsia="Calibri"/>
                <w:spacing w:val="-1"/>
                <w:sz w:val="18"/>
                <w:szCs w:val="18"/>
              </w:rPr>
              <w:t>Project failure</w:t>
            </w:r>
          </w:p>
          <w:p w:rsidR="000D5A88" w:rsidRPr="008B119F" w:rsidRDefault="000D5A88" w:rsidP="00741A3F">
            <w:pPr>
              <w:pStyle w:val="ListParagraph"/>
              <w:numPr>
                <w:ilvl w:val="0"/>
                <w:numId w:val="9"/>
              </w:numPr>
              <w:spacing w:line="200" w:lineRule="exact"/>
              <w:rPr>
                <w:rFonts w:eastAsia="Calibri"/>
                <w:sz w:val="18"/>
                <w:szCs w:val="18"/>
              </w:rPr>
            </w:pPr>
            <w:r w:rsidRPr="008B119F">
              <w:rPr>
                <w:rFonts w:eastAsia="Calibri"/>
                <w:sz w:val="18"/>
                <w:szCs w:val="18"/>
              </w:rPr>
              <w:t>Longer project</w:t>
            </w:r>
          </w:p>
          <w:p w:rsidR="000D5A88" w:rsidRPr="008B119F" w:rsidRDefault="000D5A88" w:rsidP="00741A3F">
            <w:pPr>
              <w:pStyle w:val="ListParagraph"/>
              <w:numPr>
                <w:ilvl w:val="0"/>
                <w:numId w:val="9"/>
              </w:numPr>
              <w:spacing w:line="200" w:lineRule="exact"/>
              <w:rPr>
                <w:rFonts w:eastAsia="Calibri"/>
                <w:sz w:val="18"/>
                <w:szCs w:val="18"/>
              </w:rPr>
            </w:pPr>
            <w:r w:rsidRPr="008B119F">
              <w:rPr>
                <w:rFonts w:eastAsia="Calibri"/>
                <w:spacing w:val="-1"/>
                <w:sz w:val="18"/>
                <w:szCs w:val="18"/>
              </w:rPr>
              <w:t>Quality decreases, project stop till money found</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70F90" w:rsidRDefault="00A70F90" w:rsidP="00741A3F">
            <w:pPr>
              <w:spacing w:line="160" w:lineRule="exact"/>
              <w:rPr>
                <w:rFonts w:eastAsia="Calibri"/>
                <w:spacing w:val="-1"/>
                <w:sz w:val="18"/>
                <w:szCs w:val="18"/>
              </w:rPr>
            </w:pPr>
            <w:r>
              <w:rPr>
                <w:rFonts w:eastAsia="Calibri"/>
                <w:spacing w:val="-1"/>
                <w:sz w:val="18"/>
                <w:szCs w:val="18"/>
              </w:rPr>
              <w:t xml:space="preserve">Categorize </w:t>
            </w:r>
          </w:p>
          <w:p w:rsidR="00A70F90" w:rsidRDefault="00A70F90" w:rsidP="00741A3F">
            <w:pPr>
              <w:spacing w:line="160" w:lineRule="exact"/>
              <w:rPr>
                <w:rFonts w:eastAsia="Calibri"/>
                <w:spacing w:val="-1"/>
                <w:sz w:val="18"/>
                <w:szCs w:val="18"/>
              </w:rPr>
            </w:pPr>
            <w:r>
              <w:rPr>
                <w:rFonts w:eastAsia="Calibri"/>
                <w:spacing w:val="-1"/>
                <w:sz w:val="18"/>
                <w:szCs w:val="18"/>
              </w:rPr>
              <w:t xml:space="preserve">and prioritize </w:t>
            </w:r>
          </w:p>
          <w:p w:rsidR="000D5A88" w:rsidRPr="00A70F90" w:rsidRDefault="00793C78" w:rsidP="00741A3F">
            <w:pPr>
              <w:spacing w:line="160" w:lineRule="exact"/>
              <w:rPr>
                <w:rFonts w:eastAsia="Calibri"/>
                <w:spacing w:val="-1"/>
                <w:sz w:val="18"/>
                <w:szCs w:val="18"/>
              </w:rPr>
            </w:pPr>
            <w:r w:rsidRPr="008B119F">
              <w:rPr>
                <w:rFonts w:eastAsia="Calibri"/>
                <w:spacing w:val="-1"/>
                <w:sz w:val="18"/>
                <w:szCs w:val="18"/>
              </w:rPr>
              <w:t>risks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pacing w:val="1"/>
                <w:sz w:val="18"/>
                <w:szCs w:val="18"/>
              </w:rPr>
              <w:t>Risks are mentioned above in order based on priority.</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071505" w:rsidRPr="008B119F" w:rsidRDefault="00071505" w:rsidP="00741A3F">
            <w:pPr>
              <w:spacing w:line="160" w:lineRule="exact"/>
              <w:rPr>
                <w:rFonts w:eastAsia="Calibri"/>
                <w:spacing w:val="-2"/>
                <w:sz w:val="18"/>
                <w:szCs w:val="18"/>
              </w:rPr>
            </w:pPr>
            <w:r w:rsidRPr="008B119F">
              <w:rPr>
                <w:rFonts w:eastAsia="Calibri"/>
                <w:spacing w:val="-2"/>
                <w:sz w:val="18"/>
                <w:szCs w:val="18"/>
              </w:rPr>
              <w:t>Mitigate</w:t>
            </w:r>
            <w:r w:rsidR="0029609F">
              <w:rPr>
                <w:rFonts w:eastAsia="Calibri"/>
                <w:spacing w:val="-2"/>
                <w:sz w:val="18"/>
                <w:szCs w:val="18"/>
              </w:rPr>
              <w:t xml:space="preserve"> c</w:t>
            </w:r>
            <w:r w:rsidRPr="008B119F">
              <w:rPr>
                <w:rFonts w:eastAsia="Calibri"/>
                <w:spacing w:val="-2"/>
                <w:sz w:val="18"/>
                <w:szCs w:val="18"/>
              </w:rPr>
              <w:t>onsequences</w:t>
            </w:r>
          </w:p>
          <w:p w:rsidR="00071505" w:rsidRPr="0029609F" w:rsidRDefault="0029609F" w:rsidP="00741A3F">
            <w:pPr>
              <w:spacing w:line="160" w:lineRule="exact"/>
              <w:rPr>
                <w:rFonts w:eastAsia="Calibri"/>
                <w:spacing w:val="-2"/>
                <w:sz w:val="18"/>
                <w:szCs w:val="18"/>
              </w:rPr>
            </w:pPr>
            <w:r>
              <w:rPr>
                <w:rFonts w:eastAsia="Calibri"/>
                <w:spacing w:val="-2"/>
                <w:sz w:val="18"/>
                <w:szCs w:val="18"/>
              </w:rPr>
              <w:t>o</w:t>
            </w:r>
            <w:r w:rsidR="00071505" w:rsidRPr="008B119F">
              <w:rPr>
                <w:rFonts w:eastAsia="Calibri"/>
                <w:spacing w:val="-2"/>
                <w:sz w:val="18"/>
                <w:szCs w:val="18"/>
              </w:rPr>
              <w:t>f</w:t>
            </w:r>
            <w:r>
              <w:rPr>
                <w:rFonts w:eastAsia="Calibri"/>
                <w:spacing w:val="-2"/>
                <w:sz w:val="18"/>
                <w:szCs w:val="18"/>
              </w:rPr>
              <w:t xml:space="preserve"> r</w:t>
            </w:r>
            <w:r w:rsidR="00071505" w:rsidRPr="008B119F">
              <w:rPr>
                <w:rFonts w:eastAsia="Calibri"/>
                <w:spacing w:val="-2"/>
                <w:sz w:val="18"/>
                <w:szCs w:val="18"/>
              </w:rPr>
              <w:t>isks</w:t>
            </w:r>
          </w:p>
        </w:tc>
        <w:tc>
          <w:tcPr>
            <w:tcW w:w="1902" w:type="dxa"/>
            <w:vAlign w:val="center"/>
          </w:tcPr>
          <w:p w:rsidR="00793C78" w:rsidRPr="008B119F" w:rsidRDefault="00793C78" w:rsidP="00741A3F">
            <w:pPr>
              <w:spacing w:line="160" w:lineRule="exact"/>
              <w:rPr>
                <w:rFonts w:eastAsia="Calibri"/>
                <w:spacing w:val="-2"/>
                <w:sz w:val="18"/>
                <w:szCs w:val="18"/>
              </w:rPr>
            </w:pPr>
            <w:r w:rsidRPr="008B119F">
              <w:rPr>
                <w:rFonts w:eastAsia="Calibri"/>
                <w:spacing w:val="-2"/>
                <w:sz w:val="18"/>
                <w:szCs w:val="18"/>
              </w:rPr>
              <w:t xml:space="preserve">Develop </w:t>
            </w:r>
          </w:p>
          <w:p w:rsidR="000D5A88" w:rsidRPr="00A70F90" w:rsidRDefault="00A70F90" w:rsidP="00741A3F">
            <w:pPr>
              <w:spacing w:line="160" w:lineRule="exact"/>
              <w:rPr>
                <w:rFonts w:eastAsia="Calibri"/>
                <w:spacing w:val="-2"/>
                <w:sz w:val="18"/>
                <w:szCs w:val="18"/>
              </w:rPr>
            </w:pPr>
            <w:r>
              <w:rPr>
                <w:rFonts w:eastAsia="Calibri"/>
                <w:spacing w:val="-2"/>
                <w:sz w:val="18"/>
                <w:szCs w:val="18"/>
              </w:rPr>
              <w:t xml:space="preserve">risk mitigation </w:t>
            </w:r>
            <w:r w:rsidR="00793C78" w:rsidRPr="008B119F">
              <w:rPr>
                <w:rFonts w:eastAsia="Calibri"/>
                <w:spacing w:val="-2"/>
                <w:sz w:val="18"/>
                <w:szCs w:val="18"/>
              </w:rPr>
              <w:t>plan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pStyle w:val="ListParagraph"/>
              <w:numPr>
                <w:ilvl w:val="0"/>
                <w:numId w:val="10"/>
              </w:numPr>
              <w:spacing w:line="200" w:lineRule="exact"/>
              <w:rPr>
                <w:rFonts w:eastAsia="Calibri"/>
                <w:sz w:val="18"/>
                <w:szCs w:val="18"/>
              </w:rPr>
            </w:pPr>
            <w:r w:rsidRPr="008B119F">
              <w:rPr>
                <w:rFonts w:eastAsia="Calibri"/>
                <w:sz w:val="18"/>
                <w:szCs w:val="18"/>
              </w:rPr>
              <w:t>Plan a different contract</w:t>
            </w:r>
          </w:p>
          <w:p w:rsidR="000D5A88" w:rsidRPr="008B119F" w:rsidRDefault="000D5A88" w:rsidP="00741A3F">
            <w:pPr>
              <w:pStyle w:val="ListParagraph"/>
              <w:numPr>
                <w:ilvl w:val="0"/>
                <w:numId w:val="10"/>
              </w:numPr>
              <w:spacing w:line="200" w:lineRule="exact"/>
              <w:rPr>
                <w:rFonts w:eastAsia="Calibri"/>
                <w:sz w:val="18"/>
                <w:szCs w:val="18"/>
              </w:rPr>
            </w:pPr>
            <w:r w:rsidRPr="008B119F">
              <w:rPr>
                <w:rFonts w:eastAsia="Calibri"/>
                <w:spacing w:val="-1"/>
                <w:sz w:val="18"/>
                <w:szCs w:val="18"/>
              </w:rPr>
              <w:t>Analyze errors and make plan to fix them</w:t>
            </w:r>
          </w:p>
          <w:p w:rsidR="000D5A88" w:rsidRPr="008B119F" w:rsidRDefault="000D5A88" w:rsidP="00741A3F">
            <w:pPr>
              <w:pStyle w:val="ListParagraph"/>
              <w:numPr>
                <w:ilvl w:val="0"/>
                <w:numId w:val="10"/>
              </w:numPr>
              <w:spacing w:line="200" w:lineRule="exact"/>
              <w:rPr>
                <w:rFonts w:eastAsia="Calibri"/>
                <w:sz w:val="18"/>
                <w:szCs w:val="18"/>
              </w:rPr>
            </w:pPr>
            <w:r w:rsidRPr="008B119F">
              <w:rPr>
                <w:rFonts w:eastAsia="Calibri"/>
                <w:spacing w:val="-1"/>
                <w:sz w:val="18"/>
                <w:szCs w:val="18"/>
              </w:rPr>
              <w:t>Plan dissemination</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793C78" w:rsidP="00741A3F">
            <w:pPr>
              <w:spacing w:line="160" w:lineRule="exact"/>
              <w:rPr>
                <w:rFonts w:eastAsia="Calibri"/>
                <w:sz w:val="18"/>
                <w:szCs w:val="18"/>
              </w:rPr>
            </w:pPr>
            <w:r w:rsidRPr="008B119F">
              <w:rPr>
                <w:rFonts w:eastAsia="Calibri"/>
                <w:sz w:val="18"/>
                <w:szCs w:val="18"/>
              </w:rPr>
              <w:t>Apply</w:t>
            </w:r>
          </w:p>
          <w:p w:rsidR="00793C78" w:rsidRPr="00A70F90" w:rsidRDefault="00A70F90" w:rsidP="00741A3F">
            <w:pPr>
              <w:spacing w:line="160" w:lineRule="exact"/>
              <w:rPr>
                <w:rFonts w:eastAsia="Calibri"/>
                <w:spacing w:val="-2"/>
                <w:sz w:val="18"/>
                <w:szCs w:val="18"/>
              </w:rPr>
            </w:pPr>
            <w:r>
              <w:rPr>
                <w:rFonts w:eastAsia="Calibri"/>
                <w:spacing w:val="-2"/>
                <w:sz w:val="18"/>
                <w:szCs w:val="18"/>
              </w:rPr>
              <w:t xml:space="preserve">risk mitigation </w:t>
            </w:r>
            <w:r w:rsidR="00793C78" w:rsidRPr="008B119F">
              <w:rPr>
                <w:rFonts w:eastAsia="Calibri"/>
                <w:spacing w:val="-2"/>
                <w:sz w:val="18"/>
                <w:szCs w:val="18"/>
              </w:rPr>
              <w:t>plan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pStyle w:val="ListParagraph"/>
              <w:numPr>
                <w:ilvl w:val="0"/>
                <w:numId w:val="11"/>
              </w:numPr>
              <w:spacing w:line="200" w:lineRule="exact"/>
              <w:rPr>
                <w:rFonts w:eastAsia="Calibri"/>
                <w:sz w:val="18"/>
                <w:szCs w:val="18"/>
              </w:rPr>
            </w:pPr>
            <w:r w:rsidRPr="008B119F">
              <w:rPr>
                <w:rFonts w:eastAsia="Calibri"/>
                <w:sz w:val="18"/>
                <w:szCs w:val="18"/>
              </w:rPr>
              <w:t>Try to make a different contract</w:t>
            </w:r>
          </w:p>
          <w:p w:rsidR="000D5A88" w:rsidRPr="008B119F" w:rsidRDefault="000D5A88" w:rsidP="00741A3F">
            <w:pPr>
              <w:pStyle w:val="ListParagraph"/>
              <w:numPr>
                <w:ilvl w:val="0"/>
                <w:numId w:val="11"/>
              </w:numPr>
              <w:spacing w:line="200" w:lineRule="exact"/>
              <w:rPr>
                <w:rFonts w:eastAsia="Calibri"/>
                <w:sz w:val="18"/>
                <w:szCs w:val="18"/>
              </w:rPr>
            </w:pPr>
            <w:r w:rsidRPr="008B119F">
              <w:rPr>
                <w:rFonts w:eastAsia="Calibri"/>
                <w:spacing w:val="-1"/>
                <w:sz w:val="18"/>
                <w:szCs w:val="18"/>
              </w:rPr>
              <w:t>Do fixing of errors</w:t>
            </w:r>
          </w:p>
          <w:p w:rsidR="000D5A88" w:rsidRPr="008B119F" w:rsidRDefault="000D5A88" w:rsidP="00741A3F">
            <w:pPr>
              <w:pStyle w:val="ListParagraph"/>
              <w:numPr>
                <w:ilvl w:val="0"/>
                <w:numId w:val="11"/>
              </w:numPr>
              <w:spacing w:line="200" w:lineRule="exact"/>
              <w:rPr>
                <w:rFonts w:eastAsia="Calibri"/>
                <w:sz w:val="18"/>
                <w:szCs w:val="18"/>
              </w:rPr>
            </w:pPr>
            <w:r w:rsidRPr="008B119F">
              <w:rPr>
                <w:rFonts w:eastAsia="Calibri"/>
                <w:spacing w:val="-1"/>
                <w:sz w:val="18"/>
                <w:szCs w:val="18"/>
              </w:rPr>
              <w:t>Do more dissemination in order to get more investors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4E77EB" w:rsidRPr="008B119F" w:rsidRDefault="00261C67" w:rsidP="00741A3F">
            <w:pPr>
              <w:ind w:right="755"/>
              <w:rPr>
                <w:rFonts w:eastAsia="Calibri"/>
                <w:sz w:val="18"/>
                <w:szCs w:val="18"/>
              </w:rPr>
            </w:pPr>
            <w:r w:rsidRPr="008B119F">
              <w:rPr>
                <w:rFonts w:eastAsia="Calibri"/>
                <w:spacing w:val="1"/>
                <w:sz w:val="18"/>
                <w:szCs w:val="18"/>
              </w:rPr>
              <w:t>I</w:t>
            </w:r>
            <w:r w:rsidRPr="008B119F">
              <w:rPr>
                <w:rFonts w:eastAsia="Calibri"/>
                <w:spacing w:val="-1"/>
                <w:sz w:val="18"/>
                <w:szCs w:val="18"/>
              </w:rPr>
              <w:t>n</w:t>
            </w:r>
            <w:r w:rsidRPr="008B119F">
              <w:rPr>
                <w:rFonts w:eastAsia="Calibri"/>
                <w:sz w:val="18"/>
                <w:szCs w:val="18"/>
              </w:rPr>
              <w:t>te</w:t>
            </w:r>
            <w:r w:rsidRPr="008B119F">
              <w:rPr>
                <w:rFonts w:eastAsia="Calibri"/>
                <w:spacing w:val="-1"/>
                <w:sz w:val="18"/>
                <w:szCs w:val="18"/>
              </w:rPr>
              <w:t>gr</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p>
          <w:p w:rsidR="000D5A88" w:rsidRPr="008B119F" w:rsidRDefault="00844B4E" w:rsidP="00741A3F">
            <w:pPr>
              <w:ind w:right="755"/>
              <w:rPr>
                <w:rFonts w:eastAsia="Calibri"/>
                <w:sz w:val="18"/>
                <w:szCs w:val="18"/>
              </w:rPr>
            </w:pPr>
            <w:r>
              <w:rPr>
                <w:rFonts w:eastAsia="Calibri"/>
                <w:sz w:val="18"/>
                <w:szCs w:val="18"/>
              </w:rPr>
              <w:t>u</w:t>
            </w:r>
            <w:r w:rsidR="000D5A88" w:rsidRPr="008B119F">
              <w:rPr>
                <w:rFonts w:eastAsia="Calibri"/>
                <w:spacing w:val="-3"/>
                <w:sz w:val="18"/>
                <w:szCs w:val="18"/>
              </w:rPr>
              <w:t>n</w:t>
            </w:r>
            <w:r w:rsidR="000D5A88" w:rsidRPr="008B119F">
              <w:rPr>
                <w:rFonts w:eastAsia="Calibri"/>
                <w:spacing w:val="1"/>
                <w:sz w:val="18"/>
                <w:szCs w:val="18"/>
              </w:rPr>
              <w:t>i</w:t>
            </w:r>
            <w:r w:rsidR="000D5A88" w:rsidRPr="008B119F">
              <w:rPr>
                <w:rFonts w:eastAsia="Calibri"/>
                <w:spacing w:val="-1"/>
                <w:sz w:val="18"/>
                <w:szCs w:val="18"/>
              </w:rPr>
              <w:t>f</w:t>
            </w:r>
            <w:r w:rsidR="000D5A88" w:rsidRPr="008B119F">
              <w:rPr>
                <w:rFonts w:eastAsia="Calibri"/>
                <w:spacing w:val="1"/>
                <w:sz w:val="18"/>
                <w:szCs w:val="18"/>
              </w:rPr>
              <w:t>i</w:t>
            </w:r>
            <w:r w:rsidR="000D5A88" w:rsidRPr="008B119F">
              <w:rPr>
                <w:rFonts w:eastAsia="Calibri"/>
                <w:sz w:val="18"/>
                <w:szCs w:val="18"/>
              </w:rPr>
              <w:t>cat</w:t>
            </w:r>
            <w:r w:rsidR="000D5A88" w:rsidRPr="008B119F">
              <w:rPr>
                <w:rFonts w:eastAsia="Calibri"/>
                <w:spacing w:val="1"/>
                <w:sz w:val="18"/>
                <w:szCs w:val="18"/>
              </w:rPr>
              <w:t>i</w:t>
            </w:r>
            <w:r w:rsidR="000D5A88" w:rsidRPr="008B119F">
              <w:rPr>
                <w:rFonts w:eastAsia="Calibri"/>
                <w:spacing w:val="-1"/>
                <w:sz w:val="18"/>
                <w:szCs w:val="18"/>
              </w:rPr>
              <w:t>on</w:t>
            </w:r>
          </w:p>
        </w:tc>
        <w:tc>
          <w:tcPr>
            <w:tcW w:w="1916" w:type="dxa"/>
            <w:vMerge w:val="restart"/>
            <w:vAlign w:val="center"/>
          </w:tcPr>
          <w:p w:rsidR="000D5A88" w:rsidRPr="008B119F" w:rsidRDefault="00071505" w:rsidP="00741A3F">
            <w:pPr>
              <w:spacing w:line="160" w:lineRule="exact"/>
              <w:rPr>
                <w:rFonts w:eastAsia="Calibri"/>
                <w:sz w:val="18"/>
                <w:szCs w:val="18"/>
              </w:rPr>
            </w:pPr>
            <w:r w:rsidRPr="008B119F">
              <w:rPr>
                <w:rFonts w:eastAsia="Calibri"/>
                <w:sz w:val="18"/>
                <w:szCs w:val="18"/>
              </w:rPr>
              <w:t>Determine</w:t>
            </w:r>
          </w:p>
          <w:p w:rsidR="00071505" w:rsidRPr="008B119F" w:rsidRDefault="00942860" w:rsidP="00741A3F">
            <w:pPr>
              <w:spacing w:line="160" w:lineRule="exact"/>
              <w:rPr>
                <w:rFonts w:eastAsia="Calibri"/>
                <w:sz w:val="18"/>
                <w:szCs w:val="18"/>
              </w:rPr>
            </w:pPr>
            <w:r>
              <w:rPr>
                <w:rFonts w:eastAsia="Calibri"/>
                <w:sz w:val="18"/>
                <w:szCs w:val="18"/>
              </w:rPr>
              <w:t>t</w:t>
            </w:r>
            <w:r w:rsidR="00071505" w:rsidRPr="008B119F">
              <w:rPr>
                <w:rFonts w:eastAsia="Calibri"/>
                <w:sz w:val="18"/>
                <w:szCs w:val="18"/>
              </w:rPr>
              <w:t>eam</w:t>
            </w:r>
            <w:r>
              <w:rPr>
                <w:rFonts w:eastAsia="Calibri"/>
                <w:sz w:val="18"/>
                <w:szCs w:val="18"/>
              </w:rPr>
              <w:t xml:space="preserve"> s</w:t>
            </w:r>
            <w:r w:rsidR="00071505" w:rsidRPr="008B119F">
              <w:rPr>
                <w:rFonts w:eastAsia="Calibri"/>
                <w:sz w:val="18"/>
                <w:szCs w:val="18"/>
              </w:rPr>
              <w:t>tructure</w:t>
            </w:r>
          </w:p>
        </w:tc>
        <w:tc>
          <w:tcPr>
            <w:tcW w:w="1902" w:type="dxa"/>
            <w:vAlign w:val="center"/>
          </w:tcPr>
          <w:p w:rsidR="000D5A88" w:rsidRPr="008B119F" w:rsidRDefault="00793C78" w:rsidP="00741A3F">
            <w:pPr>
              <w:spacing w:line="160" w:lineRule="exact"/>
              <w:rPr>
                <w:rFonts w:eastAsia="Calibri"/>
                <w:sz w:val="18"/>
                <w:szCs w:val="18"/>
              </w:rPr>
            </w:pPr>
            <w:r w:rsidRPr="008B119F">
              <w:rPr>
                <w:rFonts w:eastAsia="Calibri"/>
                <w:sz w:val="18"/>
                <w:szCs w:val="18"/>
              </w:rPr>
              <w:t>Identify tasks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Split project into work packages, and each into tasks.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793C78" w:rsidRPr="008B119F" w:rsidRDefault="00A70F90" w:rsidP="00741A3F">
            <w:pPr>
              <w:spacing w:line="160" w:lineRule="exact"/>
              <w:rPr>
                <w:rFonts w:eastAsia="Calibri"/>
                <w:sz w:val="18"/>
                <w:szCs w:val="18"/>
              </w:rPr>
            </w:pPr>
            <w:r>
              <w:rPr>
                <w:rFonts w:eastAsia="Calibri"/>
                <w:sz w:val="18"/>
                <w:szCs w:val="18"/>
              </w:rPr>
              <w:t xml:space="preserve">Identify </w:t>
            </w:r>
            <w:r w:rsidR="00793C78" w:rsidRPr="008B119F">
              <w:rPr>
                <w:rFonts w:eastAsia="Calibri"/>
                <w:sz w:val="18"/>
                <w:szCs w:val="18"/>
              </w:rPr>
              <w:t xml:space="preserve">necessary </w:t>
            </w:r>
          </w:p>
          <w:p w:rsidR="000D5A88" w:rsidRPr="008B119F" w:rsidRDefault="00793C78" w:rsidP="00741A3F">
            <w:pPr>
              <w:spacing w:line="160" w:lineRule="exact"/>
              <w:rPr>
                <w:rFonts w:eastAsia="Calibri"/>
                <w:sz w:val="18"/>
                <w:szCs w:val="18"/>
              </w:rPr>
            </w:pPr>
            <w:r w:rsidRPr="008B119F">
              <w:rPr>
                <w:rFonts w:eastAsia="Calibri"/>
                <w:sz w:val="18"/>
                <w:szCs w:val="18"/>
              </w:rPr>
              <w:t>knowledge and skills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Analyze expertise of each partner.</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793C78" w:rsidRPr="00A70F90" w:rsidRDefault="00793C78" w:rsidP="00741A3F">
            <w:pPr>
              <w:spacing w:line="160" w:lineRule="exact"/>
              <w:rPr>
                <w:rFonts w:eastAsia="Calibri"/>
                <w:spacing w:val="-1"/>
                <w:sz w:val="18"/>
                <w:szCs w:val="18"/>
              </w:rPr>
            </w:pPr>
            <w:r w:rsidRPr="008B119F">
              <w:rPr>
                <w:rFonts w:eastAsia="Calibri"/>
                <w:spacing w:val="-1"/>
                <w:sz w:val="18"/>
                <w:szCs w:val="18"/>
              </w:rPr>
              <w:t>Identify</w:t>
            </w:r>
            <w:r w:rsidR="00A70F90">
              <w:rPr>
                <w:rFonts w:eastAsia="Calibri"/>
                <w:spacing w:val="-1"/>
                <w:sz w:val="18"/>
                <w:szCs w:val="18"/>
              </w:rPr>
              <w:t xml:space="preserve"> t</w:t>
            </w:r>
            <w:r w:rsidRPr="008B119F">
              <w:rPr>
                <w:rFonts w:eastAsia="Calibri"/>
                <w:spacing w:val="-1"/>
                <w:sz w:val="18"/>
                <w:szCs w:val="18"/>
              </w:rPr>
              <w:t>eam members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In charge team leader for tasks there are best to complete.</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0D5A88" w:rsidRPr="008B119F" w:rsidRDefault="00071505" w:rsidP="00741A3F">
            <w:pPr>
              <w:spacing w:line="160" w:lineRule="exact"/>
              <w:rPr>
                <w:rFonts w:eastAsia="Calibri"/>
                <w:spacing w:val="-2"/>
                <w:sz w:val="18"/>
                <w:szCs w:val="18"/>
              </w:rPr>
            </w:pPr>
            <w:r w:rsidRPr="008B119F">
              <w:rPr>
                <w:rFonts w:eastAsia="Calibri"/>
                <w:spacing w:val="-2"/>
                <w:sz w:val="18"/>
                <w:szCs w:val="18"/>
              </w:rPr>
              <w:t>Manage</w:t>
            </w:r>
          </w:p>
          <w:p w:rsidR="00071505" w:rsidRPr="00942860" w:rsidRDefault="00942860" w:rsidP="00741A3F">
            <w:pPr>
              <w:spacing w:line="160" w:lineRule="exact"/>
              <w:rPr>
                <w:rFonts w:eastAsia="Calibri"/>
                <w:spacing w:val="-2"/>
                <w:sz w:val="18"/>
                <w:szCs w:val="18"/>
              </w:rPr>
            </w:pPr>
            <w:r>
              <w:rPr>
                <w:rFonts w:eastAsia="Calibri"/>
                <w:spacing w:val="-2"/>
                <w:sz w:val="18"/>
                <w:szCs w:val="18"/>
              </w:rPr>
              <w:t>t</w:t>
            </w:r>
            <w:r w:rsidR="00071505" w:rsidRPr="008B119F">
              <w:rPr>
                <w:rFonts w:eastAsia="Calibri"/>
                <w:spacing w:val="-2"/>
                <w:sz w:val="18"/>
                <w:szCs w:val="18"/>
              </w:rPr>
              <w:t>eam</w:t>
            </w:r>
            <w:r>
              <w:rPr>
                <w:rFonts w:eastAsia="Calibri"/>
                <w:spacing w:val="-2"/>
                <w:sz w:val="18"/>
                <w:szCs w:val="18"/>
              </w:rPr>
              <w:t xml:space="preserve"> w</w:t>
            </w:r>
            <w:r w:rsidR="00071505" w:rsidRPr="008B119F">
              <w:rPr>
                <w:rFonts w:eastAsia="Calibri"/>
                <w:spacing w:val="-2"/>
                <w:sz w:val="18"/>
                <w:szCs w:val="18"/>
              </w:rPr>
              <w:t>ork</w:t>
            </w:r>
          </w:p>
        </w:tc>
        <w:tc>
          <w:tcPr>
            <w:tcW w:w="1902" w:type="dxa"/>
            <w:vAlign w:val="center"/>
          </w:tcPr>
          <w:p w:rsidR="00793C78" w:rsidRPr="008B119F" w:rsidRDefault="00793C78"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793C78" w:rsidP="00741A3F">
            <w:pPr>
              <w:spacing w:line="160" w:lineRule="exact"/>
              <w:rPr>
                <w:rFonts w:eastAsia="Calibri"/>
                <w:sz w:val="18"/>
                <w:szCs w:val="18"/>
              </w:rPr>
            </w:pPr>
            <w:r w:rsidRPr="008B119F">
              <w:rPr>
                <w:rFonts w:eastAsia="Calibri"/>
                <w:sz w:val="18"/>
                <w:szCs w:val="18"/>
              </w:rPr>
              <w:t>common environment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Rent conference rooms for management meetings.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793C78" w:rsidP="00741A3F">
            <w:pPr>
              <w:spacing w:line="160" w:lineRule="exact"/>
              <w:rPr>
                <w:rFonts w:eastAsia="Calibri"/>
                <w:sz w:val="18"/>
                <w:szCs w:val="18"/>
              </w:rPr>
            </w:pPr>
            <w:r w:rsidRPr="008B119F">
              <w:rPr>
                <w:rFonts w:eastAsia="Calibri"/>
                <w:sz w:val="18"/>
                <w:szCs w:val="18"/>
              </w:rPr>
              <w:t>Establish</w:t>
            </w:r>
          </w:p>
          <w:p w:rsidR="00793C78" w:rsidRPr="008B119F" w:rsidRDefault="00A70F90" w:rsidP="00741A3F">
            <w:pPr>
              <w:spacing w:line="160" w:lineRule="exact"/>
              <w:rPr>
                <w:rFonts w:eastAsia="Calibri"/>
                <w:sz w:val="18"/>
                <w:szCs w:val="18"/>
              </w:rPr>
            </w:pPr>
            <w:r>
              <w:rPr>
                <w:rFonts w:eastAsia="Calibri"/>
                <w:sz w:val="18"/>
                <w:szCs w:val="18"/>
              </w:rPr>
              <w:t>w</w:t>
            </w:r>
            <w:r w:rsidR="00793C78" w:rsidRPr="008B119F">
              <w:rPr>
                <w:rFonts w:eastAsia="Calibri"/>
                <w:sz w:val="18"/>
                <w:szCs w:val="18"/>
              </w:rPr>
              <w:t xml:space="preserve">ork </w:t>
            </w:r>
            <w:r w:rsidR="00261C67" w:rsidRPr="008B119F">
              <w:rPr>
                <w:rFonts w:eastAsia="Calibri"/>
                <w:sz w:val="18"/>
                <w:szCs w:val="18"/>
              </w:rPr>
              <w:t>environment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Rent offices for programmers.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E9461C" w:rsidRPr="008B119F" w:rsidRDefault="00A70F90" w:rsidP="00741A3F">
            <w:pPr>
              <w:spacing w:line="160" w:lineRule="exact"/>
              <w:rPr>
                <w:rFonts w:eastAsia="Calibri"/>
                <w:sz w:val="18"/>
                <w:szCs w:val="18"/>
              </w:rPr>
            </w:pPr>
            <w:r>
              <w:rPr>
                <w:rFonts w:eastAsia="Calibri"/>
                <w:sz w:val="18"/>
                <w:szCs w:val="18"/>
              </w:rPr>
              <w:t xml:space="preserve">Define </w:t>
            </w:r>
            <w:r w:rsidR="00E9461C" w:rsidRPr="008B119F">
              <w:rPr>
                <w:rFonts w:eastAsia="Calibri"/>
                <w:sz w:val="18"/>
                <w:szCs w:val="18"/>
              </w:rPr>
              <w:t xml:space="preserve">roles </w:t>
            </w:r>
          </w:p>
          <w:p w:rsidR="000D5A88" w:rsidRPr="008B119F" w:rsidRDefault="00E9461C" w:rsidP="00741A3F">
            <w:pPr>
              <w:spacing w:line="160" w:lineRule="exact"/>
              <w:rPr>
                <w:rFonts w:eastAsia="Calibri"/>
                <w:sz w:val="18"/>
                <w:szCs w:val="18"/>
              </w:rPr>
            </w:pPr>
            <w:r w:rsidRPr="008B119F">
              <w:rPr>
                <w:rFonts w:eastAsia="Calibri"/>
                <w:sz w:val="18"/>
                <w:szCs w:val="18"/>
              </w:rPr>
              <w:t>and responsibilities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Define responsibilities of each team.</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E9461C" w:rsidRPr="008B119F" w:rsidRDefault="00E9461C"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E9461C" w:rsidP="00741A3F">
            <w:pPr>
              <w:spacing w:line="160" w:lineRule="exact"/>
              <w:rPr>
                <w:rFonts w:eastAsia="Calibri"/>
                <w:sz w:val="18"/>
                <w:szCs w:val="18"/>
              </w:rPr>
            </w:pPr>
            <w:r w:rsidRPr="008B119F">
              <w:rPr>
                <w:rFonts w:eastAsia="Calibri"/>
                <w:sz w:val="18"/>
                <w:szCs w:val="18"/>
              </w:rPr>
              <w:t>working procedures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Define procedures that every team must follow.</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E9461C" w:rsidP="00741A3F">
            <w:pPr>
              <w:spacing w:line="160" w:lineRule="exact"/>
              <w:rPr>
                <w:rFonts w:eastAsia="Calibri"/>
                <w:sz w:val="18"/>
                <w:szCs w:val="18"/>
              </w:rPr>
            </w:pPr>
            <w:r w:rsidRPr="008B119F">
              <w:rPr>
                <w:rFonts w:eastAsia="Calibri"/>
                <w:spacing w:val="-1"/>
                <w:sz w:val="18"/>
                <w:szCs w:val="18"/>
              </w:rPr>
              <w:t>Collaborate with interface teams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2"/>
                <w:sz w:val="18"/>
                <w:szCs w:val="18"/>
              </w:rPr>
              <w:t>Ensure collaboration between front-end and back-end.</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4E77EB" w:rsidRPr="008B119F" w:rsidRDefault="000D5A88" w:rsidP="00741A3F">
            <w:pPr>
              <w:ind w:right="286"/>
              <w:rPr>
                <w:rFonts w:eastAsia="Calibri"/>
                <w:spacing w:val="1"/>
                <w:sz w:val="18"/>
                <w:szCs w:val="18"/>
              </w:rPr>
            </w:pPr>
            <w:r w:rsidRPr="008B119F">
              <w:rPr>
                <w:rFonts w:eastAsia="Calibri"/>
                <w:spacing w:val="1"/>
                <w:sz w:val="18"/>
                <w:szCs w:val="18"/>
              </w:rPr>
              <w:t>I</w:t>
            </w:r>
            <w:r w:rsidRPr="008B119F">
              <w:rPr>
                <w:rFonts w:eastAsia="Calibri"/>
                <w:spacing w:val="-1"/>
                <w:sz w:val="18"/>
                <w:szCs w:val="18"/>
              </w:rPr>
              <w:t>n</w:t>
            </w:r>
            <w:r w:rsidRPr="008B119F">
              <w:rPr>
                <w:rFonts w:eastAsia="Calibri"/>
                <w:sz w:val="18"/>
                <w:szCs w:val="18"/>
              </w:rPr>
              <w:t>te</w:t>
            </w:r>
            <w:r w:rsidRPr="008B119F">
              <w:rPr>
                <w:rFonts w:eastAsia="Calibri"/>
                <w:spacing w:val="-1"/>
                <w:sz w:val="18"/>
                <w:szCs w:val="18"/>
              </w:rPr>
              <w:t>gr</w:t>
            </w:r>
            <w:r w:rsidRPr="008B119F">
              <w:rPr>
                <w:rFonts w:eastAsia="Calibri"/>
                <w:sz w:val="18"/>
                <w:szCs w:val="18"/>
              </w:rPr>
              <w:t>ated</w:t>
            </w:r>
          </w:p>
          <w:p w:rsidR="00844B4E" w:rsidRDefault="00844B4E" w:rsidP="00741A3F">
            <w:pPr>
              <w:ind w:right="286"/>
              <w:rPr>
                <w:rFonts w:eastAsia="Calibri"/>
                <w:sz w:val="18"/>
                <w:szCs w:val="18"/>
              </w:rPr>
            </w:pPr>
            <w:r>
              <w:rPr>
                <w:rFonts w:eastAsia="Calibri"/>
                <w:spacing w:val="-1"/>
                <w:sz w:val="18"/>
                <w:szCs w:val="18"/>
              </w:rPr>
              <w:t>s</w:t>
            </w:r>
            <w:r w:rsidR="000D5A88" w:rsidRPr="008B119F">
              <w:rPr>
                <w:rFonts w:eastAsia="Calibri"/>
                <w:spacing w:val="-1"/>
                <w:sz w:val="18"/>
                <w:szCs w:val="18"/>
              </w:rPr>
              <w:t>upp</w:t>
            </w:r>
            <w:r w:rsidR="000D5A88" w:rsidRPr="008B119F">
              <w:rPr>
                <w:rFonts w:eastAsia="Calibri"/>
                <w:spacing w:val="1"/>
                <w:sz w:val="18"/>
                <w:szCs w:val="18"/>
              </w:rPr>
              <w:t>li</w:t>
            </w:r>
            <w:r>
              <w:rPr>
                <w:rFonts w:eastAsia="Calibri"/>
                <w:sz w:val="18"/>
                <w:szCs w:val="18"/>
              </w:rPr>
              <w:t xml:space="preserve">er </w:t>
            </w:r>
          </w:p>
          <w:p w:rsidR="000D5A88" w:rsidRPr="008B119F" w:rsidRDefault="00844B4E" w:rsidP="00741A3F">
            <w:pPr>
              <w:ind w:right="286"/>
              <w:rPr>
                <w:rFonts w:eastAsia="Calibri"/>
                <w:sz w:val="18"/>
                <w:szCs w:val="18"/>
              </w:rPr>
            </w:pPr>
            <w:r>
              <w:rPr>
                <w:rFonts w:eastAsia="Calibri"/>
                <w:sz w:val="18"/>
                <w:szCs w:val="18"/>
              </w:rPr>
              <w:t>m</w:t>
            </w:r>
            <w:r w:rsidR="000D5A88" w:rsidRPr="008B119F">
              <w:rPr>
                <w:rFonts w:eastAsia="Calibri"/>
                <w:sz w:val="18"/>
                <w:szCs w:val="18"/>
              </w:rPr>
              <w:t>a</w:t>
            </w:r>
            <w:r w:rsidR="000D5A88" w:rsidRPr="008B119F">
              <w:rPr>
                <w:rFonts w:eastAsia="Calibri"/>
                <w:spacing w:val="-1"/>
                <w:sz w:val="18"/>
                <w:szCs w:val="18"/>
              </w:rPr>
              <w:t>n</w:t>
            </w:r>
            <w:r w:rsidR="000D5A88" w:rsidRPr="008B119F">
              <w:rPr>
                <w:rFonts w:eastAsia="Calibri"/>
                <w:sz w:val="18"/>
                <w:szCs w:val="18"/>
              </w:rPr>
              <w:t>a</w:t>
            </w:r>
            <w:r w:rsidR="000D5A88" w:rsidRPr="008B119F">
              <w:rPr>
                <w:rFonts w:eastAsia="Calibri"/>
                <w:spacing w:val="-1"/>
                <w:sz w:val="18"/>
                <w:szCs w:val="18"/>
              </w:rPr>
              <w:t>g</w:t>
            </w:r>
            <w:r w:rsidR="000D5A88" w:rsidRPr="008B119F">
              <w:rPr>
                <w:rFonts w:eastAsia="Calibri"/>
                <w:sz w:val="18"/>
                <w:szCs w:val="18"/>
              </w:rPr>
              <w:t>eme</w:t>
            </w:r>
            <w:r w:rsidR="000D5A88" w:rsidRPr="008B119F">
              <w:rPr>
                <w:rFonts w:eastAsia="Calibri"/>
                <w:spacing w:val="-1"/>
                <w:sz w:val="18"/>
                <w:szCs w:val="18"/>
              </w:rPr>
              <w:t>n</w:t>
            </w:r>
            <w:r w:rsidR="000D5A88" w:rsidRPr="008B119F">
              <w:rPr>
                <w:rFonts w:eastAsia="Calibri"/>
                <w:sz w:val="18"/>
                <w:szCs w:val="18"/>
              </w:rPr>
              <w:t>t</w:t>
            </w:r>
          </w:p>
        </w:tc>
        <w:tc>
          <w:tcPr>
            <w:tcW w:w="1916" w:type="dxa"/>
            <w:vMerge w:val="restart"/>
            <w:vAlign w:val="center"/>
          </w:tcPr>
          <w:p w:rsidR="00071505" w:rsidRPr="008B119F" w:rsidRDefault="00071505" w:rsidP="00741A3F">
            <w:pPr>
              <w:spacing w:line="160" w:lineRule="exact"/>
              <w:rPr>
                <w:rFonts w:eastAsia="Calibri"/>
                <w:spacing w:val="-1"/>
                <w:sz w:val="18"/>
                <w:szCs w:val="18"/>
              </w:rPr>
            </w:pPr>
            <w:r w:rsidRPr="008B119F">
              <w:rPr>
                <w:rFonts w:eastAsia="Calibri"/>
                <w:spacing w:val="-1"/>
                <w:sz w:val="18"/>
                <w:szCs w:val="18"/>
              </w:rPr>
              <w:t>Analyze</w:t>
            </w:r>
            <w:r w:rsidR="0019216D">
              <w:rPr>
                <w:rFonts w:eastAsia="Calibri"/>
                <w:spacing w:val="-1"/>
                <w:sz w:val="18"/>
                <w:szCs w:val="18"/>
              </w:rPr>
              <w:t xml:space="preserve"> a</w:t>
            </w:r>
            <w:r w:rsidRPr="008B119F">
              <w:rPr>
                <w:rFonts w:eastAsia="Calibri"/>
                <w:spacing w:val="-1"/>
                <w:sz w:val="18"/>
                <w:szCs w:val="18"/>
              </w:rPr>
              <w:t>nd</w:t>
            </w:r>
            <w:r w:rsidR="0019216D">
              <w:rPr>
                <w:rFonts w:eastAsia="Calibri"/>
                <w:spacing w:val="-1"/>
                <w:sz w:val="18"/>
                <w:szCs w:val="18"/>
              </w:rPr>
              <w:t xml:space="preserve"> c</w:t>
            </w:r>
            <w:r w:rsidRPr="008B119F">
              <w:rPr>
                <w:rFonts w:eastAsia="Calibri"/>
                <w:spacing w:val="-1"/>
                <w:sz w:val="18"/>
                <w:szCs w:val="18"/>
              </w:rPr>
              <w:t>hoose</w:t>
            </w:r>
          </w:p>
          <w:p w:rsidR="00071505" w:rsidRPr="008B119F" w:rsidRDefault="0019216D" w:rsidP="00741A3F">
            <w:pPr>
              <w:spacing w:line="160" w:lineRule="exact"/>
              <w:rPr>
                <w:rFonts w:eastAsia="Calibri"/>
                <w:sz w:val="18"/>
                <w:szCs w:val="18"/>
              </w:rPr>
            </w:pPr>
            <w:r>
              <w:rPr>
                <w:rFonts w:eastAsia="Calibri"/>
                <w:spacing w:val="-1"/>
                <w:sz w:val="18"/>
                <w:szCs w:val="18"/>
              </w:rPr>
              <w:t>s</w:t>
            </w:r>
            <w:r w:rsidR="00071505" w:rsidRPr="008B119F">
              <w:rPr>
                <w:rFonts w:eastAsia="Calibri"/>
                <w:spacing w:val="-1"/>
                <w:sz w:val="18"/>
                <w:szCs w:val="18"/>
              </w:rPr>
              <w:t>upp</w:t>
            </w:r>
            <w:r w:rsidR="00071505" w:rsidRPr="008B119F">
              <w:rPr>
                <w:rFonts w:eastAsia="Calibri"/>
                <w:spacing w:val="1"/>
                <w:sz w:val="18"/>
                <w:szCs w:val="18"/>
              </w:rPr>
              <w:t>li</w:t>
            </w:r>
            <w:r w:rsidR="00071505" w:rsidRPr="008B119F">
              <w:rPr>
                <w:rFonts w:eastAsia="Calibri"/>
                <w:sz w:val="18"/>
                <w:szCs w:val="18"/>
              </w:rPr>
              <w:t>ers</w:t>
            </w:r>
          </w:p>
        </w:tc>
        <w:tc>
          <w:tcPr>
            <w:tcW w:w="1902" w:type="dxa"/>
            <w:vAlign w:val="center"/>
          </w:tcPr>
          <w:p w:rsidR="00E9461C" w:rsidRPr="008B119F" w:rsidRDefault="00E9461C" w:rsidP="00741A3F">
            <w:pPr>
              <w:spacing w:line="160" w:lineRule="exact"/>
              <w:rPr>
                <w:rFonts w:eastAsia="Calibri"/>
                <w:sz w:val="18"/>
                <w:szCs w:val="18"/>
              </w:rPr>
            </w:pPr>
            <w:r w:rsidRPr="008B119F">
              <w:rPr>
                <w:rFonts w:eastAsia="Calibri"/>
                <w:sz w:val="18"/>
                <w:szCs w:val="18"/>
              </w:rPr>
              <w:t xml:space="preserve">Analyze </w:t>
            </w:r>
          </w:p>
          <w:p w:rsidR="000D5A88" w:rsidRPr="008B119F" w:rsidRDefault="00E9461C" w:rsidP="00741A3F">
            <w:pPr>
              <w:spacing w:line="160" w:lineRule="exact"/>
              <w:rPr>
                <w:rFonts w:eastAsia="Calibri"/>
                <w:sz w:val="18"/>
                <w:szCs w:val="18"/>
              </w:rPr>
            </w:pPr>
            <w:r w:rsidRPr="008B119F">
              <w:rPr>
                <w:rFonts w:eastAsia="Calibri"/>
                <w:sz w:val="18"/>
                <w:szCs w:val="18"/>
              </w:rPr>
              <w:t>potential suppliers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E9461C" w:rsidP="00741A3F">
            <w:pPr>
              <w:spacing w:line="160" w:lineRule="exact"/>
              <w:rPr>
                <w:rFonts w:eastAsia="Calibri"/>
                <w:sz w:val="18"/>
                <w:szCs w:val="18"/>
              </w:rPr>
            </w:pPr>
            <w:r w:rsidRPr="008B119F">
              <w:rPr>
                <w:rFonts w:eastAsia="Calibri"/>
                <w:sz w:val="18"/>
                <w:szCs w:val="18"/>
              </w:rPr>
              <w:t>Evaluate and choose suppliers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Tesla and Korean partners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071505" w:rsidRPr="008B119F" w:rsidRDefault="00071505" w:rsidP="00741A3F">
            <w:pPr>
              <w:spacing w:line="160" w:lineRule="exact"/>
              <w:rPr>
                <w:rFonts w:eastAsia="Calibri"/>
                <w:spacing w:val="-1"/>
                <w:sz w:val="18"/>
                <w:szCs w:val="18"/>
              </w:rPr>
            </w:pPr>
            <w:r w:rsidRPr="008B119F">
              <w:rPr>
                <w:rFonts w:eastAsia="Calibri"/>
                <w:spacing w:val="-1"/>
                <w:sz w:val="18"/>
                <w:szCs w:val="18"/>
              </w:rPr>
              <w:t>Coordination</w:t>
            </w:r>
            <w:r w:rsidR="0075648C">
              <w:rPr>
                <w:rFonts w:eastAsia="Calibri"/>
                <w:spacing w:val="-1"/>
                <w:sz w:val="18"/>
                <w:szCs w:val="18"/>
              </w:rPr>
              <w:t xml:space="preserve"> o</w:t>
            </w:r>
            <w:r w:rsidRPr="008B119F">
              <w:rPr>
                <w:rFonts w:eastAsia="Calibri"/>
                <w:spacing w:val="-1"/>
                <w:sz w:val="18"/>
                <w:szCs w:val="18"/>
              </w:rPr>
              <w:t>f</w:t>
            </w:r>
          </w:p>
          <w:p w:rsidR="00071505" w:rsidRPr="0075648C" w:rsidRDefault="0075648C" w:rsidP="00741A3F">
            <w:pPr>
              <w:spacing w:line="160" w:lineRule="exact"/>
              <w:rPr>
                <w:rFonts w:eastAsia="Calibri"/>
                <w:spacing w:val="-1"/>
                <w:sz w:val="18"/>
                <w:szCs w:val="18"/>
              </w:rPr>
            </w:pPr>
            <w:r>
              <w:rPr>
                <w:rFonts w:eastAsia="Calibri"/>
                <w:spacing w:val="-1"/>
                <w:sz w:val="18"/>
                <w:szCs w:val="18"/>
              </w:rPr>
              <w:t xml:space="preserve">work </w:t>
            </w:r>
            <w:r>
              <w:rPr>
                <w:rFonts w:eastAsia="Calibri"/>
                <w:sz w:val="18"/>
                <w:szCs w:val="18"/>
              </w:rPr>
              <w:t>w</w:t>
            </w:r>
            <w:r w:rsidR="00071505" w:rsidRPr="008B119F">
              <w:rPr>
                <w:rFonts w:eastAsia="Calibri"/>
                <w:sz w:val="18"/>
                <w:szCs w:val="18"/>
              </w:rPr>
              <w:t>ith</w:t>
            </w:r>
            <w:r>
              <w:rPr>
                <w:rFonts w:eastAsia="Calibri"/>
                <w:spacing w:val="-1"/>
                <w:sz w:val="18"/>
                <w:szCs w:val="18"/>
              </w:rPr>
              <w:t xml:space="preserve"> s</w:t>
            </w:r>
            <w:r w:rsidR="00071505" w:rsidRPr="008B119F">
              <w:rPr>
                <w:rFonts w:eastAsia="Calibri"/>
                <w:spacing w:val="-1"/>
                <w:sz w:val="18"/>
                <w:szCs w:val="18"/>
              </w:rPr>
              <w:t>upp</w:t>
            </w:r>
            <w:r w:rsidR="00071505" w:rsidRPr="008B119F">
              <w:rPr>
                <w:rFonts w:eastAsia="Calibri"/>
                <w:spacing w:val="1"/>
                <w:sz w:val="18"/>
                <w:szCs w:val="18"/>
              </w:rPr>
              <w:t>li</w:t>
            </w:r>
            <w:r w:rsidR="00071505" w:rsidRPr="008B119F">
              <w:rPr>
                <w:rFonts w:eastAsia="Calibri"/>
                <w:sz w:val="18"/>
                <w:szCs w:val="18"/>
              </w:rPr>
              <w:t>ers</w:t>
            </w:r>
          </w:p>
        </w:tc>
        <w:tc>
          <w:tcPr>
            <w:tcW w:w="1902" w:type="dxa"/>
            <w:vAlign w:val="center"/>
          </w:tcPr>
          <w:p w:rsidR="00E9461C" w:rsidRPr="008B119F" w:rsidRDefault="00E9461C" w:rsidP="00741A3F">
            <w:pPr>
              <w:spacing w:line="160" w:lineRule="exact"/>
              <w:rPr>
                <w:rFonts w:eastAsia="Calibri"/>
                <w:sz w:val="18"/>
                <w:szCs w:val="18"/>
              </w:rPr>
            </w:pPr>
            <w:r w:rsidRPr="008B119F">
              <w:rPr>
                <w:rFonts w:eastAsia="Calibri"/>
                <w:sz w:val="18"/>
                <w:szCs w:val="18"/>
              </w:rPr>
              <w:t xml:space="preserve">Monitor </w:t>
            </w:r>
          </w:p>
          <w:p w:rsidR="00E9461C" w:rsidRPr="008B119F" w:rsidRDefault="00E9461C" w:rsidP="00741A3F">
            <w:pPr>
              <w:spacing w:line="160" w:lineRule="exact"/>
              <w:rPr>
                <w:rFonts w:eastAsia="Calibri"/>
                <w:sz w:val="18"/>
                <w:szCs w:val="18"/>
              </w:rPr>
            </w:pPr>
            <w:r w:rsidRPr="008B119F">
              <w:rPr>
                <w:rFonts w:eastAsia="Calibri"/>
                <w:sz w:val="18"/>
                <w:szCs w:val="18"/>
              </w:rPr>
              <w:t xml:space="preserve">work activities </w:t>
            </w:r>
          </w:p>
          <w:p w:rsidR="000D5A88" w:rsidRPr="008B119F" w:rsidRDefault="00E9461C" w:rsidP="00741A3F">
            <w:pPr>
              <w:spacing w:line="160" w:lineRule="exact"/>
              <w:rPr>
                <w:rFonts w:eastAsia="Calibri"/>
                <w:sz w:val="18"/>
                <w:szCs w:val="18"/>
              </w:rPr>
            </w:pPr>
            <w:r w:rsidRPr="008B119F">
              <w:rPr>
                <w:rFonts w:eastAsia="Calibri"/>
                <w:sz w:val="18"/>
                <w:szCs w:val="18"/>
              </w:rPr>
              <w:t>of selected suppliers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Ensure participating in regular meetings.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9B4C5F" w:rsidRPr="008B119F" w:rsidRDefault="009B4C5F" w:rsidP="00741A3F">
            <w:pPr>
              <w:spacing w:line="160" w:lineRule="exact"/>
              <w:rPr>
                <w:rFonts w:eastAsia="Calibri"/>
                <w:sz w:val="18"/>
                <w:szCs w:val="18"/>
              </w:rPr>
            </w:pPr>
            <w:r w:rsidRPr="008B119F">
              <w:rPr>
                <w:rFonts w:eastAsia="Calibri"/>
                <w:sz w:val="18"/>
                <w:szCs w:val="18"/>
              </w:rPr>
              <w:t xml:space="preserve">Evaluate </w:t>
            </w:r>
          </w:p>
          <w:p w:rsidR="009B4C5F" w:rsidRPr="008B119F" w:rsidRDefault="009B4C5F" w:rsidP="00741A3F">
            <w:pPr>
              <w:spacing w:line="160" w:lineRule="exact"/>
              <w:rPr>
                <w:rFonts w:eastAsia="Calibri"/>
                <w:sz w:val="18"/>
                <w:szCs w:val="18"/>
              </w:rPr>
            </w:pPr>
            <w:r w:rsidRPr="008B119F">
              <w:rPr>
                <w:rFonts w:eastAsia="Calibri"/>
                <w:sz w:val="18"/>
                <w:szCs w:val="18"/>
              </w:rPr>
              <w:t>work products</w:t>
            </w:r>
          </w:p>
          <w:p w:rsidR="000D5A88" w:rsidRPr="008B119F" w:rsidRDefault="009B4C5F" w:rsidP="00741A3F">
            <w:pPr>
              <w:spacing w:line="160" w:lineRule="exact"/>
              <w:rPr>
                <w:rFonts w:eastAsia="Calibri"/>
                <w:sz w:val="18"/>
                <w:szCs w:val="18"/>
              </w:rPr>
            </w:pPr>
            <w:r w:rsidRPr="008B119F">
              <w:rPr>
                <w:rFonts w:eastAsia="Calibri"/>
                <w:sz w:val="18"/>
                <w:szCs w:val="18"/>
              </w:rPr>
              <w:t>of selected supplier</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14A85" w:rsidRPr="008B119F" w:rsidRDefault="00A14A85" w:rsidP="00741A3F">
            <w:pPr>
              <w:spacing w:line="160" w:lineRule="exact"/>
              <w:rPr>
                <w:rFonts w:eastAsia="Calibri"/>
                <w:sz w:val="18"/>
                <w:szCs w:val="18"/>
              </w:rPr>
            </w:pPr>
            <w:r w:rsidRPr="008B119F">
              <w:rPr>
                <w:rFonts w:eastAsia="Calibri"/>
                <w:sz w:val="18"/>
                <w:szCs w:val="18"/>
              </w:rPr>
              <w:t xml:space="preserve">Review </w:t>
            </w:r>
          </w:p>
          <w:p w:rsidR="00A14A85" w:rsidRPr="008B119F" w:rsidRDefault="00A14A85" w:rsidP="00741A3F">
            <w:pPr>
              <w:spacing w:line="160" w:lineRule="exact"/>
              <w:rPr>
                <w:rFonts w:eastAsia="Calibri"/>
                <w:sz w:val="18"/>
                <w:szCs w:val="18"/>
              </w:rPr>
            </w:pPr>
            <w:r w:rsidRPr="008B119F">
              <w:rPr>
                <w:rFonts w:eastAsia="Calibri"/>
                <w:sz w:val="18"/>
                <w:szCs w:val="18"/>
              </w:rPr>
              <w:t xml:space="preserve">the agreement </w:t>
            </w:r>
          </w:p>
          <w:p w:rsidR="000D5A88" w:rsidRPr="008B119F" w:rsidRDefault="00A14A85" w:rsidP="00741A3F">
            <w:pPr>
              <w:spacing w:line="160" w:lineRule="exact"/>
              <w:rPr>
                <w:rFonts w:eastAsia="Calibri"/>
                <w:sz w:val="18"/>
                <w:szCs w:val="18"/>
              </w:rPr>
            </w:pPr>
            <w:r w:rsidRPr="008B119F">
              <w:rPr>
                <w:rFonts w:eastAsia="Calibri"/>
                <w:sz w:val="18"/>
                <w:szCs w:val="18"/>
              </w:rPr>
              <w:t>and relationship</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 xml:space="preserve">Check all licenses and agreements.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4E77EB" w:rsidRPr="008B119F" w:rsidRDefault="000D5A88" w:rsidP="00741A3F">
            <w:pPr>
              <w:rPr>
                <w:rFonts w:eastAsia="Calibri"/>
                <w:sz w:val="18"/>
                <w:szCs w:val="18"/>
              </w:rPr>
            </w:pPr>
            <w:r w:rsidRPr="008B119F">
              <w:rPr>
                <w:rFonts w:eastAsia="Calibri"/>
                <w:spacing w:val="1"/>
                <w:sz w:val="18"/>
                <w:szCs w:val="18"/>
              </w:rPr>
              <w:t>P</w:t>
            </w:r>
            <w:r w:rsidRPr="008B119F">
              <w:rPr>
                <w:rFonts w:eastAsia="Calibri"/>
                <w:spacing w:val="-1"/>
                <w:sz w:val="18"/>
                <w:szCs w:val="18"/>
              </w:rPr>
              <w:t>rodu</w:t>
            </w:r>
            <w:r w:rsidR="004E77EB" w:rsidRPr="008B119F">
              <w:rPr>
                <w:rFonts w:eastAsia="Calibri"/>
                <w:sz w:val="18"/>
                <w:szCs w:val="18"/>
              </w:rPr>
              <w:t>ct</w:t>
            </w:r>
          </w:p>
          <w:p w:rsidR="000D5A88" w:rsidRPr="008B119F" w:rsidRDefault="00844B4E" w:rsidP="00741A3F">
            <w:pPr>
              <w:rPr>
                <w:rFonts w:eastAsia="Calibri"/>
                <w:sz w:val="18"/>
                <w:szCs w:val="18"/>
              </w:rPr>
            </w:pPr>
            <w:r>
              <w:rPr>
                <w:rFonts w:eastAsia="Calibri"/>
                <w:spacing w:val="1"/>
                <w:sz w:val="18"/>
                <w:szCs w:val="18"/>
              </w:rPr>
              <w:t>i</w:t>
            </w:r>
            <w:r w:rsidR="000D5A88" w:rsidRPr="008B119F">
              <w:rPr>
                <w:rFonts w:eastAsia="Calibri"/>
                <w:spacing w:val="-1"/>
                <w:sz w:val="18"/>
                <w:szCs w:val="18"/>
              </w:rPr>
              <w:t>n</w:t>
            </w:r>
            <w:r w:rsidR="000D5A88" w:rsidRPr="008B119F">
              <w:rPr>
                <w:rFonts w:eastAsia="Calibri"/>
                <w:sz w:val="18"/>
                <w:szCs w:val="18"/>
              </w:rPr>
              <w:t>te</w:t>
            </w:r>
            <w:r w:rsidR="000D5A88" w:rsidRPr="008B119F">
              <w:rPr>
                <w:rFonts w:eastAsia="Calibri"/>
                <w:spacing w:val="-1"/>
                <w:sz w:val="18"/>
                <w:szCs w:val="18"/>
              </w:rPr>
              <w:t>gr</w:t>
            </w:r>
            <w:r w:rsidR="000D5A88" w:rsidRPr="008B119F">
              <w:rPr>
                <w:rFonts w:eastAsia="Calibri"/>
                <w:sz w:val="18"/>
                <w:szCs w:val="18"/>
              </w:rPr>
              <w:t>at</w:t>
            </w:r>
            <w:r w:rsidR="000D5A88" w:rsidRPr="008B119F">
              <w:rPr>
                <w:rFonts w:eastAsia="Calibri"/>
                <w:spacing w:val="1"/>
                <w:sz w:val="18"/>
                <w:szCs w:val="18"/>
              </w:rPr>
              <w:t>i</w:t>
            </w:r>
            <w:r w:rsidR="000D5A88" w:rsidRPr="008B119F">
              <w:rPr>
                <w:rFonts w:eastAsia="Calibri"/>
                <w:spacing w:val="-1"/>
                <w:sz w:val="18"/>
                <w:szCs w:val="18"/>
              </w:rPr>
              <w:t>on</w:t>
            </w:r>
          </w:p>
        </w:tc>
        <w:tc>
          <w:tcPr>
            <w:tcW w:w="1916" w:type="dxa"/>
            <w:vMerge w:val="restart"/>
            <w:vAlign w:val="center"/>
          </w:tcPr>
          <w:p w:rsidR="000D5A88" w:rsidRPr="006759BF" w:rsidRDefault="00071505" w:rsidP="00741A3F">
            <w:pPr>
              <w:spacing w:line="160" w:lineRule="exact"/>
              <w:rPr>
                <w:rFonts w:eastAsia="Calibri"/>
                <w:spacing w:val="-1"/>
                <w:sz w:val="18"/>
                <w:szCs w:val="18"/>
              </w:rPr>
            </w:pPr>
            <w:r w:rsidRPr="008B119F">
              <w:rPr>
                <w:rFonts w:eastAsia="Calibri"/>
                <w:spacing w:val="-1"/>
                <w:sz w:val="18"/>
                <w:szCs w:val="18"/>
              </w:rPr>
              <w:t>Execute</w:t>
            </w:r>
            <w:r w:rsidR="006759BF">
              <w:rPr>
                <w:rFonts w:eastAsia="Calibri"/>
                <w:spacing w:val="-1"/>
                <w:sz w:val="18"/>
                <w:szCs w:val="18"/>
              </w:rPr>
              <w:t xml:space="preserve"> p</w:t>
            </w:r>
            <w:r w:rsidRPr="008B119F">
              <w:rPr>
                <w:rFonts w:eastAsia="Calibri"/>
                <w:spacing w:val="-1"/>
                <w:sz w:val="18"/>
                <w:szCs w:val="18"/>
              </w:rPr>
              <w:t>reparations</w:t>
            </w:r>
            <w:r w:rsidR="006759BF">
              <w:rPr>
                <w:rFonts w:eastAsia="Calibri"/>
                <w:spacing w:val="-1"/>
                <w:sz w:val="18"/>
                <w:szCs w:val="18"/>
              </w:rPr>
              <w:t xml:space="preserve"> f</w:t>
            </w:r>
            <w:r w:rsidRPr="008B119F">
              <w:rPr>
                <w:rFonts w:eastAsia="Calibri"/>
                <w:spacing w:val="-1"/>
                <w:sz w:val="18"/>
                <w:szCs w:val="18"/>
              </w:rPr>
              <w:t>or</w:t>
            </w:r>
            <w:r w:rsidR="006759BF">
              <w:rPr>
                <w:rFonts w:eastAsia="Calibri"/>
                <w:spacing w:val="-1"/>
                <w:sz w:val="18"/>
                <w:szCs w:val="18"/>
              </w:rPr>
              <w:t xml:space="preserve"> p</w:t>
            </w:r>
            <w:r w:rsidRPr="008B119F">
              <w:rPr>
                <w:rFonts w:eastAsia="Calibri"/>
                <w:spacing w:val="-1"/>
                <w:sz w:val="18"/>
                <w:szCs w:val="18"/>
              </w:rPr>
              <w:t>rod</w:t>
            </w:r>
            <w:r w:rsidR="006759BF">
              <w:rPr>
                <w:rFonts w:eastAsia="Calibri"/>
                <w:spacing w:val="-1"/>
                <w:sz w:val="18"/>
                <w:szCs w:val="18"/>
              </w:rPr>
              <w:t>p</w:t>
            </w:r>
            <w:r w:rsidRPr="008B119F">
              <w:rPr>
                <w:rFonts w:eastAsia="Calibri"/>
                <w:spacing w:val="-1"/>
                <w:sz w:val="18"/>
                <w:szCs w:val="18"/>
              </w:rPr>
              <w:t>u</w:t>
            </w:r>
            <w:r w:rsidRPr="008B119F">
              <w:rPr>
                <w:rFonts w:eastAsia="Calibri"/>
                <w:sz w:val="18"/>
                <w:szCs w:val="18"/>
              </w:rPr>
              <w:t>ct</w:t>
            </w:r>
            <w:r w:rsidR="006759BF">
              <w:rPr>
                <w:rFonts w:eastAsia="Calibri"/>
                <w:spacing w:val="-1"/>
                <w:sz w:val="18"/>
                <w:szCs w:val="18"/>
              </w:rPr>
              <w:t xml:space="preserve"> </w:t>
            </w:r>
            <w:r w:rsidR="006759BF">
              <w:rPr>
                <w:rFonts w:eastAsia="Calibri"/>
                <w:spacing w:val="1"/>
                <w:sz w:val="18"/>
                <w:szCs w:val="18"/>
              </w:rPr>
              <w:t>i</w:t>
            </w:r>
            <w:r w:rsidRPr="008B119F">
              <w:rPr>
                <w:rFonts w:eastAsia="Calibri"/>
                <w:spacing w:val="-1"/>
                <w:sz w:val="18"/>
                <w:szCs w:val="18"/>
              </w:rPr>
              <w:t>n</w:t>
            </w:r>
            <w:r w:rsidRPr="008B119F">
              <w:rPr>
                <w:rFonts w:eastAsia="Calibri"/>
                <w:sz w:val="18"/>
                <w:szCs w:val="18"/>
              </w:rPr>
              <w:t>te</w:t>
            </w:r>
            <w:r w:rsidRPr="008B119F">
              <w:rPr>
                <w:rFonts w:eastAsia="Calibri"/>
                <w:spacing w:val="-1"/>
                <w:sz w:val="18"/>
                <w:szCs w:val="18"/>
              </w:rPr>
              <w:t>gr</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p>
        </w:tc>
        <w:tc>
          <w:tcPr>
            <w:tcW w:w="1902" w:type="dxa"/>
            <w:vAlign w:val="center"/>
          </w:tcPr>
          <w:p w:rsidR="00A14A85" w:rsidRPr="008B119F" w:rsidRDefault="00A14A85" w:rsidP="00741A3F">
            <w:pPr>
              <w:spacing w:line="160" w:lineRule="exact"/>
              <w:rPr>
                <w:rFonts w:eastAsia="Calibri"/>
                <w:sz w:val="18"/>
                <w:szCs w:val="18"/>
              </w:rPr>
            </w:pPr>
            <w:r w:rsidRPr="008B119F">
              <w:rPr>
                <w:rFonts w:eastAsia="Calibri"/>
                <w:sz w:val="18"/>
                <w:szCs w:val="18"/>
              </w:rPr>
              <w:t>Determine</w:t>
            </w:r>
          </w:p>
          <w:p w:rsidR="000D5A88" w:rsidRPr="008B119F" w:rsidRDefault="00A14A85" w:rsidP="00741A3F">
            <w:pPr>
              <w:spacing w:line="160" w:lineRule="exact"/>
              <w:rPr>
                <w:rFonts w:eastAsia="Calibri"/>
                <w:sz w:val="18"/>
                <w:szCs w:val="18"/>
              </w:rPr>
            </w:pPr>
            <w:r w:rsidRPr="008B119F">
              <w:rPr>
                <w:rFonts w:eastAsia="Calibri"/>
                <w:sz w:val="18"/>
                <w:szCs w:val="18"/>
              </w:rPr>
              <w:t>Integration flow</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 xml:space="preserve">Establish time frame for implementing each module, and combining them into whole.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14A85" w:rsidRPr="008B119F" w:rsidRDefault="00A70F90" w:rsidP="00741A3F">
            <w:pPr>
              <w:spacing w:line="160" w:lineRule="exact"/>
              <w:rPr>
                <w:rFonts w:eastAsia="Calibri"/>
                <w:sz w:val="18"/>
                <w:szCs w:val="18"/>
              </w:rPr>
            </w:pPr>
            <w:r>
              <w:rPr>
                <w:rFonts w:eastAsia="Calibri"/>
                <w:sz w:val="18"/>
                <w:szCs w:val="18"/>
              </w:rPr>
              <w:t xml:space="preserve">Establish </w:t>
            </w:r>
            <w:r w:rsidR="00A14A85" w:rsidRPr="008B119F">
              <w:rPr>
                <w:rFonts w:eastAsia="Calibri"/>
                <w:sz w:val="18"/>
                <w:szCs w:val="18"/>
              </w:rPr>
              <w:t xml:space="preserve">a proper </w:t>
            </w:r>
          </w:p>
          <w:p w:rsidR="000D5A88" w:rsidRPr="008B119F" w:rsidRDefault="00A70F90" w:rsidP="00741A3F">
            <w:pPr>
              <w:spacing w:line="160" w:lineRule="exact"/>
              <w:rPr>
                <w:rFonts w:eastAsia="Calibri"/>
                <w:sz w:val="18"/>
                <w:szCs w:val="18"/>
              </w:rPr>
            </w:pPr>
            <w:r>
              <w:rPr>
                <w:rFonts w:eastAsia="Calibri"/>
                <w:sz w:val="18"/>
                <w:szCs w:val="18"/>
              </w:rPr>
              <w:t xml:space="preserve">integration </w:t>
            </w:r>
            <w:r w:rsidR="00A14A85" w:rsidRPr="008B119F">
              <w:rPr>
                <w:rFonts w:eastAsia="Calibri"/>
                <w:sz w:val="18"/>
                <w:szCs w:val="18"/>
              </w:rPr>
              <w:t>environment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All resources acquired.</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14A85" w:rsidRPr="008B119F" w:rsidRDefault="00A70F90" w:rsidP="00741A3F">
            <w:pPr>
              <w:spacing w:line="160" w:lineRule="exact"/>
              <w:rPr>
                <w:rFonts w:eastAsia="Calibri"/>
                <w:sz w:val="18"/>
                <w:szCs w:val="18"/>
              </w:rPr>
            </w:pPr>
            <w:r>
              <w:rPr>
                <w:rFonts w:eastAsia="Calibri"/>
                <w:sz w:val="18"/>
                <w:szCs w:val="18"/>
              </w:rPr>
              <w:t>Establish i</w:t>
            </w:r>
            <w:r w:rsidR="00A14A85" w:rsidRPr="008B119F">
              <w:rPr>
                <w:rFonts w:eastAsia="Calibri"/>
                <w:sz w:val="18"/>
                <w:szCs w:val="18"/>
              </w:rPr>
              <w:t>ntegration</w:t>
            </w:r>
          </w:p>
          <w:p w:rsidR="000D5A88" w:rsidRPr="008B119F" w:rsidRDefault="00A70F90" w:rsidP="00741A3F">
            <w:pPr>
              <w:spacing w:line="160" w:lineRule="exact"/>
              <w:rPr>
                <w:rFonts w:eastAsia="Calibri"/>
                <w:sz w:val="18"/>
                <w:szCs w:val="18"/>
              </w:rPr>
            </w:pPr>
            <w:r>
              <w:rPr>
                <w:rFonts w:eastAsia="Calibri"/>
                <w:sz w:val="18"/>
                <w:szCs w:val="18"/>
              </w:rPr>
              <w:t xml:space="preserve">procedures </w:t>
            </w:r>
            <w:r w:rsidR="00A14A85" w:rsidRPr="008B119F">
              <w:rPr>
                <w:rFonts w:eastAsia="Calibri"/>
                <w:sz w:val="18"/>
                <w:szCs w:val="18"/>
              </w:rPr>
              <w:t>and criteria</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All modules must be functional and well tested before integration.</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0D5A88" w:rsidRPr="008B119F" w:rsidRDefault="00530023" w:rsidP="00741A3F">
            <w:pPr>
              <w:spacing w:line="160" w:lineRule="exact"/>
              <w:rPr>
                <w:rFonts w:eastAsia="Calibri"/>
                <w:spacing w:val="-1"/>
                <w:sz w:val="18"/>
                <w:szCs w:val="18"/>
              </w:rPr>
            </w:pPr>
            <w:r w:rsidRPr="008B119F">
              <w:rPr>
                <w:rFonts w:eastAsia="Calibri"/>
                <w:spacing w:val="-1"/>
                <w:sz w:val="18"/>
                <w:szCs w:val="18"/>
              </w:rPr>
              <w:t>Provide</w:t>
            </w:r>
          </w:p>
          <w:p w:rsidR="00530023" w:rsidRPr="006759BF" w:rsidRDefault="006759BF" w:rsidP="00741A3F">
            <w:pPr>
              <w:spacing w:line="160" w:lineRule="exact"/>
              <w:rPr>
                <w:rFonts w:eastAsia="Calibri"/>
                <w:spacing w:val="-1"/>
                <w:sz w:val="18"/>
                <w:szCs w:val="18"/>
              </w:rPr>
            </w:pPr>
            <w:r>
              <w:rPr>
                <w:rFonts w:eastAsia="Calibri"/>
                <w:spacing w:val="-1"/>
                <w:sz w:val="18"/>
                <w:szCs w:val="18"/>
              </w:rPr>
              <w:t>i</w:t>
            </w:r>
            <w:r w:rsidR="00530023" w:rsidRPr="008B119F">
              <w:rPr>
                <w:rFonts w:eastAsia="Calibri"/>
                <w:spacing w:val="-1"/>
                <w:sz w:val="18"/>
                <w:szCs w:val="18"/>
              </w:rPr>
              <w:t>nterface</w:t>
            </w:r>
            <w:r>
              <w:rPr>
                <w:rFonts w:eastAsia="Calibri"/>
                <w:spacing w:val="-1"/>
                <w:sz w:val="18"/>
                <w:szCs w:val="18"/>
              </w:rPr>
              <w:t xml:space="preserve"> c</w:t>
            </w:r>
            <w:r w:rsidR="00530023" w:rsidRPr="008B119F">
              <w:rPr>
                <w:rFonts w:eastAsia="Calibri"/>
                <w:spacing w:val="-1"/>
                <w:sz w:val="18"/>
                <w:szCs w:val="18"/>
              </w:rPr>
              <w:t>ompatibility</w:t>
            </w:r>
          </w:p>
        </w:tc>
        <w:tc>
          <w:tcPr>
            <w:tcW w:w="1902" w:type="dxa"/>
            <w:vAlign w:val="center"/>
          </w:tcPr>
          <w:p w:rsidR="00A14A85" w:rsidRPr="008B119F" w:rsidRDefault="00A14A85" w:rsidP="00741A3F">
            <w:pPr>
              <w:spacing w:line="160" w:lineRule="exact"/>
              <w:rPr>
                <w:rFonts w:eastAsia="Calibri"/>
                <w:spacing w:val="1"/>
                <w:sz w:val="18"/>
                <w:szCs w:val="18"/>
              </w:rPr>
            </w:pPr>
            <w:r w:rsidRPr="008B119F">
              <w:rPr>
                <w:rFonts w:eastAsia="Calibri"/>
                <w:spacing w:val="1"/>
                <w:sz w:val="18"/>
                <w:szCs w:val="18"/>
              </w:rPr>
              <w:t>Perform a revision of interfaces description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14A85" w:rsidRPr="00A70F90" w:rsidRDefault="00A14A85" w:rsidP="00741A3F">
            <w:pPr>
              <w:spacing w:line="160" w:lineRule="exact"/>
              <w:rPr>
                <w:rFonts w:eastAsia="Calibri"/>
                <w:spacing w:val="-2"/>
                <w:sz w:val="18"/>
                <w:szCs w:val="18"/>
              </w:rPr>
            </w:pPr>
            <w:r w:rsidRPr="008B119F">
              <w:rPr>
                <w:rFonts w:eastAsia="Calibri"/>
                <w:spacing w:val="-2"/>
                <w:sz w:val="18"/>
                <w:szCs w:val="18"/>
              </w:rPr>
              <w:t>Interface</w:t>
            </w:r>
            <w:r w:rsidR="00A70F90">
              <w:rPr>
                <w:rFonts w:eastAsia="Calibri"/>
                <w:spacing w:val="-2"/>
                <w:sz w:val="18"/>
                <w:szCs w:val="18"/>
              </w:rPr>
              <w:t xml:space="preserve"> m</w:t>
            </w:r>
            <w:r w:rsidR="00261C67" w:rsidRPr="008B119F">
              <w:rPr>
                <w:rFonts w:eastAsia="Calibri"/>
                <w:spacing w:val="-2"/>
                <w:sz w:val="18"/>
                <w:szCs w:val="18"/>
              </w:rPr>
              <w:t>anagement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Keep compatibility with Tesla</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530023" w:rsidRPr="008B119F" w:rsidRDefault="00530023" w:rsidP="00741A3F">
            <w:pPr>
              <w:spacing w:line="160" w:lineRule="exact"/>
              <w:rPr>
                <w:rFonts w:eastAsia="Calibri"/>
                <w:spacing w:val="-1"/>
                <w:sz w:val="18"/>
                <w:szCs w:val="18"/>
              </w:rPr>
            </w:pPr>
            <w:r w:rsidRPr="008B119F">
              <w:rPr>
                <w:rFonts w:eastAsia="Calibri"/>
                <w:spacing w:val="-1"/>
                <w:sz w:val="18"/>
                <w:szCs w:val="18"/>
              </w:rPr>
              <w:t>Complete</w:t>
            </w:r>
          </w:p>
          <w:p w:rsidR="00530023" w:rsidRPr="008B119F" w:rsidRDefault="006759BF" w:rsidP="00741A3F">
            <w:pPr>
              <w:spacing w:line="160" w:lineRule="exact"/>
              <w:rPr>
                <w:rFonts w:eastAsia="Calibri"/>
                <w:spacing w:val="-1"/>
                <w:sz w:val="18"/>
                <w:szCs w:val="18"/>
              </w:rPr>
            </w:pPr>
            <w:r>
              <w:rPr>
                <w:rFonts w:eastAsia="Calibri"/>
                <w:spacing w:val="-1"/>
                <w:sz w:val="18"/>
                <w:szCs w:val="18"/>
              </w:rPr>
              <w:t>f</w:t>
            </w:r>
            <w:r w:rsidR="00530023" w:rsidRPr="008B119F">
              <w:rPr>
                <w:rFonts w:eastAsia="Calibri"/>
                <w:spacing w:val="-1"/>
                <w:sz w:val="18"/>
                <w:szCs w:val="18"/>
              </w:rPr>
              <w:t>olding</w:t>
            </w:r>
            <w:r>
              <w:rPr>
                <w:rFonts w:eastAsia="Calibri"/>
                <w:spacing w:val="-1"/>
                <w:sz w:val="18"/>
                <w:szCs w:val="18"/>
              </w:rPr>
              <w:t xml:space="preserve"> a</w:t>
            </w:r>
            <w:r w:rsidR="00530023" w:rsidRPr="008B119F">
              <w:rPr>
                <w:rFonts w:eastAsia="Calibri"/>
                <w:spacing w:val="-1"/>
                <w:sz w:val="18"/>
                <w:szCs w:val="18"/>
              </w:rPr>
              <w:t>nd</w:t>
            </w:r>
            <w:r>
              <w:rPr>
                <w:rFonts w:eastAsia="Calibri"/>
                <w:spacing w:val="-1"/>
                <w:sz w:val="18"/>
                <w:szCs w:val="18"/>
              </w:rPr>
              <w:t xml:space="preserve"> d</w:t>
            </w:r>
            <w:r w:rsidR="00530023" w:rsidRPr="008B119F">
              <w:rPr>
                <w:rFonts w:eastAsia="Calibri"/>
                <w:spacing w:val="-1"/>
                <w:sz w:val="18"/>
                <w:szCs w:val="18"/>
              </w:rPr>
              <w:t>elivery</w:t>
            </w:r>
          </w:p>
          <w:p w:rsidR="00530023" w:rsidRPr="008B119F" w:rsidRDefault="006759BF" w:rsidP="00741A3F">
            <w:pPr>
              <w:spacing w:line="160" w:lineRule="exact"/>
              <w:rPr>
                <w:rFonts w:eastAsia="Calibri"/>
                <w:spacing w:val="-1"/>
                <w:sz w:val="18"/>
                <w:szCs w:val="18"/>
              </w:rPr>
            </w:pPr>
            <w:r>
              <w:rPr>
                <w:rFonts w:eastAsia="Calibri"/>
                <w:spacing w:val="-1"/>
                <w:sz w:val="18"/>
                <w:szCs w:val="18"/>
              </w:rPr>
              <w:t>o</w:t>
            </w:r>
            <w:r w:rsidR="00530023" w:rsidRPr="008B119F">
              <w:rPr>
                <w:rFonts w:eastAsia="Calibri"/>
                <w:spacing w:val="-1"/>
                <w:sz w:val="18"/>
                <w:szCs w:val="18"/>
              </w:rPr>
              <w:t>f the product</w:t>
            </w:r>
          </w:p>
        </w:tc>
        <w:tc>
          <w:tcPr>
            <w:tcW w:w="1902" w:type="dxa"/>
            <w:vAlign w:val="center"/>
          </w:tcPr>
          <w:p w:rsidR="00A14A85" w:rsidRPr="008B119F" w:rsidRDefault="00A14A85" w:rsidP="00741A3F">
            <w:pPr>
              <w:spacing w:line="160" w:lineRule="exact"/>
              <w:rPr>
                <w:rFonts w:eastAsia="Calibri"/>
                <w:sz w:val="18"/>
                <w:szCs w:val="18"/>
              </w:rPr>
            </w:pPr>
            <w:r w:rsidRPr="008B119F">
              <w:rPr>
                <w:rFonts w:eastAsia="Calibri"/>
                <w:sz w:val="18"/>
                <w:szCs w:val="18"/>
              </w:rPr>
              <w:t xml:space="preserve">Confirm the readiness of components </w:t>
            </w:r>
          </w:p>
          <w:p w:rsidR="000D5A88" w:rsidRPr="008B119F" w:rsidRDefault="001210C4" w:rsidP="00741A3F">
            <w:pPr>
              <w:spacing w:line="160" w:lineRule="exact"/>
              <w:rPr>
                <w:rFonts w:eastAsia="Calibri"/>
                <w:sz w:val="18"/>
                <w:szCs w:val="18"/>
              </w:rPr>
            </w:pPr>
            <w:r>
              <w:rPr>
                <w:rFonts w:eastAsia="Calibri"/>
                <w:sz w:val="18"/>
                <w:szCs w:val="18"/>
              </w:rPr>
              <w:t>f</w:t>
            </w:r>
            <w:r w:rsidR="00A14A85" w:rsidRPr="008B119F">
              <w:rPr>
                <w:rFonts w:eastAsia="Calibri"/>
                <w:sz w:val="18"/>
                <w:szCs w:val="18"/>
              </w:rPr>
              <w:t>or integration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2"/>
                <w:sz w:val="18"/>
                <w:szCs w:val="18"/>
              </w:rPr>
              <w:t>Testing each component individually.</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1210C4" w:rsidP="00741A3F">
            <w:pPr>
              <w:spacing w:line="160" w:lineRule="exact"/>
              <w:rPr>
                <w:rFonts w:eastAsia="Calibri"/>
                <w:sz w:val="18"/>
                <w:szCs w:val="18"/>
              </w:rPr>
            </w:pPr>
            <w:r>
              <w:rPr>
                <w:rFonts w:eastAsia="Calibri"/>
                <w:sz w:val="18"/>
                <w:szCs w:val="18"/>
              </w:rPr>
              <w:t>A</w:t>
            </w:r>
            <w:r w:rsidR="00A14A85" w:rsidRPr="008B119F">
              <w:rPr>
                <w:rFonts w:eastAsia="Calibri"/>
                <w:sz w:val="18"/>
                <w:szCs w:val="18"/>
              </w:rPr>
              <w:t>ssemble components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Integration procedures followed.</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A14A85" w:rsidP="00741A3F">
            <w:pPr>
              <w:spacing w:line="160" w:lineRule="exact"/>
              <w:rPr>
                <w:rFonts w:eastAsia="Calibri"/>
                <w:sz w:val="18"/>
                <w:szCs w:val="18"/>
              </w:rPr>
            </w:pPr>
            <w:r w:rsidRPr="008B119F">
              <w:rPr>
                <w:rFonts w:eastAsia="Calibri"/>
                <w:spacing w:val="-1"/>
                <w:sz w:val="18"/>
                <w:szCs w:val="18"/>
              </w:rPr>
              <w:t>Execute evaluation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Test whole integrated software.</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82F79" w:rsidRPr="008B119F" w:rsidRDefault="00B82F79" w:rsidP="00741A3F">
            <w:pPr>
              <w:spacing w:line="160" w:lineRule="exact"/>
              <w:rPr>
                <w:rFonts w:eastAsia="Calibri"/>
                <w:sz w:val="18"/>
                <w:szCs w:val="18"/>
              </w:rPr>
            </w:pPr>
            <w:r w:rsidRPr="008B119F">
              <w:rPr>
                <w:rFonts w:eastAsia="Calibri"/>
                <w:sz w:val="18"/>
                <w:szCs w:val="18"/>
              </w:rPr>
              <w:t>Pack and deliver</w:t>
            </w:r>
          </w:p>
          <w:p w:rsidR="00B82F79" w:rsidRPr="008B119F" w:rsidRDefault="00B82F79" w:rsidP="00741A3F">
            <w:pPr>
              <w:spacing w:line="160" w:lineRule="exact"/>
              <w:rPr>
                <w:rFonts w:eastAsia="Calibri"/>
                <w:sz w:val="18"/>
                <w:szCs w:val="18"/>
              </w:rPr>
            </w:pPr>
            <w:r w:rsidRPr="008B119F">
              <w:rPr>
                <w:rFonts w:eastAsia="Calibri"/>
                <w:sz w:val="18"/>
                <w:szCs w:val="18"/>
              </w:rPr>
              <w:t>the product</w:t>
            </w:r>
          </w:p>
          <w:p w:rsidR="000D5A88" w:rsidRPr="008B119F" w:rsidRDefault="00B82F79" w:rsidP="00741A3F">
            <w:pPr>
              <w:spacing w:line="160" w:lineRule="exact"/>
              <w:rPr>
                <w:rFonts w:eastAsia="Calibri"/>
                <w:sz w:val="18"/>
                <w:szCs w:val="18"/>
              </w:rPr>
            </w:pPr>
            <w:r w:rsidRPr="008B119F">
              <w:rPr>
                <w:rFonts w:eastAsia="Calibri"/>
                <w:sz w:val="18"/>
                <w:szCs w:val="18"/>
              </w:rPr>
              <w:t>and components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 xml:space="preserve">Integrated software prepare for field tests.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0D5A88" w:rsidRPr="008B119F" w:rsidRDefault="000D5A88" w:rsidP="00741A3F">
            <w:pPr>
              <w:rPr>
                <w:rFonts w:eastAsia="Calibri"/>
                <w:sz w:val="18"/>
                <w:szCs w:val="18"/>
              </w:rPr>
            </w:pPr>
            <w:r w:rsidRPr="008B119F">
              <w:rPr>
                <w:rFonts w:eastAsia="Calibri"/>
                <w:sz w:val="18"/>
                <w:szCs w:val="18"/>
              </w:rPr>
              <w:t>Ve</w:t>
            </w:r>
            <w:r w:rsidRPr="008B119F">
              <w:rPr>
                <w:rFonts w:eastAsia="Calibri"/>
                <w:spacing w:val="-1"/>
                <w:sz w:val="18"/>
                <w:szCs w:val="18"/>
              </w:rPr>
              <w:t>r</w:t>
            </w:r>
            <w:r w:rsidRPr="008B119F">
              <w:rPr>
                <w:rFonts w:eastAsia="Calibri"/>
                <w:spacing w:val="1"/>
                <w:sz w:val="18"/>
                <w:szCs w:val="18"/>
              </w:rPr>
              <w:t>i</w:t>
            </w:r>
            <w:r w:rsidRPr="008B119F">
              <w:rPr>
                <w:rFonts w:eastAsia="Calibri"/>
                <w:spacing w:val="-1"/>
                <w:sz w:val="18"/>
                <w:szCs w:val="18"/>
              </w:rPr>
              <w:t>f</w:t>
            </w:r>
            <w:r w:rsidRPr="008B119F">
              <w:rPr>
                <w:rFonts w:eastAsia="Calibri"/>
                <w:spacing w:val="1"/>
                <w:sz w:val="18"/>
                <w:szCs w:val="18"/>
              </w:rPr>
              <w:t>i</w:t>
            </w:r>
            <w:r w:rsidRPr="008B119F">
              <w:rPr>
                <w:rFonts w:eastAsia="Calibri"/>
                <w:sz w:val="18"/>
                <w:szCs w:val="18"/>
              </w:rPr>
              <w:t>cat</w:t>
            </w:r>
            <w:r w:rsidRPr="008B119F">
              <w:rPr>
                <w:rFonts w:eastAsia="Calibri"/>
                <w:spacing w:val="1"/>
                <w:sz w:val="18"/>
                <w:szCs w:val="18"/>
              </w:rPr>
              <w:t>i</w:t>
            </w:r>
            <w:r w:rsidRPr="008B119F">
              <w:rPr>
                <w:rFonts w:eastAsia="Calibri"/>
                <w:spacing w:val="-1"/>
                <w:sz w:val="18"/>
                <w:szCs w:val="18"/>
              </w:rPr>
              <w:t>on</w:t>
            </w:r>
          </w:p>
        </w:tc>
        <w:tc>
          <w:tcPr>
            <w:tcW w:w="1916" w:type="dxa"/>
            <w:vMerge w:val="restart"/>
            <w:vAlign w:val="center"/>
          </w:tcPr>
          <w:p w:rsidR="0026618B" w:rsidRPr="008B119F" w:rsidRDefault="0026618B" w:rsidP="00741A3F">
            <w:pPr>
              <w:spacing w:line="160" w:lineRule="exact"/>
              <w:rPr>
                <w:rFonts w:eastAsia="Calibri"/>
                <w:spacing w:val="-1"/>
                <w:sz w:val="18"/>
                <w:szCs w:val="18"/>
              </w:rPr>
            </w:pPr>
            <w:r w:rsidRPr="008B119F">
              <w:rPr>
                <w:rFonts w:eastAsia="Calibri"/>
                <w:spacing w:val="-1"/>
                <w:sz w:val="18"/>
                <w:szCs w:val="18"/>
              </w:rPr>
              <w:t>Execute</w:t>
            </w:r>
            <w:r w:rsidR="006759BF">
              <w:rPr>
                <w:rFonts w:eastAsia="Calibri"/>
                <w:spacing w:val="-1"/>
                <w:sz w:val="18"/>
                <w:szCs w:val="18"/>
              </w:rPr>
              <w:t xml:space="preserve"> p</w:t>
            </w:r>
            <w:r w:rsidRPr="008B119F">
              <w:rPr>
                <w:rFonts w:eastAsia="Calibri"/>
                <w:spacing w:val="-1"/>
                <w:sz w:val="18"/>
                <w:szCs w:val="18"/>
              </w:rPr>
              <w:t>reparations</w:t>
            </w:r>
          </w:p>
          <w:p w:rsidR="0026618B" w:rsidRPr="006759BF" w:rsidRDefault="006759BF" w:rsidP="00741A3F">
            <w:pPr>
              <w:spacing w:line="160" w:lineRule="exact"/>
              <w:rPr>
                <w:rFonts w:eastAsia="Calibri"/>
                <w:spacing w:val="-1"/>
                <w:sz w:val="18"/>
                <w:szCs w:val="18"/>
              </w:rPr>
            </w:pPr>
            <w:r>
              <w:rPr>
                <w:rFonts w:eastAsia="Calibri"/>
                <w:spacing w:val="-1"/>
                <w:sz w:val="18"/>
                <w:szCs w:val="18"/>
              </w:rPr>
              <w:t>f</w:t>
            </w:r>
            <w:r w:rsidR="0026618B" w:rsidRPr="008B119F">
              <w:rPr>
                <w:rFonts w:eastAsia="Calibri"/>
                <w:spacing w:val="-1"/>
                <w:sz w:val="18"/>
                <w:szCs w:val="18"/>
              </w:rPr>
              <w:t>or</w:t>
            </w:r>
            <w:r>
              <w:rPr>
                <w:rFonts w:eastAsia="Calibri"/>
                <w:spacing w:val="-1"/>
                <w:sz w:val="18"/>
                <w:szCs w:val="18"/>
              </w:rPr>
              <w:t xml:space="preserve"> v</w:t>
            </w:r>
            <w:r w:rsidR="0026618B" w:rsidRPr="008B119F">
              <w:rPr>
                <w:rFonts w:eastAsia="Calibri"/>
                <w:sz w:val="18"/>
                <w:szCs w:val="18"/>
              </w:rPr>
              <w:t>e</w:t>
            </w:r>
            <w:r w:rsidR="0026618B" w:rsidRPr="008B119F">
              <w:rPr>
                <w:rFonts w:eastAsia="Calibri"/>
                <w:spacing w:val="-1"/>
                <w:sz w:val="18"/>
                <w:szCs w:val="18"/>
              </w:rPr>
              <w:t>r</w:t>
            </w:r>
            <w:r w:rsidR="0026618B" w:rsidRPr="008B119F">
              <w:rPr>
                <w:rFonts w:eastAsia="Calibri"/>
                <w:spacing w:val="1"/>
                <w:sz w:val="18"/>
                <w:szCs w:val="18"/>
              </w:rPr>
              <w:t>i</w:t>
            </w:r>
            <w:r w:rsidR="0026618B" w:rsidRPr="008B119F">
              <w:rPr>
                <w:rFonts w:eastAsia="Calibri"/>
                <w:spacing w:val="-1"/>
                <w:sz w:val="18"/>
                <w:szCs w:val="18"/>
              </w:rPr>
              <w:t>f</w:t>
            </w:r>
            <w:r w:rsidR="0026618B" w:rsidRPr="008B119F">
              <w:rPr>
                <w:rFonts w:eastAsia="Calibri"/>
                <w:spacing w:val="1"/>
                <w:sz w:val="18"/>
                <w:szCs w:val="18"/>
              </w:rPr>
              <w:t>i</w:t>
            </w:r>
            <w:r w:rsidR="0026618B" w:rsidRPr="008B119F">
              <w:rPr>
                <w:rFonts w:eastAsia="Calibri"/>
                <w:sz w:val="18"/>
                <w:szCs w:val="18"/>
              </w:rPr>
              <w:t>cat</w:t>
            </w:r>
            <w:r w:rsidR="0026618B" w:rsidRPr="008B119F">
              <w:rPr>
                <w:rFonts w:eastAsia="Calibri"/>
                <w:spacing w:val="1"/>
                <w:sz w:val="18"/>
                <w:szCs w:val="18"/>
              </w:rPr>
              <w:t>i</w:t>
            </w:r>
            <w:r w:rsidR="0026618B" w:rsidRPr="008B119F">
              <w:rPr>
                <w:rFonts w:eastAsia="Calibri"/>
                <w:spacing w:val="-1"/>
                <w:sz w:val="18"/>
                <w:szCs w:val="18"/>
              </w:rPr>
              <w:t>on</w:t>
            </w:r>
          </w:p>
        </w:tc>
        <w:tc>
          <w:tcPr>
            <w:tcW w:w="1902" w:type="dxa"/>
            <w:vAlign w:val="center"/>
          </w:tcPr>
          <w:p w:rsidR="001210C4" w:rsidRDefault="001210C4" w:rsidP="00741A3F">
            <w:pPr>
              <w:spacing w:line="160" w:lineRule="exact"/>
              <w:rPr>
                <w:rFonts w:eastAsia="Calibri"/>
                <w:sz w:val="18"/>
                <w:szCs w:val="18"/>
              </w:rPr>
            </w:pPr>
            <w:r>
              <w:rPr>
                <w:rFonts w:eastAsia="Calibri"/>
                <w:sz w:val="18"/>
                <w:szCs w:val="18"/>
              </w:rPr>
              <w:t xml:space="preserve">Select </w:t>
            </w:r>
          </w:p>
          <w:p w:rsidR="00687422" w:rsidRPr="008B119F" w:rsidRDefault="00687422" w:rsidP="00741A3F">
            <w:pPr>
              <w:spacing w:line="160" w:lineRule="exact"/>
              <w:rPr>
                <w:rFonts w:eastAsia="Calibri"/>
                <w:sz w:val="18"/>
                <w:szCs w:val="18"/>
              </w:rPr>
            </w:pPr>
            <w:r w:rsidRPr="008B119F">
              <w:rPr>
                <w:rFonts w:eastAsia="Calibri"/>
                <w:sz w:val="18"/>
                <w:szCs w:val="18"/>
              </w:rPr>
              <w:t>working products</w:t>
            </w:r>
          </w:p>
          <w:p w:rsidR="000D5A88" w:rsidRPr="008B119F" w:rsidRDefault="00687422" w:rsidP="00741A3F">
            <w:pPr>
              <w:spacing w:line="160" w:lineRule="exact"/>
              <w:rPr>
                <w:rFonts w:eastAsia="Calibri"/>
                <w:sz w:val="18"/>
                <w:szCs w:val="18"/>
              </w:rPr>
            </w:pPr>
            <w:r w:rsidRPr="008B119F">
              <w:rPr>
                <w:rFonts w:eastAsia="Calibri"/>
                <w:sz w:val="18"/>
                <w:szCs w:val="18"/>
              </w:rPr>
              <w:t>for verification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Whole software.</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687422" w:rsidRPr="008B119F" w:rsidRDefault="00687422" w:rsidP="00741A3F">
            <w:pPr>
              <w:spacing w:line="160" w:lineRule="exact"/>
              <w:rPr>
                <w:rFonts w:eastAsia="Calibri"/>
                <w:sz w:val="18"/>
                <w:szCs w:val="18"/>
              </w:rPr>
            </w:pPr>
            <w:r w:rsidRPr="008B119F">
              <w:rPr>
                <w:rFonts w:eastAsia="Calibri"/>
                <w:sz w:val="18"/>
                <w:szCs w:val="18"/>
              </w:rPr>
              <w:t xml:space="preserve">Set up </w:t>
            </w:r>
          </w:p>
          <w:p w:rsidR="000D5A88" w:rsidRPr="008B119F" w:rsidRDefault="00687422" w:rsidP="00741A3F">
            <w:pPr>
              <w:spacing w:line="160" w:lineRule="exact"/>
              <w:rPr>
                <w:rFonts w:eastAsia="Calibri"/>
                <w:sz w:val="18"/>
                <w:szCs w:val="18"/>
              </w:rPr>
            </w:pPr>
            <w:r w:rsidRPr="008B119F">
              <w:rPr>
                <w:rFonts w:eastAsia="Calibri"/>
                <w:sz w:val="18"/>
                <w:szCs w:val="18"/>
              </w:rPr>
              <w:t>verification environment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Tracks (highways, mountain roads, city roads,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687422" w:rsidRPr="008B119F" w:rsidRDefault="00687422" w:rsidP="00741A3F">
            <w:pPr>
              <w:spacing w:line="160" w:lineRule="exact"/>
              <w:rPr>
                <w:rFonts w:eastAsia="Calibri"/>
                <w:sz w:val="18"/>
                <w:szCs w:val="18"/>
              </w:rPr>
            </w:pPr>
            <w:r w:rsidRPr="008B119F">
              <w:rPr>
                <w:rFonts w:eastAsia="Calibri"/>
                <w:sz w:val="18"/>
                <w:szCs w:val="18"/>
              </w:rPr>
              <w:t xml:space="preserve">Establish </w:t>
            </w:r>
          </w:p>
          <w:p w:rsidR="00687422" w:rsidRPr="008B119F" w:rsidRDefault="00BB5843" w:rsidP="00741A3F">
            <w:pPr>
              <w:spacing w:line="160" w:lineRule="exact"/>
              <w:rPr>
                <w:rFonts w:eastAsia="Calibri"/>
                <w:sz w:val="18"/>
                <w:szCs w:val="18"/>
              </w:rPr>
            </w:pPr>
            <w:r>
              <w:rPr>
                <w:rFonts w:eastAsia="Calibri"/>
                <w:sz w:val="18"/>
                <w:szCs w:val="18"/>
              </w:rPr>
              <w:t xml:space="preserve">procedures </w:t>
            </w:r>
            <w:r w:rsidR="00687422" w:rsidRPr="008B119F">
              <w:rPr>
                <w:rFonts w:eastAsia="Calibri"/>
                <w:sz w:val="18"/>
                <w:szCs w:val="18"/>
              </w:rPr>
              <w:t>and criteria</w:t>
            </w:r>
          </w:p>
          <w:p w:rsidR="000D5A88" w:rsidRPr="008B119F" w:rsidRDefault="00687422" w:rsidP="00741A3F">
            <w:pPr>
              <w:spacing w:line="160" w:lineRule="exact"/>
              <w:rPr>
                <w:rFonts w:eastAsia="Calibri"/>
                <w:sz w:val="18"/>
                <w:szCs w:val="18"/>
              </w:rPr>
            </w:pPr>
            <w:r w:rsidRPr="008B119F">
              <w:rPr>
                <w:rFonts w:eastAsia="Calibri"/>
                <w:sz w:val="18"/>
                <w:szCs w:val="18"/>
              </w:rPr>
              <w:t>for verification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Driving according to traffic laws and rules.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6759BF" w:rsidRDefault="0026618B" w:rsidP="00741A3F">
            <w:pPr>
              <w:spacing w:line="160" w:lineRule="exact"/>
              <w:rPr>
                <w:rFonts w:eastAsia="Calibri"/>
                <w:spacing w:val="-1"/>
                <w:sz w:val="18"/>
                <w:szCs w:val="18"/>
              </w:rPr>
            </w:pPr>
            <w:r w:rsidRPr="008B119F">
              <w:rPr>
                <w:rFonts w:eastAsia="Calibri"/>
                <w:spacing w:val="-1"/>
                <w:sz w:val="18"/>
                <w:szCs w:val="18"/>
              </w:rPr>
              <w:t xml:space="preserve">Execute </w:t>
            </w:r>
          </w:p>
          <w:p w:rsidR="000D5A88" w:rsidRPr="006759BF" w:rsidRDefault="006759BF" w:rsidP="00741A3F">
            <w:pPr>
              <w:spacing w:line="160" w:lineRule="exact"/>
              <w:rPr>
                <w:rFonts w:eastAsia="Calibri"/>
                <w:spacing w:val="-1"/>
                <w:sz w:val="18"/>
                <w:szCs w:val="18"/>
              </w:rPr>
            </w:pPr>
            <w:r>
              <w:rPr>
                <w:rFonts w:eastAsia="Calibri"/>
                <w:spacing w:val="-1"/>
                <w:sz w:val="18"/>
                <w:szCs w:val="18"/>
              </w:rPr>
              <w:t>p</w:t>
            </w:r>
            <w:r w:rsidR="0026618B" w:rsidRPr="008B119F">
              <w:rPr>
                <w:rFonts w:eastAsia="Calibri"/>
                <w:spacing w:val="-1"/>
                <w:sz w:val="18"/>
                <w:szCs w:val="18"/>
              </w:rPr>
              <w:t>rofessional</w:t>
            </w:r>
            <w:r>
              <w:rPr>
                <w:rFonts w:eastAsia="Calibri"/>
                <w:spacing w:val="-1"/>
                <w:sz w:val="18"/>
                <w:szCs w:val="18"/>
              </w:rPr>
              <w:t xml:space="preserve"> </w:t>
            </w:r>
            <w:r w:rsidR="0020056D" w:rsidRPr="008B119F">
              <w:rPr>
                <w:rFonts w:eastAsia="Calibri"/>
                <w:spacing w:val="-1"/>
                <w:sz w:val="18"/>
                <w:szCs w:val="18"/>
              </w:rPr>
              <w:t>evaluation</w:t>
            </w:r>
          </w:p>
        </w:tc>
        <w:tc>
          <w:tcPr>
            <w:tcW w:w="1902" w:type="dxa"/>
            <w:vAlign w:val="center"/>
          </w:tcPr>
          <w:p w:rsidR="000D5A88" w:rsidRPr="008B119F" w:rsidRDefault="0020056D" w:rsidP="00741A3F">
            <w:pPr>
              <w:spacing w:line="160" w:lineRule="exact"/>
              <w:rPr>
                <w:rFonts w:eastAsia="Calibri"/>
                <w:sz w:val="18"/>
                <w:szCs w:val="18"/>
              </w:rPr>
            </w:pPr>
            <w:r w:rsidRPr="008B119F">
              <w:rPr>
                <w:rFonts w:eastAsia="Calibri"/>
                <w:sz w:val="18"/>
                <w:szCs w:val="18"/>
              </w:rPr>
              <w:t>Prepare for professional evaluation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Form a team of expert drivers.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20056D" w:rsidRPr="008B119F" w:rsidRDefault="0020056D" w:rsidP="00741A3F">
            <w:pPr>
              <w:spacing w:line="160" w:lineRule="exact"/>
              <w:rPr>
                <w:rFonts w:eastAsia="Calibri"/>
                <w:sz w:val="18"/>
                <w:szCs w:val="18"/>
              </w:rPr>
            </w:pPr>
            <w:r w:rsidRPr="008B119F">
              <w:rPr>
                <w:rFonts w:eastAsia="Calibri"/>
                <w:sz w:val="18"/>
                <w:szCs w:val="18"/>
              </w:rPr>
              <w:t xml:space="preserve">Conduct </w:t>
            </w:r>
          </w:p>
          <w:p w:rsidR="000D5A88" w:rsidRPr="008B119F" w:rsidRDefault="0020056D" w:rsidP="00741A3F">
            <w:pPr>
              <w:spacing w:line="160" w:lineRule="exact"/>
              <w:rPr>
                <w:rFonts w:eastAsia="Calibri"/>
                <w:sz w:val="18"/>
                <w:szCs w:val="18"/>
              </w:rPr>
            </w:pPr>
            <w:r w:rsidRPr="008B119F">
              <w:rPr>
                <w:rFonts w:eastAsia="Calibri"/>
                <w:sz w:val="18"/>
                <w:szCs w:val="18"/>
              </w:rPr>
              <w:t>professional evaluation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2"/>
                <w:sz w:val="18"/>
                <w:szCs w:val="18"/>
              </w:rPr>
              <w:t>Conduct test drives</w:t>
            </w:r>
            <w:r w:rsidR="001B751F">
              <w:rPr>
                <w:rFonts w:eastAsia="Calibri"/>
                <w:spacing w:val="-2"/>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20056D" w:rsidRPr="008B119F" w:rsidRDefault="0020056D" w:rsidP="00741A3F">
            <w:pPr>
              <w:spacing w:line="160" w:lineRule="exact"/>
              <w:rPr>
                <w:rFonts w:eastAsia="Calibri"/>
                <w:sz w:val="18"/>
                <w:szCs w:val="18"/>
              </w:rPr>
            </w:pPr>
            <w:r w:rsidRPr="008B119F">
              <w:rPr>
                <w:rFonts w:eastAsia="Calibri"/>
                <w:sz w:val="18"/>
                <w:szCs w:val="18"/>
              </w:rPr>
              <w:t xml:space="preserve">Analyze </w:t>
            </w:r>
          </w:p>
          <w:p w:rsidR="0020056D" w:rsidRPr="008B119F" w:rsidRDefault="0020056D" w:rsidP="00741A3F">
            <w:pPr>
              <w:spacing w:line="160" w:lineRule="exact"/>
              <w:rPr>
                <w:rFonts w:eastAsia="Calibri"/>
                <w:sz w:val="18"/>
                <w:szCs w:val="18"/>
              </w:rPr>
            </w:pPr>
            <w:r w:rsidRPr="008B119F">
              <w:rPr>
                <w:rFonts w:eastAsia="Calibri"/>
                <w:sz w:val="18"/>
                <w:szCs w:val="18"/>
              </w:rPr>
              <w:t xml:space="preserve">professional evaluation </w:t>
            </w:r>
          </w:p>
          <w:p w:rsidR="000D5A88" w:rsidRPr="008B119F" w:rsidRDefault="0020056D" w:rsidP="00741A3F">
            <w:pPr>
              <w:spacing w:line="160" w:lineRule="exact"/>
              <w:rPr>
                <w:rFonts w:eastAsia="Calibri"/>
                <w:sz w:val="18"/>
                <w:szCs w:val="18"/>
              </w:rPr>
            </w:pPr>
            <w:r w:rsidRPr="008B119F">
              <w:rPr>
                <w:rFonts w:eastAsia="Calibri"/>
                <w:sz w:val="18"/>
                <w:szCs w:val="18"/>
              </w:rPr>
              <w:t>and data</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Gather and analyze data from test drives.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F275F9" w:rsidRDefault="00F275F9" w:rsidP="00741A3F">
            <w:pPr>
              <w:spacing w:line="160" w:lineRule="exact"/>
              <w:rPr>
                <w:rFonts w:eastAsia="Calibri"/>
                <w:spacing w:val="-1"/>
                <w:sz w:val="18"/>
                <w:szCs w:val="18"/>
              </w:rPr>
            </w:pPr>
            <w:r>
              <w:rPr>
                <w:rFonts w:eastAsia="Calibri"/>
                <w:spacing w:val="-1"/>
                <w:sz w:val="18"/>
                <w:szCs w:val="18"/>
              </w:rPr>
              <w:t>e</w:t>
            </w:r>
            <w:r w:rsidR="00220DDA" w:rsidRPr="008B119F">
              <w:rPr>
                <w:rFonts w:eastAsia="Calibri"/>
                <w:spacing w:val="-1"/>
                <w:sz w:val="18"/>
                <w:szCs w:val="18"/>
              </w:rPr>
              <w:t xml:space="preserve">xecute </w:t>
            </w:r>
            <w:r>
              <w:rPr>
                <w:rFonts w:eastAsia="Calibri"/>
                <w:sz w:val="18"/>
                <w:szCs w:val="18"/>
              </w:rPr>
              <w:t>v</w:t>
            </w:r>
            <w:r w:rsidR="00220DDA" w:rsidRPr="008B119F">
              <w:rPr>
                <w:rFonts w:eastAsia="Calibri"/>
                <w:sz w:val="18"/>
                <w:szCs w:val="18"/>
              </w:rPr>
              <w:t>e</w:t>
            </w:r>
            <w:r w:rsidR="00220DDA" w:rsidRPr="008B119F">
              <w:rPr>
                <w:rFonts w:eastAsia="Calibri"/>
                <w:spacing w:val="-1"/>
                <w:sz w:val="18"/>
                <w:szCs w:val="18"/>
              </w:rPr>
              <w:t>r</w:t>
            </w:r>
            <w:r w:rsidR="00220DDA" w:rsidRPr="008B119F">
              <w:rPr>
                <w:rFonts w:eastAsia="Calibri"/>
                <w:spacing w:val="1"/>
                <w:sz w:val="18"/>
                <w:szCs w:val="18"/>
              </w:rPr>
              <w:t>i</w:t>
            </w:r>
            <w:r w:rsidR="00220DDA" w:rsidRPr="008B119F">
              <w:rPr>
                <w:rFonts w:eastAsia="Calibri"/>
                <w:spacing w:val="-1"/>
                <w:sz w:val="18"/>
                <w:szCs w:val="18"/>
              </w:rPr>
              <w:t>f</w:t>
            </w:r>
            <w:r w:rsidR="00220DDA" w:rsidRPr="008B119F">
              <w:rPr>
                <w:rFonts w:eastAsia="Calibri"/>
                <w:spacing w:val="1"/>
                <w:sz w:val="18"/>
                <w:szCs w:val="18"/>
              </w:rPr>
              <w:t>i</w:t>
            </w:r>
            <w:r w:rsidR="00220DDA" w:rsidRPr="008B119F">
              <w:rPr>
                <w:rFonts w:eastAsia="Calibri"/>
                <w:sz w:val="18"/>
                <w:szCs w:val="18"/>
              </w:rPr>
              <w:t>cat</w:t>
            </w:r>
            <w:r w:rsidR="00220DDA" w:rsidRPr="008B119F">
              <w:rPr>
                <w:rFonts w:eastAsia="Calibri"/>
                <w:spacing w:val="1"/>
                <w:sz w:val="18"/>
                <w:szCs w:val="18"/>
              </w:rPr>
              <w:t>i</w:t>
            </w:r>
            <w:r w:rsidR="00220DDA" w:rsidRPr="008B119F">
              <w:rPr>
                <w:rFonts w:eastAsia="Calibri"/>
                <w:spacing w:val="-1"/>
                <w:sz w:val="18"/>
                <w:szCs w:val="18"/>
              </w:rPr>
              <w:t>on</w:t>
            </w:r>
            <w:r>
              <w:rPr>
                <w:rFonts w:eastAsia="Calibri"/>
                <w:spacing w:val="-1"/>
                <w:sz w:val="18"/>
                <w:szCs w:val="18"/>
              </w:rPr>
              <w:t xml:space="preserve"> of</w:t>
            </w:r>
          </w:p>
          <w:p w:rsidR="00220DDA" w:rsidRPr="00F275F9" w:rsidRDefault="00F275F9" w:rsidP="00741A3F">
            <w:pPr>
              <w:spacing w:line="160" w:lineRule="exact"/>
              <w:rPr>
                <w:rFonts w:eastAsia="Calibri"/>
                <w:spacing w:val="-1"/>
                <w:sz w:val="18"/>
                <w:szCs w:val="18"/>
              </w:rPr>
            </w:pPr>
            <w:r>
              <w:rPr>
                <w:rFonts w:eastAsia="Calibri"/>
                <w:spacing w:val="-1"/>
                <w:sz w:val="18"/>
                <w:szCs w:val="18"/>
              </w:rPr>
              <w:t xml:space="preserve">chosen </w:t>
            </w:r>
            <w:r>
              <w:rPr>
                <w:rFonts w:eastAsia="Calibri"/>
                <w:sz w:val="18"/>
                <w:szCs w:val="18"/>
              </w:rPr>
              <w:t>w</w:t>
            </w:r>
            <w:r w:rsidR="00220DDA" w:rsidRPr="008B119F">
              <w:rPr>
                <w:rFonts w:eastAsia="Calibri"/>
                <w:sz w:val="18"/>
                <w:szCs w:val="18"/>
              </w:rPr>
              <w:t>ork products</w:t>
            </w:r>
          </w:p>
        </w:tc>
        <w:tc>
          <w:tcPr>
            <w:tcW w:w="1902" w:type="dxa"/>
            <w:vAlign w:val="center"/>
          </w:tcPr>
          <w:p w:rsidR="000D5A88" w:rsidRPr="008B119F" w:rsidRDefault="005A65B0" w:rsidP="00741A3F">
            <w:pPr>
              <w:spacing w:line="160" w:lineRule="exact"/>
              <w:rPr>
                <w:rFonts w:eastAsia="Calibri"/>
                <w:sz w:val="18"/>
                <w:szCs w:val="18"/>
              </w:rPr>
            </w:pPr>
            <w:r w:rsidRPr="008B119F">
              <w:rPr>
                <w:rFonts w:eastAsia="Calibri"/>
                <w:spacing w:val="-1"/>
                <w:sz w:val="18"/>
                <w:szCs w:val="18"/>
              </w:rPr>
              <w:t xml:space="preserve">Execute </w:t>
            </w:r>
            <w:r w:rsidR="00BB5843">
              <w:rPr>
                <w:rFonts w:eastAsia="Calibri"/>
                <w:spacing w:val="-1"/>
                <w:sz w:val="18"/>
                <w:szCs w:val="18"/>
              </w:rPr>
              <w:t>v</w:t>
            </w:r>
            <w:r w:rsidRPr="008B119F">
              <w:rPr>
                <w:rFonts w:eastAsia="Calibri"/>
                <w:sz w:val="18"/>
                <w:szCs w:val="18"/>
              </w:rPr>
              <w:t>e</w:t>
            </w:r>
            <w:r w:rsidRPr="008B119F">
              <w:rPr>
                <w:rFonts w:eastAsia="Calibri"/>
                <w:spacing w:val="-1"/>
                <w:sz w:val="18"/>
                <w:szCs w:val="18"/>
              </w:rPr>
              <w:t>r</w:t>
            </w:r>
            <w:r w:rsidRPr="008B119F">
              <w:rPr>
                <w:rFonts w:eastAsia="Calibri"/>
                <w:spacing w:val="1"/>
                <w:sz w:val="18"/>
                <w:szCs w:val="18"/>
              </w:rPr>
              <w:t>i</w:t>
            </w:r>
            <w:r w:rsidRPr="008B119F">
              <w:rPr>
                <w:rFonts w:eastAsia="Calibri"/>
                <w:spacing w:val="-1"/>
                <w:sz w:val="18"/>
                <w:szCs w:val="18"/>
              </w:rPr>
              <w:t>f</w:t>
            </w:r>
            <w:r w:rsidRPr="008B119F">
              <w:rPr>
                <w:rFonts w:eastAsia="Calibri"/>
                <w:spacing w:val="1"/>
                <w:sz w:val="18"/>
                <w:szCs w:val="18"/>
              </w:rPr>
              <w:t>i</w:t>
            </w:r>
            <w:r w:rsidRPr="008B119F">
              <w:rPr>
                <w:rFonts w:eastAsia="Calibri"/>
                <w:sz w:val="18"/>
                <w:szCs w:val="18"/>
              </w:rPr>
              <w:t>cat</w:t>
            </w:r>
            <w:r w:rsidRPr="008B119F">
              <w:rPr>
                <w:rFonts w:eastAsia="Calibri"/>
                <w:spacing w:val="1"/>
                <w:sz w:val="18"/>
                <w:szCs w:val="18"/>
              </w:rPr>
              <w:t>i</w:t>
            </w:r>
            <w:r w:rsidRPr="008B119F">
              <w:rPr>
                <w:rFonts w:eastAsia="Calibri"/>
                <w:spacing w:val="-1"/>
                <w:sz w:val="18"/>
                <w:szCs w:val="18"/>
              </w:rPr>
              <w:t>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Confirm success or failure of each test.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5A65B0" w:rsidRPr="008B119F" w:rsidRDefault="005A65B0" w:rsidP="00741A3F">
            <w:pPr>
              <w:spacing w:line="160" w:lineRule="exact"/>
              <w:rPr>
                <w:rFonts w:eastAsia="Calibri"/>
                <w:sz w:val="18"/>
                <w:szCs w:val="18"/>
              </w:rPr>
            </w:pPr>
            <w:r w:rsidRPr="008B119F">
              <w:rPr>
                <w:rFonts w:eastAsia="Calibri"/>
                <w:sz w:val="18"/>
                <w:szCs w:val="18"/>
              </w:rPr>
              <w:t xml:space="preserve">Analyze results </w:t>
            </w:r>
          </w:p>
          <w:p w:rsidR="005A65B0" w:rsidRPr="008B119F" w:rsidRDefault="005A65B0" w:rsidP="00741A3F">
            <w:pPr>
              <w:spacing w:line="160" w:lineRule="exact"/>
              <w:rPr>
                <w:rFonts w:eastAsia="Calibri"/>
                <w:sz w:val="18"/>
                <w:szCs w:val="18"/>
              </w:rPr>
            </w:pPr>
            <w:r w:rsidRPr="008B119F">
              <w:rPr>
                <w:rFonts w:eastAsia="Calibri"/>
                <w:sz w:val="18"/>
                <w:szCs w:val="18"/>
              </w:rPr>
              <w:t>and identify</w:t>
            </w:r>
          </w:p>
          <w:p w:rsidR="000D5A88" w:rsidRPr="008B119F" w:rsidRDefault="005A65B0" w:rsidP="00741A3F">
            <w:pPr>
              <w:spacing w:line="160" w:lineRule="exact"/>
              <w:rPr>
                <w:rFonts w:eastAsia="Calibri"/>
                <w:sz w:val="18"/>
                <w:szCs w:val="18"/>
              </w:rPr>
            </w:pPr>
            <w:r w:rsidRPr="008B119F">
              <w:rPr>
                <w:rFonts w:eastAsia="Calibri"/>
                <w:sz w:val="18"/>
                <w:szCs w:val="18"/>
              </w:rPr>
              <w:t>correction actions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Document all success/failure data and reasons (in case of failure)</w:t>
            </w:r>
            <w:r w:rsidR="001B751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V</w:t>
            </w:r>
            <w:r w:rsidR="00267C53" w:rsidRPr="008B119F">
              <w:rPr>
                <w:rFonts w:eastAsia="Calibri"/>
                <w:sz w:val="18"/>
                <w:szCs w:val="18"/>
              </w:rPr>
              <w:t>alidation</w:t>
            </w:r>
          </w:p>
        </w:tc>
        <w:tc>
          <w:tcPr>
            <w:tcW w:w="1916" w:type="dxa"/>
            <w:vMerge w:val="restart"/>
            <w:vAlign w:val="center"/>
          </w:tcPr>
          <w:p w:rsidR="00220DDA" w:rsidRPr="008B119F" w:rsidRDefault="00220DDA" w:rsidP="00741A3F">
            <w:pPr>
              <w:spacing w:line="160" w:lineRule="exact"/>
              <w:rPr>
                <w:rFonts w:eastAsia="Calibri"/>
                <w:spacing w:val="-1"/>
                <w:sz w:val="18"/>
                <w:szCs w:val="18"/>
              </w:rPr>
            </w:pPr>
            <w:r w:rsidRPr="008B119F">
              <w:rPr>
                <w:rFonts w:eastAsia="Calibri"/>
                <w:spacing w:val="-1"/>
                <w:sz w:val="18"/>
                <w:szCs w:val="18"/>
              </w:rPr>
              <w:t>Execute</w:t>
            </w:r>
            <w:r w:rsidR="00F275F9">
              <w:rPr>
                <w:rFonts w:eastAsia="Calibri"/>
                <w:spacing w:val="-1"/>
                <w:sz w:val="18"/>
                <w:szCs w:val="18"/>
              </w:rPr>
              <w:t xml:space="preserve"> p</w:t>
            </w:r>
            <w:r w:rsidRPr="008B119F">
              <w:rPr>
                <w:rFonts w:eastAsia="Calibri"/>
                <w:spacing w:val="-1"/>
                <w:sz w:val="18"/>
                <w:szCs w:val="18"/>
              </w:rPr>
              <w:t>reparations</w:t>
            </w:r>
          </w:p>
          <w:p w:rsidR="000D5A88" w:rsidRPr="00F275F9" w:rsidRDefault="00F275F9" w:rsidP="00741A3F">
            <w:pPr>
              <w:spacing w:line="160" w:lineRule="exact"/>
              <w:rPr>
                <w:rFonts w:eastAsia="Calibri"/>
                <w:spacing w:val="-1"/>
                <w:sz w:val="18"/>
                <w:szCs w:val="18"/>
              </w:rPr>
            </w:pPr>
            <w:r>
              <w:rPr>
                <w:rFonts w:eastAsia="Calibri"/>
                <w:spacing w:val="-1"/>
                <w:sz w:val="18"/>
                <w:szCs w:val="18"/>
              </w:rPr>
              <w:t>f</w:t>
            </w:r>
            <w:r w:rsidR="00220DDA" w:rsidRPr="008B119F">
              <w:rPr>
                <w:rFonts w:eastAsia="Calibri"/>
                <w:spacing w:val="-1"/>
                <w:sz w:val="18"/>
                <w:szCs w:val="18"/>
              </w:rPr>
              <w:t>or</w:t>
            </w:r>
            <w:r>
              <w:rPr>
                <w:rFonts w:eastAsia="Calibri"/>
                <w:spacing w:val="-1"/>
                <w:sz w:val="18"/>
                <w:szCs w:val="18"/>
              </w:rPr>
              <w:t xml:space="preserve"> v</w:t>
            </w:r>
            <w:r w:rsidR="00220DDA" w:rsidRPr="008B119F">
              <w:rPr>
                <w:rFonts w:eastAsia="Calibri"/>
                <w:sz w:val="18"/>
                <w:szCs w:val="18"/>
              </w:rPr>
              <w:t>alidation</w:t>
            </w:r>
          </w:p>
        </w:tc>
        <w:tc>
          <w:tcPr>
            <w:tcW w:w="1902" w:type="dxa"/>
            <w:vAlign w:val="center"/>
          </w:tcPr>
          <w:p w:rsidR="00BB5843" w:rsidRDefault="0005005E" w:rsidP="00741A3F">
            <w:pPr>
              <w:spacing w:line="160" w:lineRule="exact"/>
              <w:rPr>
                <w:rFonts w:eastAsia="Calibri"/>
                <w:sz w:val="18"/>
                <w:szCs w:val="18"/>
              </w:rPr>
            </w:pPr>
            <w:r w:rsidRPr="008B119F">
              <w:rPr>
                <w:rFonts w:eastAsia="Calibri"/>
                <w:sz w:val="18"/>
                <w:szCs w:val="18"/>
              </w:rPr>
              <w:t xml:space="preserve">Choose </w:t>
            </w:r>
          </w:p>
          <w:p w:rsidR="000D5A88" w:rsidRPr="008B119F" w:rsidRDefault="00BB5843" w:rsidP="00741A3F">
            <w:pPr>
              <w:spacing w:line="160" w:lineRule="exact"/>
              <w:rPr>
                <w:rFonts w:eastAsia="Calibri"/>
                <w:sz w:val="18"/>
                <w:szCs w:val="18"/>
              </w:rPr>
            </w:pPr>
            <w:r>
              <w:rPr>
                <w:rFonts w:eastAsia="Calibri"/>
                <w:sz w:val="18"/>
                <w:szCs w:val="18"/>
              </w:rPr>
              <w:t xml:space="preserve">products </w:t>
            </w:r>
            <w:r w:rsidR="0005005E" w:rsidRPr="008B119F">
              <w:rPr>
                <w:rFonts w:eastAsia="Calibri"/>
                <w:sz w:val="18"/>
                <w:szCs w:val="18"/>
              </w:rPr>
              <w:t>to validate</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Choose one model of each producer from partners.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5005E" w:rsidRPr="008B119F" w:rsidRDefault="0005005E" w:rsidP="00741A3F">
            <w:pPr>
              <w:spacing w:line="160" w:lineRule="exact"/>
              <w:rPr>
                <w:rFonts w:eastAsia="Calibri"/>
                <w:sz w:val="18"/>
                <w:szCs w:val="18"/>
              </w:rPr>
            </w:pPr>
            <w:r w:rsidRPr="008B119F">
              <w:rPr>
                <w:rFonts w:eastAsia="Calibri"/>
                <w:sz w:val="18"/>
                <w:szCs w:val="18"/>
              </w:rPr>
              <w:t>Set up</w:t>
            </w:r>
          </w:p>
          <w:p w:rsidR="000D5A88" w:rsidRPr="008B119F" w:rsidRDefault="0005005E" w:rsidP="00741A3F">
            <w:pPr>
              <w:spacing w:line="160" w:lineRule="exact"/>
              <w:rPr>
                <w:rFonts w:eastAsia="Calibri"/>
                <w:sz w:val="18"/>
                <w:szCs w:val="18"/>
              </w:rPr>
            </w:pPr>
            <w:r w:rsidRPr="008B119F">
              <w:rPr>
                <w:rFonts w:eastAsia="Calibri"/>
                <w:sz w:val="18"/>
                <w:szCs w:val="18"/>
              </w:rPr>
              <w:t>validation environment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Form a team of expert drivers.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5005E" w:rsidRPr="008B119F" w:rsidRDefault="00BB5843" w:rsidP="00741A3F">
            <w:pPr>
              <w:spacing w:line="160" w:lineRule="exact"/>
              <w:rPr>
                <w:rFonts w:eastAsia="Calibri"/>
                <w:sz w:val="18"/>
                <w:szCs w:val="18"/>
              </w:rPr>
            </w:pPr>
            <w:r>
              <w:rPr>
                <w:rFonts w:eastAsia="Calibri"/>
                <w:sz w:val="18"/>
                <w:szCs w:val="18"/>
              </w:rPr>
              <w:t xml:space="preserve">Establish </w:t>
            </w:r>
            <w:r w:rsidR="0005005E" w:rsidRPr="008B119F">
              <w:rPr>
                <w:rFonts w:eastAsia="Calibri"/>
                <w:sz w:val="18"/>
                <w:szCs w:val="18"/>
              </w:rPr>
              <w:t>validation</w:t>
            </w:r>
          </w:p>
          <w:p w:rsidR="000D5A88" w:rsidRPr="008B119F" w:rsidRDefault="00BB5843" w:rsidP="00741A3F">
            <w:pPr>
              <w:spacing w:line="160" w:lineRule="exact"/>
              <w:rPr>
                <w:rFonts w:eastAsia="Calibri"/>
                <w:sz w:val="18"/>
                <w:szCs w:val="18"/>
              </w:rPr>
            </w:pPr>
            <w:r>
              <w:rPr>
                <w:rFonts w:eastAsia="Calibri"/>
                <w:sz w:val="18"/>
                <w:szCs w:val="18"/>
              </w:rPr>
              <w:t xml:space="preserve">procedures </w:t>
            </w:r>
            <w:r w:rsidR="0005005E" w:rsidRPr="008B119F">
              <w:rPr>
                <w:rFonts w:eastAsia="Calibri"/>
                <w:sz w:val="18"/>
                <w:szCs w:val="18"/>
              </w:rPr>
              <w:t>and criteria</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 xml:space="preserve">Conduct example drives that show all implemented abilities.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220DDA" w:rsidRPr="008B119F" w:rsidRDefault="00220DDA" w:rsidP="00741A3F">
            <w:pPr>
              <w:spacing w:line="160" w:lineRule="exact"/>
              <w:rPr>
                <w:rFonts w:eastAsia="Calibri"/>
                <w:spacing w:val="-1"/>
                <w:sz w:val="18"/>
                <w:szCs w:val="18"/>
              </w:rPr>
            </w:pPr>
            <w:r w:rsidRPr="008B119F">
              <w:rPr>
                <w:rFonts w:eastAsia="Calibri"/>
                <w:spacing w:val="-1"/>
                <w:sz w:val="18"/>
                <w:szCs w:val="18"/>
              </w:rPr>
              <w:t>Execute</w:t>
            </w:r>
            <w:r w:rsidR="00F275F9">
              <w:rPr>
                <w:rFonts w:eastAsia="Calibri"/>
                <w:spacing w:val="-1"/>
                <w:sz w:val="18"/>
                <w:szCs w:val="18"/>
              </w:rPr>
              <w:t xml:space="preserve"> </w:t>
            </w:r>
            <w:r w:rsidR="00F275F9">
              <w:rPr>
                <w:rFonts w:eastAsia="Calibri"/>
                <w:sz w:val="18"/>
                <w:szCs w:val="18"/>
              </w:rPr>
              <w:t>v</w:t>
            </w:r>
            <w:r w:rsidRPr="008B119F">
              <w:rPr>
                <w:rFonts w:eastAsia="Calibri"/>
                <w:sz w:val="18"/>
                <w:szCs w:val="18"/>
              </w:rPr>
              <w:t>e</w:t>
            </w:r>
            <w:r w:rsidRPr="008B119F">
              <w:rPr>
                <w:rFonts w:eastAsia="Calibri"/>
                <w:spacing w:val="-1"/>
                <w:sz w:val="18"/>
                <w:szCs w:val="18"/>
              </w:rPr>
              <w:t>r</w:t>
            </w:r>
            <w:r w:rsidRPr="008B119F">
              <w:rPr>
                <w:rFonts w:eastAsia="Calibri"/>
                <w:spacing w:val="1"/>
                <w:sz w:val="18"/>
                <w:szCs w:val="18"/>
              </w:rPr>
              <w:t>i</w:t>
            </w:r>
            <w:r w:rsidRPr="008B119F">
              <w:rPr>
                <w:rFonts w:eastAsia="Calibri"/>
                <w:spacing w:val="-1"/>
                <w:sz w:val="18"/>
                <w:szCs w:val="18"/>
              </w:rPr>
              <w:t>f</w:t>
            </w:r>
            <w:r w:rsidRPr="008B119F">
              <w:rPr>
                <w:rFonts w:eastAsia="Calibri"/>
                <w:spacing w:val="1"/>
                <w:sz w:val="18"/>
                <w:szCs w:val="18"/>
              </w:rPr>
              <w:t>i</w:t>
            </w:r>
            <w:r w:rsidRPr="008B119F">
              <w:rPr>
                <w:rFonts w:eastAsia="Calibri"/>
                <w:sz w:val="18"/>
                <w:szCs w:val="18"/>
              </w:rPr>
              <w:t>cat</w:t>
            </w:r>
            <w:r w:rsidRPr="008B119F">
              <w:rPr>
                <w:rFonts w:eastAsia="Calibri"/>
                <w:spacing w:val="1"/>
                <w:sz w:val="18"/>
                <w:szCs w:val="18"/>
              </w:rPr>
              <w:t>i</w:t>
            </w:r>
            <w:r w:rsidRPr="008B119F">
              <w:rPr>
                <w:rFonts w:eastAsia="Calibri"/>
                <w:spacing w:val="-1"/>
                <w:sz w:val="18"/>
                <w:szCs w:val="18"/>
              </w:rPr>
              <w:t>on</w:t>
            </w:r>
            <w:r w:rsidR="00F275F9">
              <w:rPr>
                <w:rFonts w:eastAsia="Calibri"/>
                <w:spacing w:val="-1"/>
                <w:sz w:val="18"/>
                <w:szCs w:val="18"/>
              </w:rPr>
              <w:t xml:space="preserve"> o</w:t>
            </w:r>
            <w:r w:rsidRPr="008B119F">
              <w:rPr>
                <w:rFonts w:eastAsia="Calibri"/>
                <w:spacing w:val="-1"/>
                <w:sz w:val="18"/>
                <w:szCs w:val="18"/>
              </w:rPr>
              <w:t>f product</w:t>
            </w:r>
          </w:p>
          <w:p w:rsidR="000D5A88" w:rsidRPr="008B119F" w:rsidRDefault="00F275F9" w:rsidP="00741A3F">
            <w:pPr>
              <w:spacing w:line="160" w:lineRule="exact"/>
              <w:rPr>
                <w:rFonts w:eastAsia="Calibri"/>
                <w:spacing w:val="-1"/>
                <w:sz w:val="18"/>
                <w:szCs w:val="18"/>
              </w:rPr>
            </w:pPr>
            <w:r>
              <w:rPr>
                <w:rFonts w:eastAsia="Calibri"/>
                <w:spacing w:val="-1"/>
                <w:sz w:val="18"/>
                <w:szCs w:val="18"/>
              </w:rPr>
              <w:t>a</w:t>
            </w:r>
            <w:r w:rsidR="00220DDA" w:rsidRPr="008B119F">
              <w:rPr>
                <w:rFonts w:eastAsia="Calibri"/>
                <w:spacing w:val="-1"/>
                <w:sz w:val="18"/>
                <w:szCs w:val="18"/>
              </w:rPr>
              <w:t>nd its</w:t>
            </w:r>
            <w:r>
              <w:rPr>
                <w:rFonts w:eastAsia="Calibri"/>
                <w:spacing w:val="-1"/>
                <w:sz w:val="18"/>
                <w:szCs w:val="18"/>
              </w:rPr>
              <w:t xml:space="preserve"> c</w:t>
            </w:r>
            <w:r w:rsidR="00220DDA" w:rsidRPr="008B119F">
              <w:rPr>
                <w:rFonts w:eastAsia="Calibri"/>
                <w:spacing w:val="-1"/>
                <w:sz w:val="18"/>
                <w:szCs w:val="18"/>
              </w:rPr>
              <w:t>hosen parts</w:t>
            </w:r>
          </w:p>
        </w:tc>
        <w:tc>
          <w:tcPr>
            <w:tcW w:w="1902" w:type="dxa"/>
            <w:vAlign w:val="center"/>
          </w:tcPr>
          <w:p w:rsidR="000D5A88" w:rsidRPr="008B119F" w:rsidRDefault="00B74FA8" w:rsidP="00741A3F">
            <w:pPr>
              <w:spacing w:line="160" w:lineRule="exact"/>
              <w:rPr>
                <w:rFonts w:eastAsia="Calibri"/>
                <w:sz w:val="18"/>
                <w:szCs w:val="18"/>
              </w:rPr>
            </w:pPr>
            <w:r w:rsidRPr="008B119F">
              <w:rPr>
                <w:rFonts w:eastAsia="Calibri"/>
                <w:spacing w:val="-1"/>
                <w:sz w:val="18"/>
                <w:szCs w:val="18"/>
              </w:rPr>
              <w:t>Execute validation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2"/>
                <w:sz w:val="18"/>
                <w:szCs w:val="18"/>
              </w:rPr>
              <w:t>Do validation</w:t>
            </w:r>
            <w:r w:rsidR="001B751F">
              <w:rPr>
                <w:rFonts w:eastAsia="Calibri"/>
                <w:spacing w:val="-2"/>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35F70" w:rsidRPr="008B119F" w:rsidRDefault="00A35F70" w:rsidP="00741A3F">
            <w:pPr>
              <w:spacing w:line="160" w:lineRule="exact"/>
              <w:rPr>
                <w:rFonts w:eastAsia="Calibri"/>
                <w:sz w:val="18"/>
                <w:szCs w:val="18"/>
              </w:rPr>
            </w:pPr>
            <w:r w:rsidRPr="008B119F">
              <w:rPr>
                <w:rFonts w:eastAsia="Calibri"/>
                <w:sz w:val="18"/>
                <w:szCs w:val="18"/>
              </w:rPr>
              <w:t xml:space="preserve">Analyze </w:t>
            </w:r>
          </w:p>
          <w:p w:rsidR="000D5A88" w:rsidRPr="008B119F" w:rsidRDefault="00A35F70" w:rsidP="00741A3F">
            <w:pPr>
              <w:spacing w:line="160" w:lineRule="exact"/>
              <w:rPr>
                <w:rFonts w:eastAsia="Calibri"/>
                <w:sz w:val="18"/>
                <w:szCs w:val="18"/>
              </w:rPr>
            </w:pPr>
            <w:r w:rsidRPr="008B119F">
              <w:rPr>
                <w:rFonts w:eastAsia="Calibri"/>
                <w:sz w:val="18"/>
                <w:szCs w:val="18"/>
              </w:rPr>
              <w:t>validation results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Document all satisfy/unsatisfied data and reasons (in case of unsatisfied)</w:t>
            </w:r>
            <w:r w:rsidR="001B751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267C53" w:rsidRPr="008B119F" w:rsidRDefault="000D5A88" w:rsidP="00741A3F">
            <w:pPr>
              <w:ind w:right="624"/>
              <w:rPr>
                <w:rFonts w:eastAsia="Calibri"/>
                <w:sz w:val="18"/>
                <w:szCs w:val="18"/>
              </w:rPr>
            </w:pPr>
            <w:r w:rsidRPr="008B119F">
              <w:rPr>
                <w:rFonts w:eastAsia="Calibri"/>
                <w:spacing w:val="1"/>
                <w:sz w:val="18"/>
                <w:szCs w:val="18"/>
              </w:rPr>
              <w:t>O</w:t>
            </w:r>
            <w:r w:rsidRPr="008B119F">
              <w:rPr>
                <w:rFonts w:eastAsia="Calibri"/>
                <w:spacing w:val="-1"/>
                <w:sz w:val="18"/>
                <w:szCs w:val="18"/>
              </w:rPr>
              <w:t>rg</w:t>
            </w:r>
            <w:r w:rsidRPr="008B119F">
              <w:rPr>
                <w:rFonts w:eastAsia="Calibri"/>
                <w:sz w:val="18"/>
                <w:szCs w:val="18"/>
              </w:rPr>
              <w:t>a</w:t>
            </w:r>
            <w:r w:rsidRPr="008B119F">
              <w:rPr>
                <w:rFonts w:eastAsia="Calibri"/>
                <w:spacing w:val="-1"/>
                <w:sz w:val="18"/>
                <w:szCs w:val="18"/>
              </w:rPr>
              <w:t>n</w:t>
            </w:r>
            <w:r w:rsidRPr="008B119F">
              <w:rPr>
                <w:rFonts w:eastAsia="Calibri"/>
                <w:spacing w:val="1"/>
                <w:sz w:val="18"/>
                <w:szCs w:val="18"/>
              </w:rPr>
              <w:t>iz</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r w:rsidR="00267C53" w:rsidRPr="008B119F">
              <w:rPr>
                <w:rFonts w:eastAsia="Calibri"/>
                <w:sz w:val="18"/>
                <w:szCs w:val="18"/>
              </w:rPr>
              <w:t>al</w:t>
            </w:r>
          </w:p>
          <w:p w:rsidR="000D5A88" w:rsidRPr="008B119F" w:rsidRDefault="00844B4E" w:rsidP="00741A3F">
            <w:pPr>
              <w:ind w:right="624"/>
              <w:rPr>
                <w:rFonts w:eastAsia="Calibri"/>
                <w:sz w:val="18"/>
                <w:szCs w:val="18"/>
              </w:rPr>
            </w:pPr>
            <w:r>
              <w:rPr>
                <w:rFonts w:eastAsia="Calibri"/>
                <w:sz w:val="18"/>
                <w:szCs w:val="18"/>
              </w:rPr>
              <w:t>t</w:t>
            </w:r>
            <w:r w:rsidR="000D5A88" w:rsidRPr="008B119F">
              <w:rPr>
                <w:rFonts w:eastAsia="Calibri"/>
                <w:spacing w:val="-1"/>
                <w:sz w:val="18"/>
                <w:szCs w:val="18"/>
              </w:rPr>
              <w:t>r</w:t>
            </w:r>
            <w:r w:rsidR="000D5A88" w:rsidRPr="008B119F">
              <w:rPr>
                <w:rFonts w:eastAsia="Calibri"/>
                <w:sz w:val="18"/>
                <w:szCs w:val="18"/>
              </w:rPr>
              <w:t>a</w:t>
            </w:r>
            <w:r w:rsidR="000D5A88" w:rsidRPr="008B119F">
              <w:rPr>
                <w:rFonts w:eastAsia="Calibri"/>
                <w:spacing w:val="1"/>
                <w:sz w:val="18"/>
                <w:szCs w:val="18"/>
              </w:rPr>
              <w:t>i</w:t>
            </w:r>
            <w:r w:rsidR="000D5A88" w:rsidRPr="008B119F">
              <w:rPr>
                <w:rFonts w:eastAsia="Calibri"/>
                <w:spacing w:val="-1"/>
                <w:sz w:val="18"/>
                <w:szCs w:val="18"/>
              </w:rPr>
              <w:t>n</w:t>
            </w:r>
            <w:r w:rsidR="000D5A88" w:rsidRPr="008B119F">
              <w:rPr>
                <w:rFonts w:eastAsia="Calibri"/>
                <w:spacing w:val="1"/>
                <w:sz w:val="18"/>
                <w:szCs w:val="18"/>
              </w:rPr>
              <w:t>i</w:t>
            </w:r>
            <w:r w:rsidR="000D5A88" w:rsidRPr="008B119F">
              <w:rPr>
                <w:rFonts w:eastAsia="Calibri"/>
                <w:spacing w:val="-1"/>
                <w:sz w:val="18"/>
                <w:szCs w:val="18"/>
              </w:rPr>
              <w:t>ng</w:t>
            </w:r>
          </w:p>
        </w:tc>
        <w:tc>
          <w:tcPr>
            <w:tcW w:w="1916" w:type="dxa"/>
            <w:vMerge w:val="restart"/>
            <w:vAlign w:val="center"/>
          </w:tcPr>
          <w:p w:rsidR="00FA0C78" w:rsidRPr="008B119F" w:rsidRDefault="00FA0C78" w:rsidP="00741A3F">
            <w:pPr>
              <w:spacing w:line="160" w:lineRule="exact"/>
              <w:rPr>
                <w:rFonts w:eastAsia="Calibri"/>
                <w:sz w:val="18"/>
                <w:szCs w:val="18"/>
              </w:rPr>
            </w:pPr>
            <w:r w:rsidRPr="008B119F">
              <w:rPr>
                <w:rFonts w:eastAsia="Calibri"/>
                <w:sz w:val="18"/>
                <w:szCs w:val="18"/>
              </w:rPr>
              <w:t>Determine</w:t>
            </w:r>
            <w:r w:rsidR="00F275F9">
              <w:rPr>
                <w:rFonts w:eastAsia="Calibri"/>
                <w:sz w:val="18"/>
                <w:szCs w:val="18"/>
              </w:rPr>
              <w:t xml:space="preserve"> p</w:t>
            </w:r>
            <w:r w:rsidRPr="008B119F">
              <w:rPr>
                <w:rFonts w:eastAsia="Calibri"/>
                <w:sz w:val="18"/>
                <w:szCs w:val="18"/>
              </w:rPr>
              <w:t>ossibilities</w:t>
            </w:r>
          </w:p>
          <w:p w:rsidR="00FA0C78" w:rsidRPr="008B119F" w:rsidRDefault="00F275F9" w:rsidP="00741A3F">
            <w:pPr>
              <w:spacing w:line="160" w:lineRule="exact"/>
              <w:rPr>
                <w:rFonts w:eastAsia="Calibri"/>
                <w:sz w:val="18"/>
                <w:szCs w:val="18"/>
              </w:rPr>
            </w:pPr>
            <w:r>
              <w:rPr>
                <w:rFonts w:eastAsia="Calibri"/>
                <w:sz w:val="18"/>
                <w:szCs w:val="18"/>
              </w:rPr>
              <w:t>o</w:t>
            </w:r>
            <w:r w:rsidR="00FA0C78" w:rsidRPr="008B119F">
              <w:rPr>
                <w:rFonts w:eastAsia="Calibri"/>
                <w:sz w:val="18"/>
                <w:szCs w:val="18"/>
              </w:rPr>
              <w:t>f</w:t>
            </w:r>
            <w:r>
              <w:rPr>
                <w:rFonts w:eastAsia="Calibri"/>
                <w:sz w:val="18"/>
                <w:szCs w:val="18"/>
              </w:rPr>
              <w:t xml:space="preserve"> </w:t>
            </w:r>
            <w:r>
              <w:rPr>
                <w:rFonts w:eastAsia="Calibri"/>
                <w:spacing w:val="1"/>
                <w:sz w:val="18"/>
                <w:szCs w:val="18"/>
              </w:rPr>
              <w:t>o</w:t>
            </w:r>
            <w:r w:rsidR="00FA0C78" w:rsidRPr="008B119F">
              <w:rPr>
                <w:rFonts w:eastAsia="Calibri"/>
                <w:spacing w:val="-1"/>
                <w:sz w:val="18"/>
                <w:szCs w:val="18"/>
              </w:rPr>
              <w:t>rg</w:t>
            </w:r>
            <w:r w:rsidR="00FA0C78" w:rsidRPr="008B119F">
              <w:rPr>
                <w:rFonts w:eastAsia="Calibri"/>
                <w:sz w:val="18"/>
                <w:szCs w:val="18"/>
              </w:rPr>
              <w:t>a</w:t>
            </w:r>
            <w:r w:rsidR="00FA0C78" w:rsidRPr="008B119F">
              <w:rPr>
                <w:rFonts w:eastAsia="Calibri"/>
                <w:spacing w:val="-1"/>
                <w:sz w:val="18"/>
                <w:szCs w:val="18"/>
              </w:rPr>
              <w:t>n</w:t>
            </w:r>
            <w:r w:rsidR="00FA0C78" w:rsidRPr="008B119F">
              <w:rPr>
                <w:rFonts w:eastAsia="Calibri"/>
                <w:spacing w:val="1"/>
                <w:sz w:val="18"/>
                <w:szCs w:val="18"/>
              </w:rPr>
              <w:t>iz</w:t>
            </w:r>
            <w:r w:rsidR="00FA0C78" w:rsidRPr="008B119F">
              <w:rPr>
                <w:rFonts w:eastAsia="Calibri"/>
                <w:sz w:val="18"/>
                <w:szCs w:val="18"/>
              </w:rPr>
              <w:t>at</w:t>
            </w:r>
            <w:r w:rsidR="00FA0C78" w:rsidRPr="008B119F">
              <w:rPr>
                <w:rFonts w:eastAsia="Calibri"/>
                <w:spacing w:val="1"/>
                <w:sz w:val="18"/>
                <w:szCs w:val="18"/>
              </w:rPr>
              <w:t>i</w:t>
            </w:r>
            <w:r w:rsidR="00FA0C78" w:rsidRPr="008B119F">
              <w:rPr>
                <w:rFonts w:eastAsia="Calibri"/>
                <w:spacing w:val="-1"/>
                <w:sz w:val="18"/>
                <w:szCs w:val="18"/>
              </w:rPr>
              <w:t>on</w:t>
            </w:r>
            <w:r>
              <w:rPr>
                <w:rFonts w:eastAsia="Calibri"/>
                <w:sz w:val="18"/>
                <w:szCs w:val="18"/>
              </w:rPr>
              <w:t xml:space="preserve"> f</w:t>
            </w:r>
            <w:r w:rsidR="00FA0C78" w:rsidRPr="008B119F">
              <w:rPr>
                <w:rFonts w:eastAsia="Calibri"/>
                <w:sz w:val="18"/>
                <w:szCs w:val="18"/>
              </w:rPr>
              <w:t>or</w:t>
            </w:r>
          </w:p>
          <w:p w:rsidR="00FA0C78" w:rsidRPr="008B119F" w:rsidRDefault="00F275F9" w:rsidP="00741A3F">
            <w:pPr>
              <w:spacing w:line="160" w:lineRule="exact"/>
              <w:rPr>
                <w:rFonts w:eastAsia="Calibri"/>
                <w:sz w:val="18"/>
                <w:szCs w:val="18"/>
              </w:rPr>
            </w:pPr>
            <w:r>
              <w:rPr>
                <w:rFonts w:eastAsia="Calibri"/>
                <w:sz w:val="18"/>
                <w:szCs w:val="18"/>
              </w:rPr>
              <w:t>c</w:t>
            </w:r>
            <w:r w:rsidR="00FA0C78" w:rsidRPr="008B119F">
              <w:rPr>
                <w:rFonts w:eastAsia="Calibri"/>
                <w:sz w:val="18"/>
                <w:szCs w:val="18"/>
              </w:rPr>
              <w:t>onducting</w:t>
            </w:r>
          </w:p>
          <w:p w:rsidR="00180CB1" w:rsidRPr="008B119F" w:rsidRDefault="00F275F9" w:rsidP="00741A3F">
            <w:pPr>
              <w:spacing w:line="160" w:lineRule="exact"/>
              <w:rPr>
                <w:rFonts w:eastAsia="Calibri"/>
                <w:spacing w:val="-1"/>
                <w:sz w:val="18"/>
                <w:szCs w:val="18"/>
              </w:rPr>
            </w:pPr>
            <w:r>
              <w:rPr>
                <w:rFonts w:eastAsia="Calibri"/>
                <w:spacing w:val="-1"/>
                <w:sz w:val="18"/>
                <w:szCs w:val="18"/>
              </w:rPr>
              <w:t>t</w:t>
            </w:r>
            <w:r w:rsidR="00FA0C78" w:rsidRPr="008B119F">
              <w:rPr>
                <w:rFonts w:eastAsia="Calibri"/>
                <w:spacing w:val="-1"/>
                <w:sz w:val="18"/>
                <w:szCs w:val="18"/>
              </w:rPr>
              <w:t>r</w:t>
            </w:r>
            <w:r w:rsidR="00FA0C78" w:rsidRPr="008B119F">
              <w:rPr>
                <w:rFonts w:eastAsia="Calibri"/>
                <w:sz w:val="18"/>
                <w:szCs w:val="18"/>
              </w:rPr>
              <w:t>a</w:t>
            </w:r>
            <w:r w:rsidR="00FA0C78" w:rsidRPr="008B119F">
              <w:rPr>
                <w:rFonts w:eastAsia="Calibri"/>
                <w:spacing w:val="1"/>
                <w:sz w:val="18"/>
                <w:szCs w:val="18"/>
              </w:rPr>
              <w:t>i</w:t>
            </w:r>
            <w:r w:rsidR="00FA0C78" w:rsidRPr="008B119F">
              <w:rPr>
                <w:rFonts w:eastAsia="Calibri"/>
                <w:spacing w:val="-1"/>
                <w:sz w:val="18"/>
                <w:szCs w:val="18"/>
              </w:rPr>
              <w:t>n</w:t>
            </w:r>
            <w:r w:rsidR="00FA0C78" w:rsidRPr="008B119F">
              <w:rPr>
                <w:rFonts w:eastAsia="Calibri"/>
                <w:spacing w:val="1"/>
                <w:sz w:val="18"/>
                <w:szCs w:val="18"/>
              </w:rPr>
              <w:t>i</w:t>
            </w:r>
            <w:r w:rsidR="00FA0C78" w:rsidRPr="008B119F">
              <w:rPr>
                <w:rFonts w:eastAsia="Calibri"/>
                <w:spacing w:val="-1"/>
                <w:sz w:val="18"/>
                <w:szCs w:val="18"/>
              </w:rPr>
              <w:t>ng</w:t>
            </w:r>
            <w:r>
              <w:rPr>
                <w:rFonts w:eastAsia="Calibri"/>
                <w:spacing w:val="-1"/>
                <w:sz w:val="18"/>
                <w:szCs w:val="18"/>
              </w:rPr>
              <w:t xml:space="preserve"> p</w:t>
            </w:r>
            <w:r w:rsidR="00180CB1" w:rsidRPr="008B119F">
              <w:rPr>
                <w:rFonts w:eastAsia="Calibri"/>
                <w:spacing w:val="-1"/>
                <w:sz w:val="18"/>
                <w:szCs w:val="18"/>
              </w:rPr>
              <w:t>rocess</w:t>
            </w:r>
          </w:p>
          <w:p w:rsidR="00FA0C78" w:rsidRPr="008B119F" w:rsidRDefault="00FA0C78" w:rsidP="00741A3F">
            <w:pPr>
              <w:spacing w:line="160" w:lineRule="exact"/>
              <w:rPr>
                <w:rFonts w:eastAsia="Calibri"/>
                <w:sz w:val="18"/>
                <w:szCs w:val="18"/>
              </w:rPr>
            </w:pPr>
          </w:p>
        </w:tc>
        <w:tc>
          <w:tcPr>
            <w:tcW w:w="1902" w:type="dxa"/>
            <w:vAlign w:val="center"/>
          </w:tcPr>
          <w:p w:rsidR="00BB5843" w:rsidRDefault="00BB5843" w:rsidP="00741A3F">
            <w:pPr>
              <w:spacing w:line="160" w:lineRule="exact"/>
              <w:rPr>
                <w:rFonts w:eastAsia="Calibri"/>
                <w:sz w:val="18"/>
                <w:szCs w:val="18"/>
              </w:rPr>
            </w:pPr>
            <w:r>
              <w:rPr>
                <w:rFonts w:eastAsia="Calibri"/>
                <w:sz w:val="18"/>
                <w:szCs w:val="18"/>
              </w:rPr>
              <w:t xml:space="preserve">Determine </w:t>
            </w:r>
          </w:p>
          <w:p w:rsidR="000D5A88" w:rsidRPr="008B119F" w:rsidRDefault="00A35F70" w:rsidP="00741A3F">
            <w:pPr>
              <w:spacing w:line="160" w:lineRule="exact"/>
              <w:rPr>
                <w:rFonts w:eastAsia="Calibri"/>
                <w:sz w:val="18"/>
                <w:szCs w:val="18"/>
              </w:rPr>
            </w:pPr>
            <w:r w:rsidRPr="008B119F">
              <w:rPr>
                <w:rFonts w:eastAsia="Calibri"/>
                <w:sz w:val="18"/>
                <w:szCs w:val="18"/>
              </w:rPr>
              <w:t>training needs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BB5843" w:rsidP="00741A3F">
            <w:pPr>
              <w:spacing w:line="160" w:lineRule="exact"/>
              <w:rPr>
                <w:rFonts w:eastAsia="Calibri"/>
                <w:sz w:val="18"/>
                <w:szCs w:val="18"/>
              </w:rPr>
            </w:pPr>
            <w:r>
              <w:rPr>
                <w:rFonts w:eastAsia="Calibri"/>
                <w:sz w:val="18"/>
                <w:szCs w:val="18"/>
              </w:rPr>
              <w:t xml:space="preserve">Identify needs </w:t>
            </w:r>
          </w:p>
          <w:p w:rsidR="000D5A88" w:rsidRPr="008B119F" w:rsidRDefault="00BB5843" w:rsidP="00741A3F">
            <w:pPr>
              <w:spacing w:line="160" w:lineRule="exact"/>
              <w:rPr>
                <w:rFonts w:eastAsia="Calibri"/>
                <w:sz w:val="18"/>
                <w:szCs w:val="18"/>
              </w:rPr>
            </w:pPr>
            <w:r>
              <w:rPr>
                <w:rFonts w:eastAsia="Calibri"/>
                <w:sz w:val="18"/>
                <w:szCs w:val="18"/>
              </w:rPr>
              <w:t xml:space="preserve">within the </w:t>
            </w:r>
            <w:r w:rsidR="00A35F70" w:rsidRPr="008B119F">
              <w:rPr>
                <w:rFonts w:eastAsia="Calibri"/>
                <w:sz w:val="18"/>
                <w:szCs w:val="18"/>
              </w:rPr>
              <w:t>organiza</w:t>
            </w:r>
            <w:r>
              <w:rPr>
                <w:rFonts w:eastAsia="Calibri"/>
                <w:sz w:val="18"/>
                <w:szCs w:val="18"/>
              </w:rPr>
              <w:t xml:space="preserve">tion's </w:t>
            </w:r>
            <w:r w:rsidR="00A35F70" w:rsidRPr="008B119F">
              <w:rPr>
                <w:rFonts w:eastAsia="Calibri"/>
                <w:sz w:val="18"/>
                <w:szCs w:val="18"/>
              </w:rPr>
              <w:t>competence</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A35F70" w:rsidP="00741A3F">
            <w:pPr>
              <w:spacing w:line="160" w:lineRule="exact"/>
              <w:rPr>
                <w:rFonts w:eastAsia="Calibri"/>
                <w:sz w:val="18"/>
                <w:szCs w:val="18"/>
              </w:rPr>
            </w:pPr>
            <w:r w:rsidRPr="008B119F">
              <w:rPr>
                <w:rFonts w:eastAsia="Calibri"/>
                <w:spacing w:val="-1"/>
                <w:sz w:val="18"/>
                <w:szCs w:val="18"/>
              </w:rPr>
              <w:t>Define training plan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BB5843" w:rsidP="00741A3F">
            <w:pPr>
              <w:spacing w:line="160" w:lineRule="exact"/>
              <w:rPr>
                <w:rFonts w:eastAsia="Calibri"/>
                <w:sz w:val="18"/>
                <w:szCs w:val="18"/>
              </w:rPr>
            </w:pPr>
            <w:r>
              <w:rPr>
                <w:rFonts w:eastAsia="Calibri"/>
                <w:sz w:val="18"/>
                <w:szCs w:val="18"/>
              </w:rPr>
              <w:t>Establish</w:t>
            </w:r>
          </w:p>
          <w:p w:rsidR="000D5A88" w:rsidRPr="008B119F" w:rsidRDefault="00BB5843" w:rsidP="00741A3F">
            <w:pPr>
              <w:spacing w:line="160" w:lineRule="exact"/>
              <w:rPr>
                <w:rFonts w:eastAsia="Calibri"/>
                <w:sz w:val="18"/>
                <w:szCs w:val="18"/>
              </w:rPr>
            </w:pPr>
            <w:r>
              <w:rPr>
                <w:rFonts w:eastAsia="Calibri"/>
                <w:sz w:val="18"/>
                <w:szCs w:val="18"/>
              </w:rPr>
              <w:t xml:space="preserve">possibility </w:t>
            </w:r>
            <w:r w:rsidR="00A35F70" w:rsidRPr="008B119F">
              <w:rPr>
                <w:rFonts w:eastAsia="Calibri"/>
                <w:sz w:val="18"/>
                <w:szCs w:val="18"/>
              </w:rPr>
              <w:t>of training</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102844" w:rsidRDefault="00132000" w:rsidP="00741A3F">
            <w:pPr>
              <w:spacing w:line="160" w:lineRule="exact"/>
              <w:rPr>
                <w:rFonts w:eastAsia="Calibri"/>
                <w:spacing w:val="-1"/>
                <w:sz w:val="18"/>
                <w:szCs w:val="18"/>
              </w:rPr>
            </w:pPr>
            <w:r w:rsidRPr="008B119F">
              <w:rPr>
                <w:rFonts w:eastAsia="Calibri"/>
                <w:spacing w:val="-1"/>
                <w:sz w:val="18"/>
                <w:szCs w:val="18"/>
              </w:rPr>
              <w:t>Execute</w:t>
            </w:r>
          </w:p>
          <w:p w:rsidR="00132000" w:rsidRPr="008B119F" w:rsidRDefault="00102844" w:rsidP="00741A3F">
            <w:pPr>
              <w:spacing w:line="160" w:lineRule="exact"/>
              <w:rPr>
                <w:rFonts w:eastAsia="Calibri"/>
                <w:spacing w:val="-1"/>
                <w:sz w:val="18"/>
                <w:szCs w:val="18"/>
              </w:rPr>
            </w:pPr>
            <w:r>
              <w:rPr>
                <w:rFonts w:eastAsia="Calibri"/>
                <w:spacing w:val="-1"/>
                <w:sz w:val="18"/>
                <w:szCs w:val="18"/>
              </w:rPr>
              <w:t>n</w:t>
            </w:r>
            <w:r w:rsidR="00965FAD" w:rsidRPr="008B119F">
              <w:rPr>
                <w:rFonts w:eastAsia="Calibri"/>
                <w:spacing w:val="-1"/>
                <w:sz w:val="18"/>
                <w:szCs w:val="18"/>
              </w:rPr>
              <w:t>ecessary</w:t>
            </w:r>
            <w:r>
              <w:rPr>
                <w:rFonts w:eastAsia="Calibri"/>
                <w:spacing w:val="-1"/>
                <w:sz w:val="18"/>
                <w:szCs w:val="18"/>
              </w:rPr>
              <w:t xml:space="preserve"> t</w:t>
            </w:r>
            <w:r w:rsidR="00132000" w:rsidRPr="008B119F">
              <w:rPr>
                <w:rFonts w:eastAsia="Calibri"/>
                <w:spacing w:val="-1"/>
                <w:sz w:val="18"/>
                <w:szCs w:val="18"/>
              </w:rPr>
              <w:t>raining</w:t>
            </w:r>
          </w:p>
        </w:tc>
        <w:tc>
          <w:tcPr>
            <w:tcW w:w="1902" w:type="dxa"/>
            <w:vAlign w:val="center"/>
          </w:tcPr>
          <w:p w:rsidR="000D5A88" w:rsidRPr="008B119F" w:rsidRDefault="00A35F70" w:rsidP="00741A3F">
            <w:pPr>
              <w:spacing w:line="160" w:lineRule="exact"/>
              <w:rPr>
                <w:rFonts w:eastAsia="Calibri"/>
                <w:sz w:val="18"/>
                <w:szCs w:val="18"/>
              </w:rPr>
            </w:pPr>
            <w:r w:rsidRPr="008B119F">
              <w:rPr>
                <w:rFonts w:eastAsia="Calibri"/>
                <w:spacing w:val="-1"/>
                <w:sz w:val="18"/>
                <w:szCs w:val="18"/>
              </w:rPr>
              <w:t>Execute training</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spacing w:line="160" w:lineRule="exact"/>
              <w:ind w:left="102"/>
              <w:rPr>
                <w:rFonts w:eastAsia="Calibri"/>
                <w:sz w:val="18"/>
                <w:szCs w:val="18"/>
              </w:rPr>
            </w:pPr>
          </w:p>
        </w:tc>
        <w:tc>
          <w:tcPr>
            <w:tcW w:w="1902" w:type="dxa"/>
            <w:vAlign w:val="center"/>
          </w:tcPr>
          <w:p w:rsidR="000D5A88" w:rsidRPr="008B119F" w:rsidRDefault="00A35F70" w:rsidP="00741A3F">
            <w:pPr>
              <w:spacing w:line="160" w:lineRule="exact"/>
              <w:rPr>
                <w:rFonts w:eastAsia="Calibri"/>
                <w:sz w:val="18"/>
                <w:szCs w:val="18"/>
              </w:rPr>
            </w:pPr>
            <w:r w:rsidRPr="008B119F">
              <w:rPr>
                <w:rFonts w:eastAsia="Calibri"/>
                <w:sz w:val="18"/>
                <w:szCs w:val="18"/>
              </w:rPr>
              <w:t>Keep training records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35F70" w:rsidRPr="008B119F" w:rsidRDefault="00A35F70" w:rsidP="00741A3F">
            <w:pPr>
              <w:spacing w:line="160" w:lineRule="exact"/>
              <w:rPr>
                <w:rFonts w:eastAsia="Calibri"/>
                <w:sz w:val="18"/>
                <w:szCs w:val="18"/>
              </w:rPr>
            </w:pPr>
            <w:r w:rsidRPr="008B119F">
              <w:rPr>
                <w:rFonts w:eastAsia="Calibri"/>
                <w:sz w:val="18"/>
                <w:szCs w:val="18"/>
              </w:rPr>
              <w:t>Evaluate</w:t>
            </w:r>
          </w:p>
          <w:p w:rsidR="000D5A88" w:rsidRPr="008B119F" w:rsidRDefault="00BB5843" w:rsidP="00741A3F">
            <w:pPr>
              <w:spacing w:line="160" w:lineRule="exact"/>
              <w:rPr>
                <w:rFonts w:eastAsia="Calibri"/>
                <w:sz w:val="18"/>
                <w:szCs w:val="18"/>
              </w:rPr>
            </w:pPr>
            <w:r>
              <w:rPr>
                <w:rFonts w:eastAsia="Calibri"/>
                <w:sz w:val="18"/>
                <w:szCs w:val="18"/>
              </w:rPr>
              <w:t>t</w:t>
            </w:r>
            <w:r w:rsidR="00A35F70" w:rsidRPr="008B119F">
              <w:rPr>
                <w:rFonts w:eastAsia="Calibri"/>
                <w:sz w:val="18"/>
                <w:szCs w:val="18"/>
              </w:rPr>
              <w:t>raining effectiveness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267C53" w:rsidRPr="008B119F" w:rsidRDefault="000D5A88" w:rsidP="00741A3F">
            <w:pPr>
              <w:ind w:right="367"/>
              <w:rPr>
                <w:rFonts w:eastAsia="Calibri"/>
                <w:sz w:val="18"/>
                <w:szCs w:val="18"/>
              </w:rPr>
            </w:pPr>
            <w:r w:rsidRPr="008B119F">
              <w:rPr>
                <w:rFonts w:eastAsia="Calibri"/>
                <w:spacing w:val="1"/>
                <w:sz w:val="18"/>
                <w:szCs w:val="18"/>
              </w:rPr>
              <w:t>O</w:t>
            </w:r>
            <w:r w:rsidRPr="008B119F">
              <w:rPr>
                <w:rFonts w:eastAsia="Calibri"/>
                <w:spacing w:val="-1"/>
                <w:sz w:val="18"/>
                <w:szCs w:val="18"/>
              </w:rPr>
              <w:t>rg</w:t>
            </w:r>
            <w:r w:rsidRPr="008B119F">
              <w:rPr>
                <w:rFonts w:eastAsia="Calibri"/>
                <w:sz w:val="18"/>
                <w:szCs w:val="18"/>
              </w:rPr>
              <w:t>a</w:t>
            </w:r>
            <w:r w:rsidRPr="008B119F">
              <w:rPr>
                <w:rFonts w:eastAsia="Calibri"/>
                <w:spacing w:val="-1"/>
                <w:sz w:val="18"/>
                <w:szCs w:val="18"/>
              </w:rPr>
              <w:t>n</w:t>
            </w:r>
            <w:r w:rsidRPr="008B119F">
              <w:rPr>
                <w:rFonts w:eastAsia="Calibri"/>
                <w:spacing w:val="1"/>
                <w:sz w:val="18"/>
                <w:szCs w:val="18"/>
              </w:rPr>
              <w:t>iz</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r w:rsidR="00267C53" w:rsidRPr="008B119F">
              <w:rPr>
                <w:rFonts w:eastAsia="Calibri"/>
                <w:sz w:val="18"/>
                <w:szCs w:val="18"/>
              </w:rPr>
              <w:t>al</w:t>
            </w:r>
          </w:p>
          <w:p w:rsidR="00267C53" w:rsidRPr="008B119F" w:rsidRDefault="00844B4E" w:rsidP="00741A3F">
            <w:pPr>
              <w:ind w:right="367"/>
              <w:rPr>
                <w:rFonts w:eastAsia="Calibri"/>
                <w:spacing w:val="1"/>
                <w:sz w:val="18"/>
                <w:szCs w:val="18"/>
              </w:rPr>
            </w:pPr>
            <w:r>
              <w:rPr>
                <w:rFonts w:eastAsia="Calibri"/>
                <w:spacing w:val="1"/>
                <w:sz w:val="18"/>
                <w:szCs w:val="18"/>
              </w:rPr>
              <w:t>p</w:t>
            </w:r>
            <w:r w:rsidR="000D5A88" w:rsidRPr="008B119F">
              <w:rPr>
                <w:rFonts w:eastAsia="Calibri"/>
                <w:spacing w:val="-1"/>
                <w:sz w:val="18"/>
                <w:szCs w:val="18"/>
              </w:rPr>
              <w:t>ro</w:t>
            </w:r>
            <w:r w:rsidR="000D5A88" w:rsidRPr="008B119F">
              <w:rPr>
                <w:rFonts w:eastAsia="Calibri"/>
                <w:sz w:val="18"/>
                <w:szCs w:val="18"/>
              </w:rPr>
              <w:t>cess</w:t>
            </w:r>
          </w:p>
          <w:p w:rsidR="000D5A88" w:rsidRPr="008B119F" w:rsidRDefault="00844B4E" w:rsidP="00741A3F">
            <w:pPr>
              <w:ind w:right="367"/>
              <w:rPr>
                <w:rFonts w:eastAsia="Calibri"/>
                <w:sz w:val="18"/>
                <w:szCs w:val="18"/>
              </w:rPr>
            </w:pPr>
            <w:r>
              <w:rPr>
                <w:rFonts w:eastAsia="Calibri"/>
                <w:sz w:val="18"/>
                <w:szCs w:val="18"/>
              </w:rPr>
              <w:t>d</w:t>
            </w:r>
            <w:r w:rsidR="000D5A88" w:rsidRPr="008B119F">
              <w:rPr>
                <w:rFonts w:eastAsia="Calibri"/>
                <w:sz w:val="18"/>
                <w:szCs w:val="18"/>
              </w:rPr>
              <w:t>e</w:t>
            </w:r>
            <w:r w:rsidR="000D5A88" w:rsidRPr="008B119F">
              <w:rPr>
                <w:rFonts w:eastAsia="Calibri"/>
                <w:spacing w:val="-1"/>
                <w:sz w:val="18"/>
                <w:szCs w:val="18"/>
              </w:rPr>
              <w:t>f</w:t>
            </w:r>
            <w:r w:rsidR="000D5A88" w:rsidRPr="008B119F">
              <w:rPr>
                <w:rFonts w:eastAsia="Calibri"/>
                <w:spacing w:val="1"/>
                <w:sz w:val="18"/>
                <w:szCs w:val="18"/>
              </w:rPr>
              <w:t>i</w:t>
            </w:r>
            <w:r w:rsidR="000D5A88" w:rsidRPr="008B119F">
              <w:rPr>
                <w:rFonts w:eastAsia="Calibri"/>
                <w:spacing w:val="-1"/>
                <w:sz w:val="18"/>
                <w:szCs w:val="18"/>
              </w:rPr>
              <w:t>n</w:t>
            </w:r>
            <w:r w:rsidR="000D5A88" w:rsidRPr="008B119F">
              <w:rPr>
                <w:rFonts w:eastAsia="Calibri"/>
                <w:spacing w:val="1"/>
                <w:sz w:val="18"/>
                <w:szCs w:val="18"/>
              </w:rPr>
              <w:t>i</w:t>
            </w:r>
            <w:r w:rsidR="000D5A88" w:rsidRPr="008B119F">
              <w:rPr>
                <w:rFonts w:eastAsia="Calibri"/>
                <w:sz w:val="18"/>
                <w:szCs w:val="18"/>
              </w:rPr>
              <w:t>t</w:t>
            </w:r>
            <w:r w:rsidR="000D5A88" w:rsidRPr="008B119F">
              <w:rPr>
                <w:rFonts w:eastAsia="Calibri"/>
                <w:spacing w:val="1"/>
                <w:sz w:val="18"/>
                <w:szCs w:val="18"/>
              </w:rPr>
              <w:t>i</w:t>
            </w:r>
            <w:r w:rsidR="000D5A88" w:rsidRPr="008B119F">
              <w:rPr>
                <w:rFonts w:eastAsia="Calibri"/>
                <w:spacing w:val="-1"/>
                <w:sz w:val="18"/>
                <w:szCs w:val="18"/>
              </w:rPr>
              <w:t>on</w:t>
            </w:r>
          </w:p>
        </w:tc>
        <w:tc>
          <w:tcPr>
            <w:tcW w:w="1916" w:type="dxa"/>
            <w:vMerge w:val="restart"/>
            <w:vAlign w:val="center"/>
          </w:tcPr>
          <w:p w:rsidR="00102844" w:rsidRDefault="00132000" w:rsidP="00741A3F">
            <w:pPr>
              <w:spacing w:before="1"/>
              <w:rPr>
                <w:rFonts w:eastAsia="Calibri"/>
                <w:sz w:val="18"/>
                <w:szCs w:val="18"/>
              </w:rPr>
            </w:pPr>
            <w:r w:rsidRPr="008B119F">
              <w:rPr>
                <w:rFonts w:eastAsia="Calibri"/>
                <w:sz w:val="18"/>
                <w:szCs w:val="18"/>
              </w:rPr>
              <w:t>Determine</w:t>
            </w:r>
            <w:r w:rsidR="00102844">
              <w:rPr>
                <w:rFonts w:eastAsia="Calibri"/>
                <w:sz w:val="18"/>
                <w:szCs w:val="18"/>
              </w:rPr>
              <w:t xml:space="preserve"> </w:t>
            </w:r>
          </w:p>
          <w:p w:rsidR="00102844" w:rsidRDefault="00102844" w:rsidP="00741A3F">
            <w:pPr>
              <w:spacing w:before="1"/>
              <w:rPr>
                <w:rFonts w:eastAsia="Calibri"/>
                <w:sz w:val="18"/>
                <w:szCs w:val="18"/>
              </w:rPr>
            </w:pPr>
            <w:r>
              <w:rPr>
                <w:rFonts w:eastAsia="Calibri"/>
                <w:sz w:val="18"/>
                <w:szCs w:val="18"/>
              </w:rPr>
              <w:t xml:space="preserve">favorable </w:t>
            </w:r>
            <w:r w:rsidR="00132000" w:rsidRPr="008B119F">
              <w:rPr>
                <w:rFonts w:eastAsia="Calibri"/>
                <w:sz w:val="18"/>
                <w:szCs w:val="18"/>
              </w:rPr>
              <w:t xml:space="preserve">circumstances </w:t>
            </w:r>
          </w:p>
          <w:p w:rsidR="00102844" w:rsidRDefault="00132000" w:rsidP="00741A3F">
            <w:pPr>
              <w:spacing w:before="1"/>
              <w:rPr>
                <w:rFonts w:eastAsia="Calibri"/>
                <w:sz w:val="18"/>
                <w:szCs w:val="18"/>
              </w:rPr>
            </w:pPr>
            <w:r w:rsidRPr="008B119F">
              <w:rPr>
                <w:rFonts w:eastAsia="Calibri"/>
                <w:sz w:val="18"/>
                <w:szCs w:val="18"/>
              </w:rPr>
              <w:t xml:space="preserve">of the process </w:t>
            </w:r>
          </w:p>
          <w:p w:rsidR="00132000" w:rsidRPr="008B119F" w:rsidRDefault="00132000" w:rsidP="00741A3F">
            <w:pPr>
              <w:spacing w:before="1"/>
              <w:rPr>
                <w:rFonts w:eastAsia="Calibri"/>
                <w:sz w:val="18"/>
                <w:szCs w:val="18"/>
              </w:rPr>
            </w:pPr>
            <w:r w:rsidRPr="008B119F">
              <w:rPr>
                <w:rFonts w:eastAsia="Calibri"/>
                <w:sz w:val="18"/>
                <w:szCs w:val="18"/>
              </w:rPr>
              <w:t>on</w:t>
            </w:r>
            <w:r w:rsidR="00102844">
              <w:rPr>
                <w:rFonts w:eastAsia="Calibri"/>
                <w:sz w:val="18"/>
                <w:szCs w:val="18"/>
              </w:rPr>
              <w:t xml:space="preserve"> </w:t>
            </w:r>
            <w:r w:rsidRPr="008B119F">
              <w:rPr>
                <w:rFonts w:eastAsia="Calibri"/>
                <w:sz w:val="18"/>
                <w:szCs w:val="18"/>
              </w:rPr>
              <w:t>level of organization</w:t>
            </w:r>
          </w:p>
        </w:tc>
        <w:tc>
          <w:tcPr>
            <w:tcW w:w="1902" w:type="dxa"/>
            <w:vAlign w:val="center"/>
          </w:tcPr>
          <w:p w:rsidR="004349F0" w:rsidRPr="008B119F" w:rsidRDefault="004349F0"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4349F0" w:rsidP="00741A3F">
            <w:pPr>
              <w:spacing w:line="160" w:lineRule="exact"/>
              <w:rPr>
                <w:rFonts w:eastAsia="Calibri"/>
                <w:sz w:val="18"/>
                <w:szCs w:val="18"/>
              </w:rPr>
            </w:pPr>
            <w:r w:rsidRPr="008B119F">
              <w:rPr>
                <w:rFonts w:eastAsia="Calibri"/>
                <w:sz w:val="18"/>
                <w:szCs w:val="18"/>
              </w:rPr>
              <w:t>standard processes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Dividing participants into teams and organizing internal structure of management organization.</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4349F0" w:rsidRPr="008B119F" w:rsidRDefault="004349F0"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BB5843" w:rsidP="00741A3F">
            <w:pPr>
              <w:spacing w:line="160" w:lineRule="exact"/>
              <w:rPr>
                <w:rFonts w:eastAsia="Calibri"/>
                <w:sz w:val="18"/>
                <w:szCs w:val="18"/>
              </w:rPr>
            </w:pPr>
            <w:r>
              <w:rPr>
                <w:rFonts w:eastAsia="Calibri"/>
                <w:sz w:val="18"/>
                <w:szCs w:val="18"/>
              </w:rPr>
              <w:t>m</w:t>
            </w:r>
            <w:r w:rsidR="004349F0" w:rsidRPr="008B119F">
              <w:rPr>
                <w:rFonts w:eastAsia="Calibri"/>
                <w:sz w:val="18"/>
                <w:szCs w:val="18"/>
              </w:rPr>
              <w:t>odel descriptions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 xml:space="preserve">Define a detailed model of management and responsibilities system. Organize hierarchy and superior-inferior communication forms.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BB5843" w:rsidP="00741A3F">
            <w:pPr>
              <w:spacing w:line="160" w:lineRule="exact"/>
              <w:rPr>
                <w:rFonts w:eastAsia="Calibri"/>
                <w:sz w:val="18"/>
                <w:szCs w:val="18"/>
              </w:rPr>
            </w:pPr>
            <w:r>
              <w:rPr>
                <w:rFonts w:eastAsia="Calibri"/>
                <w:sz w:val="18"/>
                <w:szCs w:val="18"/>
              </w:rPr>
              <w:t xml:space="preserve">Set up tailoring </w:t>
            </w:r>
          </w:p>
          <w:p w:rsidR="00BB5843" w:rsidRDefault="00BB5843" w:rsidP="00741A3F">
            <w:pPr>
              <w:spacing w:line="160" w:lineRule="exact"/>
              <w:rPr>
                <w:rFonts w:eastAsia="Calibri"/>
                <w:sz w:val="18"/>
                <w:szCs w:val="18"/>
              </w:rPr>
            </w:pPr>
            <w:r>
              <w:rPr>
                <w:rFonts w:eastAsia="Calibri"/>
                <w:sz w:val="18"/>
                <w:szCs w:val="18"/>
              </w:rPr>
              <w:t xml:space="preserve">criteria </w:t>
            </w:r>
          </w:p>
          <w:p w:rsidR="000D5A88" w:rsidRPr="008B119F" w:rsidRDefault="002873D5" w:rsidP="00741A3F">
            <w:pPr>
              <w:spacing w:line="160" w:lineRule="exact"/>
              <w:rPr>
                <w:rFonts w:eastAsia="Calibri"/>
                <w:sz w:val="18"/>
                <w:szCs w:val="18"/>
              </w:rPr>
            </w:pPr>
            <w:r w:rsidRPr="008B119F">
              <w:rPr>
                <w:rFonts w:eastAsia="Calibri"/>
                <w:sz w:val="18"/>
                <w:szCs w:val="18"/>
              </w:rPr>
              <w:t>and instructions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C11A6D" w:rsidRPr="008B119F" w:rsidRDefault="00C11A6D"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C11A6D" w:rsidP="00741A3F">
            <w:pPr>
              <w:spacing w:line="160" w:lineRule="exact"/>
              <w:rPr>
                <w:rFonts w:eastAsia="Calibri"/>
                <w:sz w:val="18"/>
                <w:szCs w:val="18"/>
              </w:rPr>
            </w:pPr>
            <w:r w:rsidRPr="008B119F">
              <w:rPr>
                <w:rFonts w:eastAsia="Calibri"/>
                <w:sz w:val="18"/>
                <w:szCs w:val="18"/>
              </w:rPr>
              <w:t xml:space="preserve">a set </w:t>
            </w:r>
            <w:r w:rsidR="00BB5843">
              <w:rPr>
                <w:rFonts w:eastAsia="Calibri"/>
                <w:sz w:val="18"/>
                <w:szCs w:val="18"/>
              </w:rPr>
              <w:t xml:space="preserve">of measurements at the level of </w:t>
            </w:r>
            <w:r w:rsidRPr="008B119F">
              <w:rPr>
                <w:rFonts w:eastAsia="Calibri"/>
                <w:sz w:val="18"/>
                <w:szCs w:val="18"/>
              </w:rPr>
              <w:t>organizations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Define principles of good communication and relationship, and validate it during project duration.</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C11A6D" w:rsidRPr="008B119F" w:rsidRDefault="00C11A6D" w:rsidP="00741A3F">
            <w:pPr>
              <w:spacing w:line="160" w:lineRule="exact"/>
              <w:rPr>
                <w:rFonts w:eastAsia="Calibri"/>
                <w:sz w:val="18"/>
                <w:szCs w:val="18"/>
              </w:rPr>
            </w:pPr>
            <w:r w:rsidRPr="008B119F">
              <w:rPr>
                <w:rFonts w:eastAsia="Calibri"/>
                <w:sz w:val="18"/>
                <w:szCs w:val="18"/>
              </w:rPr>
              <w:t xml:space="preserve">Establish a library </w:t>
            </w:r>
          </w:p>
          <w:p w:rsidR="000D5A88" w:rsidRPr="008B119F" w:rsidRDefault="00C11A6D" w:rsidP="00741A3F">
            <w:pPr>
              <w:spacing w:line="160" w:lineRule="exact"/>
              <w:rPr>
                <w:rFonts w:eastAsia="Calibri"/>
                <w:sz w:val="18"/>
                <w:szCs w:val="18"/>
              </w:rPr>
            </w:pPr>
            <w:r w:rsidRPr="008B119F">
              <w:rPr>
                <w:rFonts w:eastAsia="Calibri"/>
                <w:sz w:val="18"/>
                <w:szCs w:val="18"/>
              </w:rPr>
              <w:t>of favorable circumstances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267C53" w:rsidRPr="008B119F" w:rsidRDefault="000D5A88" w:rsidP="00741A3F">
            <w:pPr>
              <w:ind w:right="631"/>
              <w:rPr>
                <w:rFonts w:eastAsia="Calibri"/>
                <w:spacing w:val="1"/>
                <w:sz w:val="18"/>
                <w:szCs w:val="18"/>
              </w:rPr>
            </w:pPr>
            <w:r w:rsidRPr="008B119F">
              <w:rPr>
                <w:rFonts w:eastAsia="Calibri"/>
                <w:spacing w:val="1"/>
                <w:sz w:val="18"/>
                <w:szCs w:val="18"/>
              </w:rPr>
              <w:t>O</w:t>
            </w:r>
            <w:r w:rsidRPr="008B119F">
              <w:rPr>
                <w:rFonts w:eastAsia="Calibri"/>
                <w:spacing w:val="-1"/>
                <w:sz w:val="18"/>
                <w:szCs w:val="18"/>
              </w:rPr>
              <w:t>rg</w:t>
            </w:r>
            <w:r w:rsidRPr="008B119F">
              <w:rPr>
                <w:rFonts w:eastAsia="Calibri"/>
                <w:sz w:val="18"/>
                <w:szCs w:val="18"/>
              </w:rPr>
              <w:t>a</w:t>
            </w:r>
            <w:r w:rsidRPr="008B119F">
              <w:rPr>
                <w:rFonts w:eastAsia="Calibri"/>
                <w:spacing w:val="-1"/>
                <w:sz w:val="18"/>
                <w:szCs w:val="18"/>
              </w:rPr>
              <w:t>n</w:t>
            </w:r>
            <w:r w:rsidRPr="008B119F">
              <w:rPr>
                <w:rFonts w:eastAsia="Calibri"/>
                <w:spacing w:val="1"/>
                <w:sz w:val="18"/>
                <w:szCs w:val="18"/>
              </w:rPr>
              <w:t>iz</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r w:rsidRPr="008B119F">
              <w:rPr>
                <w:rFonts w:eastAsia="Calibri"/>
                <w:sz w:val="18"/>
                <w:szCs w:val="18"/>
              </w:rPr>
              <w:t xml:space="preserve">al </w:t>
            </w:r>
            <w:r w:rsidR="00844B4E">
              <w:rPr>
                <w:rFonts w:eastAsia="Calibri"/>
                <w:spacing w:val="1"/>
                <w:sz w:val="18"/>
                <w:szCs w:val="18"/>
              </w:rPr>
              <w:t>p</w:t>
            </w:r>
            <w:r w:rsidRPr="008B119F">
              <w:rPr>
                <w:rFonts w:eastAsia="Calibri"/>
                <w:spacing w:val="-1"/>
                <w:sz w:val="18"/>
                <w:szCs w:val="18"/>
              </w:rPr>
              <w:t>ro</w:t>
            </w:r>
            <w:r w:rsidRPr="008B119F">
              <w:rPr>
                <w:rFonts w:eastAsia="Calibri"/>
                <w:sz w:val="18"/>
                <w:szCs w:val="18"/>
              </w:rPr>
              <w:t>cess</w:t>
            </w:r>
          </w:p>
          <w:p w:rsidR="000D5A88" w:rsidRPr="008B119F" w:rsidRDefault="00844B4E" w:rsidP="00741A3F">
            <w:pPr>
              <w:ind w:right="631"/>
              <w:rPr>
                <w:rFonts w:eastAsia="Calibri"/>
                <w:sz w:val="18"/>
                <w:szCs w:val="18"/>
              </w:rPr>
            </w:pPr>
            <w:r>
              <w:rPr>
                <w:rFonts w:eastAsia="Calibri"/>
                <w:spacing w:val="-1"/>
                <w:sz w:val="18"/>
                <w:szCs w:val="18"/>
              </w:rPr>
              <w:t>f</w:t>
            </w:r>
            <w:r w:rsidR="000D5A88" w:rsidRPr="008B119F">
              <w:rPr>
                <w:rFonts w:eastAsia="Calibri"/>
                <w:spacing w:val="-1"/>
                <w:sz w:val="18"/>
                <w:szCs w:val="18"/>
              </w:rPr>
              <w:t>o</w:t>
            </w:r>
            <w:r w:rsidR="000D5A88" w:rsidRPr="008B119F">
              <w:rPr>
                <w:rFonts w:eastAsia="Calibri"/>
                <w:sz w:val="18"/>
                <w:szCs w:val="18"/>
              </w:rPr>
              <w:t>c</w:t>
            </w:r>
            <w:r w:rsidR="000D5A88" w:rsidRPr="008B119F">
              <w:rPr>
                <w:rFonts w:eastAsia="Calibri"/>
                <w:spacing w:val="-1"/>
                <w:sz w:val="18"/>
                <w:szCs w:val="18"/>
              </w:rPr>
              <w:t>u</w:t>
            </w:r>
            <w:r w:rsidR="000D5A88" w:rsidRPr="008B119F">
              <w:rPr>
                <w:rFonts w:eastAsia="Calibri"/>
                <w:sz w:val="18"/>
                <w:szCs w:val="18"/>
              </w:rPr>
              <w:t>s</w:t>
            </w:r>
          </w:p>
        </w:tc>
        <w:tc>
          <w:tcPr>
            <w:tcW w:w="1916" w:type="dxa"/>
            <w:vMerge w:val="restart"/>
            <w:vAlign w:val="center"/>
          </w:tcPr>
          <w:p w:rsidR="007E0CF6" w:rsidRPr="008B119F" w:rsidRDefault="007E0CF6" w:rsidP="00741A3F">
            <w:pPr>
              <w:spacing w:line="160" w:lineRule="exact"/>
              <w:rPr>
                <w:rFonts w:eastAsia="Calibri"/>
                <w:sz w:val="18"/>
                <w:szCs w:val="18"/>
              </w:rPr>
            </w:pPr>
            <w:r w:rsidRPr="008B119F">
              <w:rPr>
                <w:rFonts w:eastAsia="Calibri"/>
                <w:sz w:val="18"/>
                <w:szCs w:val="18"/>
              </w:rPr>
              <w:t>Determine</w:t>
            </w:r>
            <w:r w:rsidR="00102844">
              <w:rPr>
                <w:rFonts w:eastAsia="Calibri"/>
                <w:sz w:val="18"/>
                <w:szCs w:val="18"/>
              </w:rPr>
              <w:t xml:space="preserve"> p</w:t>
            </w:r>
            <w:r w:rsidRPr="008B119F">
              <w:rPr>
                <w:rFonts w:eastAsia="Calibri"/>
                <w:sz w:val="18"/>
                <w:szCs w:val="18"/>
              </w:rPr>
              <w:t>ossibilities</w:t>
            </w:r>
          </w:p>
          <w:p w:rsidR="007E0CF6" w:rsidRPr="008B119F" w:rsidRDefault="00102844" w:rsidP="00741A3F">
            <w:pPr>
              <w:spacing w:line="160" w:lineRule="exact"/>
              <w:rPr>
                <w:rFonts w:eastAsia="Calibri"/>
                <w:sz w:val="18"/>
                <w:szCs w:val="18"/>
              </w:rPr>
            </w:pPr>
            <w:r>
              <w:rPr>
                <w:rFonts w:eastAsia="Calibri"/>
                <w:sz w:val="18"/>
                <w:szCs w:val="18"/>
              </w:rPr>
              <w:t>f</w:t>
            </w:r>
            <w:r w:rsidR="007E0CF6" w:rsidRPr="008B119F">
              <w:rPr>
                <w:rFonts w:eastAsia="Calibri"/>
                <w:sz w:val="18"/>
                <w:szCs w:val="18"/>
              </w:rPr>
              <w:t>or</w:t>
            </w:r>
          </w:p>
          <w:p w:rsidR="007E0CF6" w:rsidRPr="008B119F" w:rsidRDefault="00102844" w:rsidP="00741A3F">
            <w:pPr>
              <w:spacing w:line="160" w:lineRule="exact"/>
              <w:rPr>
                <w:rFonts w:eastAsia="Calibri"/>
                <w:sz w:val="18"/>
                <w:szCs w:val="18"/>
              </w:rPr>
            </w:pPr>
            <w:r>
              <w:rPr>
                <w:rFonts w:eastAsia="Calibri"/>
                <w:sz w:val="18"/>
                <w:szCs w:val="18"/>
              </w:rPr>
              <w:t>p</w:t>
            </w:r>
            <w:r w:rsidR="007E0CF6" w:rsidRPr="008B119F">
              <w:rPr>
                <w:rFonts w:eastAsia="Calibri"/>
                <w:sz w:val="18"/>
                <w:szCs w:val="18"/>
              </w:rPr>
              <w:t>rocess</w:t>
            </w:r>
            <w:r>
              <w:rPr>
                <w:rFonts w:eastAsia="Calibri"/>
                <w:sz w:val="18"/>
                <w:szCs w:val="18"/>
              </w:rPr>
              <w:t xml:space="preserve"> </w:t>
            </w:r>
            <w:r w:rsidR="007E0CF6" w:rsidRPr="008B119F">
              <w:rPr>
                <w:rFonts w:eastAsia="Calibri"/>
                <w:sz w:val="18"/>
                <w:szCs w:val="18"/>
              </w:rPr>
              <w:t>improvement</w:t>
            </w:r>
          </w:p>
          <w:p w:rsidR="007E0CF6" w:rsidRPr="008B119F" w:rsidRDefault="007E0CF6" w:rsidP="00741A3F">
            <w:pPr>
              <w:spacing w:line="160" w:lineRule="exact"/>
              <w:rPr>
                <w:rFonts w:eastAsia="Calibri"/>
                <w:sz w:val="18"/>
                <w:szCs w:val="18"/>
              </w:rPr>
            </w:pPr>
          </w:p>
          <w:p w:rsidR="007E0CF6" w:rsidRPr="008B119F" w:rsidRDefault="007E0CF6" w:rsidP="00741A3F">
            <w:pPr>
              <w:spacing w:line="160" w:lineRule="exact"/>
              <w:rPr>
                <w:rFonts w:eastAsia="Calibri"/>
                <w:sz w:val="18"/>
                <w:szCs w:val="18"/>
              </w:rPr>
            </w:pPr>
          </w:p>
        </w:tc>
        <w:tc>
          <w:tcPr>
            <w:tcW w:w="1902" w:type="dxa"/>
            <w:vAlign w:val="center"/>
          </w:tcPr>
          <w:p w:rsidR="00C11A6D" w:rsidRPr="008B119F" w:rsidRDefault="00C11A6D" w:rsidP="00741A3F">
            <w:pPr>
              <w:spacing w:line="160" w:lineRule="exact"/>
              <w:rPr>
                <w:rFonts w:eastAsia="Calibri"/>
                <w:sz w:val="18"/>
                <w:szCs w:val="18"/>
              </w:rPr>
            </w:pPr>
            <w:r w:rsidRPr="008B119F">
              <w:rPr>
                <w:rFonts w:eastAsia="Calibri"/>
                <w:sz w:val="18"/>
                <w:szCs w:val="18"/>
              </w:rPr>
              <w:t xml:space="preserve">Establish the needs </w:t>
            </w:r>
          </w:p>
          <w:p w:rsidR="000D5A88" w:rsidRPr="008B119F" w:rsidRDefault="00C11A6D" w:rsidP="00741A3F">
            <w:pPr>
              <w:spacing w:line="160" w:lineRule="exact"/>
              <w:rPr>
                <w:rFonts w:eastAsia="Calibri"/>
                <w:sz w:val="18"/>
                <w:szCs w:val="18"/>
              </w:rPr>
            </w:pPr>
            <w:r w:rsidRPr="008B119F">
              <w:rPr>
                <w:rFonts w:eastAsia="Calibri"/>
                <w:sz w:val="18"/>
                <w:szCs w:val="18"/>
              </w:rPr>
              <w:t>of organizational processes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pacing w:val="-1"/>
                <w:sz w:val="18"/>
                <w:szCs w:val="18"/>
              </w:rPr>
            </w:pPr>
            <w:r w:rsidRPr="008B119F">
              <w:rPr>
                <w:rFonts w:eastAsia="Calibri"/>
                <w:spacing w:val="-1"/>
                <w:sz w:val="18"/>
                <w:szCs w:val="18"/>
              </w:rPr>
              <w:t xml:space="preserve">Define meeting types and number of each type needed. </w:t>
            </w:r>
          </w:p>
          <w:p w:rsidR="000D5A88" w:rsidRPr="008B119F" w:rsidRDefault="000D5A88" w:rsidP="001B751F">
            <w:pPr>
              <w:spacing w:line="200" w:lineRule="exact"/>
              <w:rPr>
                <w:rFonts w:eastAsia="Calibri"/>
                <w:sz w:val="18"/>
                <w:szCs w:val="18"/>
              </w:rPr>
            </w:pPr>
            <w:r w:rsidRPr="008B119F">
              <w:rPr>
                <w:rFonts w:eastAsia="Calibri"/>
                <w:spacing w:val="-1"/>
                <w:sz w:val="18"/>
                <w:szCs w:val="18"/>
              </w:rPr>
              <w:t xml:space="preserve">Apply SCRUM methodology to </w:t>
            </w:r>
            <w:r w:rsidR="001B751F">
              <w:rPr>
                <w:rFonts w:eastAsia="Calibri"/>
                <w:spacing w:val="-1"/>
                <w:sz w:val="18"/>
                <w:szCs w:val="18"/>
              </w:rPr>
              <w:t xml:space="preserve">this </w:t>
            </w:r>
            <w:r w:rsidRPr="008B119F">
              <w:rPr>
                <w:rFonts w:eastAsia="Calibri"/>
                <w:spacing w:val="-1"/>
                <w:sz w:val="18"/>
                <w:szCs w:val="18"/>
              </w:rPr>
              <w:t>project</w:t>
            </w:r>
            <w:r w:rsidR="001B751F">
              <w:rPr>
                <w:rFonts w:eastAsia="Calibri"/>
                <w:spacing w:val="-1"/>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C11A6D" w:rsidP="00741A3F">
            <w:pPr>
              <w:spacing w:line="160" w:lineRule="exact"/>
              <w:rPr>
                <w:rFonts w:eastAsia="Calibri"/>
                <w:sz w:val="18"/>
                <w:szCs w:val="18"/>
              </w:rPr>
            </w:pPr>
            <w:r w:rsidRPr="008B119F">
              <w:rPr>
                <w:rFonts w:eastAsia="Calibri"/>
                <w:sz w:val="18"/>
                <w:szCs w:val="18"/>
              </w:rPr>
              <w:t>Evaluate organizational processes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C11A6D" w:rsidP="00741A3F">
            <w:pPr>
              <w:spacing w:line="160" w:lineRule="exact"/>
              <w:rPr>
                <w:rFonts w:eastAsia="Calibri"/>
                <w:sz w:val="18"/>
                <w:szCs w:val="18"/>
              </w:rPr>
            </w:pPr>
            <w:r w:rsidRPr="008B119F">
              <w:rPr>
                <w:rFonts w:eastAsia="Calibri"/>
                <w:sz w:val="18"/>
                <w:szCs w:val="18"/>
              </w:rPr>
              <w:t>Identify improvements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Document each idea elaborated on short-idea-meeting</w:t>
            </w:r>
            <w:r w:rsidR="001B751F">
              <w:rPr>
                <w:rFonts w:eastAsia="Calibri"/>
                <w:spacing w:val="-1"/>
                <w:sz w:val="18"/>
                <w:szCs w:val="18"/>
              </w:rPr>
              <w:t>s</w:t>
            </w:r>
            <w:r w:rsidRPr="008B119F">
              <w:rPr>
                <w:rFonts w:eastAsia="Calibri"/>
                <w:spacing w:val="-1"/>
                <w:sz w:val="18"/>
                <w:szCs w:val="18"/>
              </w:rPr>
              <w:t xml:space="preserve"> described above and process it properly.</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D83373" w:rsidRDefault="008A52BF" w:rsidP="00741A3F">
            <w:pPr>
              <w:spacing w:line="160" w:lineRule="exact"/>
              <w:rPr>
                <w:rFonts w:eastAsia="Calibri"/>
                <w:spacing w:val="-1"/>
                <w:sz w:val="18"/>
                <w:szCs w:val="18"/>
              </w:rPr>
            </w:pPr>
            <w:r w:rsidRPr="008B119F">
              <w:rPr>
                <w:rFonts w:eastAsia="Calibri"/>
                <w:spacing w:val="-1"/>
                <w:sz w:val="18"/>
                <w:szCs w:val="18"/>
              </w:rPr>
              <w:t>Execute</w:t>
            </w:r>
            <w:r w:rsidR="00D83373">
              <w:rPr>
                <w:rFonts w:eastAsia="Calibri"/>
                <w:spacing w:val="-1"/>
                <w:sz w:val="18"/>
                <w:szCs w:val="18"/>
              </w:rPr>
              <w:t xml:space="preserve"> </w:t>
            </w:r>
          </w:p>
          <w:p w:rsidR="008A52BF" w:rsidRPr="008B119F" w:rsidRDefault="00D83373" w:rsidP="00741A3F">
            <w:pPr>
              <w:spacing w:line="160" w:lineRule="exact"/>
              <w:rPr>
                <w:rFonts w:eastAsia="Calibri"/>
                <w:spacing w:val="-1"/>
                <w:sz w:val="18"/>
                <w:szCs w:val="18"/>
              </w:rPr>
            </w:pPr>
            <w:r>
              <w:rPr>
                <w:rFonts w:eastAsia="Calibri"/>
                <w:spacing w:val="-1"/>
                <w:sz w:val="18"/>
                <w:szCs w:val="18"/>
              </w:rPr>
              <w:t>p</w:t>
            </w:r>
            <w:r w:rsidR="008A52BF" w:rsidRPr="008B119F">
              <w:rPr>
                <w:rFonts w:eastAsia="Calibri"/>
                <w:spacing w:val="-1"/>
                <w:sz w:val="18"/>
                <w:szCs w:val="18"/>
              </w:rPr>
              <w:t>lanning</w:t>
            </w:r>
          </w:p>
          <w:p w:rsidR="008A52BF" w:rsidRPr="008B119F" w:rsidRDefault="00D83373" w:rsidP="00741A3F">
            <w:pPr>
              <w:spacing w:line="160" w:lineRule="exact"/>
              <w:rPr>
                <w:rFonts w:eastAsia="Calibri"/>
                <w:spacing w:val="-1"/>
                <w:sz w:val="18"/>
                <w:szCs w:val="18"/>
              </w:rPr>
            </w:pPr>
            <w:r>
              <w:rPr>
                <w:rFonts w:eastAsia="Calibri"/>
                <w:spacing w:val="-1"/>
                <w:sz w:val="18"/>
                <w:szCs w:val="18"/>
              </w:rPr>
              <w:t>a</w:t>
            </w:r>
            <w:r w:rsidR="008A52BF" w:rsidRPr="008B119F">
              <w:rPr>
                <w:rFonts w:eastAsia="Calibri"/>
                <w:spacing w:val="-1"/>
                <w:sz w:val="18"/>
                <w:szCs w:val="18"/>
              </w:rPr>
              <w:t>nd</w:t>
            </w:r>
            <w:r>
              <w:rPr>
                <w:rFonts w:eastAsia="Calibri"/>
                <w:spacing w:val="-1"/>
                <w:sz w:val="18"/>
                <w:szCs w:val="18"/>
              </w:rPr>
              <w:t xml:space="preserve"> </w:t>
            </w:r>
            <w:r>
              <w:rPr>
                <w:rFonts w:eastAsia="Calibri"/>
                <w:sz w:val="18"/>
                <w:szCs w:val="18"/>
              </w:rPr>
              <w:t>i</w:t>
            </w:r>
            <w:r w:rsidR="000D5A88" w:rsidRPr="008B119F">
              <w:rPr>
                <w:rFonts w:eastAsia="Calibri"/>
                <w:sz w:val="18"/>
                <w:szCs w:val="18"/>
              </w:rPr>
              <w:t>m</w:t>
            </w:r>
            <w:r w:rsidR="000D5A88" w:rsidRPr="008B119F">
              <w:rPr>
                <w:rFonts w:eastAsia="Calibri"/>
                <w:spacing w:val="1"/>
                <w:sz w:val="18"/>
                <w:szCs w:val="18"/>
              </w:rPr>
              <w:t>p</w:t>
            </w:r>
            <w:r w:rsidR="000D5A88" w:rsidRPr="008B119F">
              <w:rPr>
                <w:rFonts w:eastAsia="Calibri"/>
                <w:spacing w:val="-2"/>
                <w:sz w:val="18"/>
                <w:szCs w:val="18"/>
              </w:rPr>
              <w:t>l</w:t>
            </w:r>
            <w:r w:rsidR="000D5A88" w:rsidRPr="008B119F">
              <w:rPr>
                <w:rFonts w:eastAsia="Calibri"/>
                <w:sz w:val="18"/>
                <w:szCs w:val="18"/>
              </w:rPr>
              <w:t>eme</w:t>
            </w:r>
            <w:r w:rsidR="000D5A88" w:rsidRPr="008B119F">
              <w:rPr>
                <w:rFonts w:eastAsia="Calibri"/>
                <w:spacing w:val="1"/>
                <w:sz w:val="18"/>
                <w:szCs w:val="18"/>
              </w:rPr>
              <w:t>n</w:t>
            </w:r>
            <w:r w:rsidR="008A52BF" w:rsidRPr="008B119F">
              <w:rPr>
                <w:rFonts w:eastAsia="Calibri"/>
                <w:spacing w:val="-1"/>
                <w:sz w:val="18"/>
                <w:szCs w:val="18"/>
              </w:rPr>
              <w:t>tation</w:t>
            </w:r>
          </w:p>
          <w:p w:rsidR="008A52BF" w:rsidRPr="008B119F" w:rsidRDefault="008A52BF" w:rsidP="00741A3F">
            <w:pPr>
              <w:spacing w:line="160" w:lineRule="exact"/>
              <w:rPr>
                <w:rFonts w:eastAsia="Calibri"/>
                <w:spacing w:val="-1"/>
                <w:sz w:val="18"/>
                <w:szCs w:val="18"/>
              </w:rPr>
            </w:pPr>
            <w:r w:rsidRPr="008B119F">
              <w:rPr>
                <w:rFonts w:eastAsia="Calibri"/>
                <w:spacing w:val="1"/>
                <w:sz w:val="18"/>
                <w:szCs w:val="18"/>
              </w:rPr>
              <w:t>of actions</w:t>
            </w:r>
            <w:r w:rsidR="00D83373">
              <w:rPr>
                <w:rFonts w:eastAsia="Calibri"/>
                <w:spacing w:val="-1"/>
                <w:sz w:val="18"/>
                <w:szCs w:val="18"/>
              </w:rPr>
              <w:t xml:space="preserve"> </w:t>
            </w:r>
            <w:r w:rsidRPr="008B119F">
              <w:rPr>
                <w:rFonts w:eastAsia="Calibri"/>
                <w:spacing w:val="1"/>
                <w:sz w:val="18"/>
                <w:szCs w:val="18"/>
              </w:rPr>
              <w:t>for</w:t>
            </w:r>
          </w:p>
          <w:p w:rsidR="008A52BF" w:rsidRPr="008B119F" w:rsidRDefault="00D83373" w:rsidP="00741A3F">
            <w:pPr>
              <w:ind w:right="631"/>
              <w:rPr>
                <w:rFonts w:eastAsia="Calibri"/>
                <w:spacing w:val="1"/>
                <w:sz w:val="18"/>
                <w:szCs w:val="18"/>
              </w:rPr>
            </w:pPr>
            <w:r>
              <w:rPr>
                <w:rFonts w:eastAsia="Calibri"/>
                <w:spacing w:val="-2"/>
                <w:sz w:val="18"/>
                <w:szCs w:val="18"/>
              </w:rPr>
              <w:t>i</w:t>
            </w:r>
            <w:r w:rsidR="008A52BF" w:rsidRPr="008B119F">
              <w:rPr>
                <w:rFonts w:eastAsia="Calibri"/>
                <w:spacing w:val="-2"/>
                <w:sz w:val="18"/>
                <w:szCs w:val="18"/>
              </w:rPr>
              <w:t>mproving</w:t>
            </w:r>
            <w:r w:rsidR="000D5A88" w:rsidRPr="008B119F">
              <w:rPr>
                <w:rFonts w:eastAsia="Calibri"/>
                <w:sz w:val="18"/>
                <w:szCs w:val="18"/>
              </w:rPr>
              <w:t xml:space="preserve"> </w:t>
            </w:r>
            <w:r>
              <w:rPr>
                <w:rFonts w:eastAsia="Calibri"/>
                <w:spacing w:val="1"/>
                <w:sz w:val="18"/>
                <w:szCs w:val="18"/>
              </w:rPr>
              <w:t>o</w:t>
            </w:r>
            <w:r w:rsidR="008A52BF" w:rsidRPr="008B119F">
              <w:rPr>
                <w:rFonts w:eastAsia="Calibri"/>
                <w:spacing w:val="-1"/>
                <w:sz w:val="18"/>
                <w:szCs w:val="18"/>
              </w:rPr>
              <w:t>rg</w:t>
            </w:r>
            <w:r w:rsidR="008A52BF" w:rsidRPr="008B119F">
              <w:rPr>
                <w:rFonts w:eastAsia="Calibri"/>
                <w:sz w:val="18"/>
                <w:szCs w:val="18"/>
              </w:rPr>
              <w:t>a</w:t>
            </w:r>
            <w:r w:rsidR="008A52BF" w:rsidRPr="008B119F">
              <w:rPr>
                <w:rFonts w:eastAsia="Calibri"/>
                <w:spacing w:val="-1"/>
                <w:sz w:val="18"/>
                <w:szCs w:val="18"/>
              </w:rPr>
              <w:t>n</w:t>
            </w:r>
            <w:r w:rsidR="008A52BF" w:rsidRPr="008B119F">
              <w:rPr>
                <w:rFonts w:eastAsia="Calibri"/>
                <w:spacing w:val="1"/>
                <w:sz w:val="18"/>
                <w:szCs w:val="18"/>
              </w:rPr>
              <w:t>iz</w:t>
            </w:r>
            <w:r w:rsidR="008A52BF" w:rsidRPr="008B119F">
              <w:rPr>
                <w:rFonts w:eastAsia="Calibri"/>
                <w:sz w:val="18"/>
                <w:szCs w:val="18"/>
              </w:rPr>
              <w:t>at</w:t>
            </w:r>
            <w:r w:rsidR="008A52BF" w:rsidRPr="008B119F">
              <w:rPr>
                <w:rFonts w:eastAsia="Calibri"/>
                <w:spacing w:val="1"/>
                <w:sz w:val="18"/>
                <w:szCs w:val="18"/>
              </w:rPr>
              <w:t>i</w:t>
            </w:r>
            <w:r w:rsidR="008A52BF" w:rsidRPr="008B119F">
              <w:rPr>
                <w:rFonts w:eastAsia="Calibri"/>
                <w:spacing w:val="-1"/>
                <w:sz w:val="18"/>
                <w:szCs w:val="18"/>
              </w:rPr>
              <w:t>on</w:t>
            </w:r>
            <w:r w:rsidR="008A52BF" w:rsidRPr="008B119F">
              <w:rPr>
                <w:rFonts w:eastAsia="Calibri"/>
                <w:sz w:val="18"/>
                <w:szCs w:val="18"/>
              </w:rPr>
              <w:t xml:space="preserve">al </w:t>
            </w:r>
            <w:r>
              <w:rPr>
                <w:rFonts w:eastAsia="Calibri"/>
                <w:spacing w:val="1"/>
                <w:sz w:val="18"/>
                <w:szCs w:val="18"/>
              </w:rPr>
              <w:t>p</w:t>
            </w:r>
            <w:r w:rsidR="008A52BF" w:rsidRPr="008B119F">
              <w:rPr>
                <w:rFonts w:eastAsia="Calibri"/>
                <w:spacing w:val="-1"/>
                <w:sz w:val="18"/>
                <w:szCs w:val="18"/>
              </w:rPr>
              <w:t>ro</w:t>
            </w:r>
            <w:r w:rsidR="008A52BF" w:rsidRPr="008B119F">
              <w:rPr>
                <w:rFonts w:eastAsia="Calibri"/>
                <w:sz w:val="18"/>
                <w:szCs w:val="18"/>
              </w:rPr>
              <w:t>cesses</w:t>
            </w:r>
          </w:p>
          <w:p w:rsidR="000D5A88" w:rsidRPr="008B119F" w:rsidRDefault="000D5A88" w:rsidP="00741A3F">
            <w:pPr>
              <w:spacing w:before="1"/>
              <w:ind w:left="102" w:right="270"/>
              <w:rPr>
                <w:rFonts w:eastAsia="Calibri"/>
                <w:sz w:val="18"/>
                <w:szCs w:val="18"/>
              </w:rPr>
            </w:pPr>
          </w:p>
        </w:tc>
        <w:tc>
          <w:tcPr>
            <w:tcW w:w="1902" w:type="dxa"/>
            <w:vAlign w:val="center"/>
          </w:tcPr>
          <w:p w:rsidR="00C11A6D" w:rsidRPr="008B119F" w:rsidRDefault="00C11A6D" w:rsidP="00741A3F">
            <w:pPr>
              <w:spacing w:line="160" w:lineRule="exact"/>
              <w:rPr>
                <w:rFonts w:eastAsia="Calibri"/>
                <w:sz w:val="18"/>
                <w:szCs w:val="18"/>
              </w:rPr>
            </w:pPr>
            <w:r w:rsidRPr="008B119F">
              <w:rPr>
                <w:rFonts w:eastAsia="Calibri"/>
                <w:sz w:val="18"/>
                <w:szCs w:val="18"/>
              </w:rPr>
              <w:t xml:space="preserve">Set up plans </w:t>
            </w:r>
          </w:p>
          <w:p w:rsidR="000D5A88" w:rsidRPr="008B119F" w:rsidRDefault="00C11A6D" w:rsidP="00741A3F">
            <w:pPr>
              <w:spacing w:line="160" w:lineRule="exact"/>
              <w:rPr>
                <w:rFonts w:eastAsia="Calibri"/>
                <w:sz w:val="18"/>
                <w:szCs w:val="18"/>
              </w:rPr>
            </w:pPr>
            <w:r w:rsidRPr="008B119F">
              <w:rPr>
                <w:rFonts w:eastAsia="Calibri"/>
                <w:sz w:val="18"/>
                <w:szCs w:val="18"/>
              </w:rPr>
              <w:t>to take action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 xml:space="preserve">Make a detailed plan on online tools and report format used for process organization.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C11A6D" w:rsidP="00741A3F">
            <w:pPr>
              <w:spacing w:line="160" w:lineRule="exact"/>
              <w:rPr>
                <w:rFonts w:eastAsia="Calibri"/>
                <w:sz w:val="18"/>
                <w:szCs w:val="18"/>
              </w:rPr>
            </w:pPr>
            <w:r w:rsidRPr="008B119F">
              <w:rPr>
                <w:rFonts w:eastAsia="Calibri"/>
                <w:sz w:val="18"/>
                <w:szCs w:val="18"/>
              </w:rPr>
              <w:t>Implement plans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 xml:space="preserve">Use upper mentioned tools for organization process.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C11A6D" w:rsidRPr="008B119F" w:rsidRDefault="00C11A6D" w:rsidP="00741A3F">
            <w:pPr>
              <w:spacing w:line="160" w:lineRule="exact"/>
              <w:rPr>
                <w:rFonts w:eastAsia="Calibri"/>
                <w:spacing w:val="-1"/>
                <w:sz w:val="18"/>
                <w:szCs w:val="18"/>
              </w:rPr>
            </w:pPr>
            <w:r w:rsidRPr="008B119F">
              <w:rPr>
                <w:rFonts w:eastAsia="Calibri"/>
                <w:spacing w:val="-1"/>
                <w:sz w:val="18"/>
                <w:szCs w:val="18"/>
              </w:rPr>
              <w:t xml:space="preserve">Use improvements </w:t>
            </w:r>
          </w:p>
          <w:p w:rsidR="00C11A6D" w:rsidRPr="008B119F" w:rsidRDefault="00BB5843" w:rsidP="00741A3F">
            <w:pPr>
              <w:spacing w:line="160" w:lineRule="exact"/>
              <w:rPr>
                <w:rFonts w:eastAsia="Calibri"/>
                <w:spacing w:val="-1"/>
                <w:sz w:val="18"/>
                <w:szCs w:val="18"/>
              </w:rPr>
            </w:pPr>
            <w:r>
              <w:rPr>
                <w:rFonts w:eastAsia="Calibri"/>
                <w:spacing w:val="-1"/>
                <w:sz w:val="18"/>
                <w:szCs w:val="18"/>
              </w:rPr>
              <w:t>a</w:t>
            </w:r>
            <w:r w:rsidR="00C11A6D" w:rsidRPr="008B119F">
              <w:rPr>
                <w:rFonts w:eastAsia="Calibri"/>
                <w:spacing w:val="-1"/>
                <w:sz w:val="18"/>
                <w:szCs w:val="18"/>
              </w:rPr>
              <w:t>nd</w:t>
            </w:r>
          </w:p>
          <w:p w:rsidR="000D5A88" w:rsidRPr="008B119F" w:rsidRDefault="00C11A6D" w:rsidP="00741A3F">
            <w:pPr>
              <w:spacing w:line="160" w:lineRule="exact"/>
              <w:rPr>
                <w:rFonts w:eastAsia="Calibri"/>
                <w:sz w:val="18"/>
                <w:szCs w:val="18"/>
              </w:rPr>
            </w:pPr>
            <w:r w:rsidRPr="008B119F">
              <w:rPr>
                <w:rFonts w:eastAsia="Calibri"/>
                <w:spacing w:val="-1"/>
                <w:sz w:val="18"/>
                <w:szCs w:val="18"/>
              </w:rPr>
              <w:t>favorable activities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C11A6D" w:rsidRPr="008B119F" w:rsidRDefault="00C11A6D" w:rsidP="00741A3F">
            <w:pPr>
              <w:spacing w:line="160" w:lineRule="exact"/>
              <w:rPr>
                <w:rFonts w:eastAsia="Calibri"/>
                <w:sz w:val="18"/>
                <w:szCs w:val="18"/>
              </w:rPr>
            </w:pPr>
            <w:r w:rsidRPr="008B119F">
              <w:rPr>
                <w:rFonts w:eastAsia="Calibri"/>
                <w:sz w:val="18"/>
                <w:szCs w:val="18"/>
              </w:rPr>
              <w:t xml:space="preserve">Embed </w:t>
            </w:r>
          </w:p>
          <w:p w:rsidR="00C11A6D" w:rsidRPr="008B119F" w:rsidRDefault="00C11A6D" w:rsidP="00741A3F">
            <w:pPr>
              <w:spacing w:line="160" w:lineRule="exact"/>
              <w:rPr>
                <w:rFonts w:eastAsia="Calibri"/>
                <w:sz w:val="18"/>
                <w:szCs w:val="18"/>
              </w:rPr>
            </w:pPr>
            <w:r w:rsidRPr="008B119F">
              <w:rPr>
                <w:rFonts w:eastAsia="Calibri"/>
                <w:sz w:val="18"/>
                <w:szCs w:val="18"/>
              </w:rPr>
              <w:t xml:space="preserve">acquired knowledge </w:t>
            </w:r>
          </w:p>
          <w:p w:rsidR="000D5A88" w:rsidRPr="008B119F" w:rsidRDefault="00C11A6D" w:rsidP="00741A3F">
            <w:pPr>
              <w:spacing w:line="160" w:lineRule="exact"/>
              <w:rPr>
                <w:rFonts w:eastAsia="Calibri"/>
                <w:sz w:val="18"/>
                <w:szCs w:val="18"/>
              </w:rPr>
            </w:pPr>
            <w:r w:rsidRPr="008B119F">
              <w:rPr>
                <w:rFonts w:eastAsia="Calibri"/>
                <w:sz w:val="18"/>
                <w:szCs w:val="18"/>
              </w:rPr>
              <w:t>and improvements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 xml:space="preserve">Share experiences with other teams, in order to avoid repeating same errors.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267C53" w:rsidRPr="008B119F" w:rsidRDefault="000D5A88" w:rsidP="00741A3F">
            <w:pPr>
              <w:ind w:right="175"/>
              <w:rPr>
                <w:rFonts w:eastAsia="Calibri"/>
                <w:spacing w:val="1"/>
                <w:sz w:val="18"/>
                <w:szCs w:val="18"/>
              </w:rPr>
            </w:pPr>
            <w:r w:rsidRPr="008B119F">
              <w:rPr>
                <w:rFonts w:eastAsia="Calibri"/>
                <w:spacing w:val="1"/>
                <w:sz w:val="18"/>
                <w:szCs w:val="18"/>
              </w:rPr>
              <w:t>I</w:t>
            </w:r>
            <w:r w:rsidRPr="008B119F">
              <w:rPr>
                <w:rFonts w:eastAsia="Calibri"/>
                <w:spacing w:val="-1"/>
                <w:sz w:val="18"/>
                <w:szCs w:val="18"/>
              </w:rPr>
              <w:t>n</w:t>
            </w:r>
            <w:r w:rsidRPr="008B119F">
              <w:rPr>
                <w:rFonts w:eastAsia="Calibri"/>
                <w:sz w:val="18"/>
                <w:szCs w:val="18"/>
              </w:rPr>
              <w:t>te</w:t>
            </w:r>
            <w:r w:rsidRPr="008B119F">
              <w:rPr>
                <w:rFonts w:eastAsia="Calibri"/>
                <w:spacing w:val="-1"/>
                <w:sz w:val="18"/>
                <w:szCs w:val="18"/>
              </w:rPr>
              <w:t>gr</w:t>
            </w:r>
            <w:r w:rsidRPr="008B119F">
              <w:rPr>
                <w:rFonts w:eastAsia="Calibri"/>
                <w:sz w:val="18"/>
                <w:szCs w:val="18"/>
              </w:rPr>
              <w:t>ated</w:t>
            </w:r>
          </w:p>
          <w:p w:rsidR="00267C53" w:rsidRPr="008B119F" w:rsidRDefault="00844B4E" w:rsidP="00741A3F">
            <w:pPr>
              <w:ind w:right="175"/>
              <w:rPr>
                <w:rFonts w:eastAsia="Calibri"/>
                <w:sz w:val="18"/>
                <w:szCs w:val="18"/>
              </w:rPr>
            </w:pPr>
            <w:r>
              <w:rPr>
                <w:rFonts w:eastAsia="Calibri"/>
                <w:spacing w:val="1"/>
                <w:sz w:val="18"/>
                <w:szCs w:val="18"/>
              </w:rPr>
              <w:t>p</w:t>
            </w:r>
            <w:r w:rsidR="000D5A88" w:rsidRPr="008B119F">
              <w:rPr>
                <w:rFonts w:eastAsia="Calibri"/>
                <w:spacing w:val="-1"/>
                <w:sz w:val="18"/>
                <w:szCs w:val="18"/>
              </w:rPr>
              <w:t>ro</w:t>
            </w:r>
            <w:r w:rsidR="000D5A88" w:rsidRPr="008B119F">
              <w:rPr>
                <w:rFonts w:eastAsia="Calibri"/>
                <w:spacing w:val="1"/>
                <w:sz w:val="18"/>
                <w:szCs w:val="18"/>
              </w:rPr>
              <w:t>j</w:t>
            </w:r>
            <w:r w:rsidR="00267C53" w:rsidRPr="008B119F">
              <w:rPr>
                <w:rFonts w:eastAsia="Calibri"/>
                <w:sz w:val="18"/>
                <w:szCs w:val="18"/>
              </w:rPr>
              <w:t>ect</w:t>
            </w:r>
          </w:p>
          <w:p w:rsidR="000D5A88" w:rsidRPr="008B119F" w:rsidRDefault="00844B4E" w:rsidP="00741A3F">
            <w:pPr>
              <w:ind w:right="175"/>
              <w:rPr>
                <w:rFonts w:eastAsia="Calibri"/>
                <w:sz w:val="18"/>
                <w:szCs w:val="18"/>
              </w:rPr>
            </w:pPr>
            <w:r>
              <w:rPr>
                <w:rFonts w:eastAsia="Calibri"/>
                <w:sz w:val="18"/>
                <w:szCs w:val="18"/>
              </w:rPr>
              <w:t>m</w:t>
            </w:r>
            <w:r w:rsidR="000D5A88" w:rsidRPr="008B119F">
              <w:rPr>
                <w:rFonts w:eastAsia="Calibri"/>
                <w:sz w:val="18"/>
                <w:szCs w:val="18"/>
              </w:rPr>
              <w:t>a</w:t>
            </w:r>
            <w:r w:rsidR="000D5A88" w:rsidRPr="008B119F">
              <w:rPr>
                <w:rFonts w:eastAsia="Calibri"/>
                <w:spacing w:val="-1"/>
                <w:sz w:val="18"/>
                <w:szCs w:val="18"/>
              </w:rPr>
              <w:t>n</w:t>
            </w:r>
            <w:r w:rsidR="000D5A88" w:rsidRPr="008B119F">
              <w:rPr>
                <w:rFonts w:eastAsia="Calibri"/>
                <w:sz w:val="18"/>
                <w:szCs w:val="18"/>
              </w:rPr>
              <w:t>a</w:t>
            </w:r>
            <w:r w:rsidR="000D5A88" w:rsidRPr="008B119F">
              <w:rPr>
                <w:rFonts w:eastAsia="Calibri"/>
                <w:spacing w:val="-1"/>
                <w:sz w:val="18"/>
                <w:szCs w:val="18"/>
              </w:rPr>
              <w:t>g</w:t>
            </w:r>
            <w:r w:rsidR="000D5A88" w:rsidRPr="008B119F">
              <w:rPr>
                <w:rFonts w:eastAsia="Calibri"/>
                <w:sz w:val="18"/>
                <w:szCs w:val="18"/>
              </w:rPr>
              <w:t>eme</w:t>
            </w:r>
            <w:r w:rsidR="000D5A88" w:rsidRPr="008B119F">
              <w:rPr>
                <w:rFonts w:eastAsia="Calibri"/>
                <w:spacing w:val="-1"/>
                <w:sz w:val="18"/>
                <w:szCs w:val="18"/>
              </w:rPr>
              <w:t>n</w:t>
            </w:r>
            <w:r w:rsidR="000D5A88" w:rsidRPr="008B119F">
              <w:rPr>
                <w:rFonts w:eastAsia="Calibri"/>
                <w:sz w:val="18"/>
                <w:szCs w:val="18"/>
              </w:rPr>
              <w:t>t</w:t>
            </w:r>
          </w:p>
        </w:tc>
        <w:tc>
          <w:tcPr>
            <w:tcW w:w="1916" w:type="dxa"/>
            <w:vMerge w:val="restart"/>
            <w:vAlign w:val="center"/>
          </w:tcPr>
          <w:p w:rsidR="004C1516" w:rsidRPr="008B119F" w:rsidRDefault="004C1516" w:rsidP="00741A3F">
            <w:pPr>
              <w:spacing w:line="160" w:lineRule="exact"/>
              <w:rPr>
                <w:rFonts w:eastAsia="Calibri"/>
                <w:spacing w:val="-1"/>
                <w:sz w:val="18"/>
                <w:szCs w:val="18"/>
              </w:rPr>
            </w:pPr>
            <w:r w:rsidRPr="008B119F">
              <w:rPr>
                <w:rFonts w:eastAsia="Calibri"/>
                <w:spacing w:val="-1"/>
                <w:sz w:val="18"/>
                <w:szCs w:val="18"/>
              </w:rPr>
              <w:t>Use</w:t>
            </w:r>
            <w:r w:rsidR="00311D8E">
              <w:rPr>
                <w:rFonts w:eastAsia="Calibri"/>
                <w:spacing w:val="-1"/>
                <w:sz w:val="18"/>
                <w:szCs w:val="18"/>
              </w:rPr>
              <w:t xml:space="preserve"> d</w:t>
            </w:r>
            <w:r w:rsidRPr="008B119F">
              <w:rPr>
                <w:rFonts w:eastAsia="Calibri"/>
                <w:spacing w:val="-1"/>
                <w:sz w:val="18"/>
                <w:szCs w:val="18"/>
              </w:rPr>
              <w:t>efined</w:t>
            </w:r>
            <w:r w:rsidR="00311D8E">
              <w:rPr>
                <w:rFonts w:eastAsia="Calibri"/>
                <w:spacing w:val="-1"/>
                <w:sz w:val="18"/>
                <w:szCs w:val="18"/>
              </w:rPr>
              <w:t xml:space="preserve"> p</w:t>
            </w:r>
            <w:r w:rsidRPr="008B119F">
              <w:rPr>
                <w:rFonts w:eastAsia="Calibri"/>
                <w:spacing w:val="-1"/>
                <w:sz w:val="18"/>
                <w:szCs w:val="18"/>
              </w:rPr>
              <w:t>rocess</w:t>
            </w:r>
          </w:p>
          <w:p w:rsidR="004C1516" w:rsidRPr="008B119F" w:rsidRDefault="00311D8E" w:rsidP="00741A3F">
            <w:pPr>
              <w:spacing w:line="160" w:lineRule="exact"/>
              <w:rPr>
                <w:rFonts w:eastAsia="Calibri"/>
                <w:spacing w:val="-1"/>
                <w:sz w:val="18"/>
                <w:szCs w:val="18"/>
              </w:rPr>
            </w:pPr>
            <w:r>
              <w:rPr>
                <w:rFonts w:eastAsia="Calibri"/>
                <w:spacing w:val="-1"/>
                <w:sz w:val="18"/>
                <w:szCs w:val="18"/>
              </w:rPr>
              <w:t>f</w:t>
            </w:r>
            <w:r w:rsidR="004C1516" w:rsidRPr="008B119F">
              <w:rPr>
                <w:rFonts w:eastAsia="Calibri"/>
                <w:spacing w:val="-1"/>
                <w:sz w:val="18"/>
                <w:szCs w:val="18"/>
              </w:rPr>
              <w:t>or</w:t>
            </w:r>
            <w:r>
              <w:rPr>
                <w:rFonts w:eastAsia="Calibri"/>
                <w:spacing w:val="-1"/>
                <w:sz w:val="18"/>
                <w:szCs w:val="18"/>
              </w:rPr>
              <w:t xml:space="preserve"> p</w:t>
            </w:r>
            <w:r w:rsidR="004C1516" w:rsidRPr="008B119F">
              <w:rPr>
                <w:rFonts w:eastAsia="Calibri"/>
                <w:spacing w:val="-1"/>
                <w:sz w:val="18"/>
                <w:szCs w:val="18"/>
              </w:rPr>
              <w:t>roject</w:t>
            </w:r>
          </w:p>
        </w:tc>
        <w:tc>
          <w:tcPr>
            <w:tcW w:w="1902" w:type="dxa"/>
            <w:vAlign w:val="center"/>
          </w:tcPr>
          <w:p w:rsidR="00B0269D" w:rsidRPr="008B119F" w:rsidRDefault="00B0269D" w:rsidP="00741A3F">
            <w:pPr>
              <w:spacing w:line="160" w:lineRule="exact"/>
              <w:rPr>
                <w:rFonts w:eastAsia="Calibri"/>
                <w:sz w:val="18"/>
                <w:szCs w:val="18"/>
              </w:rPr>
            </w:pPr>
            <w:r w:rsidRPr="008B119F">
              <w:rPr>
                <w:rFonts w:eastAsia="Calibri"/>
                <w:sz w:val="18"/>
                <w:szCs w:val="18"/>
              </w:rPr>
              <w:t>Establish</w:t>
            </w:r>
          </w:p>
          <w:p w:rsidR="000D5A88" w:rsidRPr="008B119F" w:rsidRDefault="00B0269D" w:rsidP="00741A3F">
            <w:pPr>
              <w:spacing w:line="160" w:lineRule="exact"/>
              <w:rPr>
                <w:rFonts w:eastAsia="Calibri"/>
                <w:sz w:val="18"/>
                <w:szCs w:val="18"/>
              </w:rPr>
            </w:pPr>
            <w:r w:rsidRPr="008B119F">
              <w:rPr>
                <w:rFonts w:eastAsia="Calibri"/>
                <w:sz w:val="18"/>
                <w:szCs w:val="18"/>
              </w:rPr>
              <w:t>defined process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Make an organization plan for management of entire project</w:t>
            </w:r>
            <w:r w:rsidR="001B751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E64EA3" w:rsidRPr="008B119F" w:rsidRDefault="00E64EA3" w:rsidP="00741A3F">
            <w:pPr>
              <w:spacing w:line="160" w:lineRule="exact"/>
              <w:rPr>
                <w:rFonts w:eastAsia="Calibri"/>
                <w:sz w:val="18"/>
                <w:szCs w:val="18"/>
              </w:rPr>
            </w:pPr>
            <w:r w:rsidRPr="008B119F">
              <w:rPr>
                <w:rFonts w:eastAsia="Calibri"/>
                <w:sz w:val="18"/>
                <w:szCs w:val="18"/>
              </w:rPr>
              <w:t xml:space="preserve">Use favorable planning circumstances </w:t>
            </w:r>
          </w:p>
          <w:p w:rsidR="000D5A88" w:rsidRPr="008B119F" w:rsidRDefault="00BB5843" w:rsidP="00741A3F">
            <w:pPr>
              <w:spacing w:line="160" w:lineRule="exact"/>
              <w:rPr>
                <w:rFonts w:eastAsia="Calibri"/>
                <w:sz w:val="18"/>
                <w:szCs w:val="18"/>
              </w:rPr>
            </w:pPr>
            <w:r>
              <w:rPr>
                <w:rFonts w:eastAsia="Calibri"/>
                <w:sz w:val="18"/>
                <w:szCs w:val="18"/>
              </w:rPr>
              <w:t>f</w:t>
            </w:r>
            <w:r w:rsidR="00E64EA3" w:rsidRPr="008B119F">
              <w:rPr>
                <w:rFonts w:eastAsia="Calibri"/>
                <w:sz w:val="18"/>
                <w:szCs w:val="18"/>
              </w:rPr>
              <w:t>or project activities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E64EA3" w:rsidP="00741A3F">
            <w:pPr>
              <w:spacing w:line="160" w:lineRule="exact"/>
              <w:rPr>
                <w:rFonts w:eastAsia="Calibri"/>
                <w:sz w:val="18"/>
                <w:szCs w:val="18"/>
              </w:rPr>
            </w:pPr>
            <w:r w:rsidRPr="008B119F">
              <w:rPr>
                <w:rFonts w:eastAsia="Calibri"/>
                <w:spacing w:val="-1"/>
                <w:sz w:val="18"/>
                <w:szCs w:val="18"/>
              </w:rPr>
              <w:t>Integrate plans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Make small detailed plans</w:t>
            </w:r>
            <w:r w:rsidR="001B751F">
              <w:rPr>
                <w:rFonts w:eastAsia="Calibri"/>
                <w:spacing w:val="-1"/>
                <w:sz w:val="18"/>
                <w:szCs w:val="18"/>
              </w:rPr>
              <w:t>,</w:t>
            </w:r>
            <w:r w:rsidRPr="008B119F">
              <w:rPr>
                <w:rFonts w:eastAsia="Calibri"/>
                <w:spacing w:val="-1"/>
                <w:sz w:val="18"/>
                <w:szCs w:val="18"/>
              </w:rPr>
              <w:t xml:space="preserve"> to explain better</w:t>
            </w:r>
            <w:r w:rsidR="001B751F">
              <w:rPr>
                <w:rFonts w:eastAsia="Calibri"/>
                <w:spacing w:val="-1"/>
                <w:sz w:val="18"/>
                <w:szCs w:val="18"/>
              </w:rPr>
              <w:t>,</w:t>
            </w:r>
            <w:r w:rsidRPr="008B119F">
              <w:rPr>
                <w:rFonts w:eastAsia="Calibri"/>
                <w:spacing w:val="-1"/>
                <w:sz w:val="18"/>
                <w:szCs w:val="18"/>
              </w:rPr>
              <w:t xml:space="preserve"> parts of organization not explained </w:t>
            </w:r>
            <w:r w:rsidR="001B751F">
              <w:rPr>
                <w:rFonts w:eastAsia="Calibri"/>
                <w:spacing w:val="-1"/>
                <w:sz w:val="18"/>
                <w:szCs w:val="18"/>
              </w:rPr>
              <w:t xml:space="preserve">in </w:t>
            </w:r>
            <w:r w:rsidRPr="008B119F">
              <w:rPr>
                <w:rFonts w:eastAsia="Calibri"/>
                <w:spacing w:val="-1"/>
                <w:sz w:val="18"/>
                <w:szCs w:val="18"/>
              </w:rPr>
              <w:t>detail</w:t>
            </w:r>
            <w:r w:rsidR="001B751F">
              <w:rPr>
                <w:rFonts w:eastAsia="Calibri"/>
                <w:spacing w:val="-1"/>
                <w:sz w:val="18"/>
                <w:szCs w:val="18"/>
              </w:rPr>
              <w:t>,</w:t>
            </w:r>
            <w:r w:rsidRPr="008B119F">
              <w:rPr>
                <w:rFonts w:eastAsia="Calibri"/>
                <w:spacing w:val="-1"/>
                <w:sz w:val="18"/>
                <w:szCs w:val="18"/>
              </w:rPr>
              <w:t xml:space="preserve"> in big </w:t>
            </w:r>
            <w:r w:rsidRPr="008B119F">
              <w:rPr>
                <w:rFonts w:eastAsia="Calibri"/>
                <w:sz w:val="18"/>
                <w:szCs w:val="18"/>
              </w:rPr>
              <w:t>organization plan.</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E64EA3" w:rsidRPr="008B119F" w:rsidRDefault="00E64EA3" w:rsidP="00741A3F">
            <w:pPr>
              <w:spacing w:line="160" w:lineRule="exact"/>
              <w:rPr>
                <w:rFonts w:eastAsia="Calibri"/>
                <w:sz w:val="18"/>
                <w:szCs w:val="18"/>
              </w:rPr>
            </w:pPr>
            <w:r w:rsidRPr="008B119F">
              <w:rPr>
                <w:rFonts w:eastAsia="Calibri"/>
                <w:sz w:val="18"/>
                <w:szCs w:val="18"/>
              </w:rPr>
              <w:t>Manage project</w:t>
            </w:r>
          </w:p>
          <w:p w:rsidR="000D5A88" w:rsidRPr="008B119F" w:rsidRDefault="00E64EA3" w:rsidP="00741A3F">
            <w:pPr>
              <w:spacing w:line="160" w:lineRule="exact"/>
              <w:rPr>
                <w:rFonts w:eastAsia="Calibri"/>
                <w:sz w:val="18"/>
                <w:szCs w:val="18"/>
              </w:rPr>
            </w:pPr>
            <w:r w:rsidRPr="008B119F">
              <w:rPr>
                <w:rFonts w:eastAsia="Calibri"/>
                <w:sz w:val="18"/>
                <w:szCs w:val="18"/>
              </w:rPr>
              <w:t>based on plans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Follow the plan mentioned above.</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BB5843" w:rsidP="00741A3F">
            <w:pPr>
              <w:spacing w:line="160" w:lineRule="exact"/>
              <w:rPr>
                <w:rFonts w:eastAsia="Calibri"/>
                <w:sz w:val="18"/>
                <w:szCs w:val="18"/>
              </w:rPr>
            </w:pPr>
            <w:r>
              <w:rPr>
                <w:rFonts w:eastAsia="Calibri"/>
                <w:sz w:val="18"/>
                <w:szCs w:val="18"/>
              </w:rPr>
              <w:t xml:space="preserve">Improve </w:t>
            </w:r>
          </w:p>
          <w:p w:rsidR="00E64EA3" w:rsidRPr="008B119F" w:rsidRDefault="00E64EA3" w:rsidP="00741A3F">
            <w:pPr>
              <w:spacing w:line="160" w:lineRule="exact"/>
              <w:rPr>
                <w:rFonts w:eastAsia="Calibri"/>
                <w:sz w:val="18"/>
                <w:szCs w:val="18"/>
              </w:rPr>
            </w:pPr>
            <w:r w:rsidRPr="008B119F">
              <w:rPr>
                <w:rFonts w:eastAsia="Calibri"/>
                <w:sz w:val="18"/>
                <w:szCs w:val="18"/>
              </w:rPr>
              <w:t xml:space="preserve">a set of </w:t>
            </w:r>
          </w:p>
          <w:p w:rsidR="000D5A88" w:rsidRPr="008B119F" w:rsidRDefault="00BB5843" w:rsidP="00741A3F">
            <w:pPr>
              <w:spacing w:line="160" w:lineRule="exact"/>
              <w:rPr>
                <w:rFonts w:eastAsia="Calibri"/>
                <w:sz w:val="18"/>
                <w:szCs w:val="18"/>
              </w:rPr>
            </w:pPr>
            <w:r>
              <w:rPr>
                <w:rFonts w:eastAsia="Calibri"/>
                <w:sz w:val="18"/>
                <w:szCs w:val="18"/>
              </w:rPr>
              <w:t xml:space="preserve">favorable </w:t>
            </w:r>
            <w:r w:rsidR="00E64EA3" w:rsidRPr="008B119F">
              <w:rPr>
                <w:rFonts w:eastAsia="Calibri"/>
                <w:sz w:val="18"/>
                <w:szCs w:val="18"/>
              </w:rPr>
              <w:t>circumstances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75294D" w:rsidRPr="008B119F" w:rsidRDefault="0075294D" w:rsidP="00741A3F">
            <w:pPr>
              <w:spacing w:line="160" w:lineRule="exact"/>
              <w:rPr>
                <w:rFonts w:eastAsia="Calibri"/>
                <w:sz w:val="18"/>
                <w:szCs w:val="18"/>
              </w:rPr>
            </w:pPr>
            <w:r w:rsidRPr="008B119F">
              <w:rPr>
                <w:rFonts w:eastAsia="Calibri"/>
                <w:sz w:val="18"/>
                <w:szCs w:val="18"/>
              </w:rPr>
              <w:t>Collaboration</w:t>
            </w:r>
            <w:r w:rsidR="00311D8E">
              <w:rPr>
                <w:rFonts w:eastAsia="Calibri"/>
                <w:sz w:val="18"/>
                <w:szCs w:val="18"/>
              </w:rPr>
              <w:t xml:space="preserve"> w</w:t>
            </w:r>
            <w:r w:rsidRPr="008B119F">
              <w:rPr>
                <w:rFonts w:eastAsia="Calibri"/>
                <w:sz w:val="18"/>
                <w:szCs w:val="18"/>
              </w:rPr>
              <w:t>ith</w:t>
            </w:r>
          </w:p>
          <w:p w:rsidR="0075294D" w:rsidRPr="008B119F" w:rsidRDefault="00311D8E" w:rsidP="00741A3F">
            <w:pPr>
              <w:spacing w:line="160" w:lineRule="exact"/>
              <w:rPr>
                <w:rFonts w:eastAsia="Calibri"/>
                <w:sz w:val="18"/>
                <w:szCs w:val="18"/>
              </w:rPr>
            </w:pPr>
            <w:r>
              <w:rPr>
                <w:rFonts w:eastAsia="Calibri"/>
                <w:sz w:val="18"/>
                <w:szCs w:val="18"/>
              </w:rPr>
              <w:t>i</w:t>
            </w:r>
            <w:r w:rsidR="0075294D" w:rsidRPr="008B119F">
              <w:rPr>
                <w:rFonts w:eastAsia="Calibri"/>
                <w:sz w:val="18"/>
                <w:szCs w:val="18"/>
              </w:rPr>
              <w:t>mportant</w:t>
            </w:r>
            <w:r>
              <w:rPr>
                <w:rFonts w:eastAsia="Calibri"/>
                <w:sz w:val="18"/>
                <w:szCs w:val="18"/>
              </w:rPr>
              <w:t xml:space="preserve"> s</w:t>
            </w:r>
            <w:r w:rsidR="0075294D" w:rsidRPr="008B119F">
              <w:rPr>
                <w:rFonts w:eastAsia="Calibri"/>
                <w:sz w:val="18"/>
                <w:szCs w:val="18"/>
              </w:rPr>
              <w:t>uppliers</w:t>
            </w:r>
          </w:p>
        </w:tc>
        <w:tc>
          <w:tcPr>
            <w:tcW w:w="1902" w:type="dxa"/>
            <w:vAlign w:val="center"/>
          </w:tcPr>
          <w:p w:rsidR="004C7C13" w:rsidRPr="008B119F" w:rsidRDefault="004C7C13" w:rsidP="00741A3F">
            <w:pPr>
              <w:spacing w:line="160" w:lineRule="exact"/>
              <w:rPr>
                <w:rFonts w:eastAsia="Calibri"/>
                <w:sz w:val="18"/>
                <w:szCs w:val="18"/>
              </w:rPr>
            </w:pPr>
            <w:r w:rsidRPr="008B119F">
              <w:rPr>
                <w:rFonts w:eastAsia="Calibri"/>
                <w:sz w:val="18"/>
                <w:szCs w:val="18"/>
              </w:rPr>
              <w:t xml:space="preserve">Manage </w:t>
            </w:r>
          </w:p>
          <w:p w:rsidR="000D5A88" w:rsidRPr="008B119F" w:rsidRDefault="004C7C13" w:rsidP="00741A3F">
            <w:pPr>
              <w:spacing w:line="160" w:lineRule="exact"/>
              <w:rPr>
                <w:rFonts w:eastAsia="Calibri"/>
                <w:sz w:val="18"/>
                <w:szCs w:val="18"/>
              </w:rPr>
            </w:pPr>
            <w:r w:rsidRPr="008B119F">
              <w:rPr>
                <w:rFonts w:eastAsia="Calibri"/>
                <w:sz w:val="18"/>
                <w:szCs w:val="18"/>
              </w:rPr>
              <w:t>the participation of investors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 xml:space="preserve">Keep track of all investors in project and make detailed documentation on each investment.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4C7C13" w:rsidP="00741A3F">
            <w:pPr>
              <w:spacing w:line="160" w:lineRule="exact"/>
              <w:rPr>
                <w:rFonts w:eastAsia="Calibri"/>
                <w:sz w:val="18"/>
                <w:szCs w:val="18"/>
              </w:rPr>
            </w:pPr>
            <w:r w:rsidRPr="008B119F">
              <w:rPr>
                <w:rFonts w:eastAsia="Calibri"/>
                <w:sz w:val="18"/>
                <w:szCs w:val="18"/>
              </w:rPr>
              <w:t>Manage dependent relationships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Provide some commercial to sponsors (logos, …)</w:t>
            </w:r>
            <w:r w:rsidR="005B6469">
              <w:rPr>
                <w:rFonts w:eastAsia="Calibri"/>
                <w:spacing w:val="1"/>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4C7C13" w:rsidP="00741A3F">
            <w:pPr>
              <w:spacing w:line="160" w:lineRule="exact"/>
              <w:rPr>
                <w:rFonts w:eastAsia="Calibri"/>
                <w:sz w:val="18"/>
                <w:szCs w:val="18"/>
              </w:rPr>
            </w:pPr>
            <w:r w:rsidRPr="008B119F">
              <w:rPr>
                <w:rFonts w:eastAsia="Calibri"/>
                <w:sz w:val="18"/>
                <w:szCs w:val="18"/>
              </w:rPr>
              <w:t xml:space="preserve">Solve </w:t>
            </w:r>
          </w:p>
          <w:p w:rsidR="000D5A88" w:rsidRPr="008B119F" w:rsidRDefault="004C7C13" w:rsidP="00741A3F">
            <w:pPr>
              <w:spacing w:line="160" w:lineRule="exact"/>
              <w:rPr>
                <w:rFonts w:eastAsia="Calibri"/>
                <w:sz w:val="18"/>
                <w:szCs w:val="18"/>
              </w:rPr>
            </w:pPr>
            <w:r w:rsidRPr="008B119F">
              <w:rPr>
                <w:rFonts w:eastAsia="Calibri"/>
                <w:sz w:val="18"/>
                <w:szCs w:val="18"/>
              </w:rPr>
              <w:t>coordination problems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2"/>
                <w:sz w:val="18"/>
                <w:szCs w:val="18"/>
              </w:rPr>
              <w:t xml:space="preserve">If a problem occurs in collaboration with sponsors, detect it, analyze it and work on solving it.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75294D" w:rsidRPr="008B119F" w:rsidRDefault="0075294D" w:rsidP="00741A3F">
            <w:pPr>
              <w:spacing w:line="160" w:lineRule="exact"/>
              <w:rPr>
                <w:rFonts w:eastAsia="Calibri"/>
                <w:spacing w:val="-1"/>
                <w:sz w:val="18"/>
                <w:szCs w:val="18"/>
              </w:rPr>
            </w:pPr>
            <w:r w:rsidRPr="008B119F">
              <w:rPr>
                <w:rFonts w:eastAsia="Calibri"/>
                <w:spacing w:val="-1"/>
                <w:sz w:val="18"/>
                <w:szCs w:val="18"/>
              </w:rPr>
              <w:t>Use</w:t>
            </w:r>
          </w:p>
          <w:p w:rsidR="0075294D" w:rsidRPr="008B119F" w:rsidRDefault="00097622" w:rsidP="00741A3F">
            <w:pPr>
              <w:spacing w:line="160" w:lineRule="exact"/>
              <w:rPr>
                <w:rFonts w:eastAsia="Calibri"/>
                <w:spacing w:val="-1"/>
                <w:sz w:val="18"/>
                <w:szCs w:val="18"/>
              </w:rPr>
            </w:pPr>
            <w:r>
              <w:rPr>
                <w:rFonts w:eastAsia="Calibri"/>
                <w:spacing w:val="-1"/>
                <w:sz w:val="18"/>
                <w:szCs w:val="18"/>
              </w:rPr>
              <w:t>m</w:t>
            </w:r>
            <w:r w:rsidR="0075294D" w:rsidRPr="008B119F">
              <w:rPr>
                <w:rFonts w:eastAsia="Calibri"/>
                <w:spacing w:val="-1"/>
                <w:sz w:val="18"/>
                <w:szCs w:val="18"/>
              </w:rPr>
              <w:t>utual</w:t>
            </w:r>
            <w:r>
              <w:rPr>
                <w:rFonts w:eastAsia="Calibri"/>
                <w:spacing w:val="-1"/>
                <w:sz w:val="18"/>
                <w:szCs w:val="18"/>
              </w:rPr>
              <w:t xml:space="preserve"> u</w:t>
            </w:r>
            <w:r w:rsidR="0075294D" w:rsidRPr="008B119F">
              <w:rPr>
                <w:rFonts w:eastAsia="Calibri"/>
                <w:spacing w:val="-1"/>
                <w:sz w:val="18"/>
                <w:szCs w:val="18"/>
              </w:rPr>
              <w:t>nderstanding</w:t>
            </w:r>
          </w:p>
          <w:p w:rsidR="000D5A88" w:rsidRPr="008B119F" w:rsidRDefault="00097622" w:rsidP="00741A3F">
            <w:pPr>
              <w:spacing w:line="160" w:lineRule="exact"/>
              <w:rPr>
                <w:rFonts w:eastAsia="Calibri"/>
                <w:spacing w:val="-1"/>
                <w:sz w:val="18"/>
                <w:szCs w:val="18"/>
              </w:rPr>
            </w:pPr>
            <w:r>
              <w:rPr>
                <w:rFonts w:eastAsia="Calibri"/>
                <w:spacing w:val="-1"/>
                <w:sz w:val="18"/>
                <w:szCs w:val="18"/>
              </w:rPr>
              <w:t>f</w:t>
            </w:r>
            <w:r w:rsidR="0075294D" w:rsidRPr="008B119F">
              <w:rPr>
                <w:rFonts w:eastAsia="Calibri"/>
                <w:spacing w:val="-1"/>
                <w:sz w:val="18"/>
                <w:szCs w:val="18"/>
              </w:rPr>
              <w:t>or</w:t>
            </w:r>
            <w:r>
              <w:rPr>
                <w:rFonts w:eastAsia="Calibri"/>
                <w:spacing w:val="-1"/>
                <w:sz w:val="18"/>
                <w:szCs w:val="18"/>
              </w:rPr>
              <w:t xml:space="preserve"> </w:t>
            </w:r>
            <w:r w:rsidR="000D5A88" w:rsidRPr="008B119F">
              <w:rPr>
                <w:rFonts w:eastAsia="Calibri"/>
                <w:spacing w:val="1"/>
                <w:sz w:val="18"/>
                <w:szCs w:val="18"/>
              </w:rPr>
              <w:t>I</w:t>
            </w:r>
            <w:r w:rsidR="000D5A88" w:rsidRPr="008B119F">
              <w:rPr>
                <w:rFonts w:eastAsia="Calibri"/>
                <w:sz w:val="18"/>
                <w:szCs w:val="18"/>
              </w:rPr>
              <w:t>PPR</w:t>
            </w:r>
          </w:p>
        </w:tc>
        <w:tc>
          <w:tcPr>
            <w:tcW w:w="1902" w:type="dxa"/>
            <w:vAlign w:val="center"/>
          </w:tcPr>
          <w:p w:rsidR="004C7C13" w:rsidRPr="008B119F" w:rsidRDefault="004C7C13" w:rsidP="00741A3F">
            <w:pPr>
              <w:spacing w:line="160" w:lineRule="exact"/>
              <w:rPr>
                <w:rFonts w:eastAsia="Calibri"/>
                <w:sz w:val="18"/>
                <w:szCs w:val="18"/>
              </w:rPr>
            </w:pPr>
            <w:r w:rsidRPr="008B119F">
              <w:rPr>
                <w:rFonts w:eastAsia="Calibri"/>
                <w:sz w:val="18"/>
                <w:szCs w:val="18"/>
              </w:rPr>
              <w:t xml:space="preserve">Define context </w:t>
            </w:r>
          </w:p>
          <w:p w:rsidR="000D5A88" w:rsidRPr="008B119F" w:rsidRDefault="00BB5843" w:rsidP="00741A3F">
            <w:pPr>
              <w:spacing w:line="160" w:lineRule="exact"/>
              <w:rPr>
                <w:rFonts w:eastAsia="Calibri"/>
                <w:sz w:val="18"/>
                <w:szCs w:val="18"/>
              </w:rPr>
            </w:pPr>
            <w:r>
              <w:rPr>
                <w:rFonts w:eastAsia="Calibri"/>
                <w:sz w:val="18"/>
                <w:szCs w:val="18"/>
              </w:rPr>
              <w:t xml:space="preserve">of common </w:t>
            </w:r>
            <w:r w:rsidR="004C7C13" w:rsidRPr="008B119F">
              <w:rPr>
                <w:rFonts w:eastAsia="Calibri"/>
                <w:sz w:val="18"/>
                <w:szCs w:val="18"/>
              </w:rPr>
              <w:t>understanding</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4C7C13"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BB5843" w:rsidP="00741A3F">
            <w:pPr>
              <w:spacing w:line="160" w:lineRule="exact"/>
              <w:rPr>
                <w:rFonts w:eastAsia="Calibri"/>
                <w:sz w:val="18"/>
                <w:szCs w:val="18"/>
              </w:rPr>
            </w:pPr>
            <w:r>
              <w:rPr>
                <w:rFonts w:eastAsia="Calibri"/>
                <w:sz w:val="18"/>
                <w:szCs w:val="18"/>
              </w:rPr>
              <w:t xml:space="preserve">common </w:t>
            </w:r>
            <w:r w:rsidR="004C7C13" w:rsidRPr="008B119F">
              <w:rPr>
                <w:rFonts w:eastAsia="Calibri"/>
                <w:sz w:val="18"/>
                <w:szCs w:val="18"/>
              </w:rPr>
              <w:t>understanding</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770573" w:rsidRPr="008B119F" w:rsidRDefault="00770573" w:rsidP="00741A3F">
            <w:pPr>
              <w:spacing w:line="160" w:lineRule="exact"/>
              <w:rPr>
                <w:rFonts w:eastAsia="Calibri"/>
                <w:spacing w:val="-1"/>
                <w:sz w:val="18"/>
                <w:szCs w:val="18"/>
              </w:rPr>
            </w:pPr>
            <w:r w:rsidRPr="008B119F">
              <w:rPr>
                <w:rFonts w:eastAsia="Calibri"/>
                <w:spacing w:val="-1"/>
                <w:sz w:val="18"/>
                <w:szCs w:val="18"/>
              </w:rPr>
              <w:t>Organize</w:t>
            </w:r>
          </w:p>
          <w:p w:rsidR="00770573" w:rsidRPr="008B119F" w:rsidRDefault="0031125D" w:rsidP="00741A3F">
            <w:pPr>
              <w:spacing w:line="160" w:lineRule="exact"/>
              <w:rPr>
                <w:rFonts w:eastAsia="Calibri"/>
                <w:sz w:val="18"/>
                <w:szCs w:val="18"/>
              </w:rPr>
            </w:pPr>
            <w:r>
              <w:rPr>
                <w:rFonts w:eastAsia="Calibri"/>
                <w:sz w:val="18"/>
                <w:szCs w:val="18"/>
              </w:rPr>
              <w:t>i</w:t>
            </w:r>
            <w:r w:rsidR="00965FAD" w:rsidRPr="008B119F">
              <w:rPr>
                <w:rFonts w:eastAsia="Calibri"/>
                <w:sz w:val="18"/>
                <w:szCs w:val="18"/>
              </w:rPr>
              <w:t>n</w:t>
            </w:r>
            <w:r w:rsidR="00965FAD" w:rsidRPr="008B119F">
              <w:rPr>
                <w:rFonts w:eastAsia="Calibri"/>
                <w:spacing w:val="-1"/>
                <w:sz w:val="18"/>
                <w:szCs w:val="18"/>
              </w:rPr>
              <w:t>t</w:t>
            </w:r>
            <w:r w:rsidR="00965FAD" w:rsidRPr="008B119F">
              <w:rPr>
                <w:rFonts w:eastAsia="Calibri"/>
                <w:sz w:val="18"/>
                <w:szCs w:val="18"/>
              </w:rPr>
              <w:t>eg</w:t>
            </w:r>
            <w:r w:rsidR="00965FAD" w:rsidRPr="008B119F">
              <w:rPr>
                <w:rFonts w:eastAsia="Calibri"/>
                <w:spacing w:val="-1"/>
                <w:sz w:val="18"/>
                <w:szCs w:val="18"/>
              </w:rPr>
              <w:t>r</w:t>
            </w:r>
            <w:r w:rsidR="00965FAD" w:rsidRPr="008B119F">
              <w:rPr>
                <w:rFonts w:eastAsia="Calibri"/>
                <w:spacing w:val="1"/>
                <w:sz w:val="18"/>
                <w:szCs w:val="18"/>
              </w:rPr>
              <w:t>a</w:t>
            </w:r>
            <w:r w:rsidR="00965FAD" w:rsidRPr="008B119F">
              <w:rPr>
                <w:rFonts w:eastAsia="Calibri"/>
                <w:sz w:val="18"/>
                <w:szCs w:val="18"/>
              </w:rPr>
              <w:t>tion</w:t>
            </w:r>
            <w:r w:rsidR="00B5744D">
              <w:rPr>
                <w:rFonts w:eastAsia="Calibri"/>
                <w:sz w:val="18"/>
                <w:szCs w:val="18"/>
              </w:rPr>
              <w:t xml:space="preserve"> t</w:t>
            </w:r>
            <w:r w:rsidR="00770573" w:rsidRPr="008B119F">
              <w:rPr>
                <w:rFonts w:eastAsia="Calibri"/>
                <w:sz w:val="18"/>
                <w:szCs w:val="18"/>
              </w:rPr>
              <w:t>eams</w:t>
            </w:r>
          </w:p>
          <w:p w:rsidR="000D5A88" w:rsidRPr="008B119F" w:rsidRDefault="00B5744D" w:rsidP="00741A3F">
            <w:pPr>
              <w:spacing w:line="160" w:lineRule="exact"/>
              <w:rPr>
                <w:rFonts w:eastAsia="Calibri"/>
                <w:sz w:val="18"/>
                <w:szCs w:val="18"/>
              </w:rPr>
            </w:pPr>
            <w:r>
              <w:rPr>
                <w:rFonts w:eastAsia="Calibri"/>
                <w:sz w:val="18"/>
                <w:szCs w:val="18"/>
              </w:rPr>
              <w:t>f</w:t>
            </w:r>
            <w:r w:rsidR="00770573" w:rsidRPr="008B119F">
              <w:rPr>
                <w:rFonts w:eastAsia="Calibri"/>
                <w:sz w:val="18"/>
                <w:szCs w:val="18"/>
              </w:rPr>
              <w:t>or</w:t>
            </w:r>
            <w:r>
              <w:rPr>
                <w:rFonts w:eastAsia="Calibri"/>
                <w:sz w:val="18"/>
                <w:szCs w:val="18"/>
              </w:rPr>
              <w:t xml:space="preserve"> </w:t>
            </w:r>
            <w:r w:rsidR="000D5A88" w:rsidRPr="008B119F">
              <w:rPr>
                <w:rFonts w:eastAsia="Calibri"/>
                <w:spacing w:val="1"/>
                <w:sz w:val="18"/>
                <w:szCs w:val="18"/>
              </w:rPr>
              <w:t>I</w:t>
            </w:r>
            <w:r w:rsidR="000D5A88" w:rsidRPr="008B119F">
              <w:rPr>
                <w:rFonts w:eastAsia="Calibri"/>
                <w:sz w:val="18"/>
                <w:szCs w:val="18"/>
              </w:rPr>
              <w:t>PPR</w:t>
            </w:r>
          </w:p>
        </w:tc>
        <w:tc>
          <w:tcPr>
            <w:tcW w:w="1902" w:type="dxa"/>
            <w:vAlign w:val="center"/>
          </w:tcPr>
          <w:p w:rsidR="000D5A88" w:rsidRPr="008B119F" w:rsidRDefault="004C7C13" w:rsidP="00741A3F">
            <w:pPr>
              <w:spacing w:line="160" w:lineRule="exact"/>
              <w:rPr>
                <w:rFonts w:eastAsia="Calibri"/>
                <w:sz w:val="18"/>
                <w:szCs w:val="18"/>
              </w:rPr>
            </w:pPr>
            <w:r w:rsidRPr="008B119F">
              <w:rPr>
                <w:rFonts w:eastAsia="Calibri"/>
                <w:sz w:val="18"/>
                <w:szCs w:val="18"/>
              </w:rPr>
              <w:t>Organize the team</w:t>
            </w:r>
            <w:r w:rsidR="00BB5843">
              <w:rPr>
                <w:rFonts w:eastAsia="Calibri"/>
                <w:sz w:val="18"/>
                <w:szCs w:val="18"/>
              </w:rPr>
              <w:t xml:space="preserve"> structure within the framework of </w:t>
            </w:r>
            <w:r w:rsidRPr="008B119F">
              <w:rPr>
                <w:rFonts w:eastAsia="Calibri"/>
                <w:sz w:val="18"/>
                <w:szCs w:val="18"/>
              </w:rPr>
              <w:t>project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BB5843" w:rsidRDefault="004C7C13" w:rsidP="00741A3F">
            <w:pPr>
              <w:spacing w:line="160" w:lineRule="exact"/>
              <w:rPr>
                <w:rFonts w:eastAsia="Calibri"/>
                <w:spacing w:val="-1"/>
                <w:sz w:val="18"/>
                <w:szCs w:val="18"/>
              </w:rPr>
            </w:pPr>
            <w:r w:rsidRPr="008B119F">
              <w:rPr>
                <w:rFonts w:eastAsia="Calibri"/>
                <w:spacing w:val="-1"/>
                <w:sz w:val="18"/>
                <w:szCs w:val="18"/>
              </w:rPr>
              <w:t>Provide preliminary distribution of requests to</w:t>
            </w:r>
            <w:r w:rsidR="00BB5843">
              <w:rPr>
                <w:rFonts w:eastAsia="Calibri"/>
                <w:spacing w:val="-1"/>
                <w:sz w:val="18"/>
                <w:szCs w:val="18"/>
              </w:rPr>
              <w:t xml:space="preserve"> a</w:t>
            </w:r>
            <w:r w:rsidRPr="008B119F">
              <w:rPr>
                <w:rFonts w:eastAsia="Calibri"/>
                <w:spacing w:val="-1"/>
                <w:sz w:val="18"/>
                <w:szCs w:val="18"/>
              </w:rPr>
              <w:t>ppropriate teams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AC3BD0" w:rsidP="00741A3F">
            <w:pPr>
              <w:spacing w:line="160" w:lineRule="exact"/>
              <w:rPr>
                <w:rFonts w:eastAsia="Calibri"/>
                <w:sz w:val="18"/>
                <w:szCs w:val="18"/>
              </w:rPr>
            </w:pPr>
            <w:r w:rsidRPr="008B119F">
              <w:rPr>
                <w:rFonts w:eastAsia="Calibri"/>
                <w:sz w:val="18"/>
                <w:szCs w:val="18"/>
              </w:rPr>
              <w:t>Establish teams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267C53" w:rsidRPr="008B119F" w:rsidRDefault="000D5A88" w:rsidP="00741A3F">
            <w:pPr>
              <w:ind w:right="123"/>
              <w:rPr>
                <w:rFonts w:eastAsia="Calibri"/>
                <w:spacing w:val="1"/>
                <w:sz w:val="18"/>
                <w:szCs w:val="18"/>
              </w:rPr>
            </w:pPr>
            <w:r w:rsidRPr="008B119F">
              <w:rPr>
                <w:rFonts w:eastAsia="Calibri"/>
                <w:spacing w:val="-1"/>
                <w:sz w:val="18"/>
                <w:szCs w:val="18"/>
              </w:rPr>
              <w:t>D</w:t>
            </w:r>
            <w:r w:rsidRPr="008B119F">
              <w:rPr>
                <w:rFonts w:eastAsia="Calibri"/>
                <w:sz w:val="18"/>
                <w:szCs w:val="18"/>
              </w:rPr>
              <w:t>ecis</w:t>
            </w:r>
            <w:r w:rsidRPr="008B119F">
              <w:rPr>
                <w:rFonts w:eastAsia="Calibri"/>
                <w:spacing w:val="1"/>
                <w:sz w:val="18"/>
                <w:szCs w:val="18"/>
              </w:rPr>
              <w:t>i</w:t>
            </w:r>
            <w:r w:rsidRPr="008B119F">
              <w:rPr>
                <w:rFonts w:eastAsia="Calibri"/>
                <w:spacing w:val="-1"/>
                <w:sz w:val="18"/>
                <w:szCs w:val="18"/>
              </w:rPr>
              <w:t>o</w:t>
            </w:r>
            <w:r w:rsidRPr="008B119F">
              <w:rPr>
                <w:rFonts w:eastAsia="Calibri"/>
                <w:sz w:val="18"/>
                <w:szCs w:val="18"/>
              </w:rPr>
              <w:t>n</w:t>
            </w:r>
          </w:p>
          <w:p w:rsidR="00267C53" w:rsidRPr="008B119F" w:rsidRDefault="00844B4E" w:rsidP="00741A3F">
            <w:pPr>
              <w:ind w:right="123"/>
              <w:rPr>
                <w:rFonts w:eastAsia="Calibri"/>
                <w:spacing w:val="1"/>
                <w:sz w:val="18"/>
                <w:szCs w:val="18"/>
              </w:rPr>
            </w:pPr>
            <w:r>
              <w:rPr>
                <w:rFonts w:eastAsia="Calibri"/>
                <w:sz w:val="18"/>
                <w:szCs w:val="18"/>
              </w:rPr>
              <w:t>a</w:t>
            </w:r>
            <w:r w:rsidR="000D5A88" w:rsidRPr="008B119F">
              <w:rPr>
                <w:rFonts w:eastAsia="Calibri"/>
                <w:spacing w:val="-1"/>
                <w:sz w:val="18"/>
                <w:szCs w:val="18"/>
              </w:rPr>
              <w:t>n</w:t>
            </w:r>
            <w:r w:rsidR="000D5A88" w:rsidRPr="008B119F">
              <w:rPr>
                <w:rFonts w:eastAsia="Calibri"/>
                <w:sz w:val="18"/>
                <w:szCs w:val="18"/>
              </w:rPr>
              <w:t>a</w:t>
            </w:r>
            <w:r w:rsidR="000D5A88" w:rsidRPr="008B119F">
              <w:rPr>
                <w:rFonts w:eastAsia="Calibri"/>
                <w:spacing w:val="1"/>
                <w:sz w:val="18"/>
                <w:szCs w:val="18"/>
              </w:rPr>
              <w:t>ly</w:t>
            </w:r>
            <w:r w:rsidR="000D5A88" w:rsidRPr="008B119F">
              <w:rPr>
                <w:rFonts w:eastAsia="Calibri"/>
                <w:spacing w:val="-2"/>
                <w:sz w:val="18"/>
                <w:szCs w:val="18"/>
              </w:rPr>
              <w:t>s</w:t>
            </w:r>
            <w:r w:rsidR="000D5A88" w:rsidRPr="008B119F">
              <w:rPr>
                <w:rFonts w:eastAsia="Calibri"/>
                <w:spacing w:val="1"/>
                <w:sz w:val="18"/>
                <w:szCs w:val="18"/>
              </w:rPr>
              <w:t>i</w:t>
            </w:r>
            <w:r w:rsidR="000D5A88" w:rsidRPr="008B119F">
              <w:rPr>
                <w:rFonts w:eastAsia="Calibri"/>
                <w:sz w:val="18"/>
                <w:szCs w:val="18"/>
              </w:rPr>
              <w:t>s</w:t>
            </w:r>
          </w:p>
          <w:p w:rsidR="00267C53" w:rsidRPr="008B119F" w:rsidRDefault="00844B4E" w:rsidP="00741A3F">
            <w:pPr>
              <w:ind w:right="123"/>
              <w:rPr>
                <w:rFonts w:eastAsia="Calibri"/>
                <w:sz w:val="18"/>
                <w:szCs w:val="18"/>
              </w:rPr>
            </w:pPr>
            <w:r>
              <w:rPr>
                <w:rFonts w:eastAsia="Calibri"/>
                <w:sz w:val="18"/>
                <w:szCs w:val="18"/>
              </w:rPr>
              <w:t>a</w:t>
            </w:r>
            <w:r w:rsidR="000D5A88" w:rsidRPr="008B119F">
              <w:rPr>
                <w:rFonts w:eastAsia="Calibri"/>
                <w:spacing w:val="-1"/>
                <w:sz w:val="18"/>
                <w:szCs w:val="18"/>
              </w:rPr>
              <w:t>n</w:t>
            </w:r>
            <w:r w:rsidR="00267C53" w:rsidRPr="008B119F">
              <w:rPr>
                <w:rFonts w:eastAsia="Calibri"/>
                <w:sz w:val="18"/>
                <w:szCs w:val="18"/>
              </w:rPr>
              <w:t>d</w:t>
            </w:r>
          </w:p>
          <w:p w:rsidR="000D5A88" w:rsidRPr="008B119F" w:rsidRDefault="00844B4E" w:rsidP="00741A3F">
            <w:pPr>
              <w:ind w:right="123"/>
              <w:rPr>
                <w:rFonts w:eastAsia="Calibri"/>
                <w:sz w:val="18"/>
                <w:szCs w:val="18"/>
              </w:rPr>
            </w:pPr>
            <w:r>
              <w:rPr>
                <w:rFonts w:eastAsia="Calibri"/>
                <w:spacing w:val="-2"/>
                <w:sz w:val="18"/>
                <w:szCs w:val="18"/>
              </w:rPr>
              <w:t>r</w:t>
            </w:r>
            <w:r w:rsidR="000D5A88" w:rsidRPr="008B119F">
              <w:rPr>
                <w:rFonts w:eastAsia="Calibri"/>
                <w:sz w:val="18"/>
                <w:szCs w:val="18"/>
              </w:rPr>
              <w:t>es</w:t>
            </w:r>
            <w:r w:rsidR="000D5A88" w:rsidRPr="008B119F">
              <w:rPr>
                <w:rFonts w:eastAsia="Calibri"/>
                <w:spacing w:val="-1"/>
                <w:sz w:val="18"/>
                <w:szCs w:val="18"/>
              </w:rPr>
              <w:t>o</w:t>
            </w:r>
            <w:r w:rsidR="000D5A88" w:rsidRPr="008B119F">
              <w:rPr>
                <w:rFonts w:eastAsia="Calibri"/>
                <w:spacing w:val="1"/>
                <w:sz w:val="18"/>
                <w:szCs w:val="18"/>
              </w:rPr>
              <w:t>l</w:t>
            </w:r>
            <w:r w:rsidR="000D5A88" w:rsidRPr="008B119F">
              <w:rPr>
                <w:rFonts w:eastAsia="Calibri"/>
                <w:spacing w:val="-1"/>
                <w:sz w:val="18"/>
                <w:szCs w:val="18"/>
              </w:rPr>
              <w:t>u</w:t>
            </w:r>
            <w:r w:rsidR="000D5A88" w:rsidRPr="008B119F">
              <w:rPr>
                <w:rFonts w:eastAsia="Calibri"/>
                <w:sz w:val="18"/>
                <w:szCs w:val="18"/>
              </w:rPr>
              <w:t>t</w:t>
            </w:r>
            <w:r w:rsidR="000D5A88" w:rsidRPr="008B119F">
              <w:rPr>
                <w:rFonts w:eastAsia="Calibri"/>
                <w:spacing w:val="1"/>
                <w:sz w:val="18"/>
                <w:szCs w:val="18"/>
              </w:rPr>
              <w:t>i</w:t>
            </w:r>
            <w:r w:rsidR="000D5A88" w:rsidRPr="008B119F">
              <w:rPr>
                <w:rFonts w:eastAsia="Calibri"/>
                <w:spacing w:val="-1"/>
                <w:sz w:val="18"/>
                <w:szCs w:val="18"/>
              </w:rPr>
              <w:t>on</w:t>
            </w:r>
          </w:p>
        </w:tc>
        <w:tc>
          <w:tcPr>
            <w:tcW w:w="1916" w:type="dxa"/>
            <w:vMerge w:val="restart"/>
            <w:vAlign w:val="center"/>
          </w:tcPr>
          <w:p w:rsidR="00930EFB" w:rsidRPr="008B119F" w:rsidRDefault="00930EFB" w:rsidP="00741A3F">
            <w:pPr>
              <w:spacing w:line="160" w:lineRule="exact"/>
              <w:rPr>
                <w:rFonts w:eastAsia="Calibri"/>
                <w:spacing w:val="-1"/>
                <w:sz w:val="18"/>
                <w:szCs w:val="18"/>
              </w:rPr>
            </w:pPr>
            <w:r w:rsidRPr="008B119F">
              <w:rPr>
                <w:rFonts w:eastAsia="Calibri"/>
                <w:spacing w:val="-1"/>
                <w:sz w:val="18"/>
                <w:szCs w:val="18"/>
              </w:rPr>
              <w:t>Do</w:t>
            </w:r>
            <w:r w:rsidR="0031125D">
              <w:rPr>
                <w:rFonts w:eastAsia="Calibri"/>
                <w:spacing w:val="-1"/>
                <w:sz w:val="18"/>
                <w:szCs w:val="18"/>
              </w:rPr>
              <w:t xml:space="preserve"> e</w:t>
            </w:r>
            <w:r w:rsidRPr="008B119F">
              <w:rPr>
                <w:rFonts w:eastAsia="Calibri"/>
                <w:spacing w:val="-1"/>
                <w:sz w:val="18"/>
                <w:szCs w:val="18"/>
              </w:rPr>
              <w:t>valuation</w:t>
            </w:r>
            <w:r w:rsidR="0031125D">
              <w:rPr>
                <w:rFonts w:eastAsia="Calibri"/>
                <w:spacing w:val="-1"/>
                <w:sz w:val="18"/>
                <w:szCs w:val="18"/>
              </w:rPr>
              <w:t xml:space="preserve"> o</w:t>
            </w:r>
            <w:r w:rsidRPr="008B119F">
              <w:rPr>
                <w:rFonts w:eastAsia="Calibri"/>
                <w:spacing w:val="-1"/>
                <w:sz w:val="18"/>
                <w:szCs w:val="18"/>
              </w:rPr>
              <w:t>f</w:t>
            </w:r>
          </w:p>
          <w:p w:rsidR="00930EFB" w:rsidRPr="008B119F" w:rsidRDefault="0031125D" w:rsidP="00741A3F">
            <w:pPr>
              <w:spacing w:line="160" w:lineRule="exact"/>
              <w:rPr>
                <w:rFonts w:eastAsia="Calibri"/>
                <w:spacing w:val="-1"/>
                <w:sz w:val="18"/>
                <w:szCs w:val="18"/>
              </w:rPr>
            </w:pPr>
            <w:r>
              <w:rPr>
                <w:rFonts w:eastAsia="Calibri"/>
                <w:spacing w:val="-1"/>
                <w:sz w:val="18"/>
                <w:szCs w:val="18"/>
              </w:rPr>
              <w:t>a</w:t>
            </w:r>
            <w:r w:rsidR="00930EFB" w:rsidRPr="008B119F">
              <w:rPr>
                <w:rFonts w:eastAsia="Calibri"/>
                <w:spacing w:val="-1"/>
                <w:sz w:val="18"/>
                <w:szCs w:val="18"/>
              </w:rPr>
              <w:t>lternative</w:t>
            </w:r>
            <w:r>
              <w:rPr>
                <w:rFonts w:eastAsia="Calibri"/>
                <w:spacing w:val="-1"/>
                <w:sz w:val="18"/>
                <w:szCs w:val="18"/>
              </w:rPr>
              <w:t xml:space="preserve"> s</w:t>
            </w:r>
            <w:r w:rsidR="00965FAD" w:rsidRPr="008B119F">
              <w:rPr>
                <w:rFonts w:eastAsia="Calibri"/>
                <w:spacing w:val="-1"/>
                <w:sz w:val="18"/>
                <w:szCs w:val="18"/>
              </w:rPr>
              <w:t>olutions</w:t>
            </w:r>
          </w:p>
        </w:tc>
        <w:tc>
          <w:tcPr>
            <w:tcW w:w="1902" w:type="dxa"/>
            <w:vAlign w:val="center"/>
          </w:tcPr>
          <w:p w:rsidR="000D5A88" w:rsidRPr="008B119F" w:rsidRDefault="005731F3" w:rsidP="00741A3F">
            <w:pPr>
              <w:spacing w:line="160" w:lineRule="exact"/>
              <w:rPr>
                <w:rFonts w:eastAsia="Calibri"/>
                <w:sz w:val="18"/>
                <w:szCs w:val="18"/>
              </w:rPr>
            </w:pPr>
            <w:r w:rsidRPr="008B119F">
              <w:rPr>
                <w:rFonts w:eastAsia="Calibri"/>
                <w:sz w:val="18"/>
                <w:szCs w:val="18"/>
              </w:rPr>
              <w:t>Establish guidance for decision analysis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 xml:space="preserve">Design a plan to estimate properties of Tesla autopilot software.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5731F3"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5731F3" w:rsidP="00741A3F">
            <w:pPr>
              <w:spacing w:line="160" w:lineRule="exact"/>
              <w:rPr>
                <w:rFonts w:eastAsia="Calibri"/>
                <w:sz w:val="18"/>
                <w:szCs w:val="18"/>
              </w:rPr>
            </w:pPr>
            <w:r w:rsidRPr="008B119F">
              <w:rPr>
                <w:rFonts w:eastAsia="Calibri"/>
                <w:sz w:val="18"/>
                <w:szCs w:val="18"/>
              </w:rPr>
              <w:t>evaluation criteria</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5B6469" w:rsidP="00741A3F">
            <w:pPr>
              <w:spacing w:line="200" w:lineRule="exact"/>
              <w:rPr>
                <w:rFonts w:eastAsia="Calibri"/>
                <w:sz w:val="18"/>
                <w:szCs w:val="18"/>
              </w:rPr>
            </w:pPr>
            <w:r>
              <w:rPr>
                <w:rFonts w:eastAsia="Calibri"/>
                <w:spacing w:val="-1"/>
                <w:sz w:val="18"/>
                <w:szCs w:val="18"/>
              </w:rPr>
              <w:t>Performances and safety</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5731F3" w:rsidP="00741A3F">
            <w:pPr>
              <w:spacing w:line="160" w:lineRule="exact"/>
              <w:rPr>
                <w:rFonts w:eastAsia="Calibri"/>
                <w:sz w:val="18"/>
                <w:szCs w:val="18"/>
              </w:rPr>
            </w:pPr>
            <w:r w:rsidRPr="008B119F">
              <w:rPr>
                <w:rFonts w:eastAsia="Calibri"/>
                <w:sz w:val="18"/>
                <w:szCs w:val="18"/>
              </w:rPr>
              <w:t>Identify alternatives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5731F3" w:rsidRPr="008B119F" w:rsidRDefault="005731F3" w:rsidP="00741A3F">
            <w:pPr>
              <w:spacing w:line="160" w:lineRule="exact"/>
              <w:rPr>
                <w:rFonts w:eastAsia="Calibri"/>
                <w:spacing w:val="-1"/>
                <w:sz w:val="18"/>
                <w:szCs w:val="18"/>
              </w:rPr>
            </w:pPr>
            <w:r w:rsidRPr="008B119F">
              <w:rPr>
                <w:rFonts w:eastAsia="Calibri"/>
                <w:spacing w:val="-1"/>
                <w:sz w:val="18"/>
                <w:szCs w:val="18"/>
              </w:rPr>
              <w:t>Choose</w:t>
            </w:r>
          </w:p>
          <w:p w:rsidR="000D5A88" w:rsidRPr="008B119F" w:rsidRDefault="005731F3" w:rsidP="00741A3F">
            <w:pPr>
              <w:spacing w:line="160" w:lineRule="exact"/>
              <w:rPr>
                <w:rFonts w:eastAsia="Calibri"/>
                <w:sz w:val="18"/>
                <w:szCs w:val="18"/>
              </w:rPr>
            </w:pPr>
            <w:r w:rsidRPr="008B119F">
              <w:rPr>
                <w:rFonts w:eastAsia="Calibri"/>
                <w:spacing w:val="-1"/>
                <w:sz w:val="18"/>
                <w:szCs w:val="18"/>
              </w:rPr>
              <w:t>evaluation methods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Testing</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5731F3" w:rsidP="00741A3F">
            <w:pPr>
              <w:spacing w:line="160" w:lineRule="exact"/>
              <w:rPr>
                <w:rFonts w:eastAsia="Calibri"/>
                <w:sz w:val="18"/>
                <w:szCs w:val="18"/>
              </w:rPr>
            </w:pPr>
            <w:r w:rsidRPr="008B119F">
              <w:rPr>
                <w:rFonts w:eastAsia="Calibri"/>
                <w:spacing w:val="-1"/>
                <w:sz w:val="18"/>
                <w:szCs w:val="18"/>
              </w:rPr>
              <w:t>Execute evaluation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 xml:space="preserve">Make estimation of </w:t>
            </w:r>
            <w:r w:rsidRPr="008B119F">
              <w:rPr>
                <w:rFonts w:eastAsia="Calibri"/>
                <w:sz w:val="18"/>
                <w:szCs w:val="18"/>
              </w:rPr>
              <w:t xml:space="preserve">properties of Tesla autopilot software. Detect flaws.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5731F3" w:rsidP="00741A3F">
            <w:pPr>
              <w:spacing w:line="160" w:lineRule="exact"/>
              <w:rPr>
                <w:rFonts w:eastAsia="Calibri"/>
                <w:sz w:val="18"/>
                <w:szCs w:val="18"/>
              </w:rPr>
            </w:pPr>
            <w:r w:rsidRPr="008B119F">
              <w:rPr>
                <w:rFonts w:eastAsia="Calibri"/>
                <w:spacing w:val="-1"/>
                <w:sz w:val="18"/>
                <w:szCs w:val="18"/>
              </w:rPr>
              <w:t>Choose solutions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 xml:space="preserve">Choose parts of Tesla’s autopilot software that will be improved and adjusted to roads in Serbia.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267C53" w:rsidRPr="008B119F" w:rsidRDefault="000D5A88" w:rsidP="00741A3F">
            <w:pPr>
              <w:ind w:right="631"/>
              <w:rPr>
                <w:rFonts w:eastAsia="Calibri"/>
                <w:sz w:val="18"/>
                <w:szCs w:val="18"/>
              </w:rPr>
            </w:pPr>
            <w:r w:rsidRPr="008B119F">
              <w:rPr>
                <w:rFonts w:eastAsia="Calibri"/>
                <w:spacing w:val="1"/>
                <w:sz w:val="18"/>
                <w:szCs w:val="18"/>
              </w:rPr>
              <w:t>O</w:t>
            </w:r>
            <w:r w:rsidRPr="008B119F">
              <w:rPr>
                <w:rFonts w:eastAsia="Calibri"/>
                <w:spacing w:val="-1"/>
                <w:sz w:val="18"/>
                <w:szCs w:val="18"/>
              </w:rPr>
              <w:t>rg</w:t>
            </w:r>
            <w:r w:rsidRPr="008B119F">
              <w:rPr>
                <w:rFonts w:eastAsia="Calibri"/>
                <w:sz w:val="18"/>
                <w:szCs w:val="18"/>
              </w:rPr>
              <w:t>a</w:t>
            </w:r>
            <w:r w:rsidRPr="008B119F">
              <w:rPr>
                <w:rFonts w:eastAsia="Calibri"/>
                <w:spacing w:val="-1"/>
                <w:sz w:val="18"/>
                <w:szCs w:val="18"/>
              </w:rPr>
              <w:t>n</w:t>
            </w:r>
            <w:r w:rsidRPr="008B119F">
              <w:rPr>
                <w:rFonts w:eastAsia="Calibri"/>
                <w:spacing w:val="1"/>
                <w:sz w:val="18"/>
                <w:szCs w:val="18"/>
              </w:rPr>
              <w:t>iz</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r w:rsidR="00267C53" w:rsidRPr="008B119F">
              <w:rPr>
                <w:rFonts w:eastAsia="Calibri"/>
                <w:sz w:val="18"/>
                <w:szCs w:val="18"/>
              </w:rPr>
              <w:t>al</w:t>
            </w:r>
          </w:p>
          <w:p w:rsidR="00267C53" w:rsidRPr="008B119F" w:rsidRDefault="00844B4E" w:rsidP="00741A3F">
            <w:pPr>
              <w:ind w:right="631"/>
              <w:rPr>
                <w:rFonts w:eastAsia="Calibri"/>
                <w:sz w:val="18"/>
                <w:szCs w:val="18"/>
              </w:rPr>
            </w:pPr>
            <w:r>
              <w:rPr>
                <w:rFonts w:eastAsia="Calibri"/>
                <w:spacing w:val="1"/>
                <w:sz w:val="18"/>
                <w:szCs w:val="18"/>
              </w:rPr>
              <w:t>i</w:t>
            </w:r>
            <w:r w:rsidR="000D5A88" w:rsidRPr="008B119F">
              <w:rPr>
                <w:rFonts w:eastAsia="Calibri"/>
                <w:spacing w:val="-1"/>
                <w:sz w:val="18"/>
                <w:szCs w:val="18"/>
              </w:rPr>
              <w:t>n</w:t>
            </w:r>
            <w:r w:rsidR="000D5A88" w:rsidRPr="008B119F">
              <w:rPr>
                <w:rFonts w:eastAsia="Calibri"/>
                <w:sz w:val="18"/>
                <w:szCs w:val="18"/>
              </w:rPr>
              <w:t>te</w:t>
            </w:r>
            <w:r w:rsidR="000D5A88" w:rsidRPr="008B119F">
              <w:rPr>
                <w:rFonts w:eastAsia="Calibri"/>
                <w:spacing w:val="-1"/>
                <w:sz w:val="18"/>
                <w:szCs w:val="18"/>
              </w:rPr>
              <w:t>gr</w:t>
            </w:r>
            <w:r w:rsidR="000D5A88" w:rsidRPr="008B119F">
              <w:rPr>
                <w:rFonts w:eastAsia="Calibri"/>
                <w:sz w:val="18"/>
                <w:szCs w:val="18"/>
              </w:rPr>
              <w:t>at</w:t>
            </w:r>
            <w:r w:rsidR="000D5A88" w:rsidRPr="008B119F">
              <w:rPr>
                <w:rFonts w:eastAsia="Calibri"/>
                <w:spacing w:val="1"/>
                <w:sz w:val="18"/>
                <w:szCs w:val="18"/>
              </w:rPr>
              <w:t>i</w:t>
            </w:r>
            <w:r w:rsidR="000D5A88" w:rsidRPr="008B119F">
              <w:rPr>
                <w:rFonts w:eastAsia="Calibri"/>
                <w:spacing w:val="-1"/>
                <w:sz w:val="18"/>
                <w:szCs w:val="18"/>
              </w:rPr>
              <w:t>o</w:t>
            </w:r>
            <w:r w:rsidR="00267C53" w:rsidRPr="008B119F">
              <w:rPr>
                <w:rFonts w:eastAsia="Calibri"/>
                <w:sz w:val="18"/>
                <w:szCs w:val="18"/>
              </w:rPr>
              <w:t>n</w:t>
            </w:r>
          </w:p>
          <w:p w:rsidR="000D5A88" w:rsidRPr="008B119F" w:rsidRDefault="00844B4E" w:rsidP="00741A3F">
            <w:pPr>
              <w:ind w:right="631"/>
              <w:rPr>
                <w:rFonts w:eastAsia="Calibri"/>
                <w:sz w:val="18"/>
                <w:szCs w:val="18"/>
              </w:rPr>
            </w:pPr>
            <w:r>
              <w:rPr>
                <w:rFonts w:eastAsia="Calibri"/>
                <w:sz w:val="18"/>
                <w:szCs w:val="18"/>
              </w:rPr>
              <w:t>e</w:t>
            </w:r>
            <w:r w:rsidR="000D5A88" w:rsidRPr="008B119F">
              <w:rPr>
                <w:rFonts w:eastAsia="Calibri"/>
                <w:spacing w:val="-1"/>
                <w:sz w:val="18"/>
                <w:szCs w:val="18"/>
              </w:rPr>
              <w:t>nv</w:t>
            </w:r>
            <w:r w:rsidR="000D5A88" w:rsidRPr="008B119F">
              <w:rPr>
                <w:rFonts w:eastAsia="Calibri"/>
                <w:spacing w:val="1"/>
                <w:sz w:val="18"/>
                <w:szCs w:val="18"/>
              </w:rPr>
              <w:t>i</w:t>
            </w:r>
            <w:r w:rsidR="000D5A88" w:rsidRPr="008B119F">
              <w:rPr>
                <w:rFonts w:eastAsia="Calibri"/>
                <w:spacing w:val="-1"/>
                <w:sz w:val="18"/>
                <w:szCs w:val="18"/>
              </w:rPr>
              <w:t>ron</w:t>
            </w:r>
            <w:r w:rsidR="000D5A88" w:rsidRPr="008B119F">
              <w:rPr>
                <w:rFonts w:eastAsia="Calibri"/>
                <w:sz w:val="18"/>
                <w:szCs w:val="18"/>
              </w:rPr>
              <w:t>me</w:t>
            </w:r>
            <w:r w:rsidR="000D5A88" w:rsidRPr="008B119F">
              <w:rPr>
                <w:rFonts w:eastAsia="Calibri"/>
                <w:spacing w:val="-1"/>
                <w:sz w:val="18"/>
                <w:szCs w:val="18"/>
              </w:rPr>
              <w:t>n</w:t>
            </w:r>
            <w:r w:rsidR="000D5A88" w:rsidRPr="008B119F">
              <w:rPr>
                <w:rFonts w:eastAsia="Calibri"/>
                <w:sz w:val="18"/>
                <w:szCs w:val="18"/>
              </w:rPr>
              <w:t>t</w:t>
            </w:r>
          </w:p>
        </w:tc>
        <w:tc>
          <w:tcPr>
            <w:tcW w:w="1916" w:type="dxa"/>
            <w:vMerge w:val="restart"/>
            <w:vAlign w:val="center"/>
          </w:tcPr>
          <w:p w:rsidR="00930EFB" w:rsidRPr="008B119F" w:rsidRDefault="00930EFB" w:rsidP="00741A3F">
            <w:pPr>
              <w:spacing w:line="160" w:lineRule="exact"/>
              <w:rPr>
                <w:rFonts w:eastAsia="Calibri"/>
                <w:spacing w:val="-1"/>
                <w:sz w:val="18"/>
                <w:szCs w:val="18"/>
              </w:rPr>
            </w:pPr>
            <w:r w:rsidRPr="008B119F">
              <w:rPr>
                <w:rFonts w:eastAsia="Calibri"/>
                <w:spacing w:val="-1"/>
                <w:sz w:val="18"/>
                <w:szCs w:val="18"/>
              </w:rPr>
              <w:t>Provide</w:t>
            </w:r>
          </w:p>
          <w:p w:rsidR="00930EFB" w:rsidRPr="0031125D" w:rsidRDefault="000D5A88" w:rsidP="00741A3F">
            <w:pPr>
              <w:spacing w:line="160" w:lineRule="exact"/>
              <w:rPr>
                <w:rFonts w:eastAsia="Calibri"/>
                <w:spacing w:val="-1"/>
                <w:sz w:val="18"/>
                <w:szCs w:val="18"/>
              </w:rPr>
            </w:pPr>
            <w:r w:rsidRPr="008B119F">
              <w:rPr>
                <w:rFonts w:eastAsia="Calibri"/>
                <w:spacing w:val="1"/>
                <w:sz w:val="18"/>
                <w:szCs w:val="18"/>
              </w:rPr>
              <w:t>I</w:t>
            </w:r>
            <w:r w:rsidRPr="008B119F">
              <w:rPr>
                <w:rFonts w:eastAsia="Calibri"/>
                <w:sz w:val="18"/>
                <w:szCs w:val="18"/>
              </w:rPr>
              <w:t>PPR</w:t>
            </w:r>
            <w:r w:rsidR="0031125D">
              <w:rPr>
                <w:rFonts w:eastAsia="Calibri"/>
                <w:spacing w:val="-1"/>
                <w:sz w:val="18"/>
                <w:szCs w:val="18"/>
              </w:rPr>
              <w:t xml:space="preserve"> </w:t>
            </w:r>
            <w:r w:rsidR="0031125D">
              <w:rPr>
                <w:rFonts w:eastAsia="Calibri"/>
                <w:sz w:val="18"/>
                <w:szCs w:val="18"/>
              </w:rPr>
              <w:t>i</w:t>
            </w:r>
            <w:r w:rsidRPr="008B119F">
              <w:rPr>
                <w:rFonts w:eastAsia="Calibri"/>
                <w:sz w:val="18"/>
                <w:szCs w:val="18"/>
              </w:rPr>
              <w:t>n</w:t>
            </w:r>
            <w:r w:rsidRPr="008B119F">
              <w:rPr>
                <w:rFonts w:eastAsia="Calibri"/>
                <w:spacing w:val="-1"/>
                <w:sz w:val="18"/>
                <w:szCs w:val="18"/>
              </w:rPr>
              <w:t>fr</w:t>
            </w:r>
            <w:r w:rsidRPr="008B119F">
              <w:rPr>
                <w:rFonts w:eastAsia="Calibri"/>
                <w:spacing w:val="1"/>
                <w:sz w:val="18"/>
                <w:szCs w:val="18"/>
              </w:rPr>
              <w:t>a</w:t>
            </w:r>
            <w:r w:rsidRPr="008B119F">
              <w:rPr>
                <w:rFonts w:eastAsia="Calibri"/>
                <w:spacing w:val="-1"/>
                <w:sz w:val="18"/>
                <w:szCs w:val="18"/>
              </w:rPr>
              <w:t>str</w:t>
            </w:r>
            <w:r w:rsidRPr="008B119F">
              <w:rPr>
                <w:rFonts w:eastAsia="Calibri"/>
                <w:spacing w:val="1"/>
                <w:sz w:val="18"/>
                <w:szCs w:val="18"/>
              </w:rPr>
              <w:t>u</w:t>
            </w:r>
            <w:r w:rsidR="00930EFB" w:rsidRPr="008B119F">
              <w:rPr>
                <w:rFonts w:eastAsia="Calibri"/>
                <w:sz w:val="18"/>
                <w:szCs w:val="18"/>
              </w:rPr>
              <w:t>cture</w:t>
            </w:r>
          </w:p>
        </w:tc>
        <w:tc>
          <w:tcPr>
            <w:tcW w:w="1902" w:type="dxa"/>
            <w:vAlign w:val="center"/>
          </w:tcPr>
          <w:p w:rsidR="00951592" w:rsidRPr="008B119F" w:rsidRDefault="00951592" w:rsidP="00741A3F">
            <w:pPr>
              <w:spacing w:line="160" w:lineRule="exact"/>
              <w:rPr>
                <w:rFonts w:eastAsia="Calibri"/>
                <w:sz w:val="18"/>
                <w:szCs w:val="18"/>
              </w:rPr>
            </w:pPr>
            <w:r w:rsidRPr="008B119F">
              <w:rPr>
                <w:rFonts w:eastAsia="Calibri"/>
                <w:sz w:val="18"/>
                <w:szCs w:val="18"/>
              </w:rPr>
              <w:t xml:space="preserve">Establish </w:t>
            </w:r>
          </w:p>
          <w:p w:rsidR="00951592" w:rsidRPr="008B119F" w:rsidRDefault="00951592" w:rsidP="00741A3F">
            <w:pPr>
              <w:spacing w:line="160" w:lineRule="exact"/>
              <w:rPr>
                <w:rFonts w:eastAsia="Calibri"/>
                <w:sz w:val="18"/>
                <w:szCs w:val="18"/>
              </w:rPr>
            </w:pPr>
            <w:r w:rsidRPr="008B119F">
              <w:rPr>
                <w:rFonts w:eastAsia="Calibri"/>
                <w:sz w:val="18"/>
                <w:szCs w:val="18"/>
              </w:rPr>
              <w:t xml:space="preserve">shared understanding </w:t>
            </w:r>
          </w:p>
          <w:p w:rsidR="000D5A88" w:rsidRPr="008B119F" w:rsidRDefault="00BB5843" w:rsidP="00741A3F">
            <w:pPr>
              <w:spacing w:line="160" w:lineRule="exact"/>
              <w:rPr>
                <w:rFonts w:eastAsia="Calibri"/>
                <w:sz w:val="18"/>
                <w:szCs w:val="18"/>
              </w:rPr>
            </w:pPr>
            <w:r>
              <w:rPr>
                <w:rFonts w:eastAsia="Calibri"/>
                <w:sz w:val="18"/>
                <w:szCs w:val="18"/>
              </w:rPr>
              <w:t>on organization level</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ind w:left="102" w:right="631"/>
              <w:rPr>
                <w:rFonts w:eastAsia="Calibri"/>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951592" w:rsidRPr="008B119F" w:rsidRDefault="00951592" w:rsidP="00741A3F">
            <w:pPr>
              <w:spacing w:line="160" w:lineRule="exact"/>
              <w:rPr>
                <w:rFonts w:eastAsia="Calibri"/>
                <w:sz w:val="18"/>
                <w:szCs w:val="18"/>
              </w:rPr>
            </w:pPr>
            <w:r w:rsidRPr="008B119F">
              <w:rPr>
                <w:rFonts w:eastAsia="Calibri"/>
                <w:sz w:val="18"/>
                <w:szCs w:val="18"/>
              </w:rPr>
              <w:t>Establish</w:t>
            </w:r>
          </w:p>
          <w:p w:rsidR="00951592" w:rsidRPr="008B119F" w:rsidRDefault="00951592" w:rsidP="00741A3F">
            <w:pPr>
              <w:spacing w:line="160" w:lineRule="exact"/>
              <w:rPr>
                <w:rFonts w:eastAsia="Calibri"/>
                <w:sz w:val="18"/>
                <w:szCs w:val="18"/>
              </w:rPr>
            </w:pPr>
            <w:r w:rsidRPr="008B119F">
              <w:rPr>
                <w:rFonts w:eastAsia="Calibri"/>
                <w:sz w:val="18"/>
                <w:szCs w:val="18"/>
              </w:rPr>
              <w:t>working environment</w:t>
            </w:r>
          </w:p>
          <w:p w:rsidR="000D5A88" w:rsidRPr="008B119F" w:rsidRDefault="00951592" w:rsidP="00741A3F">
            <w:pPr>
              <w:spacing w:line="160" w:lineRule="exact"/>
              <w:rPr>
                <w:rFonts w:eastAsia="Calibri"/>
                <w:sz w:val="18"/>
                <w:szCs w:val="18"/>
              </w:rPr>
            </w:pPr>
            <w:r w:rsidRPr="008B119F">
              <w:rPr>
                <w:rFonts w:eastAsia="Calibri"/>
                <w:sz w:val="18"/>
                <w:szCs w:val="18"/>
              </w:rPr>
              <w:t>for integration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951592" w:rsidRPr="008B119F" w:rsidRDefault="00951592" w:rsidP="00741A3F">
            <w:pPr>
              <w:spacing w:line="160" w:lineRule="exact"/>
              <w:rPr>
                <w:rFonts w:eastAsia="Calibri"/>
                <w:sz w:val="18"/>
                <w:szCs w:val="18"/>
              </w:rPr>
            </w:pPr>
            <w:r w:rsidRPr="008B119F">
              <w:rPr>
                <w:rFonts w:eastAsia="Calibri"/>
                <w:sz w:val="18"/>
                <w:szCs w:val="18"/>
              </w:rPr>
              <w:t xml:space="preserve">Identify unique skills </w:t>
            </w:r>
          </w:p>
          <w:p w:rsidR="000D5A88" w:rsidRPr="008B119F" w:rsidRDefault="00951592" w:rsidP="00741A3F">
            <w:pPr>
              <w:spacing w:line="160" w:lineRule="exact"/>
              <w:rPr>
                <w:rFonts w:eastAsia="Calibri"/>
                <w:sz w:val="18"/>
                <w:szCs w:val="18"/>
              </w:rPr>
            </w:pPr>
            <w:r w:rsidRPr="008B119F">
              <w:rPr>
                <w:rFonts w:eastAsia="Calibri"/>
                <w:sz w:val="18"/>
                <w:szCs w:val="18"/>
              </w:rPr>
              <w:t>as support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493D88" w:rsidRPr="0031125D" w:rsidRDefault="00493D88" w:rsidP="00741A3F">
            <w:pPr>
              <w:spacing w:line="160" w:lineRule="exact"/>
              <w:rPr>
                <w:rFonts w:eastAsia="Calibri"/>
                <w:spacing w:val="-2"/>
                <w:sz w:val="18"/>
                <w:szCs w:val="18"/>
              </w:rPr>
            </w:pPr>
            <w:r w:rsidRPr="008B119F">
              <w:rPr>
                <w:rFonts w:eastAsia="Calibri"/>
                <w:spacing w:val="-2"/>
                <w:sz w:val="18"/>
                <w:szCs w:val="18"/>
              </w:rPr>
              <w:t>Manage</w:t>
            </w:r>
            <w:r w:rsidR="0031125D">
              <w:rPr>
                <w:rFonts w:eastAsia="Calibri"/>
                <w:spacing w:val="-2"/>
                <w:sz w:val="18"/>
                <w:szCs w:val="18"/>
              </w:rPr>
              <w:t xml:space="preserve"> p</w:t>
            </w:r>
            <w:r w:rsidRPr="008B119F">
              <w:rPr>
                <w:rFonts w:eastAsia="Calibri"/>
                <w:spacing w:val="-2"/>
                <w:sz w:val="18"/>
                <w:szCs w:val="18"/>
              </w:rPr>
              <w:t>eople</w:t>
            </w:r>
          </w:p>
        </w:tc>
        <w:tc>
          <w:tcPr>
            <w:tcW w:w="1902" w:type="dxa"/>
            <w:vAlign w:val="center"/>
          </w:tcPr>
          <w:p w:rsidR="00BB5843" w:rsidRDefault="00C8416B"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C8416B" w:rsidP="00741A3F">
            <w:pPr>
              <w:spacing w:line="160" w:lineRule="exact"/>
              <w:rPr>
                <w:rFonts w:eastAsia="Calibri"/>
                <w:sz w:val="18"/>
                <w:szCs w:val="18"/>
              </w:rPr>
            </w:pPr>
            <w:r w:rsidRPr="008B119F">
              <w:rPr>
                <w:rFonts w:eastAsia="Calibri"/>
                <w:sz w:val="18"/>
                <w:szCs w:val="18"/>
              </w:rPr>
              <w:t>leadership mechanisms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Make a management structure and define responsibilities of each lieder.</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C8416B" w:rsidRPr="008B119F" w:rsidRDefault="00C8416B" w:rsidP="00741A3F">
            <w:pPr>
              <w:spacing w:line="160" w:lineRule="exact"/>
              <w:rPr>
                <w:rFonts w:eastAsia="Calibri"/>
                <w:sz w:val="18"/>
                <w:szCs w:val="18"/>
              </w:rPr>
            </w:pPr>
            <w:r w:rsidRPr="008B119F">
              <w:rPr>
                <w:rFonts w:eastAsia="Calibri"/>
                <w:sz w:val="18"/>
                <w:szCs w:val="18"/>
              </w:rPr>
              <w:t xml:space="preserve">Establish stimulus </w:t>
            </w:r>
          </w:p>
          <w:p w:rsidR="000D5A88" w:rsidRPr="008B119F" w:rsidRDefault="00C8416B" w:rsidP="00741A3F">
            <w:pPr>
              <w:spacing w:line="160" w:lineRule="exact"/>
              <w:rPr>
                <w:rFonts w:eastAsia="Calibri"/>
                <w:sz w:val="18"/>
                <w:szCs w:val="18"/>
              </w:rPr>
            </w:pPr>
            <w:r w:rsidRPr="008B119F">
              <w:rPr>
                <w:rFonts w:eastAsia="Calibri"/>
                <w:sz w:val="18"/>
                <w:szCs w:val="18"/>
              </w:rPr>
              <w:t>for integration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Develop strategies for motivating workers: wage bonuses, rewards for most valuable and hardworking,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40214D" w:rsidRPr="008B119F" w:rsidRDefault="0040214D" w:rsidP="00741A3F">
            <w:pPr>
              <w:spacing w:line="160" w:lineRule="exact"/>
              <w:rPr>
                <w:rFonts w:eastAsia="Calibri"/>
                <w:sz w:val="18"/>
                <w:szCs w:val="18"/>
              </w:rPr>
            </w:pPr>
            <w:r w:rsidRPr="008B119F">
              <w:rPr>
                <w:rFonts w:eastAsia="Calibri"/>
                <w:sz w:val="18"/>
                <w:szCs w:val="18"/>
              </w:rPr>
              <w:t xml:space="preserve">Establish mechanisms </w:t>
            </w:r>
          </w:p>
          <w:p w:rsidR="000D5A88" w:rsidRPr="008B119F" w:rsidRDefault="00BB5843" w:rsidP="00741A3F">
            <w:pPr>
              <w:spacing w:line="160" w:lineRule="exact"/>
              <w:rPr>
                <w:rFonts w:eastAsia="Calibri"/>
                <w:sz w:val="18"/>
                <w:szCs w:val="18"/>
              </w:rPr>
            </w:pPr>
            <w:r>
              <w:rPr>
                <w:rFonts w:eastAsia="Calibri"/>
                <w:sz w:val="18"/>
                <w:szCs w:val="18"/>
              </w:rPr>
              <w:t xml:space="preserve">for balancing </w:t>
            </w:r>
            <w:r w:rsidR="0040214D" w:rsidRPr="008B119F">
              <w:rPr>
                <w:rFonts w:eastAsia="Calibri"/>
                <w:sz w:val="18"/>
                <w:szCs w:val="18"/>
              </w:rPr>
              <w:t>responsibility</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2"/>
                <w:sz w:val="18"/>
                <w:szCs w:val="18"/>
              </w:rPr>
              <w:t>Develop a plan for responsibilities sharing that will be an equal burden for each participant.</w:t>
            </w:r>
          </w:p>
        </w:tc>
      </w:tr>
      <w:tr w:rsidR="004C7C13" w:rsidRPr="008B119F" w:rsidTr="00741A3F">
        <w:tc>
          <w:tcPr>
            <w:tcW w:w="1317" w:type="dxa"/>
            <w:vMerge w:val="restart"/>
            <w:vAlign w:val="center"/>
          </w:tcPr>
          <w:p w:rsidR="00A32E13" w:rsidRPr="008B119F" w:rsidRDefault="00A32E13" w:rsidP="00741A3F">
            <w:pPr>
              <w:spacing w:line="200" w:lineRule="exact"/>
              <w:ind w:right="244"/>
              <w:rPr>
                <w:rFonts w:eastAsia="Calibri"/>
                <w:sz w:val="18"/>
                <w:szCs w:val="18"/>
              </w:rPr>
            </w:pPr>
            <w:r w:rsidRPr="008B119F">
              <w:rPr>
                <w:rFonts w:eastAsia="Calibri"/>
                <w:sz w:val="18"/>
                <w:szCs w:val="18"/>
              </w:rPr>
              <w:t>4</w:t>
            </w:r>
          </w:p>
        </w:tc>
        <w:tc>
          <w:tcPr>
            <w:tcW w:w="2060" w:type="dxa"/>
            <w:vMerge w:val="restart"/>
            <w:vAlign w:val="center"/>
          </w:tcPr>
          <w:p w:rsidR="00BF7D21" w:rsidRPr="008B119F" w:rsidRDefault="00844B4E" w:rsidP="00741A3F">
            <w:pPr>
              <w:ind w:right="143"/>
              <w:rPr>
                <w:rFonts w:eastAsia="Calibri"/>
                <w:sz w:val="18"/>
                <w:szCs w:val="18"/>
              </w:rPr>
            </w:pPr>
            <w:r>
              <w:rPr>
                <w:rFonts w:eastAsia="Calibri"/>
                <w:spacing w:val="1"/>
                <w:sz w:val="18"/>
                <w:szCs w:val="18"/>
              </w:rPr>
              <w:t>O</w:t>
            </w:r>
            <w:r w:rsidR="00A32E13" w:rsidRPr="008B119F">
              <w:rPr>
                <w:rFonts w:eastAsia="Calibri"/>
                <w:spacing w:val="-1"/>
                <w:sz w:val="18"/>
                <w:szCs w:val="18"/>
              </w:rPr>
              <w:t>rg</w:t>
            </w:r>
            <w:r w:rsidR="00A32E13" w:rsidRPr="008B119F">
              <w:rPr>
                <w:rFonts w:eastAsia="Calibri"/>
                <w:sz w:val="18"/>
                <w:szCs w:val="18"/>
              </w:rPr>
              <w:t>a</w:t>
            </w:r>
            <w:r w:rsidR="00A32E13" w:rsidRPr="008B119F">
              <w:rPr>
                <w:rFonts w:eastAsia="Calibri"/>
                <w:spacing w:val="-1"/>
                <w:sz w:val="18"/>
                <w:szCs w:val="18"/>
              </w:rPr>
              <w:t>n</w:t>
            </w:r>
            <w:r w:rsidR="00A32E13" w:rsidRPr="008B119F">
              <w:rPr>
                <w:rFonts w:eastAsia="Calibri"/>
                <w:spacing w:val="1"/>
                <w:sz w:val="18"/>
                <w:szCs w:val="18"/>
              </w:rPr>
              <w:t>iz</w:t>
            </w:r>
            <w:r w:rsidR="00A32E13" w:rsidRPr="008B119F">
              <w:rPr>
                <w:rFonts w:eastAsia="Calibri"/>
                <w:sz w:val="18"/>
                <w:szCs w:val="18"/>
              </w:rPr>
              <w:t>at</w:t>
            </w:r>
            <w:r w:rsidR="00A32E13" w:rsidRPr="008B119F">
              <w:rPr>
                <w:rFonts w:eastAsia="Calibri"/>
                <w:spacing w:val="1"/>
                <w:sz w:val="18"/>
                <w:szCs w:val="18"/>
              </w:rPr>
              <w:t>i</w:t>
            </w:r>
            <w:r w:rsidR="00A32E13" w:rsidRPr="008B119F">
              <w:rPr>
                <w:rFonts w:eastAsia="Calibri"/>
                <w:spacing w:val="-1"/>
                <w:sz w:val="18"/>
                <w:szCs w:val="18"/>
              </w:rPr>
              <w:t>on</w:t>
            </w:r>
            <w:r w:rsidR="00BF7D21" w:rsidRPr="008B119F">
              <w:rPr>
                <w:rFonts w:eastAsia="Calibri"/>
                <w:sz w:val="18"/>
                <w:szCs w:val="18"/>
              </w:rPr>
              <w:t>al</w:t>
            </w:r>
          </w:p>
          <w:p w:rsidR="00BF7D21" w:rsidRPr="008B119F" w:rsidRDefault="00844B4E" w:rsidP="00741A3F">
            <w:pPr>
              <w:ind w:right="143"/>
              <w:rPr>
                <w:rFonts w:eastAsia="Calibri"/>
                <w:spacing w:val="1"/>
                <w:sz w:val="18"/>
                <w:szCs w:val="18"/>
              </w:rPr>
            </w:pPr>
            <w:r>
              <w:rPr>
                <w:rFonts w:eastAsia="Calibri"/>
                <w:spacing w:val="1"/>
                <w:sz w:val="18"/>
                <w:szCs w:val="18"/>
              </w:rPr>
              <w:t>p</w:t>
            </w:r>
            <w:r w:rsidR="00A32E13" w:rsidRPr="008B119F">
              <w:rPr>
                <w:rFonts w:eastAsia="Calibri"/>
                <w:spacing w:val="-1"/>
                <w:sz w:val="18"/>
                <w:szCs w:val="18"/>
              </w:rPr>
              <w:t>ro</w:t>
            </w:r>
            <w:r w:rsidR="00A32E13" w:rsidRPr="008B119F">
              <w:rPr>
                <w:rFonts w:eastAsia="Calibri"/>
                <w:sz w:val="18"/>
                <w:szCs w:val="18"/>
              </w:rPr>
              <w:t>cess</w:t>
            </w:r>
          </w:p>
          <w:p w:rsidR="00A32E13" w:rsidRPr="008B119F" w:rsidRDefault="00844B4E" w:rsidP="00741A3F">
            <w:pPr>
              <w:ind w:right="143"/>
              <w:rPr>
                <w:rFonts w:eastAsia="Calibri"/>
                <w:sz w:val="18"/>
                <w:szCs w:val="18"/>
              </w:rPr>
            </w:pPr>
            <w:r>
              <w:rPr>
                <w:rFonts w:eastAsia="Calibri"/>
                <w:spacing w:val="-1"/>
                <w:sz w:val="18"/>
                <w:szCs w:val="18"/>
              </w:rPr>
              <w:t>p</w:t>
            </w:r>
            <w:r w:rsidR="00A32E13" w:rsidRPr="008B119F">
              <w:rPr>
                <w:rFonts w:eastAsia="Calibri"/>
                <w:sz w:val="18"/>
                <w:szCs w:val="18"/>
              </w:rPr>
              <w:t>e</w:t>
            </w:r>
            <w:r w:rsidR="00A32E13" w:rsidRPr="008B119F">
              <w:rPr>
                <w:rFonts w:eastAsia="Calibri"/>
                <w:spacing w:val="-1"/>
                <w:sz w:val="18"/>
                <w:szCs w:val="18"/>
              </w:rPr>
              <w:t>rfor</w:t>
            </w:r>
            <w:r w:rsidR="00A32E13" w:rsidRPr="008B119F">
              <w:rPr>
                <w:rFonts w:eastAsia="Calibri"/>
                <w:sz w:val="18"/>
                <w:szCs w:val="18"/>
              </w:rPr>
              <w:t>m</w:t>
            </w:r>
            <w:r w:rsidR="00A32E13" w:rsidRPr="008B119F">
              <w:rPr>
                <w:rFonts w:eastAsia="Calibri"/>
                <w:spacing w:val="2"/>
                <w:sz w:val="18"/>
                <w:szCs w:val="18"/>
              </w:rPr>
              <w:t>a</w:t>
            </w:r>
            <w:r w:rsidR="00A32E13" w:rsidRPr="008B119F">
              <w:rPr>
                <w:rFonts w:eastAsia="Calibri"/>
                <w:spacing w:val="-1"/>
                <w:sz w:val="18"/>
                <w:szCs w:val="18"/>
              </w:rPr>
              <w:t>n</w:t>
            </w:r>
            <w:r w:rsidR="00BF7D21" w:rsidRPr="008B119F">
              <w:rPr>
                <w:rFonts w:eastAsia="Calibri"/>
                <w:sz w:val="18"/>
                <w:szCs w:val="18"/>
              </w:rPr>
              <w:t>ce</w:t>
            </w:r>
          </w:p>
        </w:tc>
        <w:tc>
          <w:tcPr>
            <w:tcW w:w="1916" w:type="dxa"/>
            <w:vMerge w:val="restart"/>
            <w:vAlign w:val="center"/>
          </w:tcPr>
          <w:p w:rsidR="0031125D" w:rsidRDefault="00493D88" w:rsidP="00741A3F">
            <w:pPr>
              <w:spacing w:line="160" w:lineRule="exact"/>
              <w:rPr>
                <w:rFonts w:eastAsia="Calibri"/>
                <w:sz w:val="18"/>
                <w:szCs w:val="18"/>
              </w:rPr>
            </w:pPr>
            <w:r w:rsidRPr="008B119F">
              <w:rPr>
                <w:rFonts w:eastAsia="Calibri"/>
                <w:sz w:val="18"/>
                <w:szCs w:val="18"/>
              </w:rPr>
              <w:t>Establish</w:t>
            </w:r>
            <w:r w:rsidR="0031125D">
              <w:rPr>
                <w:rFonts w:eastAsia="Calibri"/>
                <w:sz w:val="18"/>
                <w:szCs w:val="18"/>
              </w:rPr>
              <w:t xml:space="preserve"> b</w:t>
            </w:r>
            <w:r w:rsidRPr="008B119F">
              <w:rPr>
                <w:rFonts w:eastAsia="Calibri"/>
                <w:sz w:val="18"/>
                <w:szCs w:val="18"/>
              </w:rPr>
              <w:t>ase</w:t>
            </w:r>
            <w:r w:rsidR="0031125D">
              <w:rPr>
                <w:rFonts w:eastAsia="Calibri"/>
                <w:sz w:val="18"/>
                <w:szCs w:val="18"/>
              </w:rPr>
              <w:t xml:space="preserve"> l</w:t>
            </w:r>
            <w:r w:rsidRPr="008B119F">
              <w:rPr>
                <w:rFonts w:eastAsia="Calibri"/>
                <w:sz w:val="18"/>
                <w:szCs w:val="18"/>
              </w:rPr>
              <w:t>ines</w:t>
            </w:r>
            <w:r w:rsidR="000857D0">
              <w:rPr>
                <w:rFonts w:eastAsia="Calibri"/>
                <w:sz w:val="18"/>
                <w:szCs w:val="18"/>
              </w:rPr>
              <w:t xml:space="preserve"> </w:t>
            </w:r>
            <w:r w:rsidR="0031125D">
              <w:rPr>
                <w:rFonts w:eastAsia="Calibri"/>
                <w:sz w:val="18"/>
                <w:szCs w:val="18"/>
              </w:rPr>
              <w:t>f</w:t>
            </w:r>
            <w:r w:rsidRPr="008B119F">
              <w:rPr>
                <w:rFonts w:eastAsia="Calibri"/>
                <w:sz w:val="18"/>
                <w:szCs w:val="18"/>
              </w:rPr>
              <w:t>or</w:t>
            </w:r>
            <w:r w:rsidR="0031125D">
              <w:rPr>
                <w:rFonts w:eastAsia="Calibri"/>
                <w:sz w:val="18"/>
                <w:szCs w:val="18"/>
              </w:rPr>
              <w:t xml:space="preserve"> </w:t>
            </w:r>
          </w:p>
          <w:p w:rsidR="000857D0" w:rsidRDefault="000857D0" w:rsidP="00741A3F">
            <w:pPr>
              <w:spacing w:line="160" w:lineRule="exact"/>
              <w:rPr>
                <w:rFonts w:eastAsia="Calibri"/>
                <w:sz w:val="18"/>
                <w:szCs w:val="18"/>
              </w:rPr>
            </w:pPr>
            <w:r>
              <w:rPr>
                <w:rFonts w:eastAsia="Calibri"/>
                <w:spacing w:val="-2"/>
                <w:sz w:val="18"/>
                <w:szCs w:val="18"/>
              </w:rPr>
              <w:t>p</w:t>
            </w:r>
            <w:r w:rsidR="00A32E13" w:rsidRPr="008B119F">
              <w:rPr>
                <w:rFonts w:eastAsia="Calibri"/>
                <w:sz w:val="18"/>
                <w:szCs w:val="18"/>
              </w:rPr>
              <w:t>e</w:t>
            </w:r>
            <w:r w:rsidR="00A32E13" w:rsidRPr="008B119F">
              <w:rPr>
                <w:rFonts w:eastAsia="Calibri"/>
                <w:spacing w:val="-1"/>
                <w:sz w:val="18"/>
                <w:szCs w:val="18"/>
              </w:rPr>
              <w:t>rf</w:t>
            </w:r>
            <w:r w:rsidR="00A32E13" w:rsidRPr="008B119F">
              <w:rPr>
                <w:rFonts w:eastAsia="Calibri"/>
                <w:sz w:val="18"/>
                <w:szCs w:val="18"/>
              </w:rPr>
              <w:t>o</w:t>
            </w:r>
            <w:r w:rsidR="00A32E13" w:rsidRPr="008B119F">
              <w:rPr>
                <w:rFonts w:eastAsia="Calibri"/>
                <w:spacing w:val="-1"/>
                <w:sz w:val="18"/>
                <w:szCs w:val="18"/>
              </w:rPr>
              <w:t>r</w:t>
            </w:r>
            <w:r w:rsidR="00A32E13" w:rsidRPr="008B119F">
              <w:rPr>
                <w:rFonts w:eastAsia="Calibri"/>
                <w:sz w:val="18"/>
                <w:szCs w:val="18"/>
              </w:rPr>
              <w:t>m</w:t>
            </w:r>
            <w:r w:rsidR="00A32E13" w:rsidRPr="008B119F">
              <w:rPr>
                <w:rFonts w:eastAsia="Calibri"/>
                <w:spacing w:val="1"/>
                <w:sz w:val="18"/>
                <w:szCs w:val="18"/>
              </w:rPr>
              <w:t>an</w:t>
            </w:r>
            <w:r w:rsidR="00493D88" w:rsidRPr="008B119F">
              <w:rPr>
                <w:rFonts w:eastAsia="Calibri"/>
                <w:spacing w:val="-1"/>
                <w:sz w:val="18"/>
                <w:szCs w:val="18"/>
              </w:rPr>
              <w:t>ce</w:t>
            </w:r>
            <w:r>
              <w:rPr>
                <w:rFonts w:eastAsia="Calibri"/>
                <w:sz w:val="18"/>
                <w:szCs w:val="18"/>
              </w:rPr>
              <w:t xml:space="preserve"> </w:t>
            </w:r>
          </w:p>
          <w:p w:rsidR="00493D88" w:rsidRPr="000857D0" w:rsidRDefault="0031125D" w:rsidP="00741A3F">
            <w:pPr>
              <w:spacing w:line="160" w:lineRule="exact"/>
              <w:rPr>
                <w:rFonts w:eastAsia="Calibri"/>
                <w:sz w:val="18"/>
                <w:szCs w:val="18"/>
              </w:rPr>
            </w:pPr>
            <w:r>
              <w:rPr>
                <w:rFonts w:eastAsia="Calibri"/>
                <w:spacing w:val="-1"/>
                <w:sz w:val="18"/>
                <w:szCs w:val="18"/>
              </w:rPr>
              <w:t>a</w:t>
            </w:r>
            <w:r w:rsidR="00493D88" w:rsidRPr="008B119F">
              <w:rPr>
                <w:rFonts w:eastAsia="Calibri"/>
                <w:spacing w:val="-1"/>
                <w:sz w:val="18"/>
                <w:szCs w:val="18"/>
              </w:rPr>
              <w:t>nd</w:t>
            </w:r>
            <w:r>
              <w:rPr>
                <w:rFonts w:eastAsia="Calibri"/>
                <w:spacing w:val="-1"/>
                <w:sz w:val="18"/>
                <w:szCs w:val="18"/>
              </w:rPr>
              <w:t xml:space="preserve"> </w:t>
            </w:r>
            <w:r>
              <w:rPr>
                <w:rFonts w:eastAsia="Calibri"/>
                <w:spacing w:val="-2"/>
                <w:sz w:val="18"/>
                <w:szCs w:val="18"/>
              </w:rPr>
              <w:t>m</w:t>
            </w:r>
            <w:r w:rsidR="00A32E13" w:rsidRPr="008B119F">
              <w:rPr>
                <w:rFonts w:eastAsia="Calibri"/>
                <w:sz w:val="18"/>
                <w:szCs w:val="18"/>
              </w:rPr>
              <w:t>o</w:t>
            </w:r>
            <w:r w:rsidR="00A32E13" w:rsidRPr="008B119F">
              <w:rPr>
                <w:rFonts w:eastAsia="Calibri"/>
                <w:spacing w:val="1"/>
                <w:sz w:val="18"/>
                <w:szCs w:val="18"/>
              </w:rPr>
              <w:t>d</w:t>
            </w:r>
            <w:r w:rsidR="00493D88" w:rsidRPr="008B119F">
              <w:rPr>
                <w:rFonts w:eastAsia="Calibri"/>
                <w:sz w:val="18"/>
                <w:szCs w:val="18"/>
              </w:rPr>
              <w:t>els</w:t>
            </w:r>
          </w:p>
        </w:tc>
        <w:tc>
          <w:tcPr>
            <w:tcW w:w="1902" w:type="dxa"/>
            <w:vAlign w:val="center"/>
          </w:tcPr>
          <w:p w:rsidR="00A32E13" w:rsidRPr="008B119F" w:rsidRDefault="0040214D" w:rsidP="00741A3F">
            <w:pPr>
              <w:spacing w:line="160" w:lineRule="exact"/>
              <w:rPr>
                <w:rFonts w:eastAsia="Calibri"/>
                <w:sz w:val="18"/>
                <w:szCs w:val="18"/>
              </w:rPr>
            </w:pPr>
            <w:r w:rsidRPr="008B119F">
              <w:rPr>
                <w:rFonts w:eastAsia="Calibri"/>
                <w:spacing w:val="-1"/>
                <w:sz w:val="18"/>
                <w:szCs w:val="18"/>
              </w:rPr>
              <w:t>Choose processes</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7A6C88" w:rsidP="00741A3F">
            <w:pPr>
              <w:spacing w:line="200" w:lineRule="exact"/>
              <w:rPr>
                <w:rFonts w:eastAsia="Calibri"/>
                <w:sz w:val="18"/>
                <w:szCs w:val="18"/>
              </w:rPr>
            </w:pPr>
            <w:r w:rsidRPr="008B119F">
              <w:rPr>
                <w:rFonts w:eastAsia="Calibri"/>
                <w:spacing w:val="1"/>
                <w:sz w:val="18"/>
                <w:szCs w:val="18"/>
              </w:rPr>
              <w:t xml:space="preserve">Make a list of all </w:t>
            </w:r>
            <w:r w:rsidR="0061292B" w:rsidRPr="008B119F">
              <w:rPr>
                <w:rFonts w:eastAsia="Calibri"/>
                <w:spacing w:val="1"/>
                <w:sz w:val="18"/>
                <w:szCs w:val="18"/>
              </w:rPr>
              <w:t>processes</w:t>
            </w:r>
            <w:r w:rsidRPr="008B119F">
              <w:rPr>
                <w:rFonts w:eastAsia="Calibri"/>
                <w:spacing w:val="1"/>
                <w:sz w:val="18"/>
                <w:szCs w:val="18"/>
              </w:rPr>
              <w:t xml:space="preserve">, whose </w:t>
            </w:r>
            <w:r w:rsidR="0061292B" w:rsidRPr="008B119F">
              <w:rPr>
                <w:rFonts w:eastAsia="Calibri"/>
                <w:spacing w:val="1"/>
                <w:sz w:val="18"/>
                <w:szCs w:val="18"/>
              </w:rPr>
              <w:t>performances</w:t>
            </w:r>
            <w:r w:rsidRPr="008B119F">
              <w:rPr>
                <w:rFonts w:eastAsia="Calibri"/>
                <w:spacing w:val="1"/>
                <w:sz w:val="18"/>
                <w:szCs w:val="18"/>
              </w:rPr>
              <w:t xml:space="preserve"> have </w:t>
            </w:r>
            <w:r w:rsidR="0061292B" w:rsidRPr="008B119F">
              <w:rPr>
                <w:rFonts w:eastAsia="Calibri"/>
                <w:spacing w:val="1"/>
                <w:sz w:val="18"/>
                <w:szCs w:val="18"/>
              </w:rPr>
              <w:t>greatest</w:t>
            </w:r>
            <w:r w:rsidRPr="008B119F">
              <w:rPr>
                <w:rFonts w:eastAsia="Calibri"/>
                <w:spacing w:val="1"/>
                <w:sz w:val="18"/>
                <w:szCs w:val="18"/>
              </w:rPr>
              <w:t xml:space="preserve"> impact on the entire system. </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F5114F" w:rsidRPr="008B119F" w:rsidRDefault="00F5114F" w:rsidP="00741A3F">
            <w:pPr>
              <w:spacing w:line="160" w:lineRule="exact"/>
              <w:rPr>
                <w:rFonts w:eastAsia="Calibri"/>
                <w:sz w:val="18"/>
                <w:szCs w:val="18"/>
              </w:rPr>
            </w:pPr>
            <w:r w:rsidRPr="008B119F">
              <w:rPr>
                <w:rFonts w:eastAsia="Calibri"/>
                <w:sz w:val="18"/>
                <w:szCs w:val="18"/>
              </w:rPr>
              <w:t xml:space="preserve">Establishing measures </w:t>
            </w:r>
          </w:p>
          <w:p w:rsidR="00A32E13" w:rsidRPr="008B119F" w:rsidRDefault="00BB5843" w:rsidP="00741A3F">
            <w:pPr>
              <w:spacing w:line="160" w:lineRule="exact"/>
              <w:rPr>
                <w:rFonts w:eastAsia="Calibri"/>
                <w:sz w:val="18"/>
                <w:szCs w:val="18"/>
              </w:rPr>
            </w:pPr>
            <w:r>
              <w:rPr>
                <w:rFonts w:eastAsia="Calibri"/>
                <w:sz w:val="18"/>
                <w:szCs w:val="18"/>
              </w:rPr>
              <w:t xml:space="preserve">for process </w:t>
            </w:r>
            <w:r w:rsidR="00F5114F" w:rsidRPr="008B119F">
              <w:rPr>
                <w:rFonts w:eastAsia="Calibri"/>
                <w:sz w:val="18"/>
                <w:szCs w:val="18"/>
              </w:rPr>
              <w:t>performance</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7A6C88" w:rsidP="00741A3F">
            <w:pPr>
              <w:spacing w:line="200" w:lineRule="exact"/>
              <w:rPr>
                <w:rFonts w:eastAsia="Calibri"/>
                <w:sz w:val="18"/>
                <w:szCs w:val="18"/>
              </w:rPr>
            </w:pPr>
            <w:r w:rsidRPr="008B119F">
              <w:rPr>
                <w:rFonts w:eastAsia="Calibri"/>
                <w:spacing w:val="1"/>
                <w:sz w:val="18"/>
                <w:szCs w:val="18"/>
              </w:rPr>
              <w:t xml:space="preserve">Define </w:t>
            </w:r>
            <w:r w:rsidR="00584CEA" w:rsidRPr="008B119F">
              <w:rPr>
                <w:rFonts w:eastAsia="Calibri"/>
                <w:spacing w:val="1"/>
                <w:sz w:val="18"/>
                <w:szCs w:val="18"/>
              </w:rPr>
              <w:t xml:space="preserve">properties that show performances of those </w:t>
            </w:r>
            <w:r w:rsidR="0061292B" w:rsidRPr="008B119F">
              <w:rPr>
                <w:rFonts w:eastAsia="Calibri"/>
                <w:spacing w:val="1"/>
                <w:sz w:val="18"/>
                <w:szCs w:val="18"/>
              </w:rPr>
              <w:t>processes</w:t>
            </w:r>
            <w:r w:rsidR="00584CEA" w:rsidRPr="008B119F">
              <w:rPr>
                <w:rFonts w:eastAsia="Calibri"/>
                <w:spacing w:val="1"/>
                <w:sz w:val="18"/>
                <w:szCs w:val="18"/>
              </w:rPr>
              <w:t xml:space="preserve"> and their flaws in best way. </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F5114F" w:rsidRPr="008B119F" w:rsidRDefault="00F5114F" w:rsidP="00741A3F">
            <w:pPr>
              <w:spacing w:line="160" w:lineRule="exact"/>
              <w:rPr>
                <w:rFonts w:eastAsia="Calibri"/>
                <w:sz w:val="18"/>
                <w:szCs w:val="18"/>
              </w:rPr>
            </w:pPr>
            <w:r w:rsidRPr="008B119F">
              <w:rPr>
                <w:rFonts w:eastAsia="Calibri"/>
                <w:sz w:val="18"/>
                <w:szCs w:val="18"/>
              </w:rPr>
              <w:t xml:space="preserve">Establish goals for quality </w:t>
            </w:r>
          </w:p>
          <w:p w:rsidR="00A32E13" w:rsidRPr="008B119F" w:rsidRDefault="00F5114F" w:rsidP="00741A3F">
            <w:pPr>
              <w:spacing w:line="160" w:lineRule="exact"/>
              <w:rPr>
                <w:rFonts w:eastAsia="Calibri"/>
                <w:sz w:val="18"/>
                <w:szCs w:val="18"/>
              </w:rPr>
            </w:pPr>
            <w:r w:rsidRPr="008B119F">
              <w:rPr>
                <w:rFonts w:eastAsia="Calibri"/>
                <w:sz w:val="18"/>
                <w:szCs w:val="18"/>
              </w:rPr>
              <w:t xml:space="preserve">and performances of process </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584CEA" w:rsidP="00741A3F">
            <w:pPr>
              <w:spacing w:line="200" w:lineRule="exact"/>
              <w:rPr>
                <w:rFonts w:eastAsia="Calibri"/>
                <w:sz w:val="18"/>
                <w:szCs w:val="18"/>
              </w:rPr>
            </w:pPr>
            <w:r w:rsidRPr="008B119F">
              <w:rPr>
                <w:rFonts w:eastAsia="Calibri"/>
                <w:spacing w:val="1"/>
                <w:sz w:val="18"/>
                <w:szCs w:val="18"/>
              </w:rPr>
              <w:t xml:space="preserve">Define a frame of </w:t>
            </w:r>
            <w:r w:rsidR="00083045" w:rsidRPr="008B119F">
              <w:rPr>
                <w:rFonts w:eastAsia="Calibri"/>
                <w:spacing w:val="1"/>
                <w:sz w:val="18"/>
                <w:szCs w:val="18"/>
              </w:rPr>
              <w:t>adequate</w:t>
            </w:r>
            <w:r w:rsidRPr="008B119F">
              <w:rPr>
                <w:rFonts w:eastAsia="Calibri"/>
                <w:spacing w:val="1"/>
                <w:sz w:val="18"/>
                <w:szCs w:val="18"/>
              </w:rPr>
              <w:t xml:space="preserve"> values for </w:t>
            </w:r>
            <w:r w:rsidR="00083045" w:rsidRPr="008B119F">
              <w:rPr>
                <w:rFonts w:eastAsia="Calibri"/>
                <w:spacing w:val="1"/>
                <w:sz w:val="18"/>
                <w:szCs w:val="18"/>
              </w:rPr>
              <w:t>performances</w:t>
            </w:r>
            <w:r w:rsidRPr="008B119F">
              <w:rPr>
                <w:rFonts w:eastAsia="Calibri"/>
                <w:spacing w:val="1"/>
                <w:sz w:val="18"/>
                <w:szCs w:val="18"/>
              </w:rPr>
              <w:t xml:space="preserve"> of each of those processes.</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A32E13" w:rsidRPr="008B119F" w:rsidRDefault="005177C2" w:rsidP="00741A3F">
            <w:pPr>
              <w:spacing w:line="160" w:lineRule="exact"/>
              <w:rPr>
                <w:rFonts w:eastAsia="Calibri"/>
                <w:sz w:val="18"/>
                <w:szCs w:val="18"/>
              </w:rPr>
            </w:pPr>
            <w:r w:rsidRPr="008B119F">
              <w:rPr>
                <w:rFonts w:eastAsia="Calibri"/>
                <w:sz w:val="18"/>
                <w:szCs w:val="18"/>
              </w:rPr>
              <w:t>Establish baseline for process performance</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A32E13"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5177C2" w:rsidRPr="008B119F" w:rsidRDefault="005177C2" w:rsidP="00741A3F">
            <w:pPr>
              <w:spacing w:line="160" w:lineRule="exact"/>
              <w:rPr>
                <w:rFonts w:eastAsia="Calibri"/>
                <w:sz w:val="18"/>
                <w:szCs w:val="18"/>
              </w:rPr>
            </w:pPr>
            <w:r w:rsidRPr="008B119F">
              <w:rPr>
                <w:rFonts w:eastAsia="Calibri"/>
                <w:sz w:val="18"/>
                <w:szCs w:val="18"/>
              </w:rPr>
              <w:t xml:space="preserve">Establish </w:t>
            </w:r>
          </w:p>
          <w:p w:rsidR="00A32E13" w:rsidRPr="008B119F" w:rsidRDefault="005177C2" w:rsidP="00741A3F">
            <w:pPr>
              <w:spacing w:line="160" w:lineRule="exact"/>
              <w:rPr>
                <w:rFonts w:eastAsia="Calibri"/>
                <w:sz w:val="18"/>
                <w:szCs w:val="18"/>
              </w:rPr>
            </w:pPr>
            <w:r w:rsidRPr="008B119F">
              <w:rPr>
                <w:rFonts w:eastAsia="Calibri"/>
                <w:sz w:val="18"/>
                <w:szCs w:val="18"/>
              </w:rPr>
              <w:t>process performance models</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584CEA" w:rsidP="00741A3F">
            <w:pPr>
              <w:spacing w:line="200" w:lineRule="exact"/>
              <w:rPr>
                <w:rFonts w:eastAsia="Calibri"/>
                <w:sz w:val="18"/>
                <w:szCs w:val="18"/>
              </w:rPr>
            </w:pPr>
            <w:r w:rsidRPr="008B119F">
              <w:rPr>
                <w:rFonts w:eastAsia="Calibri"/>
                <w:spacing w:val="1"/>
                <w:sz w:val="18"/>
                <w:szCs w:val="18"/>
              </w:rPr>
              <w:t>/</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restart"/>
            <w:vAlign w:val="center"/>
          </w:tcPr>
          <w:p w:rsidR="00BF7D21" w:rsidRPr="008B119F" w:rsidRDefault="00A32E13" w:rsidP="00741A3F">
            <w:pPr>
              <w:ind w:right="127"/>
              <w:rPr>
                <w:rFonts w:eastAsia="Calibri"/>
                <w:sz w:val="18"/>
                <w:szCs w:val="18"/>
              </w:rPr>
            </w:pPr>
            <w:r w:rsidRPr="008B119F">
              <w:rPr>
                <w:rFonts w:eastAsia="Calibri"/>
                <w:spacing w:val="1"/>
                <w:sz w:val="18"/>
                <w:szCs w:val="18"/>
              </w:rPr>
              <w:t>Q</w:t>
            </w:r>
            <w:r w:rsidRPr="008B119F">
              <w:rPr>
                <w:rFonts w:eastAsia="Calibri"/>
                <w:spacing w:val="-1"/>
                <w:sz w:val="18"/>
                <w:szCs w:val="18"/>
              </w:rPr>
              <w:t>u</w:t>
            </w:r>
            <w:r w:rsidRPr="008B119F">
              <w:rPr>
                <w:rFonts w:eastAsia="Calibri"/>
                <w:sz w:val="18"/>
                <w:szCs w:val="18"/>
              </w:rPr>
              <w:t>a</w:t>
            </w:r>
            <w:r w:rsidRPr="008B119F">
              <w:rPr>
                <w:rFonts w:eastAsia="Calibri"/>
                <w:spacing w:val="-1"/>
                <w:sz w:val="18"/>
                <w:szCs w:val="18"/>
              </w:rPr>
              <w:t>n</w:t>
            </w:r>
            <w:r w:rsidRPr="008B119F">
              <w:rPr>
                <w:rFonts w:eastAsia="Calibri"/>
                <w:sz w:val="18"/>
                <w:szCs w:val="18"/>
              </w:rPr>
              <w:t>t</w:t>
            </w:r>
            <w:r w:rsidRPr="008B119F">
              <w:rPr>
                <w:rFonts w:eastAsia="Calibri"/>
                <w:spacing w:val="1"/>
                <w:sz w:val="18"/>
                <w:szCs w:val="18"/>
              </w:rPr>
              <w:t>i</w:t>
            </w:r>
            <w:r w:rsidRPr="008B119F">
              <w:rPr>
                <w:rFonts w:eastAsia="Calibri"/>
                <w:sz w:val="18"/>
                <w:szCs w:val="18"/>
              </w:rPr>
              <w:t>tat</w:t>
            </w:r>
            <w:r w:rsidRPr="008B119F">
              <w:rPr>
                <w:rFonts w:eastAsia="Calibri"/>
                <w:spacing w:val="1"/>
                <w:sz w:val="18"/>
                <w:szCs w:val="18"/>
              </w:rPr>
              <w:t>iv</w:t>
            </w:r>
            <w:r w:rsidR="00BF7D21" w:rsidRPr="008B119F">
              <w:rPr>
                <w:rFonts w:eastAsia="Calibri"/>
                <w:sz w:val="18"/>
                <w:szCs w:val="18"/>
              </w:rPr>
              <w:t>e</w:t>
            </w:r>
          </w:p>
          <w:p w:rsidR="00BF7D21" w:rsidRPr="008B119F" w:rsidRDefault="00844B4E" w:rsidP="00741A3F">
            <w:pPr>
              <w:ind w:right="127"/>
              <w:rPr>
                <w:rFonts w:eastAsia="Calibri"/>
                <w:sz w:val="18"/>
                <w:szCs w:val="18"/>
              </w:rPr>
            </w:pPr>
            <w:r>
              <w:rPr>
                <w:rFonts w:eastAsia="Calibri"/>
                <w:spacing w:val="1"/>
                <w:sz w:val="18"/>
                <w:szCs w:val="18"/>
              </w:rPr>
              <w:t>p</w:t>
            </w:r>
            <w:r w:rsidR="00A32E13" w:rsidRPr="008B119F">
              <w:rPr>
                <w:rFonts w:eastAsia="Calibri"/>
                <w:spacing w:val="-1"/>
                <w:sz w:val="18"/>
                <w:szCs w:val="18"/>
              </w:rPr>
              <w:t>ro</w:t>
            </w:r>
            <w:r w:rsidR="00A32E13" w:rsidRPr="008B119F">
              <w:rPr>
                <w:rFonts w:eastAsia="Calibri"/>
                <w:spacing w:val="1"/>
                <w:sz w:val="18"/>
                <w:szCs w:val="18"/>
              </w:rPr>
              <w:t>j</w:t>
            </w:r>
            <w:r w:rsidR="00BF7D21" w:rsidRPr="008B119F">
              <w:rPr>
                <w:rFonts w:eastAsia="Calibri"/>
                <w:sz w:val="18"/>
                <w:szCs w:val="18"/>
              </w:rPr>
              <w:t>ect</w:t>
            </w:r>
          </w:p>
          <w:p w:rsidR="00A32E13" w:rsidRPr="008B119F" w:rsidRDefault="00844B4E" w:rsidP="00741A3F">
            <w:pPr>
              <w:ind w:right="127"/>
              <w:rPr>
                <w:rFonts w:eastAsia="Calibri"/>
                <w:sz w:val="18"/>
                <w:szCs w:val="18"/>
              </w:rPr>
            </w:pPr>
            <w:r>
              <w:rPr>
                <w:rFonts w:eastAsia="Calibri"/>
                <w:sz w:val="18"/>
                <w:szCs w:val="18"/>
              </w:rPr>
              <w:t>m</w:t>
            </w:r>
            <w:r w:rsidR="00A32E13" w:rsidRPr="008B119F">
              <w:rPr>
                <w:rFonts w:eastAsia="Calibri"/>
                <w:sz w:val="18"/>
                <w:szCs w:val="18"/>
              </w:rPr>
              <w:t>a</w:t>
            </w:r>
            <w:r w:rsidR="00A32E13" w:rsidRPr="008B119F">
              <w:rPr>
                <w:rFonts w:eastAsia="Calibri"/>
                <w:spacing w:val="-1"/>
                <w:sz w:val="18"/>
                <w:szCs w:val="18"/>
              </w:rPr>
              <w:t>n</w:t>
            </w:r>
            <w:r w:rsidR="00A32E13" w:rsidRPr="008B119F">
              <w:rPr>
                <w:rFonts w:eastAsia="Calibri"/>
                <w:sz w:val="18"/>
                <w:szCs w:val="18"/>
              </w:rPr>
              <w:t>a</w:t>
            </w:r>
            <w:r w:rsidR="00A32E13" w:rsidRPr="008B119F">
              <w:rPr>
                <w:rFonts w:eastAsia="Calibri"/>
                <w:spacing w:val="-1"/>
                <w:sz w:val="18"/>
                <w:szCs w:val="18"/>
              </w:rPr>
              <w:t>g</w:t>
            </w:r>
            <w:r w:rsidR="00A32E13" w:rsidRPr="008B119F">
              <w:rPr>
                <w:rFonts w:eastAsia="Calibri"/>
                <w:sz w:val="18"/>
                <w:szCs w:val="18"/>
              </w:rPr>
              <w:t>eme</w:t>
            </w:r>
            <w:r w:rsidR="00A32E13" w:rsidRPr="008B119F">
              <w:rPr>
                <w:rFonts w:eastAsia="Calibri"/>
                <w:spacing w:val="-1"/>
                <w:sz w:val="18"/>
                <w:szCs w:val="18"/>
              </w:rPr>
              <w:t>n</w:t>
            </w:r>
            <w:r w:rsidR="008D1260" w:rsidRPr="008B119F">
              <w:rPr>
                <w:rFonts w:eastAsia="Calibri"/>
                <w:sz w:val="18"/>
                <w:szCs w:val="18"/>
              </w:rPr>
              <w:t>t</w:t>
            </w:r>
          </w:p>
        </w:tc>
        <w:tc>
          <w:tcPr>
            <w:tcW w:w="1916" w:type="dxa"/>
            <w:vMerge w:val="restart"/>
            <w:vAlign w:val="center"/>
          </w:tcPr>
          <w:p w:rsidR="00493D88" w:rsidRPr="008B119F" w:rsidRDefault="00493D88" w:rsidP="00741A3F">
            <w:pPr>
              <w:ind w:right="127"/>
              <w:rPr>
                <w:rFonts w:eastAsia="Calibri"/>
                <w:sz w:val="18"/>
                <w:szCs w:val="18"/>
              </w:rPr>
            </w:pPr>
            <w:r w:rsidRPr="008B119F">
              <w:rPr>
                <w:rFonts w:eastAsia="Calibri"/>
                <w:spacing w:val="1"/>
                <w:sz w:val="18"/>
                <w:szCs w:val="18"/>
              </w:rPr>
              <w:t>Q</w:t>
            </w:r>
            <w:r w:rsidRPr="008B119F">
              <w:rPr>
                <w:rFonts w:eastAsia="Calibri"/>
                <w:spacing w:val="-1"/>
                <w:sz w:val="18"/>
                <w:szCs w:val="18"/>
              </w:rPr>
              <w:t>u</w:t>
            </w:r>
            <w:r w:rsidRPr="008B119F">
              <w:rPr>
                <w:rFonts w:eastAsia="Calibri"/>
                <w:sz w:val="18"/>
                <w:szCs w:val="18"/>
              </w:rPr>
              <w:t>a</w:t>
            </w:r>
            <w:r w:rsidRPr="008B119F">
              <w:rPr>
                <w:rFonts w:eastAsia="Calibri"/>
                <w:spacing w:val="-1"/>
                <w:sz w:val="18"/>
                <w:szCs w:val="18"/>
              </w:rPr>
              <w:t>n</w:t>
            </w:r>
            <w:r w:rsidRPr="008B119F">
              <w:rPr>
                <w:rFonts w:eastAsia="Calibri"/>
                <w:sz w:val="18"/>
                <w:szCs w:val="18"/>
              </w:rPr>
              <w:t>t</w:t>
            </w:r>
            <w:r w:rsidRPr="008B119F">
              <w:rPr>
                <w:rFonts w:eastAsia="Calibri"/>
                <w:spacing w:val="1"/>
                <w:sz w:val="18"/>
                <w:szCs w:val="18"/>
              </w:rPr>
              <w:t>i</w:t>
            </w:r>
            <w:r w:rsidRPr="008B119F">
              <w:rPr>
                <w:rFonts w:eastAsia="Calibri"/>
                <w:sz w:val="18"/>
                <w:szCs w:val="18"/>
              </w:rPr>
              <w:t>tat</w:t>
            </w:r>
            <w:r w:rsidRPr="008B119F">
              <w:rPr>
                <w:rFonts w:eastAsia="Calibri"/>
                <w:spacing w:val="1"/>
                <w:sz w:val="18"/>
                <w:szCs w:val="18"/>
              </w:rPr>
              <w:t>iv</w:t>
            </w:r>
            <w:r w:rsidRPr="008B119F">
              <w:rPr>
                <w:rFonts w:eastAsia="Calibri"/>
                <w:sz w:val="18"/>
                <w:szCs w:val="18"/>
              </w:rPr>
              <w:t>e</w:t>
            </w:r>
          </w:p>
          <w:p w:rsidR="00A32E13" w:rsidRPr="008B119F" w:rsidRDefault="000857D0" w:rsidP="00741A3F">
            <w:pPr>
              <w:ind w:right="127"/>
              <w:rPr>
                <w:rFonts w:eastAsia="Calibri"/>
                <w:sz w:val="18"/>
                <w:szCs w:val="18"/>
              </w:rPr>
            </w:pPr>
            <w:r>
              <w:rPr>
                <w:rFonts w:eastAsia="Calibri"/>
                <w:spacing w:val="1"/>
                <w:sz w:val="18"/>
                <w:szCs w:val="18"/>
              </w:rPr>
              <w:t>pr</w:t>
            </w:r>
            <w:r w:rsidR="00493D88" w:rsidRPr="008B119F">
              <w:rPr>
                <w:rFonts w:eastAsia="Calibri"/>
                <w:spacing w:val="-1"/>
                <w:sz w:val="18"/>
                <w:szCs w:val="18"/>
              </w:rPr>
              <w:t>o</w:t>
            </w:r>
            <w:r w:rsidR="00493D88" w:rsidRPr="008B119F">
              <w:rPr>
                <w:rFonts w:eastAsia="Calibri"/>
                <w:spacing w:val="1"/>
                <w:sz w:val="18"/>
                <w:szCs w:val="18"/>
              </w:rPr>
              <w:t>j</w:t>
            </w:r>
            <w:r w:rsidR="00493D88" w:rsidRPr="008B119F">
              <w:rPr>
                <w:rFonts w:eastAsia="Calibri"/>
                <w:sz w:val="18"/>
                <w:szCs w:val="18"/>
              </w:rPr>
              <w:t>ect</w:t>
            </w:r>
            <w:r>
              <w:rPr>
                <w:rFonts w:eastAsia="Calibri"/>
                <w:sz w:val="18"/>
                <w:szCs w:val="18"/>
              </w:rPr>
              <w:t xml:space="preserve"> m</w:t>
            </w:r>
            <w:r w:rsidR="00493D88" w:rsidRPr="008B119F">
              <w:rPr>
                <w:rFonts w:eastAsia="Calibri"/>
                <w:sz w:val="18"/>
                <w:szCs w:val="18"/>
              </w:rPr>
              <w:t>a</w:t>
            </w:r>
            <w:r w:rsidR="00493D88" w:rsidRPr="008B119F">
              <w:rPr>
                <w:rFonts w:eastAsia="Calibri"/>
                <w:spacing w:val="-1"/>
                <w:sz w:val="18"/>
                <w:szCs w:val="18"/>
              </w:rPr>
              <w:t>n</w:t>
            </w:r>
            <w:r w:rsidR="00493D88" w:rsidRPr="008B119F">
              <w:rPr>
                <w:rFonts w:eastAsia="Calibri"/>
                <w:sz w:val="18"/>
                <w:szCs w:val="18"/>
              </w:rPr>
              <w:t>a</w:t>
            </w:r>
            <w:r w:rsidR="00493D88" w:rsidRPr="008B119F">
              <w:rPr>
                <w:rFonts w:eastAsia="Calibri"/>
                <w:spacing w:val="-1"/>
                <w:sz w:val="18"/>
                <w:szCs w:val="18"/>
              </w:rPr>
              <w:t>g</w:t>
            </w:r>
            <w:r w:rsidR="00493D88" w:rsidRPr="008B119F">
              <w:rPr>
                <w:rFonts w:eastAsia="Calibri"/>
                <w:sz w:val="18"/>
                <w:szCs w:val="18"/>
              </w:rPr>
              <w:t>eme</w:t>
            </w:r>
            <w:r w:rsidR="00493D88" w:rsidRPr="008B119F">
              <w:rPr>
                <w:rFonts w:eastAsia="Calibri"/>
                <w:spacing w:val="-1"/>
                <w:sz w:val="18"/>
                <w:szCs w:val="18"/>
              </w:rPr>
              <w:t>n</w:t>
            </w:r>
            <w:r w:rsidR="00493D88" w:rsidRPr="008B119F">
              <w:rPr>
                <w:rFonts w:eastAsia="Calibri"/>
                <w:sz w:val="18"/>
                <w:szCs w:val="18"/>
              </w:rPr>
              <w:t>t</w:t>
            </w:r>
          </w:p>
        </w:tc>
        <w:tc>
          <w:tcPr>
            <w:tcW w:w="1902" w:type="dxa"/>
            <w:vAlign w:val="center"/>
          </w:tcPr>
          <w:p w:rsidR="00A32E13" w:rsidRPr="008B119F" w:rsidRDefault="00BB5843" w:rsidP="00741A3F">
            <w:pPr>
              <w:spacing w:line="160" w:lineRule="exact"/>
              <w:rPr>
                <w:rFonts w:eastAsia="Calibri"/>
                <w:sz w:val="18"/>
                <w:szCs w:val="18"/>
              </w:rPr>
            </w:pPr>
            <w:r>
              <w:rPr>
                <w:rFonts w:eastAsia="Calibri"/>
                <w:sz w:val="18"/>
                <w:szCs w:val="18"/>
              </w:rPr>
              <w:t xml:space="preserve">Establish </w:t>
            </w:r>
            <w:r w:rsidR="00F0026F" w:rsidRPr="008B119F">
              <w:rPr>
                <w:rFonts w:eastAsia="Calibri"/>
                <w:sz w:val="18"/>
                <w:szCs w:val="18"/>
              </w:rPr>
              <w:t>project goals</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083045" w:rsidP="00741A3F">
            <w:pPr>
              <w:spacing w:line="200" w:lineRule="exact"/>
              <w:rPr>
                <w:rFonts w:eastAsia="Calibri"/>
                <w:sz w:val="18"/>
                <w:szCs w:val="18"/>
              </w:rPr>
            </w:pPr>
            <w:r w:rsidRPr="008B119F">
              <w:rPr>
                <w:rFonts w:eastAsia="Calibri"/>
                <w:sz w:val="18"/>
                <w:szCs w:val="18"/>
              </w:rPr>
              <w:t xml:space="preserve">Design a document that will list all goals of our project and elaborate them with details. </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F0026F" w:rsidRPr="008B119F" w:rsidRDefault="00F0026F" w:rsidP="00741A3F">
            <w:pPr>
              <w:spacing w:line="160" w:lineRule="exact"/>
              <w:rPr>
                <w:rFonts w:eastAsia="Calibri"/>
                <w:sz w:val="18"/>
                <w:szCs w:val="18"/>
              </w:rPr>
            </w:pPr>
            <w:r w:rsidRPr="008B119F">
              <w:rPr>
                <w:rFonts w:eastAsia="Calibri"/>
                <w:sz w:val="18"/>
                <w:szCs w:val="18"/>
              </w:rPr>
              <w:t>Compose</w:t>
            </w:r>
          </w:p>
          <w:p w:rsidR="00A32E13" w:rsidRPr="008B119F" w:rsidRDefault="00F0026F" w:rsidP="00741A3F">
            <w:pPr>
              <w:spacing w:line="160" w:lineRule="exact"/>
              <w:rPr>
                <w:rFonts w:eastAsia="Calibri"/>
                <w:sz w:val="18"/>
                <w:szCs w:val="18"/>
              </w:rPr>
            </w:pPr>
            <w:r w:rsidRPr="008B119F">
              <w:rPr>
                <w:rFonts w:eastAsia="Calibri"/>
                <w:sz w:val="18"/>
                <w:szCs w:val="18"/>
              </w:rPr>
              <w:t>defined process</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083045" w:rsidP="00741A3F">
            <w:pPr>
              <w:spacing w:line="200" w:lineRule="exact"/>
              <w:rPr>
                <w:rFonts w:eastAsia="Calibri"/>
                <w:sz w:val="18"/>
                <w:szCs w:val="18"/>
              </w:rPr>
            </w:pPr>
            <w:r w:rsidRPr="008B119F">
              <w:rPr>
                <w:rFonts w:eastAsia="Calibri"/>
                <w:spacing w:val="-1"/>
                <w:sz w:val="18"/>
                <w:szCs w:val="18"/>
              </w:rPr>
              <w:t xml:space="preserve">Make a detailed plan on how to achieve those goals. </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C17802" w:rsidRPr="008B119F" w:rsidRDefault="00F0026F" w:rsidP="00741A3F">
            <w:pPr>
              <w:spacing w:line="160" w:lineRule="exact"/>
              <w:rPr>
                <w:rFonts w:eastAsia="Calibri"/>
                <w:sz w:val="18"/>
                <w:szCs w:val="18"/>
              </w:rPr>
            </w:pPr>
            <w:r w:rsidRPr="008B119F">
              <w:rPr>
                <w:rFonts w:eastAsia="Calibri"/>
                <w:sz w:val="18"/>
                <w:szCs w:val="18"/>
              </w:rPr>
              <w:t xml:space="preserve">Select </w:t>
            </w:r>
            <w:r w:rsidR="00261C67" w:rsidRPr="008B119F">
              <w:rPr>
                <w:rFonts w:eastAsia="Calibri"/>
                <w:sz w:val="18"/>
                <w:szCs w:val="18"/>
              </w:rPr>
              <w:t>sub processes</w:t>
            </w:r>
            <w:r w:rsidRPr="008B119F">
              <w:rPr>
                <w:rFonts w:eastAsia="Calibri"/>
                <w:sz w:val="18"/>
                <w:szCs w:val="18"/>
              </w:rPr>
              <w:t xml:space="preserve"> </w:t>
            </w:r>
          </w:p>
          <w:p w:rsidR="00BB5843" w:rsidRDefault="00F0026F" w:rsidP="00741A3F">
            <w:pPr>
              <w:spacing w:line="160" w:lineRule="exact"/>
              <w:rPr>
                <w:rFonts w:eastAsia="Calibri"/>
                <w:sz w:val="18"/>
                <w:szCs w:val="18"/>
              </w:rPr>
            </w:pPr>
            <w:r w:rsidRPr="008B119F">
              <w:rPr>
                <w:rFonts w:eastAsia="Calibri"/>
                <w:sz w:val="18"/>
                <w:szCs w:val="18"/>
              </w:rPr>
              <w:t xml:space="preserve">to which </w:t>
            </w:r>
          </w:p>
          <w:p w:rsidR="00C17802" w:rsidRPr="008B119F" w:rsidRDefault="00F0026F" w:rsidP="00741A3F">
            <w:pPr>
              <w:spacing w:line="160" w:lineRule="exact"/>
              <w:rPr>
                <w:rFonts w:eastAsia="Calibri"/>
                <w:sz w:val="18"/>
                <w:szCs w:val="18"/>
              </w:rPr>
            </w:pPr>
            <w:r w:rsidRPr="008B119F">
              <w:rPr>
                <w:rFonts w:eastAsia="Calibri"/>
                <w:sz w:val="18"/>
                <w:szCs w:val="18"/>
              </w:rPr>
              <w:t xml:space="preserve">statistical </w:t>
            </w:r>
            <w:r w:rsidR="00261C67" w:rsidRPr="008B119F">
              <w:rPr>
                <w:rFonts w:eastAsia="Calibri"/>
                <w:sz w:val="18"/>
                <w:szCs w:val="18"/>
              </w:rPr>
              <w:t>management</w:t>
            </w:r>
            <w:r w:rsidRPr="008B119F">
              <w:rPr>
                <w:rFonts w:eastAsia="Calibri"/>
                <w:sz w:val="18"/>
                <w:szCs w:val="18"/>
              </w:rPr>
              <w:t xml:space="preserve"> </w:t>
            </w:r>
          </w:p>
          <w:p w:rsidR="00A32E13" w:rsidRPr="008B119F" w:rsidRDefault="00F0026F" w:rsidP="00741A3F">
            <w:pPr>
              <w:spacing w:line="160" w:lineRule="exact"/>
              <w:rPr>
                <w:rFonts w:eastAsia="Calibri"/>
                <w:sz w:val="18"/>
                <w:szCs w:val="18"/>
              </w:rPr>
            </w:pPr>
            <w:r w:rsidRPr="008B119F">
              <w:rPr>
                <w:rFonts w:eastAsia="Calibri"/>
                <w:sz w:val="18"/>
                <w:szCs w:val="18"/>
              </w:rPr>
              <w:t xml:space="preserve">will </w:t>
            </w:r>
            <w:r w:rsidR="00C17802" w:rsidRPr="008B119F">
              <w:rPr>
                <w:rFonts w:eastAsia="Calibri"/>
                <w:sz w:val="18"/>
                <w:szCs w:val="18"/>
              </w:rPr>
              <w:t>be applied</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550E73"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711A48" w:rsidRPr="008B119F" w:rsidRDefault="00711A48" w:rsidP="00741A3F">
            <w:pPr>
              <w:spacing w:line="160" w:lineRule="exact"/>
              <w:rPr>
                <w:rFonts w:eastAsia="Calibri"/>
                <w:spacing w:val="-2"/>
                <w:sz w:val="18"/>
                <w:szCs w:val="18"/>
              </w:rPr>
            </w:pPr>
            <w:r w:rsidRPr="008B119F">
              <w:rPr>
                <w:rFonts w:eastAsia="Calibri"/>
                <w:spacing w:val="-2"/>
                <w:sz w:val="18"/>
                <w:szCs w:val="18"/>
              </w:rPr>
              <w:t>Manage</w:t>
            </w:r>
          </w:p>
          <w:p w:rsidR="00A32E13" w:rsidRPr="008B119F" w:rsidRDefault="00711A48" w:rsidP="00741A3F">
            <w:pPr>
              <w:spacing w:line="160" w:lineRule="exact"/>
              <w:rPr>
                <w:rFonts w:eastAsia="Calibri"/>
                <w:sz w:val="18"/>
                <w:szCs w:val="18"/>
              </w:rPr>
            </w:pPr>
            <w:r w:rsidRPr="008B119F">
              <w:rPr>
                <w:rFonts w:eastAsia="Calibri"/>
                <w:spacing w:val="-2"/>
                <w:sz w:val="18"/>
                <w:szCs w:val="18"/>
              </w:rPr>
              <w:t>project performance</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083045" w:rsidP="00741A3F">
            <w:pPr>
              <w:spacing w:line="200" w:lineRule="exact"/>
              <w:rPr>
                <w:rFonts w:eastAsia="Calibri"/>
                <w:sz w:val="18"/>
                <w:szCs w:val="18"/>
              </w:rPr>
            </w:pPr>
            <w:r w:rsidRPr="008B119F">
              <w:rPr>
                <w:rFonts w:eastAsia="Calibri"/>
                <w:spacing w:val="-1"/>
                <w:sz w:val="18"/>
                <w:szCs w:val="18"/>
              </w:rPr>
              <w:t>Design a detailed plan of achieving and maintaining desired performances of project (management, developing, and dissemination).</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restart"/>
            <w:vAlign w:val="center"/>
          </w:tcPr>
          <w:p w:rsidR="00493D88" w:rsidRPr="008B119F" w:rsidRDefault="00493D88" w:rsidP="00741A3F">
            <w:pPr>
              <w:spacing w:line="160" w:lineRule="exact"/>
              <w:rPr>
                <w:rFonts w:eastAsia="Calibri"/>
                <w:sz w:val="18"/>
                <w:szCs w:val="18"/>
              </w:rPr>
            </w:pPr>
            <w:r w:rsidRPr="008B119F">
              <w:rPr>
                <w:rFonts w:eastAsia="Calibri"/>
                <w:sz w:val="18"/>
                <w:szCs w:val="18"/>
              </w:rPr>
              <w:t xml:space="preserve">Statistical </w:t>
            </w:r>
            <w:r w:rsidR="000857D0">
              <w:rPr>
                <w:rFonts w:eastAsia="Calibri"/>
                <w:sz w:val="18"/>
                <w:szCs w:val="18"/>
              </w:rPr>
              <w:t>m</w:t>
            </w:r>
            <w:r w:rsidRPr="008B119F">
              <w:rPr>
                <w:rFonts w:eastAsia="Calibri"/>
                <w:sz w:val="18"/>
                <w:szCs w:val="18"/>
              </w:rPr>
              <w:t>anagement</w:t>
            </w:r>
          </w:p>
          <w:p w:rsidR="00493D88" w:rsidRPr="008B119F" w:rsidRDefault="000857D0" w:rsidP="00741A3F">
            <w:pPr>
              <w:spacing w:line="160" w:lineRule="exact"/>
              <w:rPr>
                <w:rFonts w:eastAsia="Calibri"/>
                <w:sz w:val="18"/>
                <w:szCs w:val="18"/>
              </w:rPr>
            </w:pPr>
            <w:r>
              <w:rPr>
                <w:rFonts w:eastAsia="Calibri"/>
                <w:sz w:val="18"/>
                <w:szCs w:val="18"/>
              </w:rPr>
              <w:t>o</w:t>
            </w:r>
            <w:r w:rsidR="00493D88" w:rsidRPr="008B119F">
              <w:rPr>
                <w:rFonts w:eastAsia="Calibri"/>
                <w:sz w:val="18"/>
                <w:szCs w:val="18"/>
              </w:rPr>
              <w:t>f</w:t>
            </w:r>
            <w:r>
              <w:rPr>
                <w:rFonts w:eastAsia="Calibri"/>
                <w:sz w:val="18"/>
                <w:szCs w:val="18"/>
              </w:rPr>
              <w:t xml:space="preserve"> s</w:t>
            </w:r>
            <w:r w:rsidR="00965FAD" w:rsidRPr="008B119F">
              <w:rPr>
                <w:rFonts w:eastAsia="Calibri"/>
                <w:sz w:val="18"/>
                <w:szCs w:val="18"/>
              </w:rPr>
              <w:t>ub processes</w:t>
            </w:r>
          </w:p>
          <w:p w:rsidR="00493D88" w:rsidRPr="008B119F" w:rsidRDefault="000857D0" w:rsidP="00741A3F">
            <w:pPr>
              <w:spacing w:line="160" w:lineRule="exact"/>
              <w:rPr>
                <w:rFonts w:eastAsia="Calibri"/>
                <w:sz w:val="18"/>
                <w:szCs w:val="18"/>
              </w:rPr>
            </w:pPr>
            <w:r>
              <w:rPr>
                <w:rFonts w:eastAsia="Calibri"/>
                <w:sz w:val="18"/>
                <w:szCs w:val="18"/>
              </w:rPr>
              <w:t>p</w:t>
            </w:r>
            <w:r w:rsidR="00493D88" w:rsidRPr="008B119F">
              <w:rPr>
                <w:rFonts w:eastAsia="Calibri"/>
                <w:sz w:val="18"/>
                <w:szCs w:val="18"/>
              </w:rPr>
              <w:t>erformances</w:t>
            </w:r>
          </w:p>
        </w:tc>
        <w:tc>
          <w:tcPr>
            <w:tcW w:w="1902" w:type="dxa"/>
            <w:vAlign w:val="center"/>
          </w:tcPr>
          <w:p w:rsidR="00711A48" w:rsidRPr="008B119F" w:rsidRDefault="00BB5843" w:rsidP="00741A3F">
            <w:pPr>
              <w:spacing w:line="160" w:lineRule="exact"/>
              <w:rPr>
                <w:rFonts w:eastAsia="Calibri"/>
                <w:sz w:val="18"/>
                <w:szCs w:val="18"/>
              </w:rPr>
            </w:pPr>
            <w:r>
              <w:rPr>
                <w:rFonts w:eastAsia="Calibri"/>
                <w:sz w:val="18"/>
                <w:szCs w:val="18"/>
              </w:rPr>
              <w:t xml:space="preserve">Choose techniques </w:t>
            </w:r>
            <w:r w:rsidR="00711A48" w:rsidRPr="008B119F">
              <w:rPr>
                <w:rFonts w:eastAsia="Calibri"/>
                <w:sz w:val="18"/>
                <w:szCs w:val="18"/>
              </w:rPr>
              <w:t xml:space="preserve">for analysis </w:t>
            </w:r>
          </w:p>
          <w:p w:rsidR="00A32E13" w:rsidRPr="008B119F" w:rsidRDefault="00711A48" w:rsidP="00741A3F">
            <w:pPr>
              <w:spacing w:line="160" w:lineRule="exact"/>
              <w:rPr>
                <w:rFonts w:eastAsia="Calibri"/>
                <w:sz w:val="18"/>
                <w:szCs w:val="18"/>
              </w:rPr>
            </w:pPr>
            <w:r w:rsidRPr="008B119F">
              <w:rPr>
                <w:rFonts w:eastAsia="Calibri"/>
                <w:sz w:val="18"/>
                <w:szCs w:val="18"/>
              </w:rPr>
              <w:t>and measurement</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A32E13"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711A48" w:rsidRPr="008B119F" w:rsidRDefault="00711A48" w:rsidP="00741A3F">
            <w:pPr>
              <w:spacing w:line="160" w:lineRule="exact"/>
              <w:rPr>
                <w:rFonts w:eastAsia="Calibri"/>
                <w:sz w:val="18"/>
                <w:szCs w:val="18"/>
              </w:rPr>
            </w:pPr>
            <w:r w:rsidRPr="008B119F">
              <w:rPr>
                <w:rFonts w:eastAsia="Calibri"/>
                <w:sz w:val="18"/>
                <w:szCs w:val="18"/>
              </w:rPr>
              <w:t xml:space="preserve">Apply </w:t>
            </w:r>
          </w:p>
          <w:p w:rsidR="00711A48" w:rsidRPr="008B119F" w:rsidRDefault="00711A48" w:rsidP="00741A3F">
            <w:pPr>
              <w:spacing w:line="160" w:lineRule="exact"/>
              <w:rPr>
                <w:rFonts w:eastAsia="Calibri"/>
                <w:sz w:val="18"/>
                <w:szCs w:val="18"/>
              </w:rPr>
            </w:pPr>
            <w:r w:rsidRPr="008B119F">
              <w:rPr>
                <w:rFonts w:eastAsia="Calibri"/>
                <w:sz w:val="18"/>
                <w:szCs w:val="18"/>
              </w:rPr>
              <w:t xml:space="preserve">statistical methods </w:t>
            </w:r>
          </w:p>
          <w:p w:rsidR="00711A48" w:rsidRPr="008B119F" w:rsidRDefault="00711A48" w:rsidP="00741A3F">
            <w:pPr>
              <w:spacing w:line="160" w:lineRule="exact"/>
              <w:rPr>
                <w:rFonts w:eastAsia="Calibri"/>
                <w:sz w:val="18"/>
                <w:szCs w:val="18"/>
              </w:rPr>
            </w:pPr>
            <w:r w:rsidRPr="008B119F">
              <w:rPr>
                <w:rFonts w:eastAsia="Calibri"/>
                <w:sz w:val="18"/>
                <w:szCs w:val="18"/>
              </w:rPr>
              <w:t xml:space="preserve">to better understand </w:t>
            </w:r>
          </w:p>
          <w:p w:rsidR="00A32E13" w:rsidRPr="008B119F" w:rsidRDefault="00711A48" w:rsidP="00741A3F">
            <w:pPr>
              <w:spacing w:line="160" w:lineRule="exact"/>
              <w:rPr>
                <w:rFonts w:eastAsia="Calibri"/>
                <w:sz w:val="18"/>
                <w:szCs w:val="18"/>
              </w:rPr>
            </w:pPr>
            <w:r w:rsidRPr="008B119F">
              <w:rPr>
                <w:rFonts w:eastAsia="Calibri"/>
                <w:sz w:val="18"/>
                <w:szCs w:val="18"/>
              </w:rPr>
              <w:t>the variations</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A32E13"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DC29EA" w:rsidRPr="008B119F" w:rsidRDefault="00DC29EA" w:rsidP="00741A3F">
            <w:pPr>
              <w:spacing w:line="160" w:lineRule="exact"/>
              <w:rPr>
                <w:rFonts w:eastAsia="Calibri"/>
                <w:sz w:val="18"/>
                <w:szCs w:val="18"/>
              </w:rPr>
            </w:pPr>
            <w:r w:rsidRPr="008B119F">
              <w:rPr>
                <w:rFonts w:eastAsia="Calibri"/>
                <w:sz w:val="18"/>
                <w:szCs w:val="18"/>
              </w:rPr>
              <w:t xml:space="preserve">Monitor performance </w:t>
            </w:r>
          </w:p>
          <w:p w:rsidR="00BB5843" w:rsidRDefault="00DC29EA" w:rsidP="00741A3F">
            <w:pPr>
              <w:spacing w:line="160" w:lineRule="exact"/>
              <w:rPr>
                <w:rFonts w:eastAsia="Calibri"/>
                <w:sz w:val="18"/>
                <w:szCs w:val="18"/>
              </w:rPr>
            </w:pPr>
            <w:r w:rsidRPr="008B119F">
              <w:rPr>
                <w:rFonts w:eastAsia="Calibri"/>
                <w:sz w:val="18"/>
                <w:szCs w:val="18"/>
              </w:rPr>
              <w:t xml:space="preserve">of the selected </w:t>
            </w:r>
          </w:p>
          <w:p w:rsidR="00A32E13" w:rsidRPr="008B119F" w:rsidRDefault="00261C67" w:rsidP="00741A3F">
            <w:pPr>
              <w:spacing w:line="160" w:lineRule="exact"/>
              <w:rPr>
                <w:rFonts w:eastAsia="Calibri"/>
                <w:sz w:val="18"/>
                <w:szCs w:val="18"/>
              </w:rPr>
            </w:pPr>
            <w:r w:rsidRPr="008B119F">
              <w:rPr>
                <w:rFonts w:eastAsia="Calibri"/>
                <w:sz w:val="18"/>
                <w:szCs w:val="18"/>
              </w:rPr>
              <w:t>sub process</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A32E13"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A32E13" w:rsidRPr="008B119F" w:rsidRDefault="00DC29EA" w:rsidP="00741A3F">
            <w:pPr>
              <w:spacing w:line="160" w:lineRule="exact"/>
              <w:rPr>
                <w:rFonts w:eastAsia="Calibri"/>
                <w:sz w:val="18"/>
                <w:szCs w:val="18"/>
              </w:rPr>
            </w:pPr>
            <w:r w:rsidRPr="008B119F">
              <w:rPr>
                <w:rFonts w:eastAsia="Calibri"/>
                <w:sz w:val="18"/>
                <w:szCs w:val="18"/>
              </w:rPr>
              <w:t>Record specific management data</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A32E13"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restart"/>
            <w:vAlign w:val="center"/>
          </w:tcPr>
          <w:p w:rsidR="00E530BF" w:rsidRPr="008B119F" w:rsidRDefault="00E530BF" w:rsidP="00741A3F">
            <w:pPr>
              <w:spacing w:line="200" w:lineRule="exact"/>
              <w:ind w:right="244"/>
              <w:rPr>
                <w:rFonts w:eastAsia="Calibri"/>
                <w:sz w:val="18"/>
                <w:szCs w:val="18"/>
              </w:rPr>
            </w:pPr>
            <w:r w:rsidRPr="008B119F">
              <w:rPr>
                <w:rFonts w:eastAsia="Calibri"/>
                <w:sz w:val="18"/>
                <w:szCs w:val="18"/>
              </w:rPr>
              <w:t>5</w:t>
            </w:r>
          </w:p>
        </w:tc>
        <w:tc>
          <w:tcPr>
            <w:tcW w:w="2060" w:type="dxa"/>
            <w:vMerge w:val="restart"/>
            <w:vAlign w:val="center"/>
          </w:tcPr>
          <w:p w:rsidR="0058039E" w:rsidRPr="008B119F" w:rsidRDefault="00E530BF" w:rsidP="00741A3F">
            <w:pPr>
              <w:spacing w:line="200" w:lineRule="exact"/>
              <w:rPr>
                <w:rFonts w:eastAsia="Calibri"/>
                <w:spacing w:val="2"/>
                <w:sz w:val="18"/>
                <w:szCs w:val="18"/>
              </w:rPr>
            </w:pPr>
            <w:r w:rsidRPr="008B119F">
              <w:rPr>
                <w:rFonts w:eastAsia="Calibri"/>
                <w:sz w:val="18"/>
                <w:szCs w:val="18"/>
              </w:rPr>
              <w:t>Ca</w:t>
            </w:r>
            <w:r w:rsidRPr="008B119F">
              <w:rPr>
                <w:rFonts w:eastAsia="Calibri"/>
                <w:spacing w:val="-1"/>
                <w:sz w:val="18"/>
                <w:szCs w:val="18"/>
              </w:rPr>
              <w:t>u</w:t>
            </w:r>
            <w:r w:rsidRPr="008B119F">
              <w:rPr>
                <w:rFonts w:eastAsia="Calibri"/>
                <w:sz w:val="18"/>
                <w:szCs w:val="18"/>
              </w:rPr>
              <w:t>sal</w:t>
            </w:r>
          </w:p>
          <w:p w:rsidR="0058039E" w:rsidRPr="008B119F" w:rsidRDefault="00844B4E" w:rsidP="00741A3F">
            <w:pPr>
              <w:spacing w:line="200" w:lineRule="exact"/>
              <w:rPr>
                <w:rFonts w:eastAsia="Calibri"/>
                <w:spacing w:val="1"/>
                <w:sz w:val="18"/>
                <w:szCs w:val="18"/>
              </w:rPr>
            </w:pPr>
            <w:r w:rsidRPr="008B119F">
              <w:rPr>
                <w:rFonts w:eastAsia="Calibri"/>
                <w:sz w:val="18"/>
                <w:szCs w:val="18"/>
              </w:rPr>
              <w:t>a</w:t>
            </w:r>
            <w:r w:rsidRPr="008B119F">
              <w:rPr>
                <w:rFonts w:eastAsia="Calibri"/>
                <w:spacing w:val="-1"/>
                <w:sz w:val="18"/>
                <w:szCs w:val="18"/>
              </w:rPr>
              <w:t>n</w:t>
            </w:r>
            <w:r w:rsidRPr="008B119F">
              <w:rPr>
                <w:rFonts w:eastAsia="Calibri"/>
                <w:sz w:val="18"/>
                <w:szCs w:val="18"/>
              </w:rPr>
              <w:t>a</w:t>
            </w:r>
            <w:r w:rsidRPr="008B119F">
              <w:rPr>
                <w:rFonts w:eastAsia="Calibri"/>
                <w:spacing w:val="-1"/>
                <w:sz w:val="18"/>
                <w:szCs w:val="18"/>
              </w:rPr>
              <w:t>l</w:t>
            </w:r>
            <w:r w:rsidRPr="008B119F">
              <w:rPr>
                <w:rFonts w:eastAsia="Calibri"/>
                <w:spacing w:val="1"/>
                <w:sz w:val="18"/>
                <w:szCs w:val="18"/>
              </w:rPr>
              <w:t>y</w:t>
            </w:r>
            <w:r w:rsidRPr="008B119F">
              <w:rPr>
                <w:rFonts w:eastAsia="Calibri"/>
                <w:sz w:val="18"/>
                <w:szCs w:val="18"/>
              </w:rPr>
              <w:t>s</w:t>
            </w:r>
            <w:r w:rsidRPr="008B119F">
              <w:rPr>
                <w:rFonts w:eastAsia="Calibri"/>
                <w:spacing w:val="1"/>
                <w:sz w:val="18"/>
                <w:szCs w:val="18"/>
              </w:rPr>
              <w:t>i</w:t>
            </w:r>
            <w:r w:rsidRPr="008B119F">
              <w:rPr>
                <w:rFonts w:eastAsia="Calibri"/>
                <w:sz w:val="18"/>
                <w:szCs w:val="18"/>
              </w:rPr>
              <w:t>s</w:t>
            </w:r>
          </w:p>
          <w:p w:rsidR="00E530BF" w:rsidRPr="008B119F" w:rsidRDefault="00844B4E" w:rsidP="00741A3F">
            <w:pPr>
              <w:spacing w:line="200" w:lineRule="exact"/>
              <w:rPr>
                <w:rFonts w:eastAsia="Calibri"/>
                <w:sz w:val="18"/>
                <w:szCs w:val="18"/>
              </w:rPr>
            </w:pPr>
            <w:r w:rsidRPr="008B119F">
              <w:rPr>
                <w:rFonts w:eastAsia="Calibri"/>
                <w:sz w:val="18"/>
                <w:szCs w:val="18"/>
              </w:rPr>
              <w:t>a</w:t>
            </w:r>
            <w:r w:rsidRPr="008B119F">
              <w:rPr>
                <w:rFonts w:eastAsia="Calibri"/>
                <w:spacing w:val="-1"/>
                <w:sz w:val="18"/>
                <w:szCs w:val="18"/>
              </w:rPr>
              <w:t>n</w:t>
            </w:r>
            <w:r w:rsidRPr="008B119F">
              <w:rPr>
                <w:rFonts w:eastAsia="Calibri"/>
                <w:sz w:val="18"/>
                <w:szCs w:val="18"/>
              </w:rPr>
              <w:t>d</w:t>
            </w:r>
          </w:p>
          <w:p w:rsidR="00E530BF" w:rsidRPr="008B119F" w:rsidRDefault="00844B4E" w:rsidP="00741A3F">
            <w:pPr>
              <w:rPr>
                <w:rFonts w:eastAsia="Calibri"/>
                <w:sz w:val="18"/>
                <w:szCs w:val="18"/>
              </w:rPr>
            </w:pPr>
            <w:r w:rsidRPr="008B119F">
              <w:rPr>
                <w:rFonts w:eastAsia="Calibri"/>
                <w:spacing w:val="-2"/>
                <w:sz w:val="18"/>
                <w:szCs w:val="18"/>
              </w:rPr>
              <w:t>r</w:t>
            </w:r>
            <w:r w:rsidRPr="008B119F">
              <w:rPr>
                <w:rFonts w:eastAsia="Calibri"/>
                <w:sz w:val="18"/>
                <w:szCs w:val="18"/>
              </w:rPr>
              <w:t>es</w:t>
            </w:r>
            <w:r w:rsidRPr="008B119F">
              <w:rPr>
                <w:rFonts w:eastAsia="Calibri"/>
                <w:spacing w:val="-1"/>
                <w:sz w:val="18"/>
                <w:szCs w:val="18"/>
              </w:rPr>
              <w:t>o</w:t>
            </w:r>
            <w:r w:rsidRPr="008B119F">
              <w:rPr>
                <w:rFonts w:eastAsia="Calibri"/>
                <w:spacing w:val="1"/>
                <w:sz w:val="18"/>
                <w:szCs w:val="18"/>
              </w:rPr>
              <w:t>l</w:t>
            </w:r>
            <w:r w:rsidRPr="008B119F">
              <w:rPr>
                <w:rFonts w:eastAsia="Calibri"/>
                <w:spacing w:val="-1"/>
                <w:sz w:val="18"/>
                <w:szCs w:val="18"/>
              </w:rPr>
              <w:t>u</w:t>
            </w:r>
            <w:r w:rsidRPr="008B119F">
              <w:rPr>
                <w:rFonts w:eastAsia="Calibri"/>
                <w:sz w:val="18"/>
                <w:szCs w:val="18"/>
              </w:rPr>
              <w:t>t</w:t>
            </w:r>
            <w:r w:rsidRPr="008B119F">
              <w:rPr>
                <w:rFonts w:eastAsia="Calibri"/>
                <w:spacing w:val="1"/>
                <w:sz w:val="18"/>
                <w:szCs w:val="18"/>
              </w:rPr>
              <w:t>i</w:t>
            </w:r>
            <w:r w:rsidRPr="008B119F">
              <w:rPr>
                <w:rFonts w:eastAsia="Calibri"/>
                <w:spacing w:val="-1"/>
                <w:sz w:val="18"/>
                <w:szCs w:val="18"/>
              </w:rPr>
              <w:t>on</w:t>
            </w:r>
          </w:p>
        </w:tc>
        <w:tc>
          <w:tcPr>
            <w:tcW w:w="1916" w:type="dxa"/>
            <w:vMerge w:val="restart"/>
            <w:vAlign w:val="center"/>
          </w:tcPr>
          <w:p w:rsidR="00C72E9F" w:rsidRPr="008B119F" w:rsidRDefault="00C72E9F" w:rsidP="00741A3F">
            <w:pPr>
              <w:spacing w:line="160" w:lineRule="exact"/>
              <w:rPr>
                <w:rFonts w:eastAsia="Calibri"/>
                <w:spacing w:val="-1"/>
                <w:sz w:val="18"/>
                <w:szCs w:val="18"/>
              </w:rPr>
            </w:pPr>
            <w:r w:rsidRPr="008B119F">
              <w:rPr>
                <w:rFonts w:eastAsia="Calibri"/>
                <w:spacing w:val="-1"/>
                <w:sz w:val="18"/>
                <w:szCs w:val="18"/>
              </w:rPr>
              <w:t>Determine</w:t>
            </w:r>
          </w:p>
          <w:p w:rsidR="00E530BF" w:rsidRPr="000857D0" w:rsidRDefault="000857D0" w:rsidP="00741A3F">
            <w:pPr>
              <w:spacing w:line="160" w:lineRule="exact"/>
              <w:rPr>
                <w:rFonts w:eastAsia="Calibri"/>
                <w:spacing w:val="-1"/>
                <w:sz w:val="18"/>
                <w:szCs w:val="18"/>
              </w:rPr>
            </w:pPr>
            <w:r>
              <w:rPr>
                <w:rFonts w:eastAsia="Calibri"/>
                <w:spacing w:val="-1"/>
                <w:sz w:val="18"/>
                <w:szCs w:val="18"/>
              </w:rPr>
              <w:t>d</w:t>
            </w:r>
            <w:r w:rsidR="00C72E9F" w:rsidRPr="008B119F">
              <w:rPr>
                <w:rFonts w:eastAsia="Calibri"/>
                <w:spacing w:val="-1"/>
                <w:sz w:val="18"/>
                <w:szCs w:val="18"/>
              </w:rPr>
              <w:t>efect</w:t>
            </w:r>
            <w:r>
              <w:rPr>
                <w:rFonts w:eastAsia="Calibri"/>
                <w:spacing w:val="-1"/>
                <w:sz w:val="18"/>
                <w:szCs w:val="18"/>
              </w:rPr>
              <w:t xml:space="preserve"> c</w:t>
            </w:r>
            <w:r w:rsidR="00C72E9F" w:rsidRPr="008B119F">
              <w:rPr>
                <w:rFonts w:eastAsia="Calibri"/>
                <w:spacing w:val="-1"/>
                <w:sz w:val="18"/>
                <w:szCs w:val="18"/>
              </w:rPr>
              <w:t>auses</w:t>
            </w:r>
          </w:p>
        </w:tc>
        <w:tc>
          <w:tcPr>
            <w:tcW w:w="1902" w:type="dxa"/>
            <w:vAlign w:val="center"/>
          </w:tcPr>
          <w:p w:rsidR="004723E1" w:rsidRPr="008B119F" w:rsidRDefault="004723E1" w:rsidP="00741A3F">
            <w:pPr>
              <w:spacing w:line="160" w:lineRule="exact"/>
              <w:rPr>
                <w:rFonts w:eastAsia="Calibri"/>
                <w:sz w:val="18"/>
                <w:szCs w:val="18"/>
              </w:rPr>
            </w:pPr>
            <w:r w:rsidRPr="008B119F">
              <w:rPr>
                <w:rFonts w:eastAsia="Calibri"/>
                <w:sz w:val="18"/>
                <w:szCs w:val="18"/>
              </w:rPr>
              <w:t xml:space="preserve">Determine </w:t>
            </w:r>
          </w:p>
          <w:p w:rsidR="00E530BF" w:rsidRPr="008B119F" w:rsidRDefault="004723E1" w:rsidP="00741A3F">
            <w:pPr>
              <w:spacing w:line="160" w:lineRule="exact"/>
              <w:rPr>
                <w:rFonts w:eastAsia="Calibri"/>
                <w:sz w:val="18"/>
                <w:szCs w:val="18"/>
              </w:rPr>
            </w:pPr>
            <w:r w:rsidRPr="008B119F">
              <w:rPr>
                <w:rFonts w:eastAsia="Calibri"/>
                <w:sz w:val="18"/>
                <w:szCs w:val="18"/>
              </w:rPr>
              <w:t>causes of defects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E530BF" w:rsidP="00741A3F">
            <w:pPr>
              <w:spacing w:line="200" w:lineRule="exact"/>
              <w:rPr>
                <w:rFonts w:eastAsia="Calibri"/>
                <w:sz w:val="18"/>
                <w:szCs w:val="18"/>
              </w:rPr>
            </w:pPr>
            <w:r w:rsidRPr="008B119F">
              <w:rPr>
                <w:rFonts w:eastAsia="Calibri"/>
                <w:spacing w:val="1"/>
                <w:sz w:val="18"/>
                <w:szCs w:val="18"/>
              </w:rPr>
              <w:t xml:space="preserve">Detect all </w:t>
            </w:r>
            <w:r w:rsidR="0061292B" w:rsidRPr="008B119F">
              <w:rPr>
                <w:rFonts w:eastAsia="Calibri"/>
                <w:spacing w:val="1"/>
                <w:sz w:val="18"/>
                <w:szCs w:val="18"/>
              </w:rPr>
              <w:t>possible</w:t>
            </w:r>
            <w:r w:rsidRPr="008B119F">
              <w:rPr>
                <w:rFonts w:eastAsia="Calibri"/>
                <w:spacing w:val="1"/>
                <w:sz w:val="18"/>
                <w:szCs w:val="18"/>
              </w:rPr>
              <w:t xml:space="preserve"> defects and software flaws, by using documentation and testing. Determine causes of those failures. </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4723E1" w:rsidP="00741A3F">
            <w:pPr>
              <w:spacing w:line="160" w:lineRule="exact"/>
              <w:rPr>
                <w:rFonts w:eastAsia="Calibri"/>
                <w:sz w:val="18"/>
                <w:szCs w:val="18"/>
              </w:rPr>
            </w:pPr>
            <w:r w:rsidRPr="008B119F">
              <w:rPr>
                <w:rFonts w:eastAsia="Calibri"/>
                <w:spacing w:val="-1"/>
                <w:sz w:val="18"/>
                <w:szCs w:val="18"/>
              </w:rPr>
              <w:t>Analyze samples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E530BF" w:rsidP="00741A3F">
            <w:pPr>
              <w:spacing w:line="200" w:lineRule="exact"/>
              <w:rPr>
                <w:rFonts w:eastAsia="Calibri"/>
                <w:sz w:val="18"/>
                <w:szCs w:val="18"/>
              </w:rPr>
            </w:pPr>
            <w:r w:rsidRPr="008B119F">
              <w:rPr>
                <w:rFonts w:eastAsia="Calibri"/>
                <w:sz w:val="18"/>
                <w:szCs w:val="18"/>
              </w:rPr>
              <w:t xml:space="preserve">Analyze all causes of bad software performance and determine importance and possible </w:t>
            </w:r>
            <w:r w:rsidR="0061292B" w:rsidRPr="008B119F">
              <w:rPr>
                <w:rFonts w:eastAsia="Calibri"/>
                <w:sz w:val="18"/>
                <w:szCs w:val="18"/>
              </w:rPr>
              <w:t>avoiding</w:t>
            </w:r>
            <w:r w:rsidRPr="008B119F">
              <w:rPr>
                <w:rFonts w:eastAsia="Calibri"/>
                <w:sz w:val="18"/>
                <w:szCs w:val="18"/>
              </w:rPr>
              <w:t xml:space="preserve"> </w:t>
            </w:r>
            <w:r w:rsidR="0061292B" w:rsidRPr="008B119F">
              <w:rPr>
                <w:rFonts w:eastAsia="Calibri"/>
                <w:sz w:val="18"/>
                <w:szCs w:val="18"/>
              </w:rPr>
              <w:t>techniques</w:t>
            </w:r>
            <w:r w:rsidRPr="008B119F">
              <w:rPr>
                <w:rFonts w:eastAsia="Calibri"/>
                <w:sz w:val="18"/>
                <w:szCs w:val="18"/>
              </w:rPr>
              <w:t>.</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restart"/>
            <w:vAlign w:val="center"/>
          </w:tcPr>
          <w:p w:rsidR="00493D88" w:rsidRPr="008B119F" w:rsidRDefault="00C72E9F" w:rsidP="00741A3F">
            <w:pPr>
              <w:spacing w:line="160" w:lineRule="exact"/>
              <w:rPr>
                <w:rFonts w:eastAsia="Calibri"/>
                <w:spacing w:val="-1"/>
                <w:sz w:val="18"/>
                <w:szCs w:val="18"/>
              </w:rPr>
            </w:pPr>
            <w:r w:rsidRPr="008B119F">
              <w:rPr>
                <w:rFonts w:eastAsia="Calibri"/>
                <w:spacing w:val="-1"/>
                <w:sz w:val="18"/>
                <w:szCs w:val="18"/>
              </w:rPr>
              <w:t>Address</w:t>
            </w:r>
          </w:p>
          <w:p w:rsidR="00E530BF" w:rsidRPr="000857D0" w:rsidRDefault="000857D0" w:rsidP="00741A3F">
            <w:pPr>
              <w:spacing w:line="160" w:lineRule="exact"/>
              <w:rPr>
                <w:rFonts w:eastAsia="Calibri"/>
                <w:spacing w:val="-1"/>
                <w:sz w:val="18"/>
                <w:szCs w:val="18"/>
              </w:rPr>
            </w:pPr>
            <w:r>
              <w:rPr>
                <w:rFonts w:eastAsia="Calibri"/>
                <w:spacing w:val="-1"/>
                <w:sz w:val="18"/>
                <w:szCs w:val="18"/>
              </w:rPr>
              <w:t>d</w:t>
            </w:r>
            <w:r w:rsidR="00493D88" w:rsidRPr="008B119F">
              <w:rPr>
                <w:rFonts w:eastAsia="Calibri"/>
                <w:spacing w:val="-1"/>
                <w:sz w:val="18"/>
                <w:szCs w:val="18"/>
              </w:rPr>
              <w:t>efect</w:t>
            </w:r>
            <w:r>
              <w:rPr>
                <w:rFonts w:eastAsia="Calibri"/>
                <w:spacing w:val="-1"/>
                <w:sz w:val="18"/>
                <w:szCs w:val="18"/>
              </w:rPr>
              <w:t xml:space="preserve"> c</w:t>
            </w:r>
            <w:r w:rsidR="00493D88" w:rsidRPr="008B119F">
              <w:rPr>
                <w:rFonts w:eastAsia="Calibri"/>
                <w:spacing w:val="-1"/>
                <w:sz w:val="18"/>
                <w:szCs w:val="18"/>
              </w:rPr>
              <w:t>auses</w:t>
            </w:r>
          </w:p>
        </w:tc>
        <w:tc>
          <w:tcPr>
            <w:tcW w:w="1902" w:type="dxa"/>
            <w:vAlign w:val="center"/>
          </w:tcPr>
          <w:p w:rsidR="004723E1" w:rsidRPr="008B119F" w:rsidRDefault="004723E1" w:rsidP="00741A3F">
            <w:pPr>
              <w:spacing w:line="160" w:lineRule="exact"/>
              <w:rPr>
                <w:rFonts w:eastAsia="Calibri"/>
                <w:sz w:val="18"/>
                <w:szCs w:val="18"/>
              </w:rPr>
            </w:pPr>
            <w:r w:rsidRPr="008B119F">
              <w:rPr>
                <w:rFonts w:eastAsia="Calibri"/>
                <w:sz w:val="18"/>
                <w:szCs w:val="18"/>
              </w:rPr>
              <w:t>Implement</w:t>
            </w:r>
          </w:p>
          <w:p w:rsidR="00E530BF" w:rsidRPr="008B119F" w:rsidRDefault="004723E1" w:rsidP="00741A3F">
            <w:pPr>
              <w:spacing w:line="160" w:lineRule="exact"/>
              <w:rPr>
                <w:rFonts w:eastAsia="Calibri"/>
                <w:sz w:val="18"/>
                <w:szCs w:val="18"/>
              </w:rPr>
            </w:pPr>
            <w:r w:rsidRPr="008B119F">
              <w:rPr>
                <w:rFonts w:eastAsia="Calibri"/>
                <w:sz w:val="18"/>
                <w:szCs w:val="18"/>
              </w:rPr>
              <w:t>action suggestions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E530BF" w:rsidP="00741A3F">
            <w:pPr>
              <w:spacing w:line="200" w:lineRule="exact"/>
              <w:rPr>
                <w:rFonts w:eastAsia="Calibri"/>
                <w:sz w:val="18"/>
                <w:szCs w:val="18"/>
              </w:rPr>
            </w:pPr>
            <w:r w:rsidRPr="008B119F">
              <w:rPr>
                <w:rFonts w:eastAsia="Calibri"/>
                <w:sz w:val="18"/>
                <w:szCs w:val="18"/>
              </w:rPr>
              <w:t xml:space="preserve">Implement </w:t>
            </w:r>
            <w:r w:rsidR="0061292B" w:rsidRPr="008B119F">
              <w:rPr>
                <w:rFonts w:eastAsia="Calibri"/>
                <w:sz w:val="18"/>
                <w:szCs w:val="18"/>
              </w:rPr>
              <w:t>techniques</w:t>
            </w:r>
            <w:r w:rsidRPr="008B119F">
              <w:rPr>
                <w:rFonts w:eastAsia="Calibri"/>
                <w:sz w:val="18"/>
                <w:szCs w:val="18"/>
              </w:rPr>
              <w:t xml:space="preserve"> for avoiding causes of bad software performance.</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BB5843" w:rsidRDefault="00BB5843" w:rsidP="00741A3F">
            <w:pPr>
              <w:spacing w:line="160" w:lineRule="exact"/>
              <w:rPr>
                <w:rFonts w:eastAsia="Calibri"/>
                <w:sz w:val="18"/>
                <w:szCs w:val="18"/>
              </w:rPr>
            </w:pPr>
            <w:r>
              <w:rPr>
                <w:rFonts w:eastAsia="Calibri"/>
                <w:sz w:val="18"/>
                <w:szCs w:val="18"/>
              </w:rPr>
              <w:t xml:space="preserve">Estimate </w:t>
            </w:r>
          </w:p>
          <w:p w:rsidR="00E530BF" w:rsidRPr="008B119F" w:rsidRDefault="00BB5843" w:rsidP="00741A3F">
            <w:pPr>
              <w:spacing w:line="160" w:lineRule="exact"/>
              <w:rPr>
                <w:rFonts w:eastAsia="Calibri"/>
                <w:sz w:val="18"/>
                <w:szCs w:val="18"/>
              </w:rPr>
            </w:pPr>
            <w:r>
              <w:rPr>
                <w:rFonts w:eastAsia="Calibri"/>
                <w:sz w:val="18"/>
                <w:szCs w:val="18"/>
              </w:rPr>
              <w:t xml:space="preserve">the effects </w:t>
            </w:r>
            <w:r w:rsidR="004723E1" w:rsidRPr="008B119F">
              <w:rPr>
                <w:rFonts w:eastAsia="Calibri"/>
                <w:sz w:val="18"/>
                <w:szCs w:val="18"/>
              </w:rPr>
              <w:t>of changes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61292B" w:rsidP="00741A3F">
            <w:pPr>
              <w:spacing w:line="200" w:lineRule="exact"/>
              <w:rPr>
                <w:rFonts w:eastAsia="Calibri"/>
                <w:sz w:val="18"/>
                <w:szCs w:val="18"/>
              </w:rPr>
            </w:pPr>
            <w:r w:rsidRPr="008B119F">
              <w:rPr>
                <w:rFonts w:eastAsia="Calibri"/>
                <w:sz w:val="18"/>
                <w:szCs w:val="18"/>
              </w:rPr>
              <w:t>Analyze</w:t>
            </w:r>
            <w:r w:rsidR="00E530BF" w:rsidRPr="008B119F">
              <w:rPr>
                <w:rFonts w:eastAsia="Calibri"/>
                <w:sz w:val="18"/>
                <w:szCs w:val="18"/>
              </w:rPr>
              <w:t xml:space="preserve"> impact of changes </w:t>
            </w:r>
            <w:r w:rsidRPr="008B119F">
              <w:rPr>
                <w:rFonts w:eastAsia="Calibri"/>
                <w:sz w:val="18"/>
                <w:szCs w:val="18"/>
              </w:rPr>
              <w:t>mentioned</w:t>
            </w:r>
            <w:r w:rsidR="00E530BF" w:rsidRPr="008B119F">
              <w:rPr>
                <w:rFonts w:eastAsia="Calibri"/>
                <w:sz w:val="18"/>
                <w:szCs w:val="18"/>
              </w:rPr>
              <w:t xml:space="preserve"> above</w:t>
            </w:r>
            <w:r w:rsidR="005B6469">
              <w:rPr>
                <w:rFonts w:eastAsia="Calibri"/>
                <w:sz w:val="18"/>
                <w:szCs w:val="18"/>
              </w:rPr>
              <w:t>.</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740DF9" w:rsidP="00741A3F">
            <w:pPr>
              <w:spacing w:line="160" w:lineRule="exact"/>
              <w:rPr>
                <w:rFonts w:eastAsia="Calibri"/>
                <w:sz w:val="18"/>
                <w:szCs w:val="18"/>
              </w:rPr>
            </w:pPr>
            <w:r w:rsidRPr="008B119F">
              <w:rPr>
                <w:rFonts w:eastAsia="Calibri"/>
                <w:spacing w:val="-2"/>
                <w:sz w:val="18"/>
                <w:szCs w:val="18"/>
              </w:rPr>
              <w:t>Record data</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E530BF" w:rsidP="00741A3F">
            <w:pPr>
              <w:spacing w:line="200" w:lineRule="exact"/>
              <w:rPr>
                <w:rFonts w:eastAsia="Calibri"/>
                <w:sz w:val="18"/>
                <w:szCs w:val="18"/>
              </w:rPr>
            </w:pPr>
            <w:r w:rsidRPr="008B119F">
              <w:rPr>
                <w:rFonts w:eastAsia="Calibri"/>
                <w:spacing w:val="-1"/>
                <w:sz w:val="18"/>
                <w:szCs w:val="18"/>
              </w:rPr>
              <w:t xml:space="preserve">Make a detailed documentation on both causes, their appearance frequency and </w:t>
            </w:r>
            <w:r w:rsidR="0061292B" w:rsidRPr="008B119F">
              <w:rPr>
                <w:rFonts w:eastAsia="Calibri"/>
                <w:spacing w:val="-1"/>
                <w:sz w:val="18"/>
                <w:szCs w:val="18"/>
              </w:rPr>
              <w:t>impact</w:t>
            </w:r>
            <w:r w:rsidRPr="008B119F">
              <w:rPr>
                <w:rFonts w:eastAsia="Calibri"/>
                <w:spacing w:val="-1"/>
                <w:sz w:val="18"/>
                <w:szCs w:val="18"/>
              </w:rPr>
              <w:t xml:space="preserve"> on software, as well as </w:t>
            </w:r>
            <w:r w:rsidR="0061292B" w:rsidRPr="008B119F">
              <w:rPr>
                <w:rFonts w:eastAsia="Calibri"/>
                <w:spacing w:val="-1"/>
                <w:sz w:val="18"/>
                <w:szCs w:val="18"/>
              </w:rPr>
              <w:t>improvement level by using upper mentioned techniques.</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restart"/>
            <w:vAlign w:val="center"/>
          </w:tcPr>
          <w:p w:rsidR="0058039E" w:rsidRPr="008B119F" w:rsidRDefault="00E530BF" w:rsidP="00741A3F">
            <w:pPr>
              <w:ind w:right="580"/>
              <w:rPr>
                <w:rFonts w:eastAsia="Calibri"/>
                <w:sz w:val="18"/>
                <w:szCs w:val="18"/>
              </w:rPr>
            </w:pPr>
            <w:r w:rsidRPr="008B119F">
              <w:rPr>
                <w:rFonts w:eastAsia="Calibri"/>
                <w:spacing w:val="1"/>
                <w:sz w:val="18"/>
                <w:szCs w:val="18"/>
              </w:rPr>
              <w:t>O</w:t>
            </w:r>
            <w:r w:rsidRPr="008B119F">
              <w:rPr>
                <w:rFonts w:eastAsia="Calibri"/>
                <w:spacing w:val="-1"/>
                <w:sz w:val="18"/>
                <w:szCs w:val="18"/>
              </w:rPr>
              <w:t>rg</w:t>
            </w:r>
            <w:r w:rsidRPr="008B119F">
              <w:rPr>
                <w:rFonts w:eastAsia="Calibri"/>
                <w:sz w:val="18"/>
                <w:szCs w:val="18"/>
              </w:rPr>
              <w:t>a</w:t>
            </w:r>
            <w:r w:rsidRPr="008B119F">
              <w:rPr>
                <w:rFonts w:eastAsia="Calibri"/>
                <w:spacing w:val="-1"/>
                <w:sz w:val="18"/>
                <w:szCs w:val="18"/>
              </w:rPr>
              <w:t>n</w:t>
            </w:r>
            <w:r w:rsidRPr="008B119F">
              <w:rPr>
                <w:rFonts w:eastAsia="Calibri"/>
                <w:spacing w:val="1"/>
                <w:sz w:val="18"/>
                <w:szCs w:val="18"/>
              </w:rPr>
              <w:t>iz</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r w:rsidR="0058039E" w:rsidRPr="008B119F">
              <w:rPr>
                <w:rFonts w:eastAsia="Calibri"/>
                <w:sz w:val="18"/>
                <w:szCs w:val="18"/>
              </w:rPr>
              <w:t>al</w:t>
            </w:r>
          </w:p>
          <w:p w:rsidR="0058039E" w:rsidRPr="008B119F" w:rsidRDefault="00844B4E" w:rsidP="00741A3F">
            <w:pPr>
              <w:ind w:right="580"/>
              <w:rPr>
                <w:rFonts w:eastAsia="Calibri"/>
                <w:sz w:val="18"/>
                <w:szCs w:val="18"/>
              </w:rPr>
            </w:pPr>
            <w:r w:rsidRPr="008B119F">
              <w:rPr>
                <w:rFonts w:eastAsia="Calibri"/>
                <w:spacing w:val="-1"/>
                <w:sz w:val="18"/>
                <w:szCs w:val="18"/>
              </w:rPr>
              <w:t>p</w:t>
            </w:r>
            <w:r w:rsidRPr="008B119F">
              <w:rPr>
                <w:rFonts w:eastAsia="Calibri"/>
                <w:sz w:val="18"/>
                <w:szCs w:val="18"/>
              </w:rPr>
              <w:t>e</w:t>
            </w:r>
            <w:r w:rsidRPr="008B119F">
              <w:rPr>
                <w:rFonts w:eastAsia="Calibri"/>
                <w:spacing w:val="-1"/>
                <w:sz w:val="18"/>
                <w:szCs w:val="18"/>
              </w:rPr>
              <w:t>rfor</w:t>
            </w:r>
            <w:r w:rsidRPr="008B119F">
              <w:rPr>
                <w:rFonts w:eastAsia="Calibri"/>
                <w:sz w:val="18"/>
                <w:szCs w:val="18"/>
              </w:rPr>
              <w:t>m</w:t>
            </w:r>
            <w:r w:rsidRPr="008B119F">
              <w:rPr>
                <w:rFonts w:eastAsia="Calibri"/>
                <w:spacing w:val="2"/>
                <w:sz w:val="18"/>
                <w:szCs w:val="18"/>
              </w:rPr>
              <w:t>a</w:t>
            </w:r>
            <w:r w:rsidRPr="008B119F">
              <w:rPr>
                <w:rFonts w:eastAsia="Calibri"/>
                <w:spacing w:val="-1"/>
                <w:sz w:val="18"/>
                <w:szCs w:val="18"/>
              </w:rPr>
              <w:t>n</w:t>
            </w:r>
            <w:r w:rsidRPr="008B119F">
              <w:rPr>
                <w:rFonts w:eastAsia="Calibri"/>
                <w:sz w:val="18"/>
                <w:szCs w:val="18"/>
              </w:rPr>
              <w:t>ce</w:t>
            </w:r>
          </w:p>
          <w:p w:rsidR="00E530BF" w:rsidRPr="008B119F" w:rsidRDefault="00844B4E" w:rsidP="00741A3F">
            <w:pPr>
              <w:ind w:right="580"/>
              <w:rPr>
                <w:rFonts w:eastAsia="Calibri"/>
                <w:sz w:val="18"/>
                <w:szCs w:val="18"/>
              </w:rPr>
            </w:pPr>
            <w:r w:rsidRPr="008B119F">
              <w:rPr>
                <w:rFonts w:eastAsia="Calibri"/>
                <w:sz w:val="18"/>
                <w:szCs w:val="18"/>
              </w:rPr>
              <w:t>ma</w:t>
            </w:r>
            <w:r w:rsidRPr="008B119F">
              <w:rPr>
                <w:rFonts w:eastAsia="Calibri"/>
                <w:spacing w:val="-1"/>
                <w:sz w:val="18"/>
                <w:szCs w:val="18"/>
              </w:rPr>
              <w:t>n</w:t>
            </w:r>
            <w:r w:rsidRPr="008B119F">
              <w:rPr>
                <w:rFonts w:eastAsia="Calibri"/>
                <w:sz w:val="18"/>
                <w:szCs w:val="18"/>
              </w:rPr>
              <w:t>a</w:t>
            </w:r>
            <w:r w:rsidRPr="008B119F">
              <w:rPr>
                <w:rFonts w:eastAsia="Calibri"/>
                <w:spacing w:val="-1"/>
                <w:sz w:val="18"/>
                <w:szCs w:val="18"/>
              </w:rPr>
              <w:t>g</w:t>
            </w:r>
            <w:r w:rsidRPr="008B119F">
              <w:rPr>
                <w:rFonts w:eastAsia="Calibri"/>
                <w:sz w:val="18"/>
                <w:szCs w:val="18"/>
              </w:rPr>
              <w:t>eme</w:t>
            </w:r>
            <w:r w:rsidRPr="008B119F">
              <w:rPr>
                <w:rFonts w:eastAsia="Calibri"/>
                <w:spacing w:val="-1"/>
                <w:sz w:val="18"/>
                <w:szCs w:val="18"/>
              </w:rPr>
              <w:t>n</w:t>
            </w:r>
            <w:r w:rsidRPr="008B119F">
              <w:rPr>
                <w:rFonts w:eastAsia="Calibri"/>
                <w:sz w:val="18"/>
                <w:szCs w:val="18"/>
              </w:rPr>
              <w:t>t</w:t>
            </w:r>
          </w:p>
        </w:tc>
        <w:tc>
          <w:tcPr>
            <w:tcW w:w="1916" w:type="dxa"/>
            <w:vMerge w:val="restart"/>
            <w:vAlign w:val="center"/>
          </w:tcPr>
          <w:p w:rsidR="00D1679E" w:rsidRPr="008B119F" w:rsidRDefault="00C72E9F" w:rsidP="00741A3F">
            <w:pPr>
              <w:spacing w:line="160" w:lineRule="exact"/>
              <w:rPr>
                <w:rFonts w:eastAsia="Calibri"/>
                <w:spacing w:val="-2"/>
                <w:sz w:val="18"/>
                <w:szCs w:val="18"/>
              </w:rPr>
            </w:pPr>
            <w:r w:rsidRPr="008B119F">
              <w:rPr>
                <w:rFonts w:eastAsia="Calibri"/>
                <w:spacing w:val="-2"/>
                <w:sz w:val="18"/>
                <w:szCs w:val="18"/>
              </w:rPr>
              <w:t>Business</w:t>
            </w:r>
            <w:r w:rsidR="000857D0">
              <w:rPr>
                <w:rFonts w:eastAsia="Calibri"/>
                <w:spacing w:val="-2"/>
                <w:sz w:val="18"/>
                <w:szCs w:val="18"/>
              </w:rPr>
              <w:t xml:space="preserve"> p</w:t>
            </w:r>
            <w:r w:rsidR="00D1679E" w:rsidRPr="008B119F">
              <w:rPr>
                <w:rFonts w:eastAsia="Calibri"/>
                <w:spacing w:val="-2"/>
                <w:sz w:val="18"/>
                <w:szCs w:val="18"/>
              </w:rPr>
              <w:t>erformance</w:t>
            </w:r>
          </w:p>
          <w:p w:rsidR="00D1679E" w:rsidRPr="008B119F" w:rsidRDefault="000857D0" w:rsidP="00741A3F">
            <w:pPr>
              <w:spacing w:line="160" w:lineRule="exact"/>
              <w:rPr>
                <w:rFonts w:eastAsia="Calibri"/>
                <w:spacing w:val="-2"/>
                <w:sz w:val="18"/>
                <w:szCs w:val="18"/>
              </w:rPr>
            </w:pPr>
            <w:r>
              <w:rPr>
                <w:rFonts w:eastAsia="Calibri"/>
                <w:spacing w:val="-2"/>
                <w:sz w:val="18"/>
                <w:szCs w:val="18"/>
              </w:rPr>
              <w:t>m</w:t>
            </w:r>
            <w:r w:rsidR="00D1679E" w:rsidRPr="008B119F">
              <w:rPr>
                <w:rFonts w:eastAsia="Calibri"/>
                <w:spacing w:val="-2"/>
                <w:sz w:val="18"/>
                <w:szCs w:val="18"/>
              </w:rPr>
              <w:t>anagement</w:t>
            </w:r>
          </w:p>
        </w:tc>
        <w:tc>
          <w:tcPr>
            <w:tcW w:w="1902" w:type="dxa"/>
            <w:vAlign w:val="center"/>
          </w:tcPr>
          <w:p w:rsidR="00740DF9" w:rsidRPr="008B119F" w:rsidRDefault="00740DF9" w:rsidP="00741A3F">
            <w:pPr>
              <w:spacing w:line="160" w:lineRule="exact"/>
              <w:rPr>
                <w:rFonts w:eastAsia="Calibri"/>
                <w:spacing w:val="-1"/>
                <w:sz w:val="18"/>
                <w:szCs w:val="18"/>
              </w:rPr>
            </w:pPr>
            <w:r w:rsidRPr="008B119F">
              <w:rPr>
                <w:rFonts w:eastAsia="Calibri"/>
                <w:spacing w:val="-1"/>
                <w:sz w:val="18"/>
                <w:szCs w:val="18"/>
              </w:rPr>
              <w:t>Maintain</w:t>
            </w:r>
          </w:p>
          <w:p w:rsidR="00E530BF" w:rsidRPr="008B119F" w:rsidRDefault="00740DF9" w:rsidP="00741A3F">
            <w:pPr>
              <w:spacing w:line="160" w:lineRule="exact"/>
              <w:rPr>
                <w:rFonts w:eastAsia="Calibri"/>
                <w:sz w:val="18"/>
                <w:szCs w:val="18"/>
              </w:rPr>
            </w:pPr>
            <w:r w:rsidRPr="008B119F">
              <w:rPr>
                <w:rFonts w:eastAsia="Calibri"/>
                <w:spacing w:val="-1"/>
                <w:sz w:val="18"/>
                <w:szCs w:val="18"/>
              </w:rPr>
              <w:t>business goals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B535A4" w:rsidP="00741A3F">
            <w:pPr>
              <w:spacing w:line="200" w:lineRule="exact"/>
              <w:rPr>
                <w:rFonts w:eastAsia="Calibri"/>
                <w:sz w:val="18"/>
                <w:szCs w:val="18"/>
              </w:rPr>
            </w:pPr>
            <w:r w:rsidRPr="008B119F">
              <w:rPr>
                <w:rFonts w:eastAsia="Calibri"/>
                <w:spacing w:val="1"/>
                <w:sz w:val="18"/>
                <w:szCs w:val="18"/>
              </w:rPr>
              <w:t xml:space="preserve">Maintain and occasionally validate goals of the project and in what amount are they followed and fullfilled. </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BB5843" w:rsidP="00741A3F">
            <w:pPr>
              <w:spacing w:line="160" w:lineRule="exact"/>
              <w:rPr>
                <w:rFonts w:eastAsia="Calibri"/>
                <w:sz w:val="18"/>
                <w:szCs w:val="18"/>
              </w:rPr>
            </w:pPr>
            <w:r>
              <w:rPr>
                <w:rFonts w:eastAsia="Calibri"/>
                <w:sz w:val="18"/>
                <w:szCs w:val="18"/>
              </w:rPr>
              <w:t xml:space="preserve">Identify </w:t>
            </w:r>
            <w:r w:rsidR="002B01AB" w:rsidRPr="008B119F">
              <w:rPr>
                <w:rFonts w:eastAsia="Calibri"/>
                <w:sz w:val="18"/>
                <w:szCs w:val="18"/>
              </w:rPr>
              <w:t>and analyze innovations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B535A4" w:rsidP="00741A3F">
            <w:pPr>
              <w:spacing w:line="200" w:lineRule="exact"/>
              <w:rPr>
                <w:rFonts w:eastAsia="Calibri"/>
                <w:sz w:val="18"/>
                <w:szCs w:val="18"/>
              </w:rPr>
            </w:pPr>
            <w:r w:rsidRPr="008B119F">
              <w:rPr>
                <w:rFonts w:eastAsia="Calibri"/>
                <w:spacing w:val="-1"/>
                <w:sz w:val="18"/>
                <w:szCs w:val="18"/>
              </w:rPr>
              <w:t>Document each idea elaborated on short-idea-meeting</w:t>
            </w:r>
            <w:r w:rsidR="005B6469">
              <w:rPr>
                <w:rFonts w:eastAsia="Calibri"/>
                <w:spacing w:val="-1"/>
                <w:sz w:val="18"/>
                <w:szCs w:val="18"/>
              </w:rPr>
              <w:t>s</w:t>
            </w:r>
            <w:r w:rsidRPr="008B119F">
              <w:rPr>
                <w:rFonts w:eastAsia="Calibri"/>
                <w:spacing w:val="-1"/>
                <w:sz w:val="18"/>
                <w:szCs w:val="18"/>
              </w:rPr>
              <w:t xml:space="preserve"> described above and process it properly.</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BB5843" w:rsidP="00741A3F">
            <w:pPr>
              <w:spacing w:line="160" w:lineRule="exact"/>
              <w:rPr>
                <w:rFonts w:eastAsia="Calibri"/>
                <w:sz w:val="18"/>
                <w:szCs w:val="18"/>
              </w:rPr>
            </w:pPr>
            <w:r>
              <w:rPr>
                <w:rFonts w:eastAsia="Calibri"/>
                <w:sz w:val="18"/>
                <w:szCs w:val="18"/>
              </w:rPr>
              <w:t xml:space="preserve">Analyze data for process </w:t>
            </w:r>
            <w:r w:rsidR="002B01AB" w:rsidRPr="008B119F">
              <w:rPr>
                <w:rFonts w:eastAsia="Calibri"/>
                <w:sz w:val="18"/>
                <w:szCs w:val="18"/>
              </w:rPr>
              <w:t>performance</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C80959" w:rsidP="00741A3F">
            <w:pPr>
              <w:spacing w:line="200" w:lineRule="exact"/>
              <w:rPr>
                <w:rFonts w:eastAsia="Calibri"/>
                <w:sz w:val="18"/>
                <w:szCs w:val="18"/>
              </w:rPr>
            </w:pPr>
            <w:r w:rsidRPr="008B119F">
              <w:rPr>
                <w:rFonts w:eastAsia="Calibri"/>
                <w:spacing w:val="1"/>
                <w:sz w:val="18"/>
                <w:szCs w:val="18"/>
              </w:rPr>
              <w:t>Validate performance of software.</w:t>
            </w:r>
          </w:p>
        </w:tc>
      </w:tr>
      <w:tr w:rsidR="004C7C13" w:rsidRPr="008B119F" w:rsidTr="00741A3F">
        <w:trPr>
          <w:trHeight w:val="112"/>
        </w:trPr>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restart"/>
            <w:vAlign w:val="center"/>
          </w:tcPr>
          <w:p w:rsidR="00E530BF" w:rsidRPr="008B119F" w:rsidRDefault="00D1679E" w:rsidP="00741A3F">
            <w:pPr>
              <w:spacing w:line="160" w:lineRule="exact"/>
              <w:rPr>
                <w:rFonts w:eastAsia="Calibri"/>
                <w:spacing w:val="-1"/>
                <w:sz w:val="18"/>
                <w:szCs w:val="18"/>
              </w:rPr>
            </w:pPr>
            <w:r w:rsidRPr="008B119F">
              <w:rPr>
                <w:rFonts w:eastAsia="Calibri"/>
                <w:spacing w:val="-1"/>
                <w:sz w:val="18"/>
                <w:szCs w:val="18"/>
              </w:rPr>
              <w:t>Choose</w:t>
            </w:r>
          </w:p>
          <w:p w:rsidR="00D1679E" w:rsidRPr="008B119F" w:rsidRDefault="000857D0" w:rsidP="00741A3F">
            <w:pPr>
              <w:spacing w:line="160" w:lineRule="exact"/>
              <w:rPr>
                <w:rFonts w:eastAsia="Calibri"/>
                <w:sz w:val="18"/>
                <w:szCs w:val="18"/>
              </w:rPr>
            </w:pPr>
            <w:r>
              <w:rPr>
                <w:rFonts w:eastAsia="Calibri"/>
                <w:spacing w:val="-1"/>
                <w:sz w:val="18"/>
                <w:szCs w:val="18"/>
              </w:rPr>
              <w:t>i</w:t>
            </w:r>
            <w:r w:rsidR="00D1679E" w:rsidRPr="008B119F">
              <w:rPr>
                <w:rFonts w:eastAsia="Calibri"/>
                <w:spacing w:val="-1"/>
                <w:sz w:val="18"/>
                <w:szCs w:val="18"/>
              </w:rPr>
              <w:t>mprovements</w:t>
            </w:r>
          </w:p>
        </w:tc>
        <w:tc>
          <w:tcPr>
            <w:tcW w:w="1902" w:type="dxa"/>
            <w:vAlign w:val="center"/>
          </w:tcPr>
          <w:p w:rsidR="00BB5843" w:rsidRDefault="002B01AB" w:rsidP="00741A3F">
            <w:pPr>
              <w:spacing w:line="160" w:lineRule="exact"/>
              <w:rPr>
                <w:rFonts w:eastAsia="Calibri"/>
                <w:sz w:val="18"/>
                <w:szCs w:val="18"/>
              </w:rPr>
            </w:pPr>
            <w:r w:rsidRPr="008B119F">
              <w:rPr>
                <w:rFonts w:eastAsia="Calibri"/>
                <w:sz w:val="18"/>
                <w:szCs w:val="18"/>
              </w:rPr>
              <w:t xml:space="preserve">Discover </w:t>
            </w:r>
          </w:p>
          <w:p w:rsidR="00E530BF" w:rsidRPr="008B119F" w:rsidRDefault="002B01AB" w:rsidP="00741A3F">
            <w:pPr>
              <w:spacing w:line="160" w:lineRule="exact"/>
              <w:rPr>
                <w:rFonts w:eastAsia="Calibri"/>
                <w:sz w:val="18"/>
                <w:szCs w:val="18"/>
              </w:rPr>
            </w:pPr>
            <w:r w:rsidRPr="008B119F">
              <w:rPr>
                <w:rFonts w:eastAsia="Calibri"/>
                <w:sz w:val="18"/>
                <w:szCs w:val="18"/>
              </w:rPr>
              <w:t>suggested improvements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2F1F30" w:rsidP="00741A3F">
            <w:pPr>
              <w:spacing w:line="200" w:lineRule="exact"/>
              <w:rPr>
                <w:rFonts w:eastAsia="Calibri"/>
                <w:sz w:val="18"/>
                <w:szCs w:val="18"/>
              </w:rPr>
            </w:pPr>
            <w:r w:rsidRPr="008B119F">
              <w:rPr>
                <w:rFonts w:eastAsia="Calibri"/>
                <w:spacing w:val="-1"/>
                <w:sz w:val="18"/>
                <w:szCs w:val="18"/>
              </w:rPr>
              <w:t>Schedule</w:t>
            </w:r>
            <w:r w:rsidR="00EB0F69" w:rsidRPr="008B119F">
              <w:rPr>
                <w:rFonts w:eastAsia="Calibri"/>
                <w:spacing w:val="-1"/>
                <w:sz w:val="18"/>
                <w:szCs w:val="18"/>
              </w:rPr>
              <w:t xml:space="preserve"> several meetings in late phases of project, in which we will discuss possible </w:t>
            </w:r>
            <w:r w:rsidRPr="008B119F">
              <w:rPr>
                <w:rFonts w:eastAsia="Calibri"/>
                <w:spacing w:val="-1"/>
                <w:sz w:val="18"/>
                <w:szCs w:val="18"/>
              </w:rPr>
              <w:t>improvements</w:t>
            </w:r>
            <w:r w:rsidR="00EB0F69" w:rsidRPr="008B119F">
              <w:rPr>
                <w:rFonts w:eastAsia="Calibri"/>
                <w:spacing w:val="-1"/>
                <w:sz w:val="18"/>
                <w:szCs w:val="18"/>
              </w:rPr>
              <w:t xml:space="preserve"> of the software and dissemination </w:t>
            </w:r>
            <w:r w:rsidRPr="008B119F">
              <w:rPr>
                <w:rFonts w:eastAsia="Calibri"/>
                <w:spacing w:val="-1"/>
                <w:sz w:val="18"/>
                <w:szCs w:val="18"/>
              </w:rPr>
              <w:t>techniques</w:t>
            </w:r>
            <w:r w:rsidR="00EB0F69" w:rsidRPr="008B119F">
              <w:rPr>
                <w:rFonts w:eastAsia="Calibri"/>
                <w:spacing w:val="-1"/>
                <w:sz w:val="18"/>
                <w:szCs w:val="18"/>
              </w:rPr>
              <w:t>. If needed, few can be organized for improving management system.</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BB5843" w:rsidRDefault="002B01AB" w:rsidP="00741A3F">
            <w:pPr>
              <w:spacing w:line="160" w:lineRule="exact"/>
              <w:rPr>
                <w:rFonts w:eastAsia="Calibri"/>
                <w:spacing w:val="-1"/>
                <w:sz w:val="18"/>
                <w:szCs w:val="18"/>
              </w:rPr>
            </w:pPr>
            <w:r w:rsidRPr="008B119F">
              <w:rPr>
                <w:rFonts w:eastAsia="Calibri"/>
                <w:spacing w:val="-1"/>
                <w:sz w:val="18"/>
                <w:szCs w:val="18"/>
              </w:rPr>
              <w:t xml:space="preserve">Analyze </w:t>
            </w:r>
          </w:p>
          <w:p w:rsidR="00E530BF" w:rsidRPr="00BB5843" w:rsidRDefault="002B01AB" w:rsidP="00741A3F">
            <w:pPr>
              <w:spacing w:line="160" w:lineRule="exact"/>
              <w:rPr>
                <w:rFonts w:eastAsia="Calibri"/>
                <w:spacing w:val="-1"/>
                <w:sz w:val="18"/>
                <w:szCs w:val="18"/>
              </w:rPr>
            </w:pPr>
            <w:r w:rsidRPr="008B119F">
              <w:rPr>
                <w:rFonts w:eastAsia="Calibri"/>
                <w:spacing w:val="-1"/>
                <w:sz w:val="18"/>
                <w:szCs w:val="18"/>
              </w:rPr>
              <w:t>suggested improvements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EB0F69" w:rsidP="00741A3F">
            <w:pPr>
              <w:spacing w:line="200" w:lineRule="exact"/>
              <w:rPr>
                <w:rFonts w:eastAsia="Calibri"/>
                <w:sz w:val="18"/>
                <w:szCs w:val="18"/>
              </w:rPr>
            </w:pPr>
            <w:r w:rsidRPr="008B119F">
              <w:rPr>
                <w:rFonts w:eastAsia="Calibri"/>
                <w:spacing w:val="1"/>
                <w:sz w:val="18"/>
                <w:szCs w:val="18"/>
              </w:rPr>
              <w:t xml:space="preserve">Make a detailed </w:t>
            </w:r>
            <w:r w:rsidR="002F1F30" w:rsidRPr="008B119F">
              <w:rPr>
                <w:rFonts w:eastAsia="Calibri"/>
                <w:spacing w:val="1"/>
                <w:sz w:val="18"/>
                <w:szCs w:val="18"/>
              </w:rPr>
              <w:t>analysis</w:t>
            </w:r>
            <w:r w:rsidRPr="008B119F">
              <w:rPr>
                <w:rFonts w:eastAsia="Calibri"/>
                <w:spacing w:val="1"/>
                <w:sz w:val="18"/>
                <w:szCs w:val="18"/>
              </w:rPr>
              <w:t xml:space="preserve"> of suggestions elaborated on meetings </w:t>
            </w:r>
            <w:r w:rsidR="002F1F30" w:rsidRPr="008B119F">
              <w:rPr>
                <w:rFonts w:eastAsia="Calibri"/>
                <w:spacing w:val="1"/>
                <w:sz w:val="18"/>
                <w:szCs w:val="18"/>
              </w:rPr>
              <w:t>mentioned</w:t>
            </w:r>
            <w:r w:rsidRPr="008B119F">
              <w:rPr>
                <w:rFonts w:eastAsia="Calibri"/>
                <w:spacing w:val="1"/>
                <w:sz w:val="18"/>
                <w:szCs w:val="18"/>
              </w:rPr>
              <w:t xml:space="preserve"> above: through cost-benefit relations. </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2B01AB" w:rsidP="00741A3F">
            <w:pPr>
              <w:spacing w:line="160" w:lineRule="exact"/>
              <w:rPr>
                <w:rFonts w:eastAsia="Calibri"/>
                <w:spacing w:val="-1"/>
                <w:sz w:val="18"/>
                <w:szCs w:val="18"/>
              </w:rPr>
            </w:pPr>
            <w:r w:rsidRPr="008B119F">
              <w:rPr>
                <w:rFonts w:eastAsia="Calibri"/>
                <w:spacing w:val="-1"/>
                <w:sz w:val="18"/>
                <w:szCs w:val="18"/>
              </w:rPr>
              <w:t>Validate</w:t>
            </w:r>
          </w:p>
          <w:p w:rsidR="002B01AB" w:rsidRPr="008B119F" w:rsidRDefault="00261C67" w:rsidP="00741A3F">
            <w:pPr>
              <w:spacing w:line="160" w:lineRule="exact"/>
              <w:rPr>
                <w:rFonts w:eastAsia="Calibri"/>
                <w:sz w:val="18"/>
                <w:szCs w:val="18"/>
              </w:rPr>
            </w:pPr>
            <w:r w:rsidRPr="008B119F">
              <w:rPr>
                <w:rFonts w:eastAsia="Calibri"/>
                <w:spacing w:val="-1"/>
                <w:sz w:val="18"/>
                <w:szCs w:val="18"/>
              </w:rPr>
              <w:t>improvements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EB0F69" w:rsidP="00741A3F">
            <w:pPr>
              <w:spacing w:line="200" w:lineRule="exact"/>
              <w:rPr>
                <w:rFonts w:eastAsia="Calibri"/>
                <w:sz w:val="18"/>
                <w:szCs w:val="18"/>
              </w:rPr>
            </w:pPr>
            <w:r w:rsidRPr="008B119F">
              <w:rPr>
                <w:rFonts w:eastAsia="Calibri"/>
                <w:sz w:val="18"/>
                <w:szCs w:val="18"/>
              </w:rPr>
              <w:t xml:space="preserve">Confirm that those improvements do not harm desired behavior defined by </w:t>
            </w:r>
            <w:r w:rsidR="002F1F30" w:rsidRPr="008B119F">
              <w:rPr>
                <w:rFonts w:eastAsia="Calibri"/>
                <w:sz w:val="18"/>
                <w:szCs w:val="18"/>
              </w:rPr>
              <w:t>gathered</w:t>
            </w:r>
            <w:r w:rsidRPr="008B119F">
              <w:rPr>
                <w:rFonts w:eastAsia="Calibri"/>
                <w:sz w:val="18"/>
                <w:szCs w:val="18"/>
              </w:rPr>
              <w:t xml:space="preserve"> participant and user requests. </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6B7079" w:rsidP="00741A3F">
            <w:pPr>
              <w:spacing w:line="160" w:lineRule="exact"/>
              <w:rPr>
                <w:rFonts w:eastAsia="Calibri"/>
                <w:sz w:val="18"/>
                <w:szCs w:val="18"/>
              </w:rPr>
            </w:pPr>
            <w:r w:rsidRPr="008B119F">
              <w:rPr>
                <w:rFonts w:eastAsia="Calibri"/>
                <w:sz w:val="18"/>
                <w:szCs w:val="18"/>
              </w:rPr>
              <w:t>Select and implement deployment improvements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7D5002" w:rsidP="00741A3F">
            <w:pPr>
              <w:spacing w:line="200" w:lineRule="exact"/>
              <w:rPr>
                <w:rFonts w:eastAsia="Calibri"/>
                <w:sz w:val="18"/>
                <w:szCs w:val="18"/>
              </w:rPr>
            </w:pPr>
            <w:r w:rsidRPr="008B119F">
              <w:rPr>
                <w:rFonts w:eastAsia="Calibri"/>
                <w:spacing w:val="1"/>
                <w:sz w:val="18"/>
                <w:szCs w:val="18"/>
              </w:rPr>
              <w:t xml:space="preserve">Choose ideas </w:t>
            </w:r>
            <w:r w:rsidR="004D5448" w:rsidRPr="008B119F">
              <w:rPr>
                <w:rFonts w:eastAsia="Calibri"/>
                <w:spacing w:val="1"/>
                <w:sz w:val="18"/>
                <w:szCs w:val="18"/>
              </w:rPr>
              <w:t>which will b</w:t>
            </w:r>
            <w:r w:rsidRPr="008B119F">
              <w:rPr>
                <w:rFonts w:eastAsia="Calibri"/>
                <w:spacing w:val="1"/>
                <w:sz w:val="18"/>
                <w:szCs w:val="18"/>
              </w:rPr>
              <w:t>e implemented from the set described above, and in charge teams which will conduct it.</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restart"/>
            <w:vAlign w:val="center"/>
          </w:tcPr>
          <w:p w:rsidR="00E530BF" w:rsidRPr="008B119F" w:rsidRDefault="00D1679E" w:rsidP="00741A3F">
            <w:pPr>
              <w:spacing w:line="160" w:lineRule="exact"/>
              <w:rPr>
                <w:rFonts w:eastAsia="Calibri"/>
                <w:sz w:val="18"/>
                <w:szCs w:val="18"/>
              </w:rPr>
            </w:pPr>
            <w:r w:rsidRPr="008B119F">
              <w:rPr>
                <w:rFonts w:eastAsia="Calibri"/>
                <w:sz w:val="18"/>
                <w:szCs w:val="18"/>
              </w:rPr>
              <w:t>Conduct</w:t>
            </w:r>
          </w:p>
          <w:p w:rsidR="00D1679E" w:rsidRPr="008B119F" w:rsidRDefault="000857D0" w:rsidP="00741A3F">
            <w:pPr>
              <w:spacing w:line="160" w:lineRule="exact"/>
              <w:rPr>
                <w:rFonts w:eastAsia="Calibri"/>
                <w:sz w:val="18"/>
                <w:szCs w:val="18"/>
              </w:rPr>
            </w:pPr>
            <w:r>
              <w:rPr>
                <w:rFonts w:eastAsia="Calibri"/>
                <w:sz w:val="18"/>
                <w:szCs w:val="18"/>
              </w:rPr>
              <w:t>i</w:t>
            </w:r>
            <w:r w:rsidR="00D1679E" w:rsidRPr="008B119F">
              <w:rPr>
                <w:rFonts w:eastAsia="Calibri"/>
                <w:sz w:val="18"/>
                <w:szCs w:val="18"/>
              </w:rPr>
              <w:t>mprovements</w:t>
            </w:r>
          </w:p>
        </w:tc>
        <w:tc>
          <w:tcPr>
            <w:tcW w:w="1902" w:type="dxa"/>
            <w:vAlign w:val="center"/>
          </w:tcPr>
          <w:p w:rsidR="00E530BF" w:rsidRPr="008B119F" w:rsidRDefault="006B7079" w:rsidP="00741A3F">
            <w:pPr>
              <w:spacing w:line="160" w:lineRule="exact"/>
              <w:rPr>
                <w:rFonts w:eastAsia="Calibri"/>
                <w:sz w:val="18"/>
                <w:szCs w:val="18"/>
              </w:rPr>
            </w:pPr>
            <w:r w:rsidRPr="008B119F">
              <w:rPr>
                <w:rFonts w:eastAsia="Calibri"/>
                <w:sz w:val="18"/>
                <w:szCs w:val="18"/>
              </w:rPr>
              <w:t>Plan deployment</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2F1F30" w:rsidP="00741A3F">
            <w:pPr>
              <w:spacing w:line="200" w:lineRule="exact"/>
              <w:rPr>
                <w:rFonts w:eastAsia="Calibri"/>
                <w:sz w:val="18"/>
                <w:szCs w:val="18"/>
              </w:rPr>
            </w:pPr>
            <w:r w:rsidRPr="008B119F">
              <w:rPr>
                <w:rFonts w:eastAsia="Calibri"/>
                <w:spacing w:val="1"/>
                <w:sz w:val="18"/>
                <w:szCs w:val="18"/>
              </w:rPr>
              <w:t xml:space="preserve">Make a detailed plan on organization and conducting implementation of chosen improvements. </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6B7079" w:rsidP="00741A3F">
            <w:pPr>
              <w:spacing w:line="160" w:lineRule="exact"/>
              <w:rPr>
                <w:rFonts w:eastAsia="Calibri"/>
                <w:sz w:val="18"/>
                <w:szCs w:val="18"/>
              </w:rPr>
            </w:pPr>
            <w:r w:rsidRPr="008B119F">
              <w:rPr>
                <w:rFonts w:eastAsia="Calibri"/>
                <w:spacing w:val="-2"/>
                <w:sz w:val="18"/>
                <w:szCs w:val="18"/>
              </w:rPr>
              <w:t>Manage deployment</w:t>
            </w:r>
          </w:p>
        </w:tc>
        <w:tc>
          <w:tcPr>
            <w:tcW w:w="1584" w:type="dxa"/>
            <w:vAlign w:val="center"/>
          </w:tcPr>
          <w:p w:rsidR="00E530BF" w:rsidRPr="008B119F" w:rsidRDefault="00E530BF" w:rsidP="00741A3F">
            <w:pPr>
              <w:rPr>
                <w:sz w:val="18"/>
                <w:szCs w:val="18"/>
              </w:rPr>
            </w:pPr>
          </w:p>
        </w:tc>
        <w:tc>
          <w:tcPr>
            <w:tcW w:w="5511" w:type="dxa"/>
            <w:vAlign w:val="center"/>
          </w:tcPr>
          <w:p w:rsidR="005B6469" w:rsidRDefault="002F1F30" w:rsidP="00741A3F">
            <w:pPr>
              <w:spacing w:line="200" w:lineRule="exact"/>
              <w:rPr>
                <w:rFonts w:eastAsia="Calibri"/>
                <w:sz w:val="18"/>
                <w:szCs w:val="18"/>
              </w:rPr>
            </w:pPr>
            <w:r w:rsidRPr="008B119F">
              <w:rPr>
                <w:rFonts w:eastAsia="Calibri"/>
                <w:sz w:val="18"/>
                <w:szCs w:val="18"/>
              </w:rPr>
              <w:t xml:space="preserve">Management must guide this as well as regular implementation. </w:t>
            </w:r>
          </w:p>
          <w:p w:rsidR="00E530BF" w:rsidRPr="008B119F" w:rsidRDefault="002F1F30" w:rsidP="00741A3F">
            <w:pPr>
              <w:spacing w:line="200" w:lineRule="exact"/>
              <w:rPr>
                <w:rFonts w:eastAsia="Calibri"/>
                <w:sz w:val="18"/>
                <w:szCs w:val="18"/>
              </w:rPr>
            </w:pPr>
            <w:r w:rsidRPr="008B119F">
              <w:rPr>
                <w:rFonts w:eastAsia="Calibri"/>
                <w:sz w:val="18"/>
                <w:szCs w:val="18"/>
              </w:rPr>
              <w:t>All changes must be documented.</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6B7079" w:rsidP="00741A3F">
            <w:pPr>
              <w:spacing w:line="160" w:lineRule="exact"/>
              <w:rPr>
                <w:rFonts w:eastAsia="Calibri"/>
                <w:sz w:val="18"/>
                <w:szCs w:val="18"/>
              </w:rPr>
            </w:pPr>
            <w:r w:rsidRPr="008B119F">
              <w:rPr>
                <w:rFonts w:eastAsia="Calibri"/>
                <w:sz w:val="18"/>
                <w:szCs w:val="18"/>
              </w:rPr>
              <w:t>Estimate</w:t>
            </w:r>
          </w:p>
          <w:p w:rsidR="006B7079" w:rsidRPr="008B119F" w:rsidRDefault="00BB5843" w:rsidP="00741A3F">
            <w:pPr>
              <w:spacing w:line="160" w:lineRule="exact"/>
              <w:rPr>
                <w:rFonts w:eastAsia="Calibri"/>
                <w:sz w:val="18"/>
                <w:szCs w:val="18"/>
              </w:rPr>
            </w:pPr>
            <w:r>
              <w:rPr>
                <w:rFonts w:eastAsia="Calibri"/>
                <w:sz w:val="18"/>
                <w:szCs w:val="18"/>
              </w:rPr>
              <w:t>i</w:t>
            </w:r>
            <w:r w:rsidR="00261C67" w:rsidRPr="008B119F">
              <w:rPr>
                <w:rFonts w:eastAsia="Calibri"/>
                <w:sz w:val="18"/>
                <w:szCs w:val="18"/>
              </w:rPr>
              <w:t>mprovement</w:t>
            </w:r>
            <w:r w:rsidR="006B7079" w:rsidRPr="008B119F">
              <w:rPr>
                <w:rFonts w:eastAsia="Calibri"/>
                <w:sz w:val="18"/>
                <w:szCs w:val="18"/>
              </w:rPr>
              <w:t xml:space="preserve"> effects</w:t>
            </w:r>
          </w:p>
        </w:tc>
        <w:tc>
          <w:tcPr>
            <w:tcW w:w="1584" w:type="dxa"/>
            <w:vAlign w:val="center"/>
          </w:tcPr>
          <w:p w:rsidR="00E530BF" w:rsidRPr="008B119F" w:rsidRDefault="00E530BF" w:rsidP="00741A3F">
            <w:pPr>
              <w:rPr>
                <w:sz w:val="18"/>
                <w:szCs w:val="18"/>
              </w:rPr>
            </w:pPr>
          </w:p>
        </w:tc>
        <w:tc>
          <w:tcPr>
            <w:tcW w:w="5511" w:type="dxa"/>
            <w:vAlign w:val="center"/>
          </w:tcPr>
          <w:p w:rsidR="005B6469" w:rsidRDefault="002F1F30" w:rsidP="00741A3F">
            <w:pPr>
              <w:spacing w:line="200" w:lineRule="exact"/>
              <w:rPr>
                <w:rFonts w:eastAsia="Calibri"/>
                <w:spacing w:val="1"/>
                <w:sz w:val="18"/>
                <w:szCs w:val="18"/>
              </w:rPr>
            </w:pPr>
            <w:r w:rsidRPr="008B119F">
              <w:rPr>
                <w:rFonts w:eastAsia="Calibri"/>
                <w:spacing w:val="1"/>
                <w:sz w:val="18"/>
                <w:szCs w:val="18"/>
              </w:rPr>
              <w:t xml:space="preserve">Determine contribution off each improvement. </w:t>
            </w:r>
          </w:p>
          <w:p w:rsidR="00E530BF" w:rsidRPr="008B119F" w:rsidRDefault="002F1F30" w:rsidP="00741A3F">
            <w:pPr>
              <w:spacing w:line="200" w:lineRule="exact"/>
              <w:rPr>
                <w:rFonts w:eastAsia="Calibri"/>
                <w:sz w:val="18"/>
                <w:szCs w:val="18"/>
              </w:rPr>
            </w:pPr>
            <w:bookmarkStart w:id="0" w:name="_GoBack"/>
            <w:bookmarkEnd w:id="0"/>
            <w:r w:rsidRPr="008B119F">
              <w:rPr>
                <w:rFonts w:eastAsia="Calibri"/>
                <w:spacing w:val="1"/>
                <w:sz w:val="18"/>
                <w:szCs w:val="18"/>
              </w:rPr>
              <w:t xml:space="preserve">Is it, at the end, bigger than its cost? </w:t>
            </w:r>
          </w:p>
        </w:tc>
      </w:tr>
    </w:tbl>
    <w:p w:rsidR="001160AA" w:rsidRDefault="001160AA"/>
    <w:sectPr w:rsidR="001160AA">
      <w:pgSz w:w="15840" w:h="12240" w:orient="landscape"/>
      <w:pgMar w:top="1120" w:right="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26F9"/>
    <w:multiLevelType w:val="hybridMultilevel"/>
    <w:tmpl w:val="CCB4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10CE2"/>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120B3"/>
    <w:multiLevelType w:val="multilevel"/>
    <w:tmpl w:val="5FDE465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20B86E0A"/>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03286"/>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C04F51"/>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7F0CAB"/>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E30DED"/>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7E5E46"/>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A76E29"/>
    <w:multiLevelType w:val="hybridMultilevel"/>
    <w:tmpl w:val="D4E84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F47CB"/>
    <w:multiLevelType w:val="hybridMultilevel"/>
    <w:tmpl w:val="EA9E7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0"/>
  </w:num>
  <w:num w:numId="5">
    <w:abstractNumId w:val="8"/>
  </w:num>
  <w:num w:numId="6">
    <w:abstractNumId w:val="7"/>
  </w:num>
  <w:num w:numId="7">
    <w:abstractNumId w:val="5"/>
  </w:num>
  <w:num w:numId="8">
    <w:abstractNumId w:val="1"/>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D70"/>
    <w:rsid w:val="000208EF"/>
    <w:rsid w:val="00031318"/>
    <w:rsid w:val="00031AF8"/>
    <w:rsid w:val="00040D70"/>
    <w:rsid w:val="00044F2F"/>
    <w:rsid w:val="00047807"/>
    <w:rsid w:val="0005005E"/>
    <w:rsid w:val="00050C76"/>
    <w:rsid w:val="00057A2F"/>
    <w:rsid w:val="00062AF3"/>
    <w:rsid w:val="00071505"/>
    <w:rsid w:val="00074FE8"/>
    <w:rsid w:val="00083045"/>
    <w:rsid w:val="00084C19"/>
    <w:rsid w:val="000857D0"/>
    <w:rsid w:val="00097622"/>
    <w:rsid w:val="000A0444"/>
    <w:rsid w:val="000A16CD"/>
    <w:rsid w:val="000A3D8F"/>
    <w:rsid w:val="000D5A88"/>
    <w:rsid w:val="000F2423"/>
    <w:rsid w:val="000F2AD1"/>
    <w:rsid w:val="00100023"/>
    <w:rsid w:val="00102844"/>
    <w:rsid w:val="001160AA"/>
    <w:rsid w:val="001210C4"/>
    <w:rsid w:val="001271F8"/>
    <w:rsid w:val="00131C6B"/>
    <w:rsid w:val="00132000"/>
    <w:rsid w:val="00152648"/>
    <w:rsid w:val="001758A5"/>
    <w:rsid w:val="00177F8C"/>
    <w:rsid w:val="00180CB1"/>
    <w:rsid w:val="001854DF"/>
    <w:rsid w:val="0019216D"/>
    <w:rsid w:val="001B0FA0"/>
    <w:rsid w:val="001B55AA"/>
    <w:rsid w:val="001B751F"/>
    <w:rsid w:val="001C3469"/>
    <w:rsid w:val="001D238B"/>
    <w:rsid w:val="001D6538"/>
    <w:rsid w:val="001E2BDA"/>
    <w:rsid w:val="001F4D6C"/>
    <w:rsid w:val="001F7865"/>
    <w:rsid w:val="0020056D"/>
    <w:rsid w:val="00211A29"/>
    <w:rsid w:val="00220DDA"/>
    <w:rsid w:val="00226C1A"/>
    <w:rsid w:val="0022771D"/>
    <w:rsid w:val="00241472"/>
    <w:rsid w:val="002432C0"/>
    <w:rsid w:val="0025000C"/>
    <w:rsid w:val="002560C8"/>
    <w:rsid w:val="00261C67"/>
    <w:rsid w:val="0026618B"/>
    <w:rsid w:val="00267C53"/>
    <w:rsid w:val="002873D5"/>
    <w:rsid w:val="0029609F"/>
    <w:rsid w:val="002B01AB"/>
    <w:rsid w:val="002B06C1"/>
    <w:rsid w:val="002B5F60"/>
    <w:rsid w:val="002C34CD"/>
    <w:rsid w:val="002D4A3B"/>
    <w:rsid w:val="002D6B82"/>
    <w:rsid w:val="002F1F30"/>
    <w:rsid w:val="0031125D"/>
    <w:rsid w:val="003119A6"/>
    <w:rsid w:val="00311D8E"/>
    <w:rsid w:val="003164B1"/>
    <w:rsid w:val="00340671"/>
    <w:rsid w:val="00342D36"/>
    <w:rsid w:val="003465A2"/>
    <w:rsid w:val="00356E02"/>
    <w:rsid w:val="00357720"/>
    <w:rsid w:val="00366861"/>
    <w:rsid w:val="00371F27"/>
    <w:rsid w:val="00396930"/>
    <w:rsid w:val="003A1D23"/>
    <w:rsid w:val="003C73C8"/>
    <w:rsid w:val="003F2336"/>
    <w:rsid w:val="0040214D"/>
    <w:rsid w:val="00404868"/>
    <w:rsid w:val="00421951"/>
    <w:rsid w:val="00434254"/>
    <w:rsid w:val="004349F0"/>
    <w:rsid w:val="004419AC"/>
    <w:rsid w:val="004607A5"/>
    <w:rsid w:val="00471A41"/>
    <w:rsid w:val="004723E1"/>
    <w:rsid w:val="00480E8A"/>
    <w:rsid w:val="004843A9"/>
    <w:rsid w:val="00493D88"/>
    <w:rsid w:val="0049676B"/>
    <w:rsid w:val="004C1516"/>
    <w:rsid w:val="004C7C13"/>
    <w:rsid w:val="004D2D30"/>
    <w:rsid w:val="004D5448"/>
    <w:rsid w:val="004E4A3D"/>
    <w:rsid w:val="004E77EB"/>
    <w:rsid w:val="004F4753"/>
    <w:rsid w:val="004F540C"/>
    <w:rsid w:val="004F680F"/>
    <w:rsid w:val="00512436"/>
    <w:rsid w:val="00513D58"/>
    <w:rsid w:val="005177C2"/>
    <w:rsid w:val="00530023"/>
    <w:rsid w:val="00550E73"/>
    <w:rsid w:val="00553517"/>
    <w:rsid w:val="005717A3"/>
    <w:rsid w:val="005731F3"/>
    <w:rsid w:val="00576E6D"/>
    <w:rsid w:val="00577A9B"/>
    <w:rsid w:val="0058039E"/>
    <w:rsid w:val="00584CEA"/>
    <w:rsid w:val="00590903"/>
    <w:rsid w:val="005A65B0"/>
    <w:rsid w:val="005B6469"/>
    <w:rsid w:val="005D5FCE"/>
    <w:rsid w:val="005E5995"/>
    <w:rsid w:val="005E7BE2"/>
    <w:rsid w:val="00603101"/>
    <w:rsid w:val="00604C5B"/>
    <w:rsid w:val="0061292B"/>
    <w:rsid w:val="006149B2"/>
    <w:rsid w:val="00620401"/>
    <w:rsid w:val="0062521A"/>
    <w:rsid w:val="00641D79"/>
    <w:rsid w:val="00647D03"/>
    <w:rsid w:val="006539BF"/>
    <w:rsid w:val="00660878"/>
    <w:rsid w:val="00663726"/>
    <w:rsid w:val="006759BF"/>
    <w:rsid w:val="00687422"/>
    <w:rsid w:val="006A1909"/>
    <w:rsid w:val="006A411E"/>
    <w:rsid w:val="006B3670"/>
    <w:rsid w:val="006B7079"/>
    <w:rsid w:val="006C1E3B"/>
    <w:rsid w:val="006E5ED3"/>
    <w:rsid w:val="00711A48"/>
    <w:rsid w:val="00716A58"/>
    <w:rsid w:val="007220C2"/>
    <w:rsid w:val="00740A0F"/>
    <w:rsid w:val="00740DF9"/>
    <w:rsid w:val="00741A3F"/>
    <w:rsid w:val="00750EA4"/>
    <w:rsid w:val="0075294D"/>
    <w:rsid w:val="0075648C"/>
    <w:rsid w:val="00760280"/>
    <w:rsid w:val="00770573"/>
    <w:rsid w:val="00784672"/>
    <w:rsid w:val="00793C78"/>
    <w:rsid w:val="007A6C88"/>
    <w:rsid w:val="007D5002"/>
    <w:rsid w:val="007D5CDE"/>
    <w:rsid w:val="007D7561"/>
    <w:rsid w:val="007E0CF6"/>
    <w:rsid w:val="007F701A"/>
    <w:rsid w:val="007F712F"/>
    <w:rsid w:val="00811E49"/>
    <w:rsid w:val="008138AD"/>
    <w:rsid w:val="00813AFA"/>
    <w:rsid w:val="00824566"/>
    <w:rsid w:val="00844B4E"/>
    <w:rsid w:val="00853C11"/>
    <w:rsid w:val="008565B8"/>
    <w:rsid w:val="008621F3"/>
    <w:rsid w:val="00865867"/>
    <w:rsid w:val="00884C0E"/>
    <w:rsid w:val="00887ED5"/>
    <w:rsid w:val="008A52BF"/>
    <w:rsid w:val="008B119F"/>
    <w:rsid w:val="008D1260"/>
    <w:rsid w:val="008E2339"/>
    <w:rsid w:val="008E5BCE"/>
    <w:rsid w:val="008E748C"/>
    <w:rsid w:val="00930EFB"/>
    <w:rsid w:val="00942860"/>
    <w:rsid w:val="00943C56"/>
    <w:rsid w:val="00944987"/>
    <w:rsid w:val="00951592"/>
    <w:rsid w:val="00965FAD"/>
    <w:rsid w:val="009803A1"/>
    <w:rsid w:val="00980538"/>
    <w:rsid w:val="00990968"/>
    <w:rsid w:val="00995925"/>
    <w:rsid w:val="009A3692"/>
    <w:rsid w:val="009B3C50"/>
    <w:rsid w:val="009B4C5F"/>
    <w:rsid w:val="009B6282"/>
    <w:rsid w:val="009B6553"/>
    <w:rsid w:val="009B76AA"/>
    <w:rsid w:val="009D7DCE"/>
    <w:rsid w:val="00A040E5"/>
    <w:rsid w:val="00A14A85"/>
    <w:rsid w:val="00A1721C"/>
    <w:rsid w:val="00A32E13"/>
    <w:rsid w:val="00A35937"/>
    <w:rsid w:val="00A35F70"/>
    <w:rsid w:val="00A5097C"/>
    <w:rsid w:val="00A52532"/>
    <w:rsid w:val="00A55E6D"/>
    <w:rsid w:val="00A709E3"/>
    <w:rsid w:val="00A70F90"/>
    <w:rsid w:val="00AA3607"/>
    <w:rsid w:val="00AC23D9"/>
    <w:rsid w:val="00AC3BD0"/>
    <w:rsid w:val="00AE3F5C"/>
    <w:rsid w:val="00AF2E15"/>
    <w:rsid w:val="00AF2F5A"/>
    <w:rsid w:val="00AF4C49"/>
    <w:rsid w:val="00B0269D"/>
    <w:rsid w:val="00B32C54"/>
    <w:rsid w:val="00B33879"/>
    <w:rsid w:val="00B33C6C"/>
    <w:rsid w:val="00B47073"/>
    <w:rsid w:val="00B535A4"/>
    <w:rsid w:val="00B5744D"/>
    <w:rsid w:val="00B623D1"/>
    <w:rsid w:val="00B74FA8"/>
    <w:rsid w:val="00B82F79"/>
    <w:rsid w:val="00B9043C"/>
    <w:rsid w:val="00BA37DD"/>
    <w:rsid w:val="00BB5843"/>
    <w:rsid w:val="00BD3595"/>
    <w:rsid w:val="00BE118B"/>
    <w:rsid w:val="00BE7074"/>
    <w:rsid w:val="00BF6EB4"/>
    <w:rsid w:val="00BF7D21"/>
    <w:rsid w:val="00C11A6D"/>
    <w:rsid w:val="00C17802"/>
    <w:rsid w:val="00C27705"/>
    <w:rsid w:val="00C427AE"/>
    <w:rsid w:val="00C43336"/>
    <w:rsid w:val="00C47D1F"/>
    <w:rsid w:val="00C621E8"/>
    <w:rsid w:val="00C62B5F"/>
    <w:rsid w:val="00C72E9F"/>
    <w:rsid w:val="00C80959"/>
    <w:rsid w:val="00C8416B"/>
    <w:rsid w:val="00CA368E"/>
    <w:rsid w:val="00CB1D9C"/>
    <w:rsid w:val="00CF2874"/>
    <w:rsid w:val="00CF5970"/>
    <w:rsid w:val="00D06400"/>
    <w:rsid w:val="00D112AD"/>
    <w:rsid w:val="00D15C23"/>
    <w:rsid w:val="00D1679E"/>
    <w:rsid w:val="00D24FEF"/>
    <w:rsid w:val="00D33F2B"/>
    <w:rsid w:val="00D6110F"/>
    <w:rsid w:val="00D74F2D"/>
    <w:rsid w:val="00D8157F"/>
    <w:rsid w:val="00D83373"/>
    <w:rsid w:val="00D85D45"/>
    <w:rsid w:val="00D96A47"/>
    <w:rsid w:val="00DA1751"/>
    <w:rsid w:val="00DC2329"/>
    <w:rsid w:val="00DC29EA"/>
    <w:rsid w:val="00DE7561"/>
    <w:rsid w:val="00DF3A43"/>
    <w:rsid w:val="00DF4E0D"/>
    <w:rsid w:val="00E43D5E"/>
    <w:rsid w:val="00E530BF"/>
    <w:rsid w:val="00E64EA3"/>
    <w:rsid w:val="00E75A58"/>
    <w:rsid w:val="00E87321"/>
    <w:rsid w:val="00E9461C"/>
    <w:rsid w:val="00EB05E5"/>
    <w:rsid w:val="00EB0F69"/>
    <w:rsid w:val="00EB6F3B"/>
    <w:rsid w:val="00ED5ECC"/>
    <w:rsid w:val="00F0026F"/>
    <w:rsid w:val="00F176B9"/>
    <w:rsid w:val="00F27409"/>
    <w:rsid w:val="00F275F9"/>
    <w:rsid w:val="00F5114F"/>
    <w:rsid w:val="00F76A5A"/>
    <w:rsid w:val="00F85418"/>
    <w:rsid w:val="00FA0C78"/>
    <w:rsid w:val="00FB0FBA"/>
    <w:rsid w:val="00FB1A43"/>
    <w:rsid w:val="00FC3FA0"/>
    <w:rsid w:val="00FD6A96"/>
    <w:rsid w:val="00FF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0F493-906E-4C3B-9555-ACE6A480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750E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5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6CD70-E1B6-4E7B-9EC3-4DC6ED957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9</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Go2Scope</Company>
  <LinksUpToDate>false</LinksUpToDate>
  <CharactersWithSpaces>21724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dc:creator>
  <cp:lastModifiedBy>Marina</cp:lastModifiedBy>
  <cp:revision>318</cp:revision>
  <cp:lastPrinted>2017-12-07T13:20:00Z</cp:lastPrinted>
  <dcterms:created xsi:type="dcterms:W3CDTF">2017-12-05T17:48:00Z</dcterms:created>
  <dcterms:modified xsi:type="dcterms:W3CDTF">2017-12-27T18:47:00Z</dcterms:modified>
</cp:coreProperties>
</file>