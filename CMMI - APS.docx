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0D70" w:rsidRDefault="00040D70">
      <w:pPr>
        <w:spacing w:before="3" w:line="100" w:lineRule="exact"/>
        <w:rPr>
          <w:sz w:val="11"/>
          <w:szCs w:val="11"/>
        </w:rPr>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Pr="00BE118B" w:rsidRDefault="001160AA">
      <w:pPr>
        <w:spacing w:line="580" w:lineRule="exact"/>
        <w:ind w:left="102"/>
        <w:rPr>
          <w:rFonts w:ascii="Cambria" w:eastAsia="Cambria" w:hAnsi="Cambria" w:cs="Cambria"/>
          <w:sz w:val="52"/>
          <w:szCs w:val="52"/>
        </w:rPr>
      </w:pPr>
      <w:r w:rsidRPr="00BE118B">
        <w:rPr>
          <w:rFonts w:ascii="Cambria" w:eastAsia="Cambria" w:hAnsi="Cambria" w:cs="Cambria"/>
          <w:spacing w:val="3"/>
          <w:sz w:val="52"/>
          <w:szCs w:val="52"/>
        </w:rPr>
        <w:t>C</w:t>
      </w:r>
      <w:r w:rsidRPr="00BE118B">
        <w:rPr>
          <w:rFonts w:ascii="Cambria" w:eastAsia="Cambria" w:hAnsi="Cambria" w:cs="Cambria"/>
          <w:spacing w:val="6"/>
          <w:sz w:val="52"/>
          <w:szCs w:val="52"/>
        </w:rPr>
        <w:t>M</w:t>
      </w:r>
      <w:r w:rsidRPr="00BE118B">
        <w:rPr>
          <w:rFonts w:ascii="Cambria" w:eastAsia="Cambria" w:hAnsi="Cambria" w:cs="Cambria"/>
          <w:spacing w:val="4"/>
          <w:sz w:val="52"/>
          <w:szCs w:val="52"/>
        </w:rPr>
        <w:t>M</w:t>
      </w:r>
      <w:r w:rsidRPr="00BE118B">
        <w:rPr>
          <w:rFonts w:ascii="Cambria" w:eastAsia="Cambria" w:hAnsi="Cambria" w:cs="Cambria"/>
          <w:sz w:val="52"/>
          <w:szCs w:val="52"/>
        </w:rPr>
        <w:t>I</w:t>
      </w:r>
      <w:r w:rsidRPr="00BE118B">
        <w:rPr>
          <w:rFonts w:ascii="Cambria" w:eastAsia="Cambria" w:hAnsi="Cambria" w:cs="Cambria"/>
          <w:spacing w:val="11"/>
          <w:sz w:val="52"/>
          <w:szCs w:val="52"/>
        </w:rPr>
        <w:t xml:space="preserve"> </w:t>
      </w:r>
      <w:r w:rsidR="002B5F60">
        <w:rPr>
          <w:rFonts w:ascii="Cambria" w:eastAsia="Cambria" w:hAnsi="Cambria" w:cs="Cambria"/>
          <w:spacing w:val="11"/>
          <w:sz w:val="52"/>
          <w:szCs w:val="52"/>
        </w:rPr>
        <w:t xml:space="preserve">process </w:t>
      </w:r>
      <w:r w:rsidR="000F2AD1">
        <w:rPr>
          <w:rFonts w:ascii="Cambria" w:eastAsia="Cambria" w:hAnsi="Cambria" w:cs="Cambria"/>
          <w:spacing w:val="7"/>
          <w:sz w:val="52"/>
          <w:szCs w:val="52"/>
        </w:rPr>
        <w:t>for</w:t>
      </w:r>
      <w:r w:rsidRPr="00BE118B">
        <w:rPr>
          <w:rFonts w:ascii="Cambria" w:eastAsia="Cambria" w:hAnsi="Cambria" w:cs="Cambria"/>
          <w:sz w:val="52"/>
          <w:szCs w:val="52"/>
        </w:rPr>
        <w:t>:</w:t>
      </w:r>
    </w:p>
    <w:p w:rsidR="00040D70" w:rsidRPr="00BE118B" w:rsidRDefault="00040D70">
      <w:pPr>
        <w:spacing w:line="100" w:lineRule="exact"/>
        <w:rPr>
          <w:sz w:val="10"/>
          <w:szCs w:val="10"/>
        </w:rPr>
      </w:pPr>
    </w:p>
    <w:p w:rsidR="00040D70" w:rsidRPr="00BE118B" w:rsidRDefault="00040D70">
      <w:pPr>
        <w:spacing w:line="200" w:lineRule="exact"/>
      </w:pPr>
    </w:p>
    <w:p w:rsidR="00040D70" w:rsidRPr="00BE118B" w:rsidRDefault="00CB1D9C">
      <w:pPr>
        <w:ind w:left="102"/>
        <w:rPr>
          <w:rFonts w:ascii="Cambria" w:eastAsia="Cambria" w:hAnsi="Cambria" w:cs="Cambria"/>
          <w:sz w:val="52"/>
          <w:szCs w:val="52"/>
        </w:rPr>
      </w:pPr>
      <w:r>
        <w:rPr>
          <w:rFonts w:ascii="Cambria" w:eastAsia="Cambria" w:hAnsi="Cambria" w:cs="Cambria"/>
          <w:sz w:val="52"/>
          <w:szCs w:val="52"/>
        </w:rPr>
        <w:t>APS</w:t>
      </w:r>
      <w:r w:rsidR="0049676B" w:rsidRPr="00BE118B">
        <w:rPr>
          <w:rFonts w:ascii="Cambria" w:eastAsia="Cambria" w:hAnsi="Cambria" w:cs="Cambria"/>
          <w:sz w:val="52"/>
          <w:szCs w:val="52"/>
        </w:rPr>
        <w:t xml:space="preserve"> – </w:t>
      </w:r>
      <w:r>
        <w:rPr>
          <w:rFonts w:ascii="Cambria" w:eastAsia="Cambria" w:hAnsi="Cambria" w:cs="Cambria"/>
          <w:sz w:val="52"/>
          <w:szCs w:val="52"/>
        </w:rPr>
        <w:t>AutoPilot cars for roads in Serbia</w:t>
      </w: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040D70" w:rsidRDefault="00040D70">
      <w:pPr>
        <w:spacing w:line="200" w:lineRule="exact"/>
      </w:pPr>
    </w:p>
    <w:p w:rsidR="00811E49" w:rsidRDefault="00811E49" w:rsidP="0049676B">
      <w:pPr>
        <w:ind w:left="4320" w:right="3898"/>
        <w:jc w:val="center"/>
        <w:rPr>
          <w:rFonts w:ascii="Arial" w:eastAsia="Arial" w:hAnsi="Arial" w:cs="Arial"/>
          <w:spacing w:val="-3"/>
          <w:sz w:val="28"/>
          <w:szCs w:val="28"/>
        </w:rPr>
      </w:pPr>
      <w:r>
        <w:rPr>
          <w:rFonts w:ascii="Arial" w:eastAsia="Arial" w:hAnsi="Arial" w:cs="Arial"/>
          <w:spacing w:val="-1"/>
          <w:sz w:val="28"/>
          <w:szCs w:val="28"/>
        </w:rPr>
        <w:t>Authors</w:t>
      </w:r>
      <w:r w:rsidR="001160AA">
        <w:rPr>
          <w:rFonts w:ascii="Arial" w:eastAsia="Arial" w:hAnsi="Arial" w:cs="Arial"/>
          <w:sz w:val="28"/>
          <w:szCs w:val="28"/>
        </w:rPr>
        <w:t xml:space="preserve">: </w:t>
      </w:r>
    </w:p>
    <w:p w:rsidR="00647D03" w:rsidRDefault="00811E49" w:rsidP="00647D03">
      <w:pPr>
        <w:ind w:left="4320" w:right="3898"/>
        <w:jc w:val="center"/>
        <w:rPr>
          <w:rFonts w:ascii="Arial" w:eastAsia="Arial" w:hAnsi="Arial" w:cs="Arial"/>
          <w:sz w:val="28"/>
          <w:szCs w:val="28"/>
        </w:rPr>
      </w:pPr>
      <w:r>
        <w:rPr>
          <w:rFonts w:ascii="Arial" w:eastAsia="Arial" w:hAnsi="Arial" w:cs="Arial"/>
          <w:spacing w:val="-3"/>
          <w:sz w:val="28"/>
          <w:szCs w:val="28"/>
        </w:rPr>
        <w:t>Miroslav Misljenovic, MATF</w:t>
      </w:r>
      <w:r w:rsidR="0049676B">
        <w:rPr>
          <w:rFonts w:ascii="Arial" w:eastAsia="Arial" w:hAnsi="Arial" w:cs="Arial"/>
          <w:spacing w:val="-3"/>
          <w:sz w:val="28"/>
          <w:szCs w:val="28"/>
        </w:rPr>
        <w:t xml:space="preserve">, </w:t>
      </w:r>
      <w:r>
        <w:rPr>
          <w:rFonts w:ascii="Arial" w:eastAsia="Arial" w:hAnsi="Arial" w:cs="Arial"/>
          <w:spacing w:val="-3"/>
          <w:sz w:val="28"/>
          <w:szCs w:val="28"/>
        </w:rPr>
        <w:t>Marina Nikolic, RT-RK</w:t>
      </w:r>
    </w:p>
    <w:p w:rsidR="00647D03" w:rsidRDefault="00647D03" w:rsidP="00647D03">
      <w:pPr>
        <w:ind w:left="4320" w:right="3898"/>
        <w:jc w:val="center"/>
        <w:rPr>
          <w:rFonts w:ascii="Arial" w:eastAsia="Arial" w:hAnsi="Arial" w:cs="Arial"/>
          <w:sz w:val="28"/>
          <w:szCs w:val="28"/>
        </w:rPr>
      </w:pPr>
    </w:p>
    <w:p w:rsidR="00040D70" w:rsidRDefault="00811E49" w:rsidP="008E5BCE">
      <w:pPr>
        <w:ind w:left="4320" w:right="3898"/>
        <w:jc w:val="center"/>
        <w:sectPr w:rsidR="00040D70">
          <w:pgSz w:w="15840" w:h="12240" w:orient="landscape"/>
          <w:pgMar w:top="1120" w:right="320" w:bottom="280" w:left="1220" w:header="720" w:footer="720" w:gutter="0"/>
          <w:cols w:space="720"/>
        </w:sectPr>
      </w:pPr>
      <w:r>
        <w:rPr>
          <w:rFonts w:ascii="Arial" w:eastAsia="Arial" w:hAnsi="Arial" w:cs="Arial"/>
          <w:spacing w:val="-1"/>
          <w:sz w:val="28"/>
          <w:szCs w:val="28"/>
        </w:rPr>
        <w:t>Belgrade</w:t>
      </w:r>
      <w:r w:rsidR="001160AA">
        <w:rPr>
          <w:rFonts w:ascii="Arial" w:eastAsia="Arial" w:hAnsi="Arial" w:cs="Arial"/>
          <w:sz w:val="28"/>
          <w:szCs w:val="28"/>
        </w:rPr>
        <w:t>,</w:t>
      </w:r>
      <w:r w:rsidR="001160AA">
        <w:rPr>
          <w:rFonts w:ascii="Arial" w:eastAsia="Arial" w:hAnsi="Arial" w:cs="Arial"/>
          <w:spacing w:val="1"/>
          <w:sz w:val="28"/>
          <w:szCs w:val="28"/>
        </w:rPr>
        <w:t xml:space="preserve"> </w:t>
      </w:r>
      <w:r>
        <w:rPr>
          <w:rFonts w:ascii="Arial" w:eastAsia="Arial" w:hAnsi="Arial" w:cs="Arial"/>
          <w:spacing w:val="-2"/>
          <w:sz w:val="28"/>
          <w:szCs w:val="28"/>
        </w:rPr>
        <w:t>Decembe</w:t>
      </w:r>
      <w:r w:rsidR="0049676B">
        <w:rPr>
          <w:rFonts w:ascii="Arial" w:eastAsia="Arial" w:hAnsi="Arial" w:cs="Arial"/>
          <w:spacing w:val="-2"/>
          <w:sz w:val="28"/>
          <w:szCs w:val="28"/>
        </w:rPr>
        <w:t>r 201</w:t>
      </w:r>
      <w:r w:rsidR="00750EA4">
        <w:rPr>
          <w:rFonts w:ascii="Arial" w:eastAsia="Arial" w:hAnsi="Arial" w:cs="Arial"/>
          <w:spacing w:val="-2"/>
          <w:sz w:val="28"/>
          <w:szCs w:val="28"/>
        </w:rPr>
        <w:t>7.</w:t>
      </w:r>
    </w:p>
    <w:tbl>
      <w:tblPr>
        <w:tblStyle w:val="TableGrid"/>
        <w:tblW w:w="0" w:type="auto"/>
        <w:tblLook w:val="04A0" w:firstRow="1" w:lastRow="0" w:firstColumn="1" w:lastColumn="0" w:noHBand="0" w:noVBand="1"/>
      </w:tblPr>
      <w:tblGrid>
        <w:gridCol w:w="1344"/>
        <w:gridCol w:w="2067"/>
        <w:gridCol w:w="1418"/>
        <w:gridCol w:w="1525"/>
        <w:gridCol w:w="2004"/>
        <w:gridCol w:w="5670"/>
      </w:tblGrid>
      <w:tr w:rsidR="00750EA4" w:rsidTr="00371F27">
        <w:tc>
          <w:tcPr>
            <w:tcW w:w="1344" w:type="dxa"/>
            <w:shd w:val="clear" w:color="auto" w:fill="BFBFBF" w:themeFill="background1" w:themeFillShade="BF"/>
            <w:vAlign w:val="center"/>
          </w:tcPr>
          <w:p w:rsidR="00750EA4" w:rsidRPr="003465A2" w:rsidRDefault="00D24FEF" w:rsidP="00371F27">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lastRenderedPageBreak/>
              <w:t xml:space="preserve">CMMI </w:t>
            </w:r>
            <w:r w:rsidR="00750EA4">
              <w:rPr>
                <w:rFonts w:ascii="Calibri" w:eastAsia="Calibri" w:hAnsi="Calibri" w:cs="Calibri"/>
                <w:spacing w:val="-1"/>
                <w:sz w:val="18"/>
                <w:szCs w:val="18"/>
              </w:rPr>
              <w:t>level</w:t>
            </w:r>
          </w:p>
        </w:tc>
        <w:tc>
          <w:tcPr>
            <w:tcW w:w="2067" w:type="dxa"/>
            <w:shd w:val="clear" w:color="auto" w:fill="BFBFBF" w:themeFill="background1" w:themeFillShade="BF"/>
            <w:vAlign w:val="center"/>
          </w:tcPr>
          <w:p w:rsidR="00750EA4" w:rsidRPr="003465A2" w:rsidRDefault="00750EA4" w:rsidP="00371F27">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Project areas</w:t>
            </w:r>
          </w:p>
        </w:tc>
        <w:tc>
          <w:tcPr>
            <w:tcW w:w="1418" w:type="dxa"/>
            <w:shd w:val="clear" w:color="auto" w:fill="BFBFBF" w:themeFill="background1" w:themeFillShade="BF"/>
            <w:vAlign w:val="center"/>
          </w:tcPr>
          <w:p w:rsidR="00750EA4" w:rsidRPr="003465A2" w:rsidRDefault="00750EA4" w:rsidP="00371F27">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Specific goal</w:t>
            </w:r>
          </w:p>
        </w:tc>
        <w:tc>
          <w:tcPr>
            <w:tcW w:w="1525" w:type="dxa"/>
            <w:shd w:val="clear" w:color="auto" w:fill="BFBFBF" w:themeFill="background1" w:themeFillShade="BF"/>
            <w:vAlign w:val="center"/>
          </w:tcPr>
          <w:p w:rsidR="00750EA4" w:rsidRPr="003465A2" w:rsidRDefault="00750EA4" w:rsidP="00371F27">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Specific rules</w:t>
            </w:r>
          </w:p>
        </w:tc>
        <w:tc>
          <w:tcPr>
            <w:tcW w:w="2004" w:type="dxa"/>
            <w:shd w:val="clear" w:color="auto" w:fill="BFBFBF" w:themeFill="background1" w:themeFillShade="BF"/>
            <w:vAlign w:val="center"/>
          </w:tcPr>
          <w:p w:rsidR="00750EA4" w:rsidRPr="003465A2" w:rsidRDefault="00750EA4" w:rsidP="00371F27">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Artefact</w:t>
            </w:r>
          </w:p>
        </w:tc>
        <w:tc>
          <w:tcPr>
            <w:tcW w:w="5670" w:type="dxa"/>
            <w:shd w:val="clear" w:color="auto" w:fill="BFBFBF" w:themeFill="background1" w:themeFillShade="BF"/>
            <w:vAlign w:val="center"/>
          </w:tcPr>
          <w:p w:rsidR="00750EA4" w:rsidRPr="003465A2" w:rsidRDefault="00750EA4" w:rsidP="00371F27">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 xml:space="preserve">Description of </w:t>
            </w:r>
            <w:r w:rsidR="0062521A" w:rsidRPr="003465A2">
              <w:rPr>
                <w:rFonts w:ascii="Calibri" w:eastAsia="Calibri" w:hAnsi="Calibri" w:cs="Calibri"/>
                <w:spacing w:val="-1"/>
                <w:sz w:val="18"/>
                <w:szCs w:val="18"/>
              </w:rPr>
              <w:t>applying</w:t>
            </w:r>
            <w:r w:rsidRPr="003465A2">
              <w:rPr>
                <w:rFonts w:ascii="Calibri" w:eastAsia="Calibri" w:hAnsi="Calibri" w:cs="Calibri"/>
                <w:spacing w:val="-1"/>
                <w:sz w:val="18"/>
                <w:szCs w:val="18"/>
              </w:rPr>
              <w:t xml:space="preserve"> rules in current project, </w:t>
            </w:r>
            <w:r w:rsidR="0062521A" w:rsidRPr="003465A2">
              <w:rPr>
                <w:rFonts w:ascii="Calibri" w:eastAsia="Calibri" w:hAnsi="Calibri" w:cs="Calibri"/>
                <w:spacing w:val="-1"/>
                <w:sz w:val="18"/>
                <w:szCs w:val="18"/>
              </w:rPr>
              <w:t>possible</w:t>
            </w:r>
            <w:r w:rsidRPr="003465A2">
              <w:rPr>
                <w:rFonts w:ascii="Calibri" w:eastAsia="Calibri" w:hAnsi="Calibri" w:cs="Calibri"/>
                <w:spacing w:val="-1"/>
                <w:sz w:val="18"/>
                <w:szCs w:val="18"/>
              </w:rPr>
              <w:t xml:space="preserve"> </w:t>
            </w:r>
            <w:r w:rsidR="0062521A" w:rsidRPr="003465A2">
              <w:rPr>
                <w:rFonts w:ascii="Calibri" w:eastAsia="Calibri" w:hAnsi="Calibri" w:cs="Calibri"/>
                <w:spacing w:val="-1"/>
                <w:sz w:val="18"/>
                <w:szCs w:val="18"/>
              </w:rPr>
              <w:t>improvements</w:t>
            </w:r>
            <w:r w:rsidRPr="003465A2">
              <w:rPr>
                <w:rFonts w:ascii="Calibri" w:eastAsia="Calibri" w:hAnsi="Calibri" w:cs="Calibri"/>
                <w:spacing w:val="-1"/>
                <w:sz w:val="18"/>
                <w:szCs w:val="18"/>
              </w:rPr>
              <w:t>, references on other papers</w:t>
            </w:r>
            <w:r w:rsidR="00FC3FA0" w:rsidRPr="003465A2">
              <w:rPr>
                <w:rFonts w:ascii="Calibri" w:eastAsia="Calibri" w:hAnsi="Calibri" w:cs="Calibri"/>
                <w:spacing w:val="-1"/>
                <w:sz w:val="18"/>
                <w:szCs w:val="18"/>
              </w:rPr>
              <w:t xml:space="preserve">, </w:t>
            </w:r>
            <w:r w:rsidRPr="003465A2">
              <w:rPr>
                <w:rFonts w:ascii="Calibri" w:eastAsia="Calibri" w:hAnsi="Calibri" w:cs="Calibri"/>
                <w:spacing w:val="-1"/>
                <w:sz w:val="18"/>
                <w:szCs w:val="18"/>
              </w:rPr>
              <w:t>…</w:t>
            </w:r>
          </w:p>
        </w:tc>
      </w:tr>
      <w:tr w:rsidR="00750EA4" w:rsidTr="001F7865">
        <w:tc>
          <w:tcPr>
            <w:tcW w:w="1344" w:type="dxa"/>
          </w:tcPr>
          <w:p w:rsidR="00750EA4" w:rsidRPr="003465A2" w:rsidRDefault="002C34CD"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1</w:t>
            </w:r>
          </w:p>
        </w:tc>
        <w:tc>
          <w:tcPr>
            <w:tcW w:w="2067" w:type="dxa"/>
          </w:tcPr>
          <w:p w:rsidR="00750EA4" w:rsidRPr="003465A2" w:rsidRDefault="002C34CD"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Requests initialization</w:t>
            </w:r>
          </w:p>
        </w:tc>
        <w:tc>
          <w:tcPr>
            <w:tcW w:w="1418" w:type="dxa"/>
          </w:tcPr>
          <w:p w:rsidR="00750EA4" w:rsidRPr="003465A2" w:rsidRDefault="00750EA4" w:rsidP="003465A2">
            <w:pPr>
              <w:spacing w:line="200" w:lineRule="exact"/>
              <w:rPr>
                <w:rFonts w:ascii="Calibri" w:eastAsia="Calibri" w:hAnsi="Calibri" w:cs="Calibri"/>
                <w:spacing w:val="-1"/>
                <w:sz w:val="18"/>
                <w:szCs w:val="18"/>
              </w:rPr>
            </w:pPr>
          </w:p>
        </w:tc>
        <w:tc>
          <w:tcPr>
            <w:tcW w:w="1525" w:type="dxa"/>
          </w:tcPr>
          <w:p w:rsidR="00750EA4" w:rsidRPr="003465A2" w:rsidRDefault="00750EA4" w:rsidP="003465A2">
            <w:pPr>
              <w:spacing w:line="200" w:lineRule="exact"/>
              <w:rPr>
                <w:rFonts w:ascii="Calibri" w:eastAsia="Calibri" w:hAnsi="Calibri" w:cs="Calibri"/>
                <w:spacing w:val="-1"/>
                <w:sz w:val="18"/>
                <w:szCs w:val="18"/>
              </w:rPr>
            </w:pPr>
          </w:p>
        </w:tc>
        <w:tc>
          <w:tcPr>
            <w:tcW w:w="2004" w:type="dxa"/>
          </w:tcPr>
          <w:p w:rsidR="00750EA4" w:rsidRPr="003465A2" w:rsidRDefault="002C34CD"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Idea of</w:t>
            </w:r>
            <w:bookmarkStart w:id="0" w:name="_GoBack"/>
            <w:bookmarkEnd w:id="0"/>
            <w:r w:rsidRPr="003465A2">
              <w:rPr>
                <w:rFonts w:ascii="Calibri" w:eastAsia="Calibri" w:hAnsi="Calibri" w:cs="Calibri"/>
                <w:spacing w:val="-1"/>
                <w:sz w:val="18"/>
                <w:szCs w:val="18"/>
              </w:rPr>
              <w:t xml:space="preserve"> </w:t>
            </w:r>
            <w:r w:rsidR="0062521A" w:rsidRPr="003465A2">
              <w:rPr>
                <w:rFonts w:ascii="Calibri" w:eastAsia="Calibri" w:hAnsi="Calibri" w:cs="Calibri"/>
                <w:spacing w:val="-1"/>
                <w:sz w:val="18"/>
                <w:szCs w:val="18"/>
              </w:rPr>
              <w:t>solution</w:t>
            </w:r>
            <w:r w:rsidR="002432C0">
              <w:rPr>
                <w:rFonts w:ascii="Calibri" w:eastAsia="Calibri" w:hAnsi="Calibri" w:cs="Calibri"/>
                <w:spacing w:val="-1"/>
                <w:sz w:val="18"/>
                <w:szCs w:val="18"/>
              </w:rPr>
              <w:t>s</w:t>
            </w:r>
          </w:p>
        </w:tc>
        <w:tc>
          <w:tcPr>
            <w:tcW w:w="5670" w:type="dxa"/>
          </w:tcPr>
          <w:p w:rsidR="00D15C23" w:rsidRPr="003465A2" w:rsidRDefault="00D15C23"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This project is about modifying autopilot software for road in Serbia. In Serbia, the driving of motor vehicles is extremely difficult due to the numerous holes on the roads, inadequate marking, road signs and poor lighting of individual sections. This greatly complicates the use of autopilot vehicles. This can provide a possibility to a large number of people to use autopilot vehicles, and also provide a possibility to people incapable of driving to use vehicles at all. This idea may also be a stimulus for other countries to follow this example.</w:t>
            </w:r>
          </w:p>
        </w:tc>
      </w:tr>
      <w:tr w:rsidR="00C27705" w:rsidTr="001F7865">
        <w:tc>
          <w:tcPr>
            <w:tcW w:w="1344" w:type="dxa"/>
            <w:vMerge w:val="restart"/>
          </w:tcPr>
          <w:p w:rsidR="00C27705" w:rsidRPr="003465A2" w:rsidRDefault="00C27705"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2</w:t>
            </w:r>
          </w:p>
        </w:tc>
        <w:tc>
          <w:tcPr>
            <w:tcW w:w="2067" w:type="dxa"/>
            <w:vMerge w:val="restart"/>
          </w:tcPr>
          <w:p w:rsidR="00C27705" w:rsidRPr="003465A2" w:rsidRDefault="00C27705"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Re</w:t>
            </w:r>
            <w:r>
              <w:rPr>
                <w:rFonts w:ascii="Calibri" w:eastAsia="Calibri" w:hAnsi="Calibri" w:cs="Calibri"/>
                <w:spacing w:val="-1"/>
                <w:sz w:val="18"/>
                <w:szCs w:val="18"/>
              </w:rPr>
              <w:t>qu</w:t>
            </w:r>
            <w:r w:rsidRPr="003465A2">
              <w:rPr>
                <w:rFonts w:ascii="Calibri" w:eastAsia="Calibri" w:hAnsi="Calibri" w:cs="Calibri"/>
                <w:spacing w:val="-1"/>
                <w:sz w:val="18"/>
                <w:szCs w:val="18"/>
              </w:rPr>
              <w:t>i</w:t>
            </w:r>
            <w:r>
              <w:rPr>
                <w:rFonts w:ascii="Calibri" w:eastAsia="Calibri" w:hAnsi="Calibri" w:cs="Calibri"/>
                <w:spacing w:val="-1"/>
                <w:sz w:val="18"/>
                <w:szCs w:val="18"/>
              </w:rPr>
              <w:t>r</w:t>
            </w:r>
            <w:r w:rsidRPr="003465A2">
              <w:rPr>
                <w:rFonts w:ascii="Calibri" w:eastAsia="Calibri" w:hAnsi="Calibri" w:cs="Calibri"/>
                <w:spacing w:val="-1"/>
                <w:sz w:val="18"/>
                <w:szCs w:val="18"/>
              </w:rPr>
              <w:t>eme</w:t>
            </w:r>
            <w:r>
              <w:rPr>
                <w:rFonts w:ascii="Calibri" w:eastAsia="Calibri" w:hAnsi="Calibri" w:cs="Calibri"/>
                <w:spacing w:val="-1"/>
                <w:sz w:val="18"/>
                <w:szCs w:val="18"/>
              </w:rPr>
              <w:t>n</w:t>
            </w:r>
            <w:r w:rsidRPr="003465A2">
              <w:rPr>
                <w:rFonts w:ascii="Calibri" w:eastAsia="Calibri" w:hAnsi="Calibri" w:cs="Calibri"/>
                <w:spacing w:val="-1"/>
                <w:sz w:val="18"/>
                <w:szCs w:val="18"/>
              </w:rPr>
              <w:t>ts</w:t>
            </w:r>
          </w:p>
          <w:p w:rsidR="00C27705" w:rsidRPr="003465A2" w:rsidRDefault="00C27705"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Ma</w:t>
            </w:r>
            <w:r>
              <w:rPr>
                <w:rFonts w:ascii="Calibri" w:eastAsia="Calibri" w:hAnsi="Calibri" w:cs="Calibri"/>
                <w:spacing w:val="-1"/>
                <w:sz w:val="18"/>
                <w:szCs w:val="18"/>
              </w:rPr>
              <w:t>n</w:t>
            </w:r>
            <w:r w:rsidRPr="003465A2">
              <w:rPr>
                <w:rFonts w:ascii="Calibri" w:eastAsia="Calibri" w:hAnsi="Calibri" w:cs="Calibri"/>
                <w:spacing w:val="-1"/>
                <w:sz w:val="18"/>
                <w:szCs w:val="18"/>
              </w:rPr>
              <w:t>a</w:t>
            </w:r>
            <w:r>
              <w:rPr>
                <w:rFonts w:ascii="Calibri" w:eastAsia="Calibri" w:hAnsi="Calibri" w:cs="Calibri"/>
                <w:spacing w:val="-1"/>
                <w:sz w:val="18"/>
                <w:szCs w:val="18"/>
              </w:rPr>
              <w:t>g</w:t>
            </w:r>
            <w:r w:rsidRPr="003465A2">
              <w:rPr>
                <w:rFonts w:ascii="Calibri" w:eastAsia="Calibri" w:hAnsi="Calibri" w:cs="Calibri"/>
                <w:spacing w:val="-1"/>
                <w:sz w:val="18"/>
                <w:szCs w:val="18"/>
              </w:rPr>
              <w:t>eme</w:t>
            </w:r>
            <w:r>
              <w:rPr>
                <w:rFonts w:ascii="Calibri" w:eastAsia="Calibri" w:hAnsi="Calibri" w:cs="Calibri"/>
                <w:spacing w:val="-1"/>
                <w:sz w:val="18"/>
                <w:szCs w:val="18"/>
              </w:rPr>
              <w:t>n</w:t>
            </w:r>
            <w:r w:rsidRPr="003465A2">
              <w:rPr>
                <w:rFonts w:ascii="Calibri" w:eastAsia="Calibri" w:hAnsi="Calibri" w:cs="Calibri"/>
                <w:spacing w:val="-1"/>
                <w:sz w:val="18"/>
                <w:szCs w:val="18"/>
              </w:rPr>
              <w:t>t</w:t>
            </w:r>
          </w:p>
        </w:tc>
        <w:tc>
          <w:tcPr>
            <w:tcW w:w="1418" w:type="dxa"/>
            <w:vMerge w:val="restart"/>
          </w:tcPr>
          <w:p w:rsidR="00C27705" w:rsidRPr="003465A2" w:rsidRDefault="00C27705"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Re</w:t>
            </w:r>
            <w:r>
              <w:rPr>
                <w:rFonts w:ascii="Calibri" w:eastAsia="Calibri" w:hAnsi="Calibri" w:cs="Calibri"/>
                <w:spacing w:val="-1"/>
                <w:sz w:val="18"/>
                <w:szCs w:val="18"/>
              </w:rPr>
              <w:t>qu</w:t>
            </w:r>
            <w:r w:rsidRPr="003465A2">
              <w:rPr>
                <w:rFonts w:ascii="Calibri" w:eastAsia="Calibri" w:hAnsi="Calibri" w:cs="Calibri"/>
                <w:spacing w:val="-1"/>
                <w:sz w:val="18"/>
                <w:szCs w:val="18"/>
              </w:rPr>
              <w:t>i</w:t>
            </w:r>
            <w:r>
              <w:rPr>
                <w:rFonts w:ascii="Calibri" w:eastAsia="Calibri" w:hAnsi="Calibri" w:cs="Calibri"/>
                <w:spacing w:val="-1"/>
                <w:sz w:val="18"/>
                <w:szCs w:val="18"/>
              </w:rPr>
              <w:t>r</w:t>
            </w:r>
            <w:r w:rsidRPr="003465A2">
              <w:rPr>
                <w:rFonts w:ascii="Calibri" w:eastAsia="Calibri" w:hAnsi="Calibri" w:cs="Calibri"/>
                <w:spacing w:val="-1"/>
                <w:sz w:val="18"/>
                <w:szCs w:val="18"/>
              </w:rPr>
              <w:t>eme</w:t>
            </w:r>
            <w:r>
              <w:rPr>
                <w:rFonts w:ascii="Calibri" w:eastAsia="Calibri" w:hAnsi="Calibri" w:cs="Calibri"/>
                <w:spacing w:val="-1"/>
                <w:sz w:val="18"/>
                <w:szCs w:val="18"/>
              </w:rPr>
              <w:t>n</w:t>
            </w:r>
            <w:r w:rsidRPr="003465A2">
              <w:rPr>
                <w:rFonts w:ascii="Calibri" w:eastAsia="Calibri" w:hAnsi="Calibri" w:cs="Calibri"/>
                <w:spacing w:val="-1"/>
                <w:sz w:val="18"/>
                <w:szCs w:val="18"/>
              </w:rPr>
              <w:t>ts</w:t>
            </w:r>
          </w:p>
          <w:p w:rsidR="00C27705" w:rsidRPr="003465A2" w:rsidRDefault="00C27705"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Ma</w:t>
            </w:r>
            <w:r>
              <w:rPr>
                <w:rFonts w:ascii="Calibri" w:eastAsia="Calibri" w:hAnsi="Calibri" w:cs="Calibri"/>
                <w:spacing w:val="-1"/>
                <w:sz w:val="18"/>
                <w:szCs w:val="18"/>
              </w:rPr>
              <w:t>n</w:t>
            </w:r>
            <w:r w:rsidRPr="003465A2">
              <w:rPr>
                <w:rFonts w:ascii="Calibri" w:eastAsia="Calibri" w:hAnsi="Calibri" w:cs="Calibri"/>
                <w:spacing w:val="-1"/>
                <w:sz w:val="18"/>
                <w:szCs w:val="18"/>
              </w:rPr>
              <w:t>a</w:t>
            </w:r>
            <w:r>
              <w:rPr>
                <w:rFonts w:ascii="Calibri" w:eastAsia="Calibri" w:hAnsi="Calibri" w:cs="Calibri"/>
                <w:spacing w:val="-1"/>
                <w:sz w:val="18"/>
                <w:szCs w:val="18"/>
              </w:rPr>
              <w:t>g</w:t>
            </w:r>
            <w:r w:rsidRPr="003465A2">
              <w:rPr>
                <w:rFonts w:ascii="Calibri" w:eastAsia="Calibri" w:hAnsi="Calibri" w:cs="Calibri"/>
                <w:spacing w:val="-1"/>
                <w:sz w:val="18"/>
                <w:szCs w:val="18"/>
              </w:rPr>
              <w:t>eme</w:t>
            </w:r>
            <w:r>
              <w:rPr>
                <w:rFonts w:ascii="Calibri" w:eastAsia="Calibri" w:hAnsi="Calibri" w:cs="Calibri"/>
                <w:spacing w:val="-1"/>
                <w:sz w:val="18"/>
                <w:szCs w:val="18"/>
              </w:rPr>
              <w:t>n</w:t>
            </w:r>
            <w:r w:rsidRPr="003465A2">
              <w:rPr>
                <w:rFonts w:ascii="Calibri" w:eastAsia="Calibri" w:hAnsi="Calibri" w:cs="Calibri"/>
                <w:spacing w:val="-1"/>
                <w:sz w:val="18"/>
                <w:szCs w:val="18"/>
              </w:rPr>
              <w:t>t</w:t>
            </w:r>
          </w:p>
        </w:tc>
        <w:tc>
          <w:tcPr>
            <w:tcW w:w="1525" w:type="dxa"/>
          </w:tcPr>
          <w:p w:rsidR="00C27705" w:rsidRPr="003465A2" w:rsidRDefault="00C27705" w:rsidP="003465A2">
            <w:pPr>
              <w:spacing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Uspostaviti sporazum o zahtevima</w:t>
            </w:r>
          </w:p>
        </w:tc>
        <w:tc>
          <w:tcPr>
            <w:tcW w:w="2004" w:type="dxa"/>
          </w:tcPr>
          <w:p w:rsidR="00C27705" w:rsidRPr="003465A2" w:rsidRDefault="00C27705" w:rsidP="003465A2">
            <w:pPr>
              <w:spacing w:line="200" w:lineRule="exact"/>
              <w:rPr>
                <w:rFonts w:ascii="Calibri" w:eastAsia="Calibri" w:hAnsi="Calibri" w:cs="Calibri"/>
                <w:spacing w:val="-1"/>
                <w:sz w:val="18"/>
                <w:szCs w:val="18"/>
              </w:rPr>
            </w:pPr>
          </w:p>
        </w:tc>
        <w:tc>
          <w:tcPr>
            <w:tcW w:w="5670" w:type="dxa"/>
          </w:tcPr>
          <w:p w:rsidR="00C27705" w:rsidRPr="003465A2" w:rsidRDefault="00C27705"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 xml:space="preserve">Collect all requests from different parties of interest. Categorize based on possibilities and importance. </w:t>
            </w:r>
          </w:p>
        </w:tc>
      </w:tr>
      <w:tr w:rsidR="00C27705" w:rsidTr="001F7865">
        <w:tc>
          <w:tcPr>
            <w:tcW w:w="1344" w:type="dxa"/>
            <w:vMerge/>
          </w:tcPr>
          <w:p w:rsidR="00C27705" w:rsidRPr="003465A2" w:rsidRDefault="00C27705" w:rsidP="003465A2">
            <w:pPr>
              <w:spacing w:line="200" w:lineRule="exact"/>
              <w:rPr>
                <w:rFonts w:ascii="Calibri" w:eastAsia="Calibri" w:hAnsi="Calibri" w:cs="Calibri"/>
                <w:spacing w:val="-1"/>
                <w:sz w:val="18"/>
                <w:szCs w:val="18"/>
              </w:rPr>
            </w:pPr>
          </w:p>
        </w:tc>
        <w:tc>
          <w:tcPr>
            <w:tcW w:w="2067" w:type="dxa"/>
            <w:vMerge/>
          </w:tcPr>
          <w:p w:rsidR="00C27705" w:rsidRPr="003465A2" w:rsidRDefault="00C27705" w:rsidP="003465A2">
            <w:pPr>
              <w:spacing w:line="200" w:lineRule="exact"/>
              <w:rPr>
                <w:rFonts w:ascii="Calibri" w:eastAsia="Calibri" w:hAnsi="Calibri" w:cs="Calibri"/>
                <w:spacing w:val="-1"/>
                <w:sz w:val="18"/>
                <w:szCs w:val="18"/>
              </w:rPr>
            </w:pPr>
          </w:p>
        </w:tc>
        <w:tc>
          <w:tcPr>
            <w:tcW w:w="1418" w:type="dxa"/>
            <w:vMerge/>
          </w:tcPr>
          <w:p w:rsidR="00C27705" w:rsidRPr="003465A2" w:rsidRDefault="00C27705" w:rsidP="003465A2">
            <w:pPr>
              <w:spacing w:line="200" w:lineRule="exact"/>
              <w:rPr>
                <w:rFonts w:ascii="Calibri" w:eastAsia="Calibri" w:hAnsi="Calibri" w:cs="Calibri"/>
                <w:spacing w:val="-1"/>
                <w:sz w:val="18"/>
                <w:szCs w:val="18"/>
              </w:rPr>
            </w:pPr>
          </w:p>
        </w:tc>
        <w:tc>
          <w:tcPr>
            <w:tcW w:w="1525" w:type="dxa"/>
          </w:tcPr>
          <w:p w:rsidR="00C27705" w:rsidRPr="003465A2" w:rsidRDefault="00C27705" w:rsidP="003465A2">
            <w:pPr>
              <w:spacing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Uspostaviti obaveze ka zahtevima</w:t>
            </w:r>
          </w:p>
        </w:tc>
        <w:tc>
          <w:tcPr>
            <w:tcW w:w="2004" w:type="dxa"/>
          </w:tcPr>
          <w:p w:rsidR="00C27705" w:rsidRPr="003465A2" w:rsidRDefault="00C27705" w:rsidP="003465A2">
            <w:pPr>
              <w:spacing w:line="200" w:lineRule="exact"/>
              <w:rPr>
                <w:rFonts w:ascii="Calibri" w:eastAsia="Calibri" w:hAnsi="Calibri" w:cs="Calibri"/>
                <w:spacing w:val="-1"/>
                <w:sz w:val="18"/>
                <w:szCs w:val="18"/>
              </w:rPr>
            </w:pPr>
          </w:p>
        </w:tc>
        <w:tc>
          <w:tcPr>
            <w:tcW w:w="5670" w:type="dxa"/>
          </w:tcPr>
          <w:p w:rsidR="00C27705" w:rsidRPr="003465A2" w:rsidRDefault="00C27705"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Achieve all success criteria and milestones for each request accepted.</w:t>
            </w:r>
          </w:p>
        </w:tc>
      </w:tr>
      <w:tr w:rsidR="00C27705" w:rsidTr="001F7865">
        <w:tc>
          <w:tcPr>
            <w:tcW w:w="1344" w:type="dxa"/>
            <w:vMerge/>
          </w:tcPr>
          <w:p w:rsidR="00C27705" w:rsidRPr="003465A2" w:rsidRDefault="00C27705" w:rsidP="003465A2">
            <w:pPr>
              <w:spacing w:line="200" w:lineRule="exact"/>
              <w:rPr>
                <w:rFonts w:ascii="Calibri" w:eastAsia="Calibri" w:hAnsi="Calibri" w:cs="Calibri"/>
                <w:spacing w:val="-1"/>
                <w:sz w:val="18"/>
                <w:szCs w:val="18"/>
              </w:rPr>
            </w:pPr>
          </w:p>
        </w:tc>
        <w:tc>
          <w:tcPr>
            <w:tcW w:w="2067" w:type="dxa"/>
            <w:vMerge/>
          </w:tcPr>
          <w:p w:rsidR="00C27705" w:rsidRPr="003465A2" w:rsidRDefault="00C27705" w:rsidP="003465A2">
            <w:pPr>
              <w:spacing w:line="200" w:lineRule="exact"/>
              <w:rPr>
                <w:rFonts w:ascii="Calibri" w:eastAsia="Calibri" w:hAnsi="Calibri" w:cs="Calibri"/>
                <w:spacing w:val="-1"/>
                <w:sz w:val="18"/>
                <w:szCs w:val="18"/>
              </w:rPr>
            </w:pPr>
          </w:p>
        </w:tc>
        <w:tc>
          <w:tcPr>
            <w:tcW w:w="1418" w:type="dxa"/>
            <w:vMerge/>
          </w:tcPr>
          <w:p w:rsidR="00C27705" w:rsidRPr="003465A2" w:rsidRDefault="00C27705" w:rsidP="003465A2">
            <w:pPr>
              <w:spacing w:line="200" w:lineRule="exact"/>
              <w:rPr>
                <w:rFonts w:ascii="Calibri" w:eastAsia="Calibri" w:hAnsi="Calibri" w:cs="Calibri"/>
                <w:spacing w:val="-1"/>
                <w:sz w:val="18"/>
                <w:szCs w:val="18"/>
              </w:rPr>
            </w:pPr>
          </w:p>
        </w:tc>
        <w:tc>
          <w:tcPr>
            <w:tcW w:w="1525" w:type="dxa"/>
          </w:tcPr>
          <w:p w:rsidR="00C27705" w:rsidRPr="003465A2" w:rsidRDefault="00C27705" w:rsidP="003465A2">
            <w:pPr>
              <w:spacing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Upravljati promenama zahteva</w:t>
            </w:r>
          </w:p>
        </w:tc>
        <w:tc>
          <w:tcPr>
            <w:tcW w:w="2004" w:type="dxa"/>
          </w:tcPr>
          <w:p w:rsidR="00C27705" w:rsidRPr="003465A2" w:rsidRDefault="00C27705" w:rsidP="003465A2">
            <w:pPr>
              <w:spacing w:line="200" w:lineRule="exact"/>
              <w:rPr>
                <w:rFonts w:ascii="Calibri" w:eastAsia="Calibri" w:hAnsi="Calibri" w:cs="Calibri"/>
                <w:spacing w:val="-1"/>
                <w:sz w:val="18"/>
                <w:szCs w:val="18"/>
              </w:rPr>
            </w:pPr>
          </w:p>
        </w:tc>
        <w:tc>
          <w:tcPr>
            <w:tcW w:w="5670" w:type="dxa"/>
          </w:tcPr>
          <w:p w:rsidR="00C27705" w:rsidRPr="003465A2" w:rsidRDefault="00C27705"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 xml:space="preserve">For each change in requests, try to be as flexible as possible. </w:t>
            </w:r>
          </w:p>
        </w:tc>
      </w:tr>
      <w:tr w:rsidR="00C27705" w:rsidTr="001F7865">
        <w:tc>
          <w:tcPr>
            <w:tcW w:w="1344" w:type="dxa"/>
            <w:vMerge/>
          </w:tcPr>
          <w:p w:rsidR="00C27705" w:rsidRPr="003465A2" w:rsidRDefault="00C27705" w:rsidP="003465A2">
            <w:pPr>
              <w:spacing w:line="200" w:lineRule="exact"/>
              <w:rPr>
                <w:rFonts w:ascii="Calibri" w:eastAsia="Calibri" w:hAnsi="Calibri" w:cs="Calibri"/>
                <w:spacing w:val="-1"/>
                <w:sz w:val="18"/>
                <w:szCs w:val="18"/>
              </w:rPr>
            </w:pPr>
          </w:p>
        </w:tc>
        <w:tc>
          <w:tcPr>
            <w:tcW w:w="2067" w:type="dxa"/>
            <w:vMerge/>
          </w:tcPr>
          <w:p w:rsidR="00C27705" w:rsidRPr="003465A2" w:rsidRDefault="00C27705" w:rsidP="003465A2">
            <w:pPr>
              <w:spacing w:line="200" w:lineRule="exact"/>
              <w:rPr>
                <w:rFonts w:ascii="Calibri" w:eastAsia="Calibri" w:hAnsi="Calibri" w:cs="Calibri"/>
                <w:spacing w:val="-1"/>
                <w:sz w:val="18"/>
                <w:szCs w:val="18"/>
              </w:rPr>
            </w:pPr>
          </w:p>
        </w:tc>
        <w:tc>
          <w:tcPr>
            <w:tcW w:w="1418" w:type="dxa"/>
            <w:vMerge/>
          </w:tcPr>
          <w:p w:rsidR="00C27705" w:rsidRPr="003465A2" w:rsidRDefault="00C27705" w:rsidP="003465A2">
            <w:pPr>
              <w:spacing w:line="200" w:lineRule="exact"/>
              <w:rPr>
                <w:rFonts w:ascii="Calibri" w:eastAsia="Calibri" w:hAnsi="Calibri" w:cs="Calibri"/>
                <w:spacing w:val="-1"/>
                <w:sz w:val="18"/>
                <w:szCs w:val="18"/>
              </w:rPr>
            </w:pPr>
          </w:p>
        </w:tc>
        <w:tc>
          <w:tcPr>
            <w:tcW w:w="1525" w:type="dxa"/>
          </w:tcPr>
          <w:p w:rsidR="00C27705" w:rsidRPr="003465A2" w:rsidRDefault="00C27705" w:rsidP="003465A2">
            <w:pPr>
              <w:spacing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Održavati bidirekciono preslikavanje zahteva</w:t>
            </w:r>
          </w:p>
        </w:tc>
        <w:tc>
          <w:tcPr>
            <w:tcW w:w="2004" w:type="dxa"/>
          </w:tcPr>
          <w:p w:rsidR="00C27705" w:rsidRPr="003465A2" w:rsidRDefault="00C27705" w:rsidP="003465A2">
            <w:pPr>
              <w:spacing w:line="200" w:lineRule="exact"/>
              <w:rPr>
                <w:rFonts w:ascii="Calibri" w:eastAsia="Calibri" w:hAnsi="Calibri" w:cs="Calibri"/>
                <w:spacing w:val="-1"/>
                <w:sz w:val="18"/>
                <w:szCs w:val="18"/>
              </w:rPr>
            </w:pPr>
          </w:p>
        </w:tc>
        <w:tc>
          <w:tcPr>
            <w:tcW w:w="5670" w:type="dxa"/>
          </w:tcPr>
          <w:p w:rsidR="00C27705" w:rsidRPr="003465A2" w:rsidRDefault="00C27705"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Achieve regular and meaningful communication between all parties part of project, especially:</w:t>
            </w:r>
          </w:p>
          <w:p w:rsidR="00C27705" w:rsidRPr="003465A2" w:rsidRDefault="00C27705"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Administration, management, project architects</w:t>
            </w:r>
          </w:p>
          <w:p w:rsidR="00C27705" w:rsidRPr="003465A2" w:rsidRDefault="00C27705"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And</w:t>
            </w:r>
          </w:p>
          <w:p w:rsidR="00C27705" w:rsidRPr="003465A2" w:rsidRDefault="00C27705"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Developers, users, …</w:t>
            </w:r>
          </w:p>
        </w:tc>
      </w:tr>
      <w:tr w:rsidR="00C27705" w:rsidTr="001F7865">
        <w:tc>
          <w:tcPr>
            <w:tcW w:w="1344" w:type="dxa"/>
            <w:vMerge/>
          </w:tcPr>
          <w:p w:rsidR="00C27705" w:rsidRPr="003465A2" w:rsidRDefault="00C27705" w:rsidP="003465A2">
            <w:pPr>
              <w:spacing w:line="200" w:lineRule="exact"/>
              <w:rPr>
                <w:rFonts w:ascii="Calibri" w:eastAsia="Calibri" w:hAnsi="Calibri" w:cs="Calibri"/>
                <w:spacing w:val="-1"/>
                <w:sz w:val="18"/>
                <w:szCs w:val="18"/>
              </w:rPr>
            </w:pPr>
          </w:p>
        </w:tc>
        <w:tc>
          <w:tcPr>
            <w:tcW w:w="2067" w:type="dxa"/>
            <w:vMerge/>
          </w:tcPr>
          <w:p w:rsidR="00C27705" w:rsidRPr="003465A2" w:rsidRDefault="00C27705" w:rsidP="003465A2">
            <w:pPr>
              <w:spacing w:line="200" w:lineRule="exact"/>
              <w:rPr>
                <w:rFonts w:ascii="Calibri" w:eastAsia="Calibri" w:hAnsi="Calibri" w:cs="Calibri"/>
                <w:spacing w:val="-1"/>
                <w:sz w:val="18"/>
                <w:szCs w:val="18"/>
              </w:rPr>
            </w:pPr>
          </w:p>
        </w:tc>
        <w:tc>
          <w:tcPr>
            <w:tcW w:w="1418" w:type="dxa"/>
            <w:vMerge/>
          </w:tcPr>
          <w:p w:rsidR="00C27705" w:rsidRPr="003465A2" w:rsidRDefault="00C27705" w:rsidP="003465A2">
            <w:pPr>
              <w:spacing w:line="200" w:lineRule="exact"/>
              <w:rPr>
                <w:rFonts w:ascii="Calibri" w:eastAsia="Calibri" w:hAnsi="Calibri" w:cs="Calibri"/>
                <w:spacing w:val="-1"/>
                <w:sz w:val="18"/>
                <w:szCs w:val="18"/>
              </w:rPr>
            </w:pPr>
          </w:p>
        </w:tc>
        <w:tc>
          <w:tcPr>
            <w:tcW w:w="1525" w:type="dxa"/>
          </w:tcPr>
          <w:p w:rsidR="00C27705" w:rsidRPr="003465A2" w:rsidRDefault="00C27705" w:rsidP="003465A2">
            <w:pPr>
              <w:spacing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Identifikovati protivurečnosti između</w:t>
            </w:r>
          </w:p>
          <w:p w:rsidR="00C27705" w:rsidRPr="003465A2" w:rsidRDefault="00C27705" w:rsidP="003465A2">
            <w:pPr>
              <w:spacing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projektnih aktivnosti i zahteva</w:t>
            </w:r>
          </w:p>
        </w:tc>
        <w:tc>
          <w:tcPr>
            <w:tcW w:w="2004" w:type="dxa"/>
          </w:tcPr>
          <w:p w:rsidR="00C27705" w:rsidRPr="003465A2" w:rsidRDefault="00C27705" w:rsidP="003465A2">
            <w:pPr>
              <w:spacing w:line="200" w:lineRule="exact"/>
              <w:rPr>
                <w:rFonts w:ascii="Calibri" w:eastAsia="Calibri" w:hAnsi="Calibri" w:cs="Calibri"/>
                <w:spacing w:val="-1"/>
                <w:sz w:val="18"/>
                <w:szCs w:val="18"/>
              </w:rPr>
            </w:pPr>
          </w:p>
        </w:tc>
        <w:tc>
          <w:tcPr>
            <w:tcW w:w="5670" w:type="dxa"/>
          </w:tcPr>
          <w:p w:rsidR="00C27705" w:rsidRPr="003465A2" w:rsidRDefault="00C27705"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Detect all contradictions between project development and requests, on time, and handle them properly.</w:t>
            </w:r>
          </w:p>
        </w:tc>
      </w:tr>
      <w:tr w:rsidR="00C27705" w:rsidTr="001F7865">
        <w:tc>
          <w:tcPr>
            <w:tcW w:w="1344" w:type="dxa"/>
            <w:vMerge/>
          </w:tcPr>
          <w:p w:rsidR="00C27705" w:rsidRPr="003465A2" w:rsidRDefault="00C27705" w:rsidP="003465A2">
            <w:pPr>
              <w:spacing w:line="200" w:lineRule="exact"/>
              <w:rPr>
                <w:rFonts w:ascii="Calibri" w:eastAsia="Calibri" w:hAnsi="Calibri" w:cs="Calibri"/>
                <w:spacing w:val="-1"/>
                <w:sz w:val="18"/>
                <w:szCs w:val="18"/>
              </w:rPr>
            </w:pPr>
          </w:p>
        </w:tc>
        <w:tc>
          <w:tcPr>
            <w:tcW w:w="2067" w:type="dxa"/>
            <w:vMerge/>
          </w:tcPr>
          <w:p w:rsidR="00C27705" w:rsidRPr="003465A2" w:rsidRDefault="00C27705" w:rsidP="003465A2">
            <w:pPr>
              <w:spacing w:line="200" w:lineRule="exact"/>
              <w:rPr>
                <w:rFonts w:ascii="Calibri" w:eastAsia="Calibri" w:hAnsi="Calibri" w:cs="Calibri"/>
                <w:spacing w:val="-1"/>
                <w:sz w:val="18"/>
                <w:szCs w:val="18"/>
              </w:rPr>
            </w:pPr>
          </w:p>
        </w:tc>
        <w:tc>
          <w:tcPr>
            <w:tcW w:w="1418" w:type="dxa"/>
            <w:vMerge w:val="restart"/>
          </w:tcPr>
          <w:p w:rsidR="00C27705" w:rsidRPr="003465A2" w:rsidRDefault="00C27705"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Standardize management process</w:t>
            </w:r>
          </w:p>
        </w:tc>
        <w:tc>
          <w:tcPr>
            <w:tcW w:w="1525" w:type="dxa"/>
          </w:tcPr>
          <w:p w:rsidR="00C27705" w:rsidRPr="003465A2" w:rsidRDefault="00C27705" w:rsidP="003465A2">
            <w:pPr>
              <w:spacing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Uspostaviti organizaciona pravila</w:t>
            </w:r>
          </w:p>
        </w:tc>
        <w:tc>
          <w:tcPr>
            <w:tcW w:w="2004" w:type="dxa"/>
          </w:tcPr>
          <w:p w:rsidR="00C27705" w:rsidRPr="003465A2" w:rsidRDefault="00C27705" w:rsidP="003465A2">
            <w:pPr>
              <w:spacing w:line="200" w:lineRule="exact"/>
              <w:rPr>
                <w:rFonts w:ascii="Calibri" w:eastAsia="Calibri" w:hAnsi="Calibri" w:cs="Calibri"/>
                <w:spacing w:val="-1"/>
                <w:sz w:val="18"/>
                <w:szCs w:val="18"/>
              </w:rPr>
            </w:pPr>
          </w:p>
        </w:tc>
        <w:tc>
          <w:tcPr>
            <w:tcW w:w="5670" w:type="dxa"/>
          </w:tcPr>
          <w:p w:rsidR="00C27705" w:rsidRPr="003465A2" w:rsidRDefault="00C27705" w:rsidP="003465A2">
            <w:pPr>
              <w:spacing w:line="200" w:lineRule="exact"/>
              <w:rPr>
                <w:rFonts w:ascii="Calibri" w:eastAsia="Calibri" w:hAnsi="Calibri" w:cs="Calibri"/>
                <w:spacing w:val="-1"/>
                <w:sz w:val="18"/>
                <w:szCs w:val="18"/>
              </w:rPr>
            </w:pPr>
            <w:r>
              <w:rPr>
                <w:rFonts w:ascii="Calibri" w:eastAsia="Calibri" w:hAnsi="Calibri" w:cs="Calibri"/>
                <w:spacing w:val="-1"/>
                <w:sz w:val="18"/>
                <w:szCs w:val="18"/>
              </w:rPr>
              <w:t>Design a detailed plan for every step of project and guidelines for better following of that plan.</w:t>
            </w:r>
          </w:p>
        </w:tc>
      </w:tr>
      <w:tr w:rsidR="00C27705" w:rsidTr="001F7865">
        <w:tc>
          <w:tcPr>
            <w:tcW w:w="1344" w:type="dxa"/>
            <w:vMerge/>
          </w:tcPr>
          <w:p w:rsidR="00C27705" w:rsidRPr="003465A2" w:rsidRDefault="00C27705" w:rsidP="003465A2">
            <w:pPr>
              <w:spacing w:line="200" w:lineRule="exact"/>
              <w:rPr>
                <w:rFonts w:ascii="Calibri" w:eastAsia="Calibri" w:hAnsi="Calibri" w:cs="Calibri"/>
                <w:spacing w:val="-1"/>
                <w:sz w:val="18"/>
                <w:szCs w:val="18"/>
              </w:rPr>
            </w:pPr>
          </w:p>
        </w:tc>
        <w:tc>
          <w:tcPr>
            <w:tcW w:w="2067" w:type="dxa"/>
            <w:vMerge/>
          </w:tcPr>
          <w:p w:rsidR="00C27705" w:rsidRPr="003465A2" w:rsidRDefault="00C27705" w:rsidP="003465A2">
            <w:pPr>
              <w:spacing w:line="200" w:lineRule="exact"/>
              <w:rPr>
                <w:rFonts w:ascii="Calibri" w:eastAsia="Calibri" w:hAnsi="Calibri" w:cs="Calibri"/>
                <w:spacing w:val="-1"/>
                <w:sz w:val="18"/>
                <w:szCs w:val="18"/>
              </w:rPr>
            </w:pPr>
          </w:p>
        </w:tc>
        <w:tc>
          <w:tcPr>
            <w:tcW w:w="1418" w:type="dxa"/>
            <w:vMerge/>
          </w:tcPr>
          <w:p w:rsidR="00C27705" w:rsidRPr="003465A2" w:rsidRDefault="00C27705" w:rsidP="003465A2">
            <w:pPr>
              <w:spacing w:line="200" w:lineRule="exact"/>
              <w:rPr>
                <w:rFonts w:ascii="Calibri" w:eastAsia="Calibri" w:hAnsi="Calibri" w:cs="Calibri"/>
                <w:spacing w:val="-1"/>
                <w:sz w:val="18"/>
                <w:szCs w:val="18"/>
              </w:rPr>
            </w:pPr>
          </w:p>
        </w:tc>
        <w:tc>
          <w:tcPr>
            <w:tcW w:w="1525" w:type="dxa"/>
          </w:tcPr>
          <w:p w:rsidR="00C27705" w:rsidRPr="003465A2" w:rsidRDefault="00C27705" w:rsidP="003465A2">
            <w:pPr>
              <w:spacing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Isplanirati proces</w:t>
            </w:r>
          </w:p>
        </w:tc>
        <w:tc>
          <w:tcPr>
            <w:tcW w:w="2004" w:type="dxa"/>
          </w:tcPr>
          <w:p w:rsidR="00C27705" w:rsidRPr="003465A2" w:rsidRDefault="00C27705" w:rsidP="003465A2">
            <w:pPr>
              <w:spacing w:line="200" w:lineRule="exact"/>
              <w:rPr>
                <w:rFonts w:ascii="Calibri" w:eastAsia="Calibri" w:hAnsi="Calibri" w:cs="Calibri"/>
                <w:spacing w:val="-1"/>
                <w:sz w:val="18"/>
                <w:szCs w:val="18"/>
              </w:rPr>
            </w:pPr>
          </w:p>
        </w:tc>
        <w:tc>
          <w:tcPr>
            <w:tcW w:w="5670" w:type="dxa"/>
          </w:tcPr>
          <w:p w:rsidR="00C27705" w:rsidRPr="003465A2" w:rsidRDefault="00C27705"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Design a detailed plan of project in Trello.</w:t>
            </w:r>
          </w:p>
        </w:tc>
      </w:tr>
      <w:tr w:rsidR="00C27705" w:rsidTr="001F7865">
        <w:tc>
          <w:tcPr>
            <w:tcW w:w="1344" w:type="dxa"/>
            <w:vMerge/>
          </w:tcPr>
          <w:p w:rsidR="00C27705" w:rsidRPr="003465A2" w:rsidRDefault="00C27705" w:rsidP="003465A2">
            <w:pPr>
              <w:spacing w:line="200" w:lineRule="exact"/>
              <w:rPr>
                <w:rFonts w:ascii="Calibri" w:eastAsia="Calibri" w:hAnsi="Calibri" w:cs="Calibri"/>
                <w:spacing w:val="-1"/>
                <w:sz w:val="18"/>
                <w:szCs w:val="18"/>
              </w:rPr>
            </w:pPr>
          </w:p>
        </w:tc>
        <w:tc>
          <w:tcPr>
            <w:tcW w:w="2067" w:type="dxa"/>
            <w:vMerge/>
          </w:tcPr>
          <w:p w:rsidR="00C27705" w:rsidRPr="003465A2" w:rsidRDefault="00C27705" w:rsidP="003465A2">
            <w:pPr>
              <w:spacing w:line="200" w:lineRule="exact"/>
              <w:rPr>
                <w:rFonts w:ascii="Calibri" w:eastAsia="Calibri" w:hAnsi="Calibri" w:cs="Calibri"/>
                <w:spacing w:val="-1"/>
                <w:sz w:val="18"/>
                <w:szCs w:val="18"/>
              </w:rPr>
            </w:pPr>
          </w:p>
        </w:tc>
        <w:tc>
          <w:tcPr>
            <w:tcW w:w="1418" w:type="dxa"/>
            <w:vMerge/>
          </w:tcPr>
          <w:p w:rsidR="00C27705" w:rsidRPr="003465A2" w:rsidRDefault="00C27705" w:rsidP="003465A2">
            <w:pPr>
              <w:spacing w:line="200" w:lineRule="exact"/>
              <w:rPr>
                <w:rFonts w:ascii="Calibri" w:eastAsia="Calibri" w:hAnsi="Calibri" w:cs="Calibri"/>
                <w:spacing w:val="-1"/>
                <w:sz w:val="18"/>
                <w:szCs w:val="18"/>
              </w:rPr>
            </w:pPr>
          </w:p>
        </w:tc>
        <w:tc>
          <w:tcPr>
            <w:tcW w:w="1525" w:type="dxa"/>
          </w:tcPr>
          <w:p w:rsidR="00C27705" w:rsidRPr="003465A2" w:rsidRDefault="00C27705" w:rsidP="003465A2">
            <w:pPr>
              <w:spacing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Obezbediti resurse</w:t>
            </w:r>
          </w:p>
        </w:tc>
        <w:tc>
          <w:tcPr>
            <w:tcW w:w="2004" w:type="dxa"/>
          </w:tcPr>
          <w:p w:rsidR="00C27705" w:rsidRPr="003465A2" w:rsidRDefault="00C27705" w:rsidP="003465A2">
            <w:pPr>
              <w:spacing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Projektni plan</w:t>
            </w:r>
          </w:p>
        </w:tc>
        <w:tc>
          <w:tcPr>
            <w:tcW w:w="5670" w:type="dxa"/>
          </w:tcPr>
          <w:p w:rsidR="00C27705" w:rsidRPr="003465A2" w:rsidRDefault="00C27705"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Provide vehicles, autopilot software, equipment for developers, environment for test drives</w:t>
            </w:r>
          </w:p>
        </w:tc>
      </w:tr>
      <w:tr w:rsidR="00C27705" w:rsidTr="001F7865">
        <w:tc>
          <w:tcPr>
            <w:tcW w:w="1344" w:type="dxa"/>
            <w:vMerge/>
          </w:tcPr>
          <w:p w:rsidR="00C27705" w:rsidRPr="003465A2" w:rsidRDefault="00C27705" w:rsidP="003465A2">
            <w:pPr>
              <w:spacing w:line="200" w:lineRule="exact"/>
              <w:rPr>
                <w:rFonts w:ascii="Calibri" w:eastAsia="Calibri" w:hAnsi="Calibri" w:cs="Calibri"/>
                <w:spacing w:val="-1"/>
                <w:sz w:val="18"/>
                <w:szCs w:val="18"/>
              </w:rPr>
            </w:pPr>
          </w:p>
        </w:tc>
        <w:tc>
          <w:tcPr>
            <w:tcW w:w="2067" w:type="dxa"/>
            <w:vMerge/>
          </w:tcPr>
          <w:p w:rsidR="00C27705" w:rsidRPr="003465A2" w:rsidRDefault="00C27705" w:rsidP="003465A2">
            <w:pPr>
              <w:spacing w:line="200" w:lineRule="exact"/>
              <w:rPr>
                <w:rFonts w:ascii="Calibri" w:eastAsia="Calibri" w:hAnsi="Calibri" w:cs="Calibri"/>
                <w:spacing w:val="-1"/>
                <w:sz w:val="18"/>
                <w:szCs w:val="18"/>
              </w:rPr>
            </w:pPr>
          </w:p>
        </w:tc>
        <w:tc>
          <w:tcPr>
            <w:tcW w:w="1418" w:type="dxa"/>
            <w:vMerge/>
          </w:tcPr>
          <w:p w:rsidR="00C27705" w:rsidRPr="003465A2" w:rsidRDefault="00C27705" w:rsidP="003465A2">
            <w:pPr>
              <w:spacing w:line="200" w:lineRule="exact"/>
              <w:rPr>
                <w:rFonts w:ascii="Calibri" w:eastAsia="Calibri" w:hAnsi="Calibri" w:cs="Calibri"/>
                <w:spacing w:val="-1"/>
                <w:sz w:val="18"/>
                <w:szCs w:val="18"/>
              </w:rPr>
            </w:pPr>
          </w:p>
        </w:tc>
        <w:tc>
          <w:tcPr>
            <w:tcW w:w="1525" w:type="dxa"/>
          </w:tcPr>
          <w:p w:rsidR="00C27705" w:rsidRPr="003465A2" w:rsidRDefault="00C27705" w:rsidP="003465A2">
            <w:pPr>
              <w:spacing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Dodeliti odgovornosti</w:t>
            </w:r>
          </w:p>
        </w:tc>
        <w:tc>
          <w:tcPr>
            <w:tcW w:w="2004" w:type="dxa"/>
          </w:tcPr>
          <w:p w:rsidR="00C27705" w:rsidRPr="003465A2" w:rsidRDefault="00C27705" w:rsidP="003465A2">
            <w:pPr>
              <w:spacing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Projektni plan</w:t>
            </w:r>
          </w:p>
        </w:tc>
        <w:tc>
          <w:tcPr>
            <w:tcW w:w="5670" w:type="dxa"/>
          </w:tcPr>
          <w:p w:rsidR="00C27705" w:rsidRPr="00D74F2D" w:rsidRDefault="00C27705" w:rsidP="003465A2">
            <w:pPr>
              <w:spacing w:line="200" w:lineRule="exact"/>
              <w:rPr>
                <w:rFonts w:ascii="Calibri" w:eastAsia="Calibri" w:hAnsi="Calibri" w:cs="Calibri"/>
                <w:spacing w:val="-1"/>
                <w:sz w:val="18"/>
                <w:szCs w:val="18"/>
              </w:rPr>
            </w:pPr>
            <w:r>
              <w:rPr>
                <w:rFonts w:ascii="Calibri" w:eastAsia="Calibri" w:hAnsi="Calibri" w:cs="Calibri"/>
                <w:spacing w:val="-1"/>
                <w:sz w:val="18"/>
                <w:szCs w:val="18"/>
              </w:rPr>
              <w:t>Share responsibilities on all partners, as equal as possible, by using their expertise as guideline.</w:t>
            </w:r>
          </w:p>
        </w:tc>
      </w:tr>
      <w:tr w:rsidR="00C27705" w:rsidTr="001F7865">
        <w:tc>
          <w:tcPr>
            <w:tcW w:w="1344" w:type="dxa"/>
            <w:vMerge/>
          </w:tcPr>
          <w:p w:rsidR="00C27705" w:rsidRPr="003465A2" w:rsidRDefault="00C27705" w:rsidP="003465A2">
            <w:pPr>
              <w:spacing w:line="200" w:lineRule="exact"/>
              <w:rPr>
                <w:rFonts w:ascii="Calibri" w:eastAsia="Calibri" w:hAnsi="Calibri" w:cs="Calibri"/>
                <w:spacing w:val="-1"/>
                <w:sz w:val="18"/>
                <w:szCs w:val="18"/>
              </w:rPr>
            </w:pPr>
          </w:p>
        </w:tc>
        <w:tc>
          <w:tcPr>
            <w:tcW w:w="2067" w:type="dxa"/>
            <w:vMerge/>
          </w:tcPr>
          <w:p w:rsidR="00C27705" w:rsidRPr="003465A2" w:rsidRDefault="00C27705" w:rsidP="003465A2">
            <w:pPr>
              <w:spacing w:line="200" w:lineRule="exact"/>
              <w:rPr>
                <w:rFonts w:ascii="Calibri" w:eastAsia="Calibri" w:hAnsi="Calibri" w:cs="Calibri"/>
                <w:spacing w:val="-1"/>
                <w:sz w:val="18"/>
                <w:szCs w:val="18"/>
              </w:rPr>
            </w:pPr>
          </w:p>
        </w:tc>
        <w:tc>
          <w:tcPr>
            <w:tcW w:w="1418" w:type="dxa"/>
            <w:vMerge/>
          </w:tcPr>
          <w:p w:rsidR="00C27705" w:rsidRPr="003465A2" w:rsidRDefault="00C27705" w:rsidP="003465A2">
            <w:pPr>
              <w:spacing w:line="200" w:lineRule="exact"/>
              <w:rPr>
                <w:rFonts w:ascii="Calibri" w:eastAsia="Calibri" w:hAnsi="Calibri" w:cs="Calibri"/>
                <w:spacing w:val="-1"/>
                <w:sz w:val="18"/>
                <w:szCs w:val="18"/>
              </w:rPr>
            </w:pPr>
          </w:p>
        </w:tc>
        <w:tc>
          <w:tcPr>
            <w:tcW w:w="1525" w:type="dxa"/>
          </w:tcPr>
          <w:p w:rsidR="00C27705" w:rsidRPr="003465A2" w:rsidRDefault="00C27705" w:rsidP="003465A2">
            <w:pPr>
              <w:spacing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Obučiti osoblje</w:t>
            </w:r>
          </w:p>
        </w:tc>
        <w:tc>
          <w:tcPr>
            <w:tcW w:w="2004" w:type="dxa"/>
          </w:tcPr>
          <w:p w:rsidR="00C27705" w:rsidRPr="003465A2" w:rsidRDefault="00C27705" w:rsidP="003465A2">
            <w:pPr>
              <w:spacing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Plan treninga ili</w:t>
            </w:r>
          </w:p>
          <w:p w:rsidR="00C27705" w:rsidRPr="003465A2" w:rsidRDefault="00C27705" w:rsidP="003465A2">
            <w:pPr>
              <w:spacing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projektni plan (ako</w:t>
            </w:r>
          </w:p>
          <w:p w:rsidR="00C27705" w:rsidRPr="003465A2" w:rsidRDefault="00C27705" w:rsidP="003465A2">
            <w:pPr>
              <w:spacing w:before="1"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postoji u njemu)</w:t>
            </w:r>
          </w:p>
        </w:tc>
        <w:tc>
          <w:tcPr>
            <w:tcW w:w="5670" w:type="dxa"/>
          </w:tcPr>
          <w:p w:rsidR="00C27705" w:rsidRPr="003465A2" w:rsidRDefault="00C27705"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 xml:space="preserve">Improve knowledge of specifics on autopilot software we plan to modify, on all levels of developing, and some of management. </w:t>
            </w:r>
          </w:p>
        </w:tc>
      </w:tr>
      <w:tr w:rsidR="00C27705" w:rsidTr="001F7865">
        <w:tc>
          <w:tcPr>
            <w:tcW w:w="1344" w:type="dxa"/>
            <w:vMerge/>
          </w:tcPr>
          <w:p w:rsidR="00C27705" w:rsidRPr="003465A2" w:rsidRDefault="00C27705" w:rsidP="003465A2">
            <w:pPr>
              <w:spacing w:line="200" w:lineRule="exact"/>
              <w:rPr>
                <w:rFonts w:ascii="Calibri" w:eastAsia="Calibri" w:hAnsi="Calibri" w:cs="Calibri"/>
                <w:spacing w:val="-1"/>
                <w:sz w:val="18"/>
                <w:szCs w:val="18"/>
              </w:rPr>
            </w:pPr>
          </w:p>
        </w:tc>
        <w:tc>
          <w:tcPr>
            <w:tcW w:w="2067" w:type="dxa"/>
            <w:vMerge/>
          </w:tcPr>
          <w:p w:rsidR="00C27705" w:rsidRPr="003465A2" w:rsidRDefault="00C27705" w:rsidP="003465A2">
            <w:pPr>
              <w:spacing w:line="200" w:lineRule="exact"/>
              <w:rPr>
                <w:rFonts w:ascii="Calibri" w:eastAsia="Calibri" w:hAnsi="Calibri" w:cs="Calibri"/>
                <w:spacing w:val="-1"/>
                <w:sz w:val="18"/>
                <w:szCs w:val="18"/>
              </w:rPr>
            </w:pPr>
          </w:p>
        </w:tc>
        <w:tc>
          <w:tcPr>
            <w:tcW w:w="1418" w:type="dxa"/>
            <w:vMerge/>
          </w:tcPr>
          <w:p w:rsidR="00C27705" w:rsidRPr="003465A2" w:rsidRDefault="00C27705" w:rsidP="003465A2">
            <w:pPr>
              <w:spacing w:line="200" w:lineRule="exact"/>
              <w:rPr>
                <w:rFonts w:ascii="Calibri" w:eastAsia="Calibri" w:hAnsi="Calibri" w:cs="Calibri"/>
                <w:spacing w:val="-1"/>
                <w:sz w:val="18"/>
                <w:szCs w:val="18"/>
              </w:rPr>
            </w:pPr>
          </w:p>
        </w:tc>
        <w:tc>
          <w:tcPr>
            <w:tcW w:w="1525" w:type="dxa"/>
          </w:tcPr>
          <w:p w:rsidR="00C27705" w:rsidRPr="003465A2" w:rsidRDefault="00C27705" w:rsidP="003465A2">
            <w:pPr>
              <w:spacing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Upravljati konfiguracijama</w:t>
            </w:r>
          </w:p>
        </w:tc>
        <w:tc>
          <w:tcPr>
            <w:tcW w:w="2004" w:type="dxa"/>
          </w:tcPr>
          <w:p w:rsidR="00C27705" w:rsidRPr="003465A2" w:rsidRDefault="00C27705" w:rsidP="003465A2">
            <w:pPr>
              <w:spacing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Plan upravljanja</w:t>
            </w:r>
          </w:p>
          <w:p w:rsidR="00C27705" w:rsidRPr="003465A2" w:rsidRDefault="00C27705" w:rsidP="003465A2">
            <w:pPr>
              <w:spacing w:before="1"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konfiguracijama</w:t>
            </w:r>
          </w:p>
        </w:tc>
        <w:tc>
          <w:tcPr>
            <w:tcW w:w="5670" w:type="dxa"/>
          </w:tcPr>
          <w:p w:rsidR="00C27705" w:rsidRPr="003465A2" w:rsidRDefault="00C27705"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Scheduling regular meetings to discuss configurations of parties based on current objectives of project.</w:t>
            </w:r>
          </w:p>
        </w:tc>
      </w:tr>
      <w:tr w:rsidR="00C27705" w:rsidTr="001F7865">
        <w:tc>
          <w:tcPr>
            <w:tcW w:w="1344" w:type="dxa"/>
            <w:vMerge/>
          </w:tcPr>
          <w:p w:rsidR="00C27705" w:rsidRPr="003465A2" w:rsidRDefault="00C27705" w:rsidP="003465A2">
            <w:pPr>
              <w:spacing w:line="200" w:lineRule="exact"/>
              <w:rPr>
                <w:rFonts w:ascii="Calibri" w:eastAsia="Calibri" w:hAnsi="Calibri" w:cs="Calibri"/>
                <w:spacing w:val="-1"/>
                <w:sz w:val="18"/>
                <w:szCs w:val="18"/>
              </w:rPr>
            </w:pPr>
          </w:p>
        </w:tc>
        <w:tc>
          <w:tcPr>
            <w:tcW w:w="2067" w:type="dxa"/>
            <w:vMerge/>
          </w:tcPr>
          <w:p w:rsidR="00C27705" w:rsidRPr="003465A2" w:rsidRDefault="00C27705" w:rsidP="003465A2">
            <w:pPr>
              <w:spacing w:line="200" w:lineRule="exact"/>
              <w:rPr>
                <w:rFonts w:ascii="Calibri" w:eastAsia="Calibri" w:hAnsi="Calibri" w:cs="Calibri"/>
                <w:spacing w:val="-1"/>
                <w:sz w:val="18"/>
                <w:szCs w:val="18"/>
              </w:rPr>
            </w:pPr>
          </w:p>
        </w:tc>
        <w:tc>
          <w:tcPr>
            <w:tcW w:w="1418" w:type="dxa"/>
            <w:vMerge/>
          </w:tcPr>
          <w:p w:rsidR="00C27705" w:rsidRPr="003465A2" w:rsidRDefault="00C27705" w:rsidP="003465A2">
            <w:pPr>
              <w:spacing w:line="200" w:lineRule="exact"/>
              <w:rPr>
                <w:rFonts w:ascii="Calibri" w:eastAsia="Calibri" w:hAnsi="Calibri" w:cs="Calibri"/>
                <w:spacing w:val="-1"/>
                <w:sz w:val="18"/>
                <w:szCs w:val="18"/>
              </w:rPr>
            </w:pPr>
          </w:p>
        </w:tc>
        <w:tc>
          <w:tcPr>
            <w:tcW w:w="1525" w:type="dxa"/>
          </w:tcPr>
          <w:p w:rsidR="00C27705" w:rsidRPr="003465A2" w:rsidRDefault="00C27705" w:rsidP="003465A2">
            <w:pPr>
              <w:spacing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Identifikovati i uključiti bitne učesnike</w:t>
            </w:r>
          </w:p>
        </w:tc>
        <w:tc>
          <w:tcPr>
            <w:tcW w:w="2004" w:type="dxa"/>
          </w:tcPr>
          <w:p w:rsidR="00C27705" w:rsidRPr="003465A2" w:rsidRDefault="00C27705" w:rsidP="003465A2">
            <w:pPr>
              <w:spacing w:line="200" w:lineRule="exact"/>
              <w:rPr>
                <w:rFonts w:ascii="Calibri" w:eastAsia="Calibri" w:hAnsi="Calibri" w:cs="Calibri"/>
                <w:spacing w:val="-1"/>
                <w:sz w:val="18"/>
                <w:szCs w:val="18"/>
              </w:rPr>
            </w:pPr>
          </w:p>
        </w:tc>
        <w:tc>
          <w:tcPr>
            <w:tcW w:w="5670" w:type="dxa"/>
          </w:tcPr>
          <w:p w:rsidR="00C27705" w:rsidRPr="003465A2" w:rsidRDefault="00C27705"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 xml:space="preserve">Scheduling short but regular meetings that will serve as progress reports and invite all representatives of participant groups, regardless of their role in the project. Consider all ideas proposed. </w:t>
            </w:r>
          </w:p>
        </w:tc>
      </w:tr>
      <w:tr w:rsidR="00C27705" w:rsidTr="001F7865">
        <w:tc>
          <w:tcPr>
            <w:tcW w:w="1344" w:type="dxa"/>
            <w:vMerge/>
          </w:tcPr>
          <w:p w:rsidR="00C27705" w:rsidRPr="003465A2" w:rsidRDefault="00C27705" w:rsidP="003465A2">
            <w:pPr>
              <w:spacing w:line="200" w:lineRule="exact"/>
              <w:rPr>
                <w:rFonts w:ascii="Calibri" w:eastAsia="Calibri" w:hAnsi="Calibri" w:cs="Calibri"/>
                <w:spacing w:val="-1"/>
                <w:sz w:val="18"/>
                <w:szCs w:val="18"/>
              </w:rPr>
            </w:pPr>
          </w:p>
        </w:tc>
        <w:tc>
          <w:tcPr>
            <w:tcW w:w="2067" w:type="dxa"/>
            <w:vMerge/>
          </w:tcPr>
          <w:p w:rsidR="00C27705" w:rsidRPr="003465A2" w:rsidRDefault="00C27705" w:rsidP="003465A2">
            <w:pPr>
              <w:spacing w:line="200" w:lineRule="exact"/>
              <w:rPr>
                <w:rFonts w:ascii="Calibri" w:eastAsia="Calibri" w:hAnsi="Calibri" w:cs="Calibri"/>
                <w:spacing w:val="-1"/>
                <w:sz w:val="18"/>
                <w:szCs w:val="18"/>
              </w:rPr>
            </w:pPr>
          </w:p>
        </w:tc>
        <w:tc>
          <w:tcPr>
            <w:tcW w:w="1418" w:type="dxa"/>
            <w:vMerge/>
          </w:tcPr>
          <w:p w:rsidR="00C27705" w:rsidRPr="003465A2" w:rsidRDefault="00C27705" w:rsidP="003465A2">
            <w:pPr>
              <w:spacing w:line="200" w:lineRule="exact"/>
              <w:rPr>
                <w:rFonts w:ascii="Calibri" w:eastAsia="Calibri" w:hAnsi="Calibri" w:cs="Calibri"/>
                <w:spacing w:val="-1"/>
                <w:sz w:val="18"/>
                <w:szCs w:val="18"/>
              </w:rPr>
            </w:pPr>
          </w:p>
        </w:tc>
        <w:tc>
          <w:tcPr>
            <w:tcW w:w="1525" w:type="dxa"/>
          </w:tcPr>
          <w:p w:rsidR="00C27705" w:rsidRPr="003465A2" w:rsidRDefault="00C27705" w:rsidP="003465A2">
            <w:pPr>
              <w:spacing w:line="200" w:lineRule="exact"/>
              <w:ind w:left="102"/>
              <w:rPr>
                <w:rFonts w:ascii="Calibri" w:eastAsia="Calibri" w:hAnsi="Calibri" w:cs="Calibri"/>
                <w:spacing w:val="-1"/>
                <w:sz w:val="18"/>
                <w:szCs w:val="18"/>
              </w:rPr>
            </w:pPr>
            <w:r w:rsidRPr="003465A2">
              <w:rPr>
                <w:rFonts w:ascii="Calibri" w:eastAsia="Calibri" w:hAnsi="Calibri" w:cs="Calibri"/>
                <w:spacing w:val="-1"/>
                <w:sz w:val="18"/>
                <w:szCs w:val="18"/>
              </w:rPr>
              <w:t>Kontrolisati i pratiti proces</w:t>
            </w:r>
          </w:p>
        </w:tc>
        <w:tc>
          <w:tcPr>
            <w:tcW w:w="2004" w:type="dxa"/>
          </w:tcPr>
          <w:p w:rsidR="00C27705" w:rsidRPr="003465A2" w:rsidRDefault="00C27705" w:rsidP="003465A2">
            <w:pPr>
              <w:spacing w:line="200" w:lineRule="exact"/>
              <w:rPr>
                <w:rFonts w:ascii="Calibri" w:eastAsia="Calibri" w:hAnsi="Calibri" w:cs="Calibri"/>
                <w:spacing w:val="-1"/>
                <w:sz w:val="18"/>
                <w:szCs w:val="18"/>
              </w:rPr>
            </w:pPr>
          </w:p>
        </w:tc>
        <w:tc>
          <w:tcPr>
            <w:tcW w:w="5670" w:type="dxa"/>
          </w:tcPr>
          <w:p w:rsidR="00C27705" w:rsidRPr="003465A2" w:rsidRDefault="00C27705" w:rsidP="003465A2">
            <w:pPr>
              <w:spacing w:line="200" w:lineRule="exact"/>
              <w:rPr>
                <w:rFonts w:ascii="Calibri" w:eastAsia="Calibri" w:hAnsi="Calibri" w:cs="Calibri"/>
                <w:spacing w:val="-1"/>
                <w:sz w:val="18"/>
                <w:szCs w:val="18"/>
              </w:rPr>
            </w:pPr>
            <w:r w:rsidRPr="003465A2">
              <w:rPr>
                <w:rFonts w:ascii="Calibri" w:eastAsia="Calibri" w:hAnsi="Calibri" w:cs="Calibri"/>
                <w:spacing w:val="-1"/>
                <w:sz w:val="18"/>
                <w:szCs w:val="18"/>
              </w:rPr>
              <w:t xml:space="preserve">Keep track of functional demands in project, and in witch period they should be enabled. Make mini-tests that will confirm the fullfilling of them. Handle all possible problems and latency. </w:t>
            </w:r>
          </w:p>
        </w:tc>
      </w:tr>
      <w:tr w:rsidR="00C27705" w:rsidTr="001F7865">
        <w:tc>
          <w:tcPr>
            <w:tcW w:w="1344" w:type="dxa"/>
            <w:vMerge/>
          </w:tcPr>
          <w:p w:rsidR="00C27705" w:rsidRDefault="00C27705" w:rsidP="00A040E5"/>
        </w:tc>
        <w:tc>
          <w:tcPr>
            <w:tcW w:w="2067" w:type="dxa"/>
            <w:vMerge/>
          </w:tcPr>
          <w:p w:rsidR="00C27705" w:rsidRDefault="00C27705" w:rsidP="00A040E5"/>
        </w:tc>
        <w:tc>
          <w:tcPr>
            <w:tcW w:w="1418" w:type="dxa"/>
            <w:vMerge/>
          </w:tcPr>
          <w:p w:rsidR="00C27705" w:rsidRDefault="00C27705" w:rsidP="00A040E5"/>
        </w:tc>
        <w:tc>
          <w:tcPr>
            <w:tcW w:w="1525" w:type="dxa"/>
          </w:tcPr>
          <w:p w:rsidR="00C27705" w:rsidRDefault="00C27705" w:rsidP="00A040E5">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1"/>
                <w:sz w:val="14"/>
                <w:szCs w:val="14"/>
              </w:rPr>
              <w:t>b</w:t>
            </w:r>
            <w:r>
              <w:rPr>
                <w:rFonts w:ascii="Calibri" w:eastAsia="Calibri" w:hAnsi="Calibri" w:cs="Calibri"/>
                <w:spacing w:val="-1"/>
                <w:sz w:val="14"/>
                <w:szCs w:val="14"/>
              </w:rPr>
              <w:t>j</w:t>
            </w:r>
            <w:r>
              <w:rPr>
                <w:rFonts w:ascii="Calibri" w:eastAsia="Calibri" w:hAnsi="Calibri" w:cs="Calibri"/>
                <w:sz w:val="14"/>
                <w:szCs w:val="14"/>
              </w:rPr>
              <w:t>ek</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vn</w:t>
            </w:r>
            <w:r>
              <w:rPr>
                <w:rFonts w:ascii="Calibri" w:eastAsia="Calibri" w:hAnsi="Calibri" w:cs="Calibri"/>
                <w:sz w:val="14"/>
                <w:szCs w:val="14"/>
              </w:rPr>
              <w:t>o</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i</w:t>
            </w:r>
            <w:r>
              <w:rPr>
                <w:rFonts w:ascii="Calibri" w:eastAsia="Calibri" w:hAnsi="Calibri" w:cs="Calibri"/>
                <w:spacing w:val="1"/>
                <w:sz w:val="14"/>
                <w:szCs w:val="14"/>
              </w:rPr>
              <w:t>d</w:t>
            </w:r>
            <w:r>
              <w:rPr>
                <w:rFonts w:ascii="Calibri" w:eastAsia="Calibri" w:hAnsi="Calibri" w:cs="Calibri"/>
                <w:sz w:val="14"/>
                <w:szCs w:val="14"/>
              </w:rPr>
              <w:t>e</w:t>
            </w:r>
            <w:r>
              <w:rPr>
                <w:rFonts w:ascii="Calibri" w:eastAsia="Calibri" w:hAnsi="Calibri" w:cs="Calibri"/>
                <w:spacing w:val="1"/>
                <w:sz w:val="14"/>
                <w:szCs w:val="14"/>
              </w:rPr>
              <w:t>j</w:t>
            </w:r>
            <w:r>
              <w:rPr>
                <w:rFonts w:ascii="Calibri" w:eastAsia="Calibri" w:hAnsi="Calibri" w:cs="Calibri"/>
                <w:spacing w:val="-2"/>
                <w:sz w:val="14"/>
                <w:szCs w:val="14"/>
              </w:rPr>
              <w:t>n</w:t>
            </w:r>
            <w:r>
              <w:rPr>
                <w:rFonts w:ascii="Calibri" w:eastAsia="Calibri" w:hAnsi="Calibri" w:cs="Calibri"/>
                <w:sz w:val="14"/>
                <w:szCs w:val="14"/>
              </w:rPr>
              <w:t>a</w:t>
            </w:r>
            <w:r>
              <w:rPr>
                <w:rFonts w:ascii="Calibri" w:eastAsia="Calibri" w:hAnsi="Calibri" w:cs="Calibri"/>
                <w:spacing w:val="1"/>
                <w:sz w:val="14"/>
                <w:szCs w:val="14"/>
              </w:rPr>
              <w:t xml:space="preserve"> za</w:t>
            </w:r>
            <w:r>
              <w:rPr>
                <w:rFonts w:ascii="Calibri" w:eastAsia="Calibri" w:hAnsi="Calibri" w:cs="Calibri"/>
                <w:spacing w:val="-1"/>
                <w:sz w:val="14"/>
                <w:szCs w:val="14"/>
              </w:rPr>
              <w:t>st</w:t>
            </w:r>
            <w:r>
              <w:rPr>
                <w:rFonts w:ascii="Calibri" w:eastAsia="Calibri" w:hAnsi="Calibri" w:cs="Calibri"/>
                <w:spacing w:val="1"/>
                <w:sz w:val="14"/>
                <w:szCs w:val="14"/>
              </w:rPr>
              <w:t>u</w:t>
            </w:r>
            <w:r>
              <w:rPr>
                <w:rFonts w:ascii="Calibri" w:eastAsia="Calibri" w:hAnsi="Calibri" w:cs="Calibri"/>
                <w:spacing w:val="-2"/>
                <w:sz w:val="14"/>
                <w:szCs w:val="14"/>
              </w:rPr>
              <w:t>p</w:t>
            </w:r>
            <w:r>
              <w:rPr>
                <w:rFonts w:ascii="Calibri" w:eastAsia="Calibri" w:hAnsi="Calibri" w:cs="Calibri"/>
                <w:spacing w:val="1"/>
                <w:sz w:val="14"/>
                <w:szCs w:val="14"/>
              </w:rPr>
              <w:t>an</w:t>
            </w:r>
            <w:r>
              <w:rPr>
                <w:rFonts w:ascii="Calibri" w:eastAsia="Calibri" w:hAnsi="Calibri" w:cs="Calibri"/>
                <w:spacing w:val="-1"/>
                <w:sz w:val="14"/>
                <w:szCs w:val="14"/>
              </w:rPr>
              <w:t>j</w:t>
            </w:r>
            <w:r>
              <w:rPr>
                <w:rFonts w:ascii="Calibri" w:eastAsia="Calibri" w:hAnsi="Calibri" w:cs="Calibri"/>
                <w:sz w:val="14"/>
                <w:szCs w:val="14"/>
              </w:rPr>
              <w:t>a</w:t>
            </w:r>
          </w:p>
        </w:tc>
        <w:tc>
          <w:tcPr>
            <w:tcW w:w="2004" w:type="dxa"/>
          </w:tcPr>
          <w:p w:rsidR="00C27705" w:rsidRDefault="00C27705" w:rsidP="00A040E5"/>
        </w:tc>
        <w:tc>
          <w:tcPr>
            <w:tcW w:w="5670" w:type="dxa"/>
          </w:tcPr>
          <w:p w:rsidR="00C27705" w:rsidRDefault="00C27705" w:rsidP="00716A58">
            <w:pPr>
              <w:spacing w:line="200" w:lineRule="exact"/>
              <w:rPr>
                <w:rFonts w:ascii="Calibri" w:eastAsia="Calibri" w:hAnsi="Calibri" w:cs="Calibri"/>
                <w:sz w:val="18"/>
                <w:szCs w:val="18"/>
              </w:rPr>
            </w:pPr>
            <w:r>
              <w:rPr>
                <w:rFonts w:ascii="Calibri" w:eastAsia="Calibri" w:hAnsi="Calibri" w:cs="Calibri"/>
                <w:spacing w:val="-2"/>
                <w:sz w:val="18"/>
                <w:szCs w:val="18"/>
              </w:rPr>
              <w:t xml:space="preserve">Schedule meeting for all partners in which they will present their ideas about how the see the future project development. Consider all ideas equally. </w:t>
            </w:r>
          </w:p>
        </w:tc>
      </w:tr>
      <w:tr w:rsidR="00C27705" w:rsidTr="001F7865">
        <w:tc>
          <w:tcPr>
            <w:tcW w:w="1344" w:type="dxa"/>
            <w:vMerge/>
          </w:tcPr>
          <w:p w:rsidR="00C27705" w:rsidRDefault="00C27705" w:rsidP="00A040E5"/>
        </w:tc>
        <w:tc>
          <w:tcPr>
            <w:tcW w:w="2067" w:type="dxa"/>
            <w:vMerge/>
          </w:tcPr>
          <w:p w:rsidR="00C27705" w:rsidRDefault="00C27705" w:rsidP="00A040E5"/>
        </w:tc>
        <w:tc>
          <w:tcPr>
            <w:tcW w:w="1418" w:type="dxa"/>
            <w:vMerge/>
          </w:tcPr>
          <w:p w:rsidR="00C27705" w:rsidRDefault="00C27705" w:rsidP="00A040E5"/>
        </w:tc>
        <w:tc>
          <w:tcPr>
            <w:tcW w:w="1525" w:type="dxa"/>
          </w:tcPr>
          <w:p w:rsidR="00C27705" w:rsidRDefault="00C27705" w:rsidP="00A040E5">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pacing w:val="-2"/>
                <w:sz w:val="14"/>
                <w:szCs w:val="14"/>
              </w:rPr>
              <w:t>i</w:t>
            </w:r>
            <w:r>
              <w:rPr>
                <w:rFonts w:ascii="Calibri" w:eastAsia="Calibri" w:hAnsi="Calibri" w:cs="Calibri"/>
                <w:spacing w:val="1"/>
                <w:sz w:val="14"/>
                <w:szCs w:val="14"/>
              </w:rPr>
              <w:t>j</w:t>
            </w:r>
            <w:r>
              <w:rPr>
                <w:rFonts w:ascii="Calibri" w:eastAsia="Calibri" w:hAnsi="Calibri" w:cs="Calibri"/>
                <w:sz w:val="14"/>
                <w:szCs w:val="14"/>
              </w:rPr>
              <w:t>u</w:t>
            </w:r>
            <w:r>
              <w:rPr>
                <w:rFonts w:ascii="Calibri" w:eastAsia="Calibri" w:hAnsi="Calibri" w:cs="Calibri"/>
                <w:spacing w:val="1"/>
                <w:sz w:val="14"/>
                <w:szCs w:val="14"/>
              </w:rPr>
              <w:t xml:space="preserve"> </w:t>
            </w:r>
            <w:r>
              <w:rPr>
                <w:rFonts w:ascii="Calibri" w:eastAsia="Calibri" w:hAnsi="Calibri" w:cs="Calibri"/>
                <w:spacing w:val="-1"/>
                <w:sz w:val="14"/>
                <w:szCs w:val="14"/>
              </w:rPr>
              <w:t>st</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pacing w:val="1"/>
                <w:sz w:val="14"/>
                <w:szCs w:val="14"/>
              </w:rPr>
              <w:t>u</w:t>
            </w:r>
            <w:r>
              <w:rPr>
                <w:rFonts w:ascii="Calibri" w:eastAsia="Calibri" w:hAnsi="Calibri" w:cs="Calibri"/>
                <w:spacing w:val="-1"/>
                <w:sz w:val="14"/>
                <w:szCs w:val="14"/>
              </w:rPr>
              <w:t>s</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s</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m</w:t>
            </w:r>
            <w:r>
              <w:rPr>
                <w:rFonts w:ascii="Calibri" w:eastAsia="Calibri" w:hAnsi="Calibri" w:cs="Calibri"/>
                <w:spacing w:val="-2"/>
                <w:sz w:val="14"/>
                <w:szCs w:val="14"/>
              </w:rPr>
              <w:t>e</w:t>
            </w:r>
            <w:r>
              <w:rPr>
                <w:rFonts w:ascii="Calibri" w:eastAsia="Calibri" w:hAnsi="Calibri" w:cs="Calibri"/>
                <w:spacing w:val="1"/>
                <w:sz w:val="14"/>
                <w:szCs w:val="14"/>
              </w:rPr>
              <w:t>na</w:t>
            </w:r>
            <w:r>
              <w:rPr>
                <w:rFonts w:ascii="Calibri" w:eastAsia="Calibri" w:hAnsi="Calibri" w:cs="Calibri"/>
                <w:spacing w:val="-2"/>
                <w:sz w:val="14"/>
                <w:szCs w:val="14"/>
              </w:rPr>
              <w:t>d</w:t>
            </w:r>
            <w:r>
              <w:rPr>
                <w:rFonts w:ascii="Calibri" w:eastAsia="Calibri" w:hAnsi="Calibri" w:cs="Calibri"/>
                <w:spacing w:val="1"/>
                <w:sz w:val="14"/>
                <w:szCs w:val="14"/>
              </w:rPr>
              <w:t>ž</w:t>
            </w:r>
            <w:r>
              <w:rPr>
                <w:rFonts w:ascii="Calibri" w:eastAsia="Calibri" w:hAnsi="Calibri" w:cs="Calibri"/>
                <w:sz w:val="14"/>
                <w:szCs w:val="14"/>
              </w:rPr>
              <w:t>me</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om</w:t>
            </w:r>
          </w:p>
          <w:p w:rsidR="00C27705" w:rsidRDefault="00C27705" w:rsidP="00A040E5">
            <w:pPr>
              <w:spacing w:before="1"/>
              <w:ind w:left="102"/>
              <w:rPr>
                <w:rFonts w:ascii="Calibri" w:eastAsia="Calibri" w:hAnsi="Calibri" w:cs="Calibri"/>
                <w:sz w:val="14"/>
                <w:szCs w:val="14"/>
              </w:rPr>
            </w:pP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š</w:t>
            </w:r>
            <w:r>
              <w:rPr>
                <w:rFonts w:ascii="Calibri" w:eastAsia="Calibri" w:hAnsi="Calibri" w:cs="Calibri"/>
                <w:sz w:val="14"/>
                <w:szCs w:val="14"/>
              </w:rPr>
              <w:t xml:space="preserve">eg </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v</w:t>
            </w:r>
            <w:r>
              <w:rPr>
                <w:rFonts w:ascii="Calibri" w:eastAsia="Calibri" w:hAnsi="Calibri" w:cs="Calibri"/>
                <w:spacing w:val="-2"/>
                <w:sz w:val="14"/>
                <w:szCs w:val="14"/>
              </w:rPr>
              <w:t>o</w:t>
            </w:r>
            <w:r>
              <w:rPr>
                <w:rFonts w:ascii="Calibri" w:eastAsia="Calibri" w:hAnsi="Calibri" w:cs="Calibri"/>
                <w:sz w:val="14"/>
                <w:szCs w:val="14"/>
              </w:rPr>
              <w:t>a</w:t>
            </w:r>
          </w:p>
        </w:tc>
        <w:tc>
          <w:tcPr>
            <w:tcW w:w="2004" w:type="dxa"/>
          </w:tcPr>
          <w:p w:rsidR="00C27705" w:rsidRDefault="00C27705" w:rsidP="00A040E5"/>
        </w:tc>
        <w:tc>
          <w:tcPr>
            <w:tcW w:w="5670" w:type="dxa"/>
          </w:tcPr>
          <w:p w:rsidR="00C27705" w:rsidRDefault="00C27705" w:rsidP="00716A58">
            <w:pPr>
              <w:spacing w:line="200" w:lineRule="exact"/>
              <w:rPr>
                <w:rFonts w:ascii="Calibri" w:eastAsia="Calibri" w:hAnsi="Calibri" w:cs="Calibri"/>
                <w:spacing w:val="-2"/>
                <w:position w:val="1"/>
                <w:sz w:val="18"/>
                <w:szCs w:val="18"/>
              </w:rPr>
            </w:pPr>
            <w:r>
              <w:rPr>
                <w:rFonts w:ascii="Calibri" w:eastAsia="Calibri" w:hAnsi="Calibri" w:cs="Calibri"/>
                <w:spacing w:val="-2"/>
                <w:position w:val="1"/>
                <w:sz w:val="18"/>
                <w:szCs w:val="18"/>
              </w:rPr>
              <w:t xml:space="preserve">Make progress reports regularly and present them to management. </w:t>
            </w:r>
          </w:p>
          <w:p w:rsidR="00C27705" w:rsidRDefault="00C27705" w:rsidP="00716A58">
            <w:pPr>
              <w:spacing w:line="200" w:lineRule="exact"/>
              <w:rPr>
                <w:rFonts w:ascii="Calibri" w:eastAsia="Calibri" w:hAnsi="Calibri" w:cs="Calibri"/>
                <w:sz w:val="18"/>
                <w:szCs w:val="18"/>
              </w:rPr>
            </w:pPr>
            <w:r>
              <w:rPr>
                <w:rFonts w:ascii="Calibri" w:eastAsia="Calibri" w:hAnsi="Calibri" w:cs="Calibri"/>
                <w:spacing w:val="-2"/>
                <w:position w:val="1"/>
                <w:sz w:val="18"/>
                <w:szCs w:val="18"/>
              </w:rPr>
              <w:t xml:space="preserve">Management must determine the validity of task success. </w:t>
            </w:r>
          </w:p>
        </w:tc>
      </w:tr>
      <w:tr w:rsidR="00AE3F5C" w:rsidTr="001F7865">
        <w:tc>
          <w:tcPr>
            <w:tcW w:w="1344" w:type="dxa"/>
            <w:vMerge/>
          </w:tcPr>
          <w:p w:rsidR="00AE3F5C" w:rsidRDefault="00AE3F5C" w:rsidP="00944987"/>
        </w:tc>
        <w:tc>
          <w:tcPr>
            <w:tcW w:w="2067" w:type="dxa"/>
            <w:vMerge w:val="restart"/>
          </w:tcPr>
          <w:p w:rsidR="00AE3F5C" w:rsidRDefault="00AE3F5C" w:rsidP="00944987">
            <w:r>
              <w:t>Project planning</w:t>
            </w:r>
          </w:p>
        </w:tc>
        <w:tc>
          <w:tcPr>
            <w:tcW w:w="1418" w:type="dxa"/>
            <w:vMerge w:val="restart"/>
          </w:tcPr>
          <w:p w:rsidR="00AE3F5C" w:rsidRDefault="00AE3F5C" w:rsidP="00944987">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t</w:t>
            </w:r>
            <w:r>
              <w:rPr>
                <w:rFonts w:ascii="Calibri" w:eastAsia="Calibri" w:hAnsi="Calibri" w:cs="Calibri"/>
                <w:spacing w:val="1"/>
                <w:sz w:val="14"/>
                <w:szCs w:val="14"/>
              </w:rPr>
              <w:t>v</w:t>
            </w:r>
            <w:r>
              <w:rPr>
                <w:rFonts w:ascii="Calibri" w:eastAsia="Calibri" w:hAnsi="Calibri" w:cs="Calibri"/>
                <w:spacing w:val="-1"/>
                <w:sz w:val="14"/>
                <w:szCs w:val="14"/>
              </w:rPr>
              <w:t>r</w:t>
            </w:r>
            <w:r>
              <w:rPr>
                <w:rFonts w:ascii="Calibri" w:eastAsia="Calibri" w:hAnsi="Calibri" w:cs="Calibri"/>
                <w:sz w:val="14"/>
                <w:szCs w:val="14"/>
              </w:rPr>
              <w:t>idi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2"/>
                <w:sz w:val="14"/>
                <w:szCs w:val="14"/>
              </w:rPr>
              <w:t>n</w:t>
            </w:r>
            <w:r>
              <w:rPr>
                <w:rFonts w:ascii="Calibri" w:eastAsia="Calibri" w:hAnsi="Calibri" w:cs="Calibri"/>
                <w:sz w:val="14"/>
                <w:szCs w:val="14"/>
              </w:rPr>
              <w:t>e</w:t>
            </w:r>
          </w:p>
        </w:tc>
        <w:tc>
          <w:tcPr>
            <w:tcW w:w="1525" w:type="dxa"/>
          </w:tcPr>
          <w:p w:rsidR="00AE3F5C" w:rsidRDefault="00AE3F5C" w:rsidP="00944987">
            <w:pPr>
              <w:spacing w:line="160" w:lineRule="exact"/>
              <w:ind w:left="102"/>
              <w:rPr>
                <w:rFonts w:ascii="Calibri" w:eastAsia="Calibri" w:hAnsi="Calibri" w:cs="Calibri"/>
                <w:sz w:val="14"/>
                <w:szCs w:val="14"/>
              </w:rPr>
            </w:pPr>
            <w:r>
              <w:rPr>
                <w:rFonts w:ascii="Calibri" w:eastAsia="Calibri" w:hAnsi="Calibri" w:cs="Calibri"/>
                <w:sz w:val="14"/>
                <w:szCs w:val="14"/>
              </w:rPr>
              <w:t>De</w:t>
            </w:r>
            <w:r>
              <w:rPr>
                <w:rFonts w:ascii="Calibri" w:eastAsia="Calibri" w:hAnsi="Calibri" w:cs="Calibri"/>
                <w:spacing w:val="-1"/>
                <w:sz w:val="14"/>
                <w:szCs w:val="14"/>
              </w:rPr>
              <w:t>f</w:t>
            </w:r>
            <w:r>
              <w:rPr>
                <w:rFonts w:ascii="Calibri" w:eastAsia="Calibri" w:hAnsi="Calibri" w:cs="Calibri"/>
                <w:sz w:val="14"/>
                <w:szCs w:val="14"/>
              </w:rPr>
              <w:t>ini</w:t>
            </w:r>
            <w:r>
              <w:rPr>
                <w:rFonts w:ascii="Calibri" w:eastAsia="Calibri" w:hAnsi="Calibri" w:cs="Calibri"/>
                <w:spacing w:val="-1"/>
                <w:sz w:val="14"/>
                <w:szCs w:val="14"/>
              </w:rPr>
              <w:t>s</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d</w:t>
            </w:r>
            <w:r>
              <w:rPr>
                <w:rFonts w:ascii="Calibri" w:eastAsia="Calibri" w:hAnsi="Calibri" w:cs="Calibri"/>
                <w:sz w:val="14"/>
                <w:szCs w:val="14"/>
              </w:rPr>
              <w:t>om</w:t>
            </w:r>
            <w:r>
              <w:rPr>
                <w:rFonts w:ascii="Calibri" w:eastAsia="Calibri" w:hAnsi="Calibri" w:cs="Calibri"/>
                <w:spacing w:val="-2"/>
                <w:sz w:val="14"/>
                <w:szCs w:val="14"/>
              </w:rPr>
              <w:t>e</w:t>
            </w:r>
            <w:r>
              <w:rPr>
                <w:rFonts w:ascii="Calibri" w:eastAsia="Calibri" w:hAnsi="Calibri" w:cs="Calibri"/>
                <w:sz w:val="14"/>
                <w:szCs w:val="14"/>
              </w:rPr>
              <w:t>n</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j</w:t>
            </w:r>
            <w:r>
              <w:rPr>
                <w:rFonts w:ascii="Calibri" w:eastAsia="Calibri" w:hAnsi="Calibri" w:cs="Calibri"/>
                <w:sz w:val="14"/>
                <w:szCs w:val="14"/>
              </w:rPr>
              <w:t>ek</w:t>
            </w:r>
            <w:r>
              <w:rPr>
                <w:rFonts w:ascii="Calibri" w:eastAsia="Calibri" w:hAnsi="Calibri" w:cs="Calibri"/>
                <w:spacing w:val="-1"/>
                <w:sz w:val="14"/>
                <w:szCs w:val="14"/>
              </w:rPr>
              <w:t>t</w:t>
            </w:r>
            <w:r>
              <w:rPr>
                <w:rFonts w:ascii="Calibri" w:eastAsia="Calibri" w:hAnsi="Calibri" w:cs="Calibri"/>
                <w:sz w:val="14"/>
                <w:szCs w:val="14"/>
              </w:rPr>
              <w:t>a</w:t>
            </w:r>
          </w:p>
        </w:tc>
        <w:tc>
          <w:tcPr>
            <w:tcW w:w="2004" w:type="dxa"/>
          </w:tcPr>
          <w:p w:rsidR="00AE3F5C" w:rsidRDefault="00AE3F5C" w:rsidP="00944987"/>
        </w:tc>
        <w:tc>
          <w:tcPr>
            <w:tcW w:w="5670" w:type="dxa"/>
          </w:tcPr>
          <w:p w:rsidR="00AE3F5C" w:rsidRDefault="00AE3F5C" w:rsidP="00A709E3">
            <w:pPr>
              <w:spacing w:line="200" w:lineRule="exact"/>
              <w:rPr>
                <w:rFonts w:ascii="Calibri" w:eastAsia="Calibri" w:hAnsi="Calibri" w:cs="Calibri"/>
                <w:sz w:val="18"/>
                <w:szCs w:val="18"/>
              </w:rPr>
            </w:pPr>
            <w:r>
              <w:rPr>
                <w:rFonts w:ascii="Calibri" w:eastAsia="Calibri" w:hAnsi="Calibri" w:cs="Calibri"/>
                <w:spacing w:val="1"/>
                <w:sz w:val="18"/>
                <w:szCs w:val="18"/>
              </w:rPr>
              <w:t xml:space="preserve">Main domain is Serbia, but big picture suggest widening on all poorly developed counties of Europe. </w:t>
            </w:r>
          </w:p>
        </w:tc>
      </w:tr>
      <w:tr w:rsidR="00AE3F5C" w:rsidTr="001F7865">
        <w:tc>
          <w:tcPr>
            <w:tcW w:w="1344" w:type="dxa"/>
            <w:vMerge/>
          </w:tcPr>
          <w:p w:rsidR="00AE3F5C" w:rsidRDefault="00AE3F5C" w:rsidP="00944987"/>
        </w:tc>
        <w:tc>
          <w:tcPr>
            <w:tcW w:w="2067" w:type="dxa"/>
            <w:vMerge/>
          </w:tcPr>
          <w:p w:rsidR="00AE3F5C" w:rsidRDefault="00AE3F5C" w:rsidP="00944987"/>
        </w:tc>
        <w:tc>
          <w:tcPr>
            <w:tcW w:w="1418" w:type="dxa"/>
            <w:vMerge/>
          </w:tcPr>
          <w:p w:rsidR="00AE3F5C" w:rsidRDefault="00AE3F5C" w:rsidP="00944987"/>
        </w:tc>
        <w:tc>
          <w:tcPr>
            <w:tcW w:w="1525" w:type="dxa"/>
          </w:tcPr>
          <w:p w:rsidR="00AE3F5C" w:rsidRDefault="00AE3F5C" w:rsidP="00944987">
            <w:pPr>
              <w:spacing w:line="160" w:lineRule="exact"/>
              <w:ind w:left="102"/>
              <w:rPr>
                <w:rFonts w:ascii="Calibri" w:eastAsia="Calibri" w:hAnsi="Calibri" w:cs="Calibri"/>
                <w:sz w:val="14"/>
                <w:szCs w:val="14"/>
              </w:rPr>
            </w:pPr>
            <w:r>
              <w:rPr>
                <w:rFonts w:ascii="Calibri" w:eastAsia="Calibri" w:hAnsi="Calibri" w:cs="Calibri"/>
                <w:sz w:val="14"/>
                <w:szCs w:val="14"/>
              </w:rPr>
              <w:t>De</w:t>
            </w:r>
            <w:r>
              <w:rPr>
                <w:rFonts w:ascii="Calibri" w:eastAsia="Calibri" w:hAnsi="Calibri" w:cs="Calibri"/>
                <w:spacing w:val="-1"/>
                <w:sz w:val="14"/>
                <w:szCs w:val="14"/>
              </w:rPr>
              <w:t>f</w:t>
            </w:r>
            <w:r>
              <w:rPr>
                <w:rFonts w:ascii="Calibri" w:eastAsia="Calibri" w:hAnsi="Calibri" w:cs="Calibri"/>
                <w:sz w:val="14"/>
                <w:szCs w:val="14"/>
              </w:rPr>
              <w:t>ini</w:t>
            </w:r>
            <w:r>
              <w:rPr>
                <w:rFonts w:ascii="Calibri" w:eastAsia="Calibri" w:hAnsi="Calibri" w:cs="Calibri"/>
                <w:spacing w:val="-1"/>
                <w:sz w:val="14"/>
                <w:szCs w:val="14"/>
              </w:rPr>
              <w:t>s</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pacing w:val="-2"/>
                <w:sz w:val="14"/>
                <w:szCs w:val="14"/>
              </w:rPr>
              <w:t>e</w:t>
            </w:r>
            <w:r>
              <w:rPr>
                <w:rFonts w:ascii="Calibri" w:eastAsia="Calibri" w:hAnsi="Calibri" w:cs="Calibri"/>
                <w:spacing w:val="1"/>
                <w:sz w:val="14"/>
                <w:szCs w:val="14"/>
              </w:rPr>
              <w:t>n</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r</w:t>
            </w:r>
            <w:r>
              <w:rPr>
                <w:rFonts w:ascii="Calibri" w:eastAsia="Calibri" w:hAnsi="Calibri" w:cs="Calibri"/>
                <w:spacing w:val="1"/>
                <w:sz w:val="14"/>
                <w:szCs w:val="14"/>
              </w:rPr>
              <w:t>adn</w:t>
            </w:r>
            <w:r>
              <w:rPr>
                <w:rFonts w:ascii="Calibri" w:eastAsia="Calibri" w:hAnsi="Calibri" w:cs="Calibri"/>
                <w:spacing w:val="-2"/>
                <w:sz w:val="14"/>
                <w:szCs w:val="14"/>
              </w:rPr>
              <w:t>i</w:t>
            </w:r>
            <w:r>
              <w:rPr>
                <w:rFonts w:ascii="Calibri" w:eastAsia="Calibri" w:hAnsi="Calibri" w:cs="Calibri"/>
                <w:sz w:val="14"/>
                <w:szCs w:val="14"/>
              </w:rPr>
              <w:t>h</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oi</w:t>
            </w:r>
            <w:r>
              <w:rPr>
                <w:rFonts w:ascii="Calibri" w:eastAsia="Calibri" w:hAnsi="Calibri" w:cs="Calibri"/>
                <w:spacing w:val="1"/>
                <w:sz w:val="14"/>
                <w:szCs w:val="14"/>
              </w:rPr>
              <w:t>zv</w:t>
            </w:r>
            <w:r>
              <w:rPr>
                <w:rFonts w:ascii="Calibri" w:eastAsia="Calibri" w:hAnsi="Calibri" w:cs="Calibri"/>
                <w:spacing w:val="-2"/>
                <w:sz w:val="14"/>
                <w:szCs w:val="14"/>
              </w:rPr>
              <w:t>o</w:t>
            </w:r>
            <w:r>
              <w:rPr>
                <w:rFonts w:ascii="Calibri" w:eastAsia="Calibri" w:hAnsi="Calibri" w:cs="Calibri"/>
                <w:spacing w:val="1"/>
                <w:sz w:val="14"/>
                <w:szCs w:val="14"/>
              </w:rPr>
              <w:t>d</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i</w:t>
            </w:r>
          </w:p>
          <w:p w:rsidR="00AE3F5C" w:rsidRDefault="00AE3F5C" w:rsidP="00944987">
            <w:pPr>
              <w:spacing w:before="1"/>
              <w:ind w:left="102"/>
              <w:rPr>
                <w:rFonts w:ascii="Calibri" w:eastAsia="Calibri" w:hAnsi="Calibri" w:cs="Calibri"/>
                <w:sz w:val="14"/>
                <w:szCs w:val="14"/>
              </w:rPr>
            </w:pPr>
            <w:r>
              <w:rPr>
                <w:rFonts w:ascii="Calibri" w:eastAsia="Calibri" w:hAnsi="Calibri" w:cs="Calibri"/>
                <w:spacing w:val="-1"/>
                <w:sz w:val="14"/>
                <w:szCs w:val="14"/>
              </w:rPr>
              <w:t>z</w:t>
            </w:r>
            <w:r>
              <w:rPr>
                <w:rFonts w:ascii="Calibri" w:eastAsia="Calibri" w:hAnsi="Calibri" w:cs="Calibri"/>
                <w:spacing w:val="1"/>
                <w:sz w:val="14"/>
                <w:szCs w:val="14"/>
              </w:rPr>
              <w:t>a</w:t>
            </w:r>
            <w:r>
              <w:rPr>
                <w:rFonts w:ascii="Calibri" w:eastAsia="Calibri" w:hAnsi="Calibri" w:cs="Calibri"/>
                <w:spacing w:val="-2"/>
                <w:sz w:val="14"/>
                <w:szCs w:val="14"/>
              </w:rPr>
              <w:t>d</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pacing w:val="1"/>
                <w:sz w:val="14"/>
                <w:szCs w:val="14"/>
              </w:rPr>
              <w:t>a</w:t>
            </w:r>
            <w:r>
              <w:rPr>
                <w:rFonts w:ascii="Calibri" w:eastAsia="Calibri" w:hAnsi="Calibri" w:cs="Calibri"/>
                <w:spacing w:val="-2"/>
                <w:sz w:val="14"/>
                <w:szCs w:val="14"/>
              </w:rPr>
              <w:t>k</w:t>
            </w:r>
            <w:r>
              <w:rPr>
                <w:rFonts w:ascii="Calibri" w:eastAsia="Calibri" w:hAnsi="Calibri" w:cs="Calibri"/>
                <w:sz w:val="14"/>
                <w:szCs w:val="14"/>
              </w:rPr>
              <w:t>a</w:t>
            </w:r>
          </w:p>
        </w:tc>
        <w:tc>
          <w:tcPr>
            <w:tcW w:w="2004" w:type="dxa"/>
          </w:tcPr>
          <w:p w:rsidR="00AE3F5C" w:rsidRDefault="00AE3F5C" w:rsidP="00944987"/>
        </w:tc>
        <w:tc>
          <w:tcPr>
            <w:tcW w:w="5670" w:type="dxa"/>
          </w:tcPr>
          <w:p w:rsidR="00AE3F5C" w:rsidRDefault="00AE3F5C" w:rsidP="00A709E3">
            <w:pPr>
              <w:spacing w:line="200" w:lineRule="exact"/>
              <w:rPr>
                <w:rFonts w:ascii="Calibri" w:eastAsia="Calibri" w:hAnsi="Calibri" w:cs="Calibri"/>
                <w:sz w:val="18"/>
                <w:szCs w:val="18"/>
              </w:rPr>
            </w:pPr>
            <w:r>
              <w:rPr>
                <w:rFonts w:ascii="Calibri" w:eastAsia="Calibri" w:hAnsi="Calibri" w:cs="Calibri"/>
                <w:spacing w:val="1"/>
                <w:position w:val="1"/>
                <w:sz w:val="18"/>
                <w:szCs w:val="18"/>
              </w:rPr>
              <w:t>Define estimations of costs and contributions, for each part of project: tasks, products, management,</w:t>
            </w:r>
          </w:p>
        </w:tc>
      </w:tr>
      <w:tr w:rsidR="00AE3F5C" w:rsidTr="001F7865">
        <w:tc>
          <w:tcPr>
            <w:tcW w:w="1344" w:type="dxa"/>
            <w:vMerge/>
          </w:tcPr>
          <w:p w:rsidR="00AE3F5C" w:rsidRDefault="00AE3F5C" w:rsidP="00944987"/>
        </w:tc>
        <w:tc>
          <w:tcPr>
            <w:tcW w:w="2067" w:type="dxa"/>
            <w:vMerge/>
          </w:tcPr>
          <w:p w:rsidR="00AE3F5C" w:rsidRDefault="00AE3F5C" w:rsidP="00944987"/>
        </w:tc>
        <w:tc>
          <w:tcPr>
            <w:tcW w:w="1418" w:type="dxa"/>
            <w:vMerge/>
          </w:tcPr>
          <w:p w:rsidR="00AE3F5C" w:rsidRDefault="00AE3F5C" w:rsidP="00944987"/>
        </w:tc>
        <w:tc>
          <w:tcPr>
            <w:tcW w:w="1525" w:type="dxa"/>
          </w:tcPr>
          <w:p w:rsidR="00AE3F5C" w:rsidRDefault="00AE3F5C" w:rsidP="00944987">
            <w:pPr>
              <w:spacing w:line="160" w:lineRule="exact"/>
              <w:ind w:left="102"/>
              <w:rPr>
                <w:rFonts w:ascii="Calibri" w:eastAsia="Calibri" w:hAnsi="Calibri" w:cs="Calibri"/>
                <w:sz w:val="14"/>
                <w:szCs w:val="14"/>
              </w:rPr>
            </w:pPr>
            <w:r>
              <w:rPr>
                <w:rFonts w:ascii="Calibri" w:eastAsia="Calibri" w:hAnsi="Calibri" w:cs="Calibri"/>
                <w:sz w:val="14"/>
                <w:szCs w:val="14"/>
              </w:rPr>
              <w:t>De</w:t>
            </w:r>
            <w:r>
              <w:rPr>
                <w:rFonts w:ascii="Calibri" w:eastAsia="Calibri" w:hAnsi="Calibri" w:cs="Calibri"/>
                <w:spacing w:val="-1"/>
                <w:sz w:val="14"/>
                <w:szCs w:val="14"/>
              </w:rPr>
              <w:t>f</w:t>
            </w:r>
            <w:r>
              <w:rPr>
                <w:rFonts w:ascii="Calibri" w:eastAsia="Calibri" w:hAnsi="Calibri" w:cs="Calibri"/>
                <w:sz w:val="14"/>
                <w:szCs w:val="14"/>
              </w:rPr>
              <w:t>ini</w:t>
            </w:r>
            <w:r>
              <w:rPr>
                <w:rFonts w:ascii="Calibri" w:eastAsia="Calibri" w:hAnsi="Calibri" w:cs="Calibri"/>
                <w:spacing w:val="-1"/>
                <w:sz w:val="14"/>
                <w:szCs w:val="14"/>
              </w:rPr>
              <w:t>s</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ž</w:t>
            </w:r>
            <w:r>
              <w:rPr>
                <w:rFonts w:ascii="Calibri" w:eastAsia="Calibri" w:hAnsi="Calibri" w:cs="Calibri"/>
                <w:sz w:val="14"/>
                <w:szCs w:val="14"/>
              </w:rPr>
              <w:t>i</w:t>
            </w:r>
            <w:r>
              <w:rPr>
                <w:rFonts w:ascii="Calibri" w:eastAsia="Calibri" w:hAnsi="Calibri" w:cs="Calibri"/>
                <w:spacing w:val="-1"/>
                <w:sz w:val="14"/>
                <w:szCs w:val="14"/>
              </w:rPr>
              <w:t>v</w:t>
            </w:r>
            <w:r>
              <w:rPr>
                <w:rFonts w:ascii="Calibri" w:eastAsia="Calibri" w:hAnsi="Calibri" w:cs="Calibri"/>
                <w:sz w:val="14"/>
                <w:szCs w:val="14"/>
              </w:rPr>
              <w:t>o</w:t>
            </w:r>
            <w:r>
              <w:rPr>
                <w:rFonts w:ascii="Calibri" w:eastAsia="Calibri" w:hAnsi="Calibri" w:cs="Calibri"/>
                <w:spacing w:val="-1"/>
                <w:sz w:val="14"/>
                <w:szCs w:val="14"/>
              </w:rPr>
              <w:t>t</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v</w:t>
            </w:r>
            <w:r>
              <w:rPr>
                <w:rFonts w:ascii="Calibri" w:eastAsia="Calibri" w:hAnsi="Calibri" w:cs="Calibri"/>
                <w:sz w:val="14"/>
                <w:szCs w:val="14"/>
              </w:rPr>
              <w:t>ek</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pacing w:val="-2"/>
                <w:sz w:val="14"/>
                <w:szCs w:val="14"/>
              </w:rPr>
              <w:t>o</w:t>
            </w:r>
            <w:r>
              <w:rPr>
                <w:rFonts w:ascii="Calibri" w:eastAsia="Calibri" w:hAnsi="Calibri" w:cs="Calibri"/>
                <w:spacing w:val="1"/>
                <w:sz w:val="14"/>
                <w:szCs w:val="14"/>
              </w:rPr>
              <w:t>j</w:t>
            </w:r>
            <w:r>
              <w:rPr>
                <w:rFonts w:ascii="Calibri" w:eastAsia="Calibri" w:hAnsi="Calibri" w:cs="Calibri"/>
                <w:sz w:val="14"/>
                <w:szCs w:val="14"/>
              </w:rPr>
              <w:t>ek</w:t>
            </w:r>
            <w:r>
              <w:rPr>
                <w:rFonts w:ascii="Calibri" w:eastAsia="Calibri" w:hAnsi="Calibri" w:cs="Calibri"/>
                <w:spacing w:val="-1"/>
                <w:sz w:val="14"/>
                <w:szCs w:val="14"/>
              </w:rPr>
              <w:t>t</w:t>
            </w:r>
            <w:r>
              <w:rPr>
                <w:rFonts w:ascii="Calibri" w:eastAsia="Calibri" w:hAnsi="Calibri" w:cs="Calibri"/>
                <w:sz w:val="14"/>
                <w:szCs w:val="14"/>
              </w:rPr>
              <w:t>a</w:t>
            </w:r>
          </w:p>
        </w:tc>
        <w:tc>
          <w:tcPr>
            <w:tcW w:w="2004" w:type="dxa"/>
          </w:tcPr>
          <w:p w:rsidR="00AE3F5C" w:rsidRDefault="00AE3F5C" w:rsidP="00944987"/>
        </w:tc>
        <w:tc>
          <w:tcPr>
            <w:tcW w:w="5670" w:type="dxa"/>
          </w:tcPr>
          <w:p w:rsidR="00AE3F5C" w:rsidRDefault="00AE3F5C" w:rsidP="00A709E3">
            <w:pPr>
              <w:spacing w:line="200" w:lineRule="exact"/>
              <w:rPr>
                <w:rFonts w:ascii="Calibri" w:eastAsia="Calibri" w:hAnsi="Calibri" w:cs="Calibri"/>
                <w:sz w:val="18"/>
                <w:szCs w:val="18"/>
              </w:rPr>
            </w:pPr>
            <w:r>
              <w:rPr>
                <w:rFonts w:ascii="Calibri" w:eastAsia="Calibri" w:hAnsi="Calibri" w:cs="Calibri"/>
                <w:sz w:val="18"/>
                <w:szCs w:val="18"/>
              </w:rPr>
              <w:t>Unlimited (developing for two years, and maintaining as long as needed)</w:t>
            </w:r>
          </w:p>
        </w:tc>
      </w:tr>
      <w:tr w:rsidR="00AE3F5C" w:rsidTr="001F7865">
        <w:tc>
          <w:tcPr>
            <w:tcW w:w="1344" w:type="dxa"/>
            <w:vMerge/>
          </w:tcPr>
          <w:p w:rsidR="00AE3F5C" w:rsidRDefault="00AE3F5C" w:rsidP="00944987"/>
        </w:tc>
        <w:tc>
          <w:tcPr>
            <w:tcW w:w="2067" w:type="dxa"/>
            <w:vMerge/>
          </w:tcPr>
          <w:p w:rsidR="00AE3F5C" w:rsidRDefault="00AE3F5C" w:rsidP="00944987"/>
        </w:tc>
        <w:tc>
          <w:tcPr>
            <w:tcW w:w="1418" w:type="dxa"/>
            <w:vMerge/>
          </w:tcPr>
          <w:p w:rsidR="00AE3F5C" w:rsidRDefault="00AE3F5C" w:rsidP="00944987"/>
        </w:tc>
        <w:tc>
          <w:tcPr>
            <w:tcW w:w="1525" w:type="dxa"/>
          </w:tcPr>
          <w:p w:rsidR="00AE3F5C" w:rsidRDefault="00AE3F5C" w:rsidP="00944987">
            <w:pPr>
              <w:spacing w:line="160" w:lineRule="exact"/>
              <w:ind w:left="102"/>
              <w:rPr>
                <w:rFonts w:ascii="Calibri" w:eastAsia="Calibri" w:hAnsi="Calibri" w:cs="Calibri"/>
                <w:sz w:val="14"/>
                <w:szCs w:val="14"/>
              </w:rPr>
            </w:pPr>
            <w:r>
              <w:rPr>
                <w:rFonts w:ascii="Calibri" w:eastAsia="Calibri" w:hAnsi="Calibri" w:cs="Calibri"/>
                <w:sz w:val="14"/>
                <w:szCs w:val="14"/>
              </w:rPr>
              <w:t>De</w:t>
            </w:r>
            <w:r>
              <w:rPr>
                <w:rFonts w:ascii="Calibri" w:eastAsia="Calibri" w:hAnsi="Calibri" w:cs="Calibri"/>
                <w:spacing w:val="-1"/>
                <w:sz w:val="14"/>
                <w:szCs w:val="14"/>
              </w:rPr>
              <w:t>f</w:t>
            </w:r>
            <w:r>
              <w:rPr>
                <w:rFonts w:ascii="Calibri" w:eastAsia="Calibri" w:hAnsi="Calibri" w:cs="Calibri"/>
                <w:sz w:val="14"/>
                <w:szCs w:val="14"/>
              </w:rPr>
              <w:t>ini</w:t>
            </w:r>
            <w:r>
              <w:rPr>
                <w:rFonts w:ascii="Calibri" w:eastAsia="Calibri" w:hAnsi="Calibri" w:cs="Calibri"/>
                <w:spacing w:val="-1"/>
                <w:sz w:val="14"/>
                <w:szCs w:val="14"/>
              </w:rPr>
              <w:t>s</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pacing w:val="-2"/>
                <w:sz w:val="14"/>
                <w:szCs w:val="14"/>
              </w:rPr>
              <w:t>e</w:t>
            </w:r>
            <w:r>
              <w:rPr>
                <w:rFonts w:ascii="Calibri" w:eastAsia="Calibri" w:hAnsi="Calibri" w:cs="Calibri"/>
                <w:spacing w:val="1"/>
                <w:sz w:val="14"/>
                <w:szCs w:val="14"/>
              </w:rPr>
              <w:t>n</w:t>
            </w:r>
            <w:r>
              <w:rPr>
                <w:rFonts w:ascii="Calibri" w:eastAsia="Calibri" w:hAnsi="Calibri" w:cs="Calibri"/>
                <w:sz w:val="14"/>
                <w:szCs w:val="14"/>
              </w:rPr>
              <w:t>e</w:t>
            </w:r>
            <w:r>
              <w:rPr>
                <w:rFonts w:ascii="Calibri" w:eastAsia="Calibri" w:hAnsi="Calibri" w:cs="Calibri"/>
                <w:spacing w:val="1"/>
                <w:sz w:val="14"/>
                <w:szCs w:val="14"/>
              </w:rPr>
              <w:t xml:space="preserve"> p</w:t>
            </w:r>
            <w:r>
              <w:rPr>
                <w:rFonts w:ascii="Calibri" w:eastAsia="Calibri" w:hAnsi="Calibri" w:cs="Calibri"/>
                <w:sz w:val="14"/>
                <w:szCs w:val="14"/>
              </w:rPr>
              <w:t>o</w:t>
            </w:r>
            <w:r>
              <w:rPr>
                <w:rFonts w:ascii="Calibri" w:eastAsia="Calibri" w:hAnsi="Calibri" w:cs="Calibri"/>
                <w:spacing w:val="-1"/>
                <w:sz w:val="14"/>
                <w:szCs w:val="14"/>
              </w:rPr>
              <w:t>tr</w:t>
            </w:r>
            <w:r>
              <w:rPr>
                <w:rFonts w:ascii="Calibri" w:eastAsia="Calibri" w:hAnsi="Calibri" w:cs="Calibri"/>
                <w:sz w:val="14"/>
                <w:szCs w:val="14"/>
              </w:rPr>
              <w:t>e</w:t>
            </w:r>
            <w:r>
              <w:rPr>
                <w:rFonts w:ascii="Calibri" w:eastAsia="Calibri" w:hAnsi="Calibri" w:cs="Calibri"/>
                <w:spacing w:val="1"/>
                <w:sz w:val="14"/>
                <w:szCs w:val="14"/>
              </w:rPr>
              <w:t>bn</w:t>
            </w:r>
            <w:r>
              <w:rPr>
                <w:rFonts w:ascii="Calibri" w:eastAsia="Calibri" w:hAnsi="Calibri" w:cs="Calibri"/>
                <w:sz w:val="14"/>
                <w:szCs w:val="14"/>
              </w:rPr>
              <w:t>ih</w:t>
            </w:r>
            <w:r>
              <w:rPr>
                <w:rFonts w:ascii="Calibri" w:eastAsia="Calibri" w:hAnsi="Calibri" w:cs="Calibri"/>
                <w:spacing w:val="1"/>
                <w:sz w:val="14"/>
                <w:szCs w:val="14"/>
              </w:rPr>
              <w:t xml:space="preserve"> </w:t>
            </w:r>
            <w:r>
              <w:rPr>
                <w:rFonts w:ascii="Calibri" w:eastAsia="Calibri" w:hAnsi="Calibri" w:cs="Calibri"/>
                <w:spacing w:val="-2"/>
                <w:sz w:val="14"/>
                <w:szCs w:val="14"/>
              </w:rPr>
              <w:t>n</w:t>
            </w:r>
            <w:r>
              <w:rPr>
                <w:rFonts w:ascii="Calibri" w:eastAsia="Calibri" w:hAnsi="Calibri" w:cs="Calibri"/>
                <w:spacing w:val="1"/>
                <w:sz w:val="14"/>
                <w:szCs w:val="14"/>
              </w:rPr>
              <w:t>ap</w:t>
            </w:r>
            <w:r>
              <w:rPr>
                <w:rFonts w:ascii="Calibri" w:eastAsia="Calibri" w:hAnsi="Calibri" w:cs="Calibri"/>
                <w:sz w:val="14"/>
                <w:szCs w:val="14"/>
              </w:rPr>
              <w:t>o</w:t>
            </w:r>
            <w:r>
              <w:rPr>
                <w:rFonts w:ascii="Calibri" w:eastAsia="Calibri" w:hAnsi="Calibri" w:cs="Calibri"/>
                <w:spacing w:val="-3"/>
                <w:sz w:val="14"/>
                <w:szCs w:val="14"/>
              </w:rPr>
              <w:t>r</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 xml:space="preserve">i </w:t>
            </w:r>
            <w:r>
              <w:rPr>
                <w:rFonts w:ascii="Calibri" w:eastAsia="Calibri" w:hAnsi="Calibri" w:cs="Calibri"/>
                <w:spacing w:val="1"/>
                <w:sz w:val="14"/>
                <w:szCs w:val="14"/>
              </w:rPr>
              <w:t>c</w:t>
            </w:r>
            <w:r>
              <w:rPr>
                <w:rFonts w:ascii="Calibri" w:eastAsia="Calibri" w:hAnsi="Calibri" w:cs="Calibri"/>
                <w:spacing w:val="-2"/>
                <w:sz w:val="14"/>
                <w:szCs w:val="14"/>
              </w:rPr>
              <w:t>e</w:t>
            </w:r>
            <w:r>
              <w:rPr>
                <w:rFonts w:ascii="Calibri" w:eastAsia="Calibri" w:hAnsi="Calibri" w:cs="Calibri"/>
                <w:spacing w:val="1"/>
                <w:sz w:val="14"/>
                <w:szCs w:val="14"/>
              </w:rPr>
              <w:t>n</w:t>
            </w:r>
            <w:r>
              <w:rPr>
                <w:rFonts w:ascii="Calibri" w:eastAsia="Calibri" w:hAnsi="Calibri" w:cs="Calibri"/>
                <w:sz w:val="14"/>
                <w:szCs w:val="14"/>
              </w:rPr>
              <w:t>e</w:t>
            </w:r>
          </w:p>
        </w:tc>
        <w:tc>
          <w:tcPr>
            <w:tcW w:w="2004" w:type="dxa"/>
          </w:tcPr>
          <w:p w:rsidR="00AE3F5C" w:rsidRDefault="00AE3F5C" w:rsidP="00944987"/>
        </w:tc>
        <w:tc>
          <w:tcPr>
            <w:tcW w:w="5670" w:type="dxa"/>
          </w:tcPr>
          <w:p w:rsidR="00AE3F5C" w:rsidRDefault="00AE3F5C" w:rsidP="00A709E3">
            <w:pPr>
              <w:spacing w:line="200" w:lineRule="exact"/>
              <w:rPr>
                <w:rFonts w:ascii="Calibri" w:eastAsia="Calibri" w:hAnsi="Calibri" w:cs="Calibri"/>
                <w:sz w:val="18"/>
                <w:szCs w:val="18"/>
              </w:rPr>
            </w:pPr>
            <w:r>
              <w:rPr>
                <w:rFonts w:ascii="Calibri" w:eastAsia="Calibri" w:hAnsi="Calibri" w:cs="Calibri"/>
                <w:spacing w:val="-1"/>
                <w:sz w:val="18"/>
                <w:szCs w:val="18"/>
              </w:rPr>
              <w:t>Define estimations of costs and contribution of the entire project</w:t>
            </w:r>
          </w:p>
        </w:tc>
      </w:tr>
      <w:tr w:rsidR="00AE3F5C" w:rsidTr="001F7865">
        <w:tc>
          <w:tcPr>
            <w:tcW w:w="1344" w:type="dxa"/>
            <w:vMerge/>
          </w:tcPr>
          <w:p w:rsidR="00AE3F5C" w:rsidRDefault="00AE3F5C" w:rsidP="00C62B5F"/>
        </w:tc>
        <w:tc>
          <w:tcPr>
            <w:tcW w:w="2067" w:type="dxa"/>
            <w:vMerge/>
          </w:tcPr>
          <w:p w:rsidR="00AE3F5C" w:rsidRDefault="00AE3F5C" w:rsidP="00C62B5F"/>
        </w:tc>
        <w:tc>
          <w:tcPr>
            <w:tcW w:w="1418" w:type="dxa"/>
            <w:vMerge w:val="restart"/>
          </w:tcPr>
          <w:p w:rsidR="00AE3F5C" w:rsidRDefault="00AE3F5C" w:rsidP="00C62B5F">
            <w:pPr>
              <w:spacing w:line="160" w:lineRule="exact"/>
              <w:ind w:left="102"/>
              <w:rPr>
                <w:rFonts w:ascii="Calibri" w:eastAsia="Calibri" w:hAnsi="Calibri" w:cs="Calibri"/>
                <w:sz w:val="14"/>
                <w:szCs w:val="14"/>
              </w:rPr>
            </w:pPr>
            <w:r>
              <w:rPr>
                <w:rFonts w:ascii="Calibri" w:eastAsia="Calibri" w:hAnsi="Calibri" w:cs="Calibri"/>
                <w:spacing w:val="-2"/>
                <w:sz w:val="14"/>
                <w:szCs w:val="14"/>
              </w:rPr>
              <w:t>R</w:t>
            </w:r>
            <w:r>
              <w:rPr>
                <w:rFonts w:ascii="Calibri" w:eastAsia="Calibri" w:hAnsi="Calibri" w:cs="Calibri"/>
                <w:spacing w:val="1"/>
                <w:sz w:val="14"/>
                <w:szCs w:val="14"/>
              </w:rPr>
              <w:t>azv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j</w:t>
            </w:r>
            <w:r>
              <w:rPr>
                <w:rFonts w:ascii="Calibri" w:eastAsia="Calibri" w:hAnsi="Calibri" w:cs="Calibri"/>
                <w:spacing w:val="-2"/>
                <w:sz w:val="14"/>
                <w:szCs w:val="14"/>
              </w:rPr>
              <w:t>e</w:t>
            </w:r>
            <w:r>
              <w:rPr>
                <w:rFonts w:ascii="Calibri" w:eastAsia="Calibri" w:hAnsi="Calibri" w:cs="Calibri"/>
                <w:sz w:val="14"/>
                <w:szCs w:val="14"/>
              </w:rPr>
              <w:t>k</w:t>
            </w:r>
            <w:r>
              <w:rPr>
                <w:rFonts w:ascii="Calibri" w:eastAsia="Calibri" w:hAnsi="Calibri" w:cs="Calibri"/>
                <w:spacing w:val="-1"/>
                <w:sz w:val="14"/>
                <w:szCs w:val="14"/>
              </w:rPr>
              <w:t>t</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p</w:t>
            </w:r>
            <w:r>
              <w:rPr>
                <w:rFonts w:ascii="Calibri" w:eastAsia="Calibri" w:hAnsi="Calibri" w:cs="Calibri"/>
                <w:sz w:val="14"/>
                <w:szCs w:val="14"/>
              </w:rPr>
              <w:t>l</w:t>
            </w:r>
            <w:r>
              <w:rPr>
                <w:rFonts w:ascii="Calibri" w:eastAsia="Calibri" w:hAnsi="Calibri" w:cs="Calibri"/>
                <w:spacing w:val="1"/>
                <w:sz w:val="14"/>
                <w:szCs w:val="14"/>
              </w:rPr>
              <w:t>a</w:t>
            </w:r>
            <w:r>
              <w:rPr>
                <w:rFonts w:ascii="Calibri" w:eastAsia="Calibri" w:hAnsi="Calibri" w:cs="Calibri"/>
                <w:sz w:val="14"/>
                <w:szCs w:val="14"/>
              </w:rPr>
              <w:t>n</w:t>
            </w:r>
          </w:p>
        </w:tc>
        <w:tc>
          <w:tcPr>
            <w:tcW w:w="1525" w:type="dxa"/>
          </w:tcPr>
          <w:p w:rsidR="00AE3F5C" w:rsidRDefault="00AE3F5C" w:rsidP="00C62B5F">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t</w:t>
            </w:r>
            <w:r>
              <w:rPr>
                <w:rFonts w:ascii="Calibri" w:eastAsia="Calibri" w:hAnsi="Calibri" w:cs="Calibri"/>
                <w:spacing w:val="1"/>
                <w:sz w:val="14"/>
                <w:szCs w:val="14"/>
              </w:rPr>
              <w:t>v</w:t>
            </w:r>
            <w:r>
              <w:rPr>
                <w:rFonts w:ascii="Calibri" w:eastAsia="Calibri" w:hAnsi="Calibri" w:cs="Calibri"/>
                <w:spacing w:val="-1"/>
                <w:sz w:val="14"/>
                <w:szCs w:val="14"/>
              </w:rPr>
              <w:t>r</w:t>
            </w:r>
            <w:r>
              <w:rPr>
                <w:rFonts w:ascii="Calibri" w:eastAsia="Calibri" w:hAnsi="Calibri" w:cs="Calibri"/>
                <w:sz w:val="14"/>
                <w:szCs w:val="14"/>
              </w:rPr>
              <w:t>idi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bu</w:t>
            </w:r>
            <w:r>
              <w:rPr>
                <w:rFonts w:ascii="Calibri" w:eastAsia="Calibri" w:hAnsi="Calibri" w:cs="Calibri"/>
                <w:spacing w:val="-2"/>
                <w:sz w:val="14"/>
                <w:szCs w:val="14"/>
              </w:rPr>
              <w:t>d</w:t>
            </w:r>
            <w:r>
              <w:rPr>
                <w:rFonts w:ascii="Calibri" w:eastAsia="Calibri" w:hAnsi="Calibri" w:cs="Calibri"/>
                <w:spacing w:val="1"/>
                <w:sz w:val="14"/>
                <w:szCs w:val="14"/>
              </w:rPr>
              <w:t>ž</w:t>
            </w:r>
            <w:r>
              <w:rPr>
                <w:rFonts w:ascii="Calibri" w:eastAsia="Calibri" w:hAnsi="Calibri" w:cs="Calibri"/>
                <w:sz w:val="14"/>
                <w:szCs w:val="14"/>
              </w:rPr>
              <w:t>et</w:t>
            </w:r>
            <w:r>
              <w:rPr>
                <w:rFonts w:ascii="Calibri" w:eastAsia="Calibri" w:hAnsi="Calibri" w:cs="Calibri"/>
                <w:spacing w:val="-1"/>
                <w:sz w:val="14"/>
                <w:szCs w:val="14"/>
              </w:rPr>
              <w:t xml:space="preserve"> </w:t>
            </w:r>
            <w:r>
              <w:rPr>
                <w:rFonts w:ascii="Calibri" w:eastAsia="Calibri" w:hAnsi="Calibri" w:cs="Calibri"/>
                <w:sz w:val="14"/>
                <w:szCs w:val="14"/>
              </w:rPr>
              <w:t xml:space="preserve">i </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ed</w:t>
            </w:r>
          </w:p>
        </w:tc>
        <w:tc>
          <w:tcPr>
            <w:tcW w:w="2004" w:type="dxa"/>
          </w:tcPr>
          <w:p w:rsidR="00AE3F5C" w:rsidRDefault="00AE3F5C" w:rsidP="00C62B5F"/>
        </w:tc>
        <w:tc>
          <w:tcPr>
            <w:tcW w:w="5670" w:type="dxa"/>
          </w:tcPr>
          <w:p w:rsidR="00AE3F5C" w:rsidRDefault="00AE3F5C" w:rsidP="00C62B5F">
            <w:pPr>
              <w:spacing w:line="200" w:lineRule="exact"/>
              <w:rPr>
                <w:rFonts w:ascii="Calibri" w:eastAsia="Calibri" w:hAnsi="Calibri" w:cs="Calibri"/>
                <w:sz w:val="18"/>
                <w:szCs w:val="18"/>
              </w:rPr>
            </w:pPr>
            <w:r>
              <w:rPr>
                <w:rFonts w:ascii="Calibri" w:eastAsia="Calibri" w:hAnsi="Calibri" w:cs="Calibri"/>
                <w:sz w:val="18"/>
                <w:szCs w:val="18"/>
              </w:rPr>
              <w:t>Make a small global project fund, with certain amount used for unexpected expenses. Define budget for each phase of project. Make sure it is sufficient and returned to fund if unspent.</w:t>
            </w:r>
          </w:p>
        </w:tc>
      </w:tr>
      <w:tr w:rsidR="00AE3F5C" w:rsidTr="001F7865">
        <w:tc>
          <w:tcPr>
            <w:tcW w:w="1344" w:type="dxa"/>
            <w:vMerge/>
          </w:tcPr>
          <w:p w:rsidR="00AE3F5C" w:rsidRDefault="00AE3F5C" w:rsidP="00C62B5F"/>
        </w:tc>
        <w:tc>
          <w:tcPr>
            <w:tcW w:w="2067" w:type="dxa"/>
            <w:vMerge/>
          </w:tcPr>
          <w:p w:rsidR="00AE3F5C" w:rsidRDefault="00AE3F5C" w:rsidP="00C62B5F"/>
        </w:tc>
        <w:tc>
          <w:tcPr>
            <w:tcW w:w="1418" w:type="dxa"/>
            <w:vMerge/>
          </w:tcPr>
          <w:p w:rsidR="00AE3F5C" w:rsidRDefault="00AE3F5C" w:rsidP="00C62B5F"/>
        </w:tc>
        <w:tc>
          <w:tcPr>
            <w:tcW w:w="1525" w:type="dxa"/>
          </w:tcPr>
          <w:p w:rsidR="00AE3F5C" w:rsidRDefault="00AE3F5C" w:rsidP="00C62B5F">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d</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iko</w:t>
            </w:r>
            <w:r>
              <w:rPr>
                <w:rFonts w:ascii="Calibri" w:eastAsia="Calibri" w:hAnsi="Calibri" w:cs="Calibri"/>
                <w:spacing w:val="1"/>
                <w:sz w:val="14"/>
                <w:szCs w:val="14"/>
              </w:rPr>
              <w:t>va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j</w:t>
            </w:r>
            <w:r>
              <w:rPr>
                <w:rFonts w:ascii="Calibri" w:eastAsia="Calibri" w:hAnsi="Calibri" w:cs="Calibri"/>
                <w:spacing w:val="-2"/>
                <w:sz w:val="14"/>
                <w:szCs w:val="14"/>
              </w:rPr>
              <w:t>e</w:t>
            </w:r>
            <w:r>
              <w:rPr>
                <w:rFonts w:ascii="Calibri" w:eastAsia="Calibri" w:hAnsi="Calibri" w:cs="Calibri"/>
                <w:sz w:val="14"/>
                <w:szCs w:val="14"/>
              </w:rPr>
              <w:t>k</w:t>
            </w:r>
            <w:r>
              <w:rPr>
                <w:rFonts w:ascii="Calibri" w:eastAsia="Calibri" w:hAnsi="Calibri" w:cs="Calibri"/>
                <w:spacing w:val="-1"/>
                <w:sz w:val="14"/>
                <w:szCs w:val="14"/>
              </w:rPr>
              <w:t>t</w:t>
            </w:r>
            <w:r>
              <w:rPr>
                <w:rFonts w:ascii="Calibri" w:eastAsia="Calibri" w:hAnsi="Calibri" w:cs="Calibri"/>
                <w:spacing w:val="1"/>
                <w:sz w:val="14"/>
                <w:szCs w:val="14"/>
              </w:rPr>
              <w:t>n</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z w:val="14"/>
                <w:szCs w:val="14"/>
              </w:rPr>
              <w:t>ike</w:t>
            </w:r>
          </w:p>
        </w:tc>
        <w:tc>
          <w:tcPr>
            <w:tcW w:w="2004" w:type="dxa"/>
          </w:tcPr>
          <w:p w:rsidR="00AE3F5C" w:rsidRDefault="00AE3F5C" w:rsidP="00C62B5F"/>
        </w:tc>
        <w:tc>
          <w:tcPr>
            <w:tcW w:w="5670" w:type="dxa"/>
          </w:tcPr>
          <w:p w:rsidR="00AE3F5C" w:rsidRPr="007D5CDE" w:rsidRDefault="00AE3F5C" w:rsidP="007D5CDE">
            <w:pPr>
              <w:pStyle w:val="ListParagraph"/>
              <w:numPr>
                <w:ilvl w:val="0"/>
                <w:numId w:val="5"/>
              </w:numPr>
              <w:spacing w:line="200" w:lineRule="exact"/>
              <w:rPr>
                <w:rFonts w:ascii="Calibri" w:eastAsia="Calibri" w:hAnsi="Calibri" w:cs="Calibri"/>
                <w:spacing w:val="-1"/>
                <w:sz w:val="18"/>
                <w:szCs w:val="18"/>
              </w:rPr>
            </w:pPr>
            <w:r>
              <w:rPr>
                <w:rFonts w:ascii="Calibri" w:eastAsia="Calibri" w:hAnsi="Calibri" w:cs="Calibri"/>
                <w:spacing w:val="-1"/>
                <w:sz w:val="18"/>
                <w:szCs w:val="18"/>
              </w:rPr>
              <w:t>Tesla and K</w:t>
            </w:r>
            <w:r w:rsidRPr="007D5CDE">
              <w:rPr>
                <w:rFonts w:ascii="Calibri" w:eastAsia="Calibri" w:hAnsi="Calibri" w:cs="Calibri"/>
                <w:spacing w:val="-1"/>
                <w:sz w:val="18"/>
                <w:szCs w:val="18"/>
              </w:rPr>
              <w:t xml:space="preserve">orean partners declining </w:t>
            </w:r>
            <w:r>
              <w:rPr>
                <w:rFonts w:ascii="Calibri" w:eastAsia="Calibri" w:hAnsi="Calibri" w:cs="Calibri"/>
                <w:spacing w:val="-1"/>
                <w:sz w:val="18"/>
                <w:szCs w:val="18"/>
              </w:rPr>
              <w:t>collaboration</w:t>
            </w:r>
          </w:p>
          <w:p w:rsidR="00AE3F5C" w:rsidRPr="00A55E6D" w:rsidRDefault="00AE3F5C" w:rsidP="007D5CDE">
            <w:pPr>
              <w:pStyle w:val="ListParagraph"/>
              <w:numPr>
                <w:ilvl w:val="0"/>
                <w:numId w:val="5"/>
              </w:numPr>
              <w:spacing w:line="200" w:lineRule="exact"/>
              <w:rPr>
                <w:rFonts w:ascii="Calibri" w:eastAsia="Calibri" w:hAnsi="Calibri" w:cs="Calibri"/>
                <w:sz w:val="18"/>
                <w:szCs w:val="18"/>
              </w:rPr>
            </w:pPr>
            <w:r>
              <w:rPr>
                <w:rFonts w:ascii="Calibri" w:eastAsia="Calibri" w:hAnsi="Calibri" w:cs="Calibri"/>
                <w:spacing w:val="-1"/>
                <w:sz w:val="18"/>
                <w:szCs w:val="18"/>
              </w:rPr>
              <w:t>Unsafe software, doesn’t pass testing phase</w:t>
            </w:r>
          </w:p>
          <w:p w:rsidR="00AE3F5C" w:rsidRPr="007D5CDE" w:rsidRDefault="00AE3F5C" w:rsidP="007D5CDE">
            <w:pPr>
              <w:pStyle w:val="ListParagraph"/>
              <w:numPr>
                <w:ilvl w:val="0"/>
                <w:numId w:val="5"/>
              </w:numPr>
              <w:spacing w:line="200" w:lineRule="exact"/>
              <w:rPr>
                <w:rFonts w:ascii="Calibri" w:eastAsia="Calibri" w:hAnsi="Calibri" w:cs="Calibri"/>
                <w:sz w:val="18"/>
                <w:szCs w:val="18"/>
              </w:rPr>
            </w:pPr>
            <w:r>
              <w:rPr>
                <w:rFonts w:ascii="Calibri" w:eastAsia="Calibri" w:hAnsi="Calibri" w:cs="Calibri"/>
                <w:spacing w:val="-1"/>
                <w:sz w:val="18"/>
                <w:szCs w:val="18"/>
              </w:rPr>
              <w:t>Not enough money for all phases</w:t>
            </w:r>
          </w:p>
        </w:tc>
      </w:tr>
      <w:tr w:rsidR="00AE3F5C" w:rsidTr="001F7865">
        <w:tc>
          <w:tcPr>
            <w:tcW w:w="1344" w:type="dxa"/>
            <w:vMerge/>
          </w:tcPr>
          <w:p w:rsidR="00AE3F5C" w:rsidRDefault="00AE3F5C" w:rsidP="00C62B5F"/>
        </w:tc>
        <w:tc>
          <w:tcPr>
            <w:tcW w:w="2067" w:type="dxa"/>
            <w:vMerge/>
          </w:tcPr>
          <w:p w:rsidR="00AE3F5C" w:rsidRDefault="00AE3F5C" w:rsidP="00C62B5F"/>
        </w:tc>
        <w:tc>
          <w:tcPr>
            <w:tcW w:w="1418" w:type="dxa"/>
            <w:vMerge/>
          </w:tcPr>
          <w:p w:rsidR="00AE3F5C" w:rsidRDefault="00AE3F5C" w:rsidP="00C62B5F"/>
        </w:tc>
        <w:tc>
          <w:tcPr>
            <w:tcW w:w="1525" w:type="dxa"/>
          </w:tcPr>
          <w:p w:rsidR="00AE3F5C" w:rsidRDefault="00AE3F5C" w:rsidP="00C62B5F">
            <w:pPr>
              <w:spacing w:line="160" w:lineRule="exact"/>
              <w:ind w:left="102"/>
              <w:rPr>
                <w:rFonts w:ascii="Calibri" w:eastAsia="Calibri" w:hAnsi="Calibri" w:cs="Calibri"/>
                <w:sz w:val="14"/>
                <w:szCs w:val="14"/>
              </w:rPr>
            </w:pPr>
            <w:r>
              <w:rPr>
                <w:rFonts w:ascii="Calibri" w:eastAsia="Calibri" w:hAnsi="Calibri" w:cs="Calibri"/>
                <w:sz w:val="14"/>
                <w:szCs w:val="14"/>
              </w:rPr>
              <w:t>Pl</w:t>
            </w:r>
            <w:r>
              <w:rPr>
                <w:rFonts w:ascii="Calibri" w:eastAsia="Calibri" w:hAnsi="Calibri" w:cs="Calibri"/>
                <w:spacing w:val="-1"/>
                <w:sz w:val="14"/>
                <w:szCs w:val="14"/>
              </w:rPr>
              <w:t>a</w:t>
            </w:r>
            <w:r>
              <w:rPr>
                <w:rFonts w:ascii="Calibri" w:eastAsia="Calibri" w:hAnsi="Calibri" w:cs="Calibri"/>
                <w:sz w:val="14"/>
                <w:szCs w:val="14"/>
              </w:rPr>
              <w:t>n</w:t>
            </w:r>
            <w:r>
              <w:rPr>
                <w:rFonts w:ascii="Calibri" w:eastAsia="Calibri" w:hAnsi="Calibri" w:cs="Calibri"/>
                <w:spacing w:val="1"/>
                <w:sz w:val="14"/>
                <w:szCs w:val="14"/>
              </w:rPr>
              <w:t xml:space="preserve"> 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me</w:t>
            </w:r>
            <w:r>
              <w:rPr>
                <w:rFonts w:ascii="Calibri" w:eastAsia="Calibri" w:hAnsi="Calibri" w:cs="Calibri"/>
                <w:spacing w:val="-2"/>
                <w:sz w:val="14"/>
                <w:szCs w:val="14"/>
              </w:rPr>
              <w:t>n</w:t>
            </w:r>
            <w:r>
              <w:rPr>
                <w:rFonts w:ascii="Calibri" w:eastAsia="Calibri" w:hAnsi="Calibri" w:cs="Calibri"/>
                <w:spacing w:val="1"/>
                <w:sz w:val="14"/>
                <w:szCs w:val="14"/>
              </w:rPr>
              <w:t>ad</w:t>
            </w:r>
            <w:r>
              <w:rPr>
                <w:rFonts w:ascii="Calibri" w:eastAsia="Calibri" w:hAnsi="Calibri" w:cs="Calibri"/>
                <w:spacing w:val="-1"/>
                <w:sz w:val="14"/>
                <w:szCs w:val="14"/>
              </w:rPr>
              <w:t>ž</w:t>
            </w:r>
            <w:r>
              <w:rPr>
                <w:rFonts w:ascii="Calibri" w:eastAsia="Calibri" w:hAnsi="Calibri" w:cs="Calibri"/>
                <w:sz w:val="14"/>
                <w:szCs w:val="14"/>
              </w:rPr>
              <w:t>me</w:t>
            </w:r>
            <w:r>
              <w:rPr>
                <w:rFonts w:ascii="Calibri" w:eastAsia="Calibri" w:hAnsi="Calibri" w:cs="Calibri"/>
                <w:spacing w:val="1"/>
                <w:sz w:val="14"/>
                <w:szCs w:val="14"/>
              </w:rPr>
              <w:t>n</w:t>
            </w:r>
            <w:r>
              <w:rPr>
                <w:rFonts w:ascii="Calibri" w:eastAsia="Calibri" w:hAnsi="Calibri" w:cs="Calibri"/>
                <w:sz w:val="14"/>
                <w:szCs w:val="14"/>
              </w:rPr>
              <w:t xml:space="preserve">t </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2"/>
                <w:sz w:val="14"/>
                <w:szCs w:val="14"/>
              </w:rPr>
              <w:t>d</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pacing w:val="1"/>
                <w:sz w:val="14"/>
                <w:szCs w:val="14"/>
              </w:rPr>
              <w:t>a</w:t>
            </w:r>
            <w:r>
              <w:rPr>
                <w:rFonts w:ascii="Calibri" w:eastAsia="Calibri" w:hAnsi="Calibri" w:cs="Calibri"/>
                <w:spacing w:val="-2"/>
                <w:sz w:val="14"/>
                <w:szCs w:val="14"/>
              </w:rPr>
              <w:t>k</w:t>
            </w:r>
            <w:r>
              <w:rPr>
                <w:rFonts w:ascii="Calibri" w:eastAsia="Calibri" w:hAnsi="Calibri" w:cs="Calibri"/>
                <w:sz w:val="14"/>
                <w:szCs w:val="14"/>
              </w:rPr>
              <w:t>a</w:t>
            </w:r>
          </w:p>
        </w:tc>
        <w:tc>
          <w:tcPr>
            <w:tcW w:w="2004" w:type="dxa"/>
          </w:tcPr>
          <w:p w:rsidR="00AE3F5C" w:rsidRDefault="00AE3F5C" w:rsidP="00C62B5F"/>
        </w:tc>
        <w:tc>
          <w:tcPr>
            <w:tcW w:w="5670" w:type="dxa"/>
          </w:tcPr>
          <w:p w:rsidR="00AE3F5C" w:rsidRDefault="00AE3F5C" w:rsidP="00A55E6D">
            <w:pPr>
              <w:spacing w:line="200" w:lineRule="exact"/>
              <w:rPr>
                <w:rFonts w:ascii="Calibri" w:eastAsia="Calibri" w:hAnsi="Calibri" w:cs="Calibri"/>
                <w:sz w:val="18"/>
                <w:szCs w:val="18"/>
              </w:rPr>
            </w:pPr>
            <w:r>
              <w:rPr>
                <w:rFonts w:ascii="Calibri" w:eastAsia="Calibri" w:hAnsi="Calibri" w:cs="Calibri"/>
                <w:spacing w:val="1"/>
                <w:sz w:val="18"/>
                <w:szCs w:val="18"/>
              </w:rPr>
              <w:t xml:space="preserve">Making database for detailed analysis of roads. Make it accessible to all relevant parties and designed to improve understanding and getting data quickly. </w:t>
            </w:r>
          </w:p>
        </w:tc>
      </w:tr>
      <w:tr w:rsidR="00AE3F5C" w:rsidTr="001F7865">
        <w:tc>
          <w:tcPr>
            <w:tcW w:w="1344" w:type="dxa"/>
            <w:vMerge/>
          </w:tcPr>
          <w:p w:rsidR="00AE3F5C" w:rsidRDefault="00AE3F5C" w:rsidP="00C62B5F"/>
        </w:tc>
        <w:tc>
          <w:tcPr>
            <w:tcW w:w="2067" w:type="dxa"/>
            <w:vMerge/>
          </w:tcPr>
          <w:p w:rsidR="00AE3F5C" w:rsidRDefault="00AE3F5C" w:rsidP="00C62B5F"/>
        </w:tc>
        <w:tc>
          <w:tcPr>
            <w:tcW w:w="1418" w:type="dxa"/>
            <w:vMerge/>
          </w:tcPr>
          <w:p w:rsidR="00AE3F5C" w:rsidRDefault="00AE3F5C" w:rsidP="00C62B5F"/>
        </w:tc>
        <w:tc>
          <w:tcPr>
            <w:tcW w:w="1525" w:type="dxa"/>
          </w:tcPr>
          <w:p w:rsidR="00AE3F5C" w:rsidRDefault="00AE3F5C" w:rsidP="00C62B5F">
            <w:pPr>
              <w:spacing w:line="160" w:lineRule="exact"/>
              <w:ind w:left="102"/>
              <w:rPr>
                <w:rFonts w:ascii="Calibri" w:eastAsia="Calibri" w:hAnsi="Calibri" w:cs="Calibri"/>
                <w:sz w:val="14"/>
                <w:szCs w:val="14"/>
              </w:rPr>
            </w:pPr>
            <w:r>
              <w:rPr>
                <w:rFonts w:ascii="Calibri" w:eastAsia="Calibri" w:hAnsi="Calibri" w:cs="Calibri"/>
                <w:sz w:val="14"/>
                <w:szCs w:val="14"/>
              </w:rPr>
              <w:t>Pl</w:t>
            </w:r>
            <w:r>
              <w:rPr>
                <w:rFonts w:ascii="Calibri" w:eastAsia="Calibri" w:hAnsi="Calibri" w:cs="Calibri"/>
                <w:spacing w:val="-1"/>
                <w:sz w:val="14"/>
                <w:szCs w:val="14"/>
              </w:rPr>
              <w:t>a</w:t>
            </w:r>
            <w:r>
              <w:rPr>
                <w:rFonts w:ascii="Calibri" w:eastAsia="Calibri" w:hAnsi="Calibri" w:cs="Calibri"/>
                <w:sz w:val="14"/>
                <w:szCs w:val="14"/>
              </w:rPr>
              <w:t>n</w:t>
            </w:r>
            <w:r>
              <w:rPr>
                <w:rFonts w:ascii="Calibri" w:eastAsia="Calibri" w:hAnsi="Calibri" w:cs="Calibri"/>
                <w:spacing w:val="1"/>
                <w:sz w:val="14"/>
                <w:szCs w:val="14"/>
              </w:rPr>
              <w:t xml:space="preserve"> 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j</w:t>
            </w:r>
            <w:r>
              <w:rPr>
                <w:rFonts w:ascii="Calibri" w:eastAsia="Calibri" w:hAnsi="Calibri" w:cs="Calibri"/>
                <w:sz w:val="14"/>
                <w:szCs w:val="14"/>
              </w:rPr>
              <w:t>ek</w:t>
            </w:r>
            <w:r>
              <w:rPr>
                <w:rFonts w:ascii="Calibri" w:eastAsia="Calibri" w:hAnsi="Calibri" w:cs="Calibri"/>
                <w:spacing w:val="-1"/>
                <w:sz w:val="14"/>
                <w:szCs w:val="14"/>
              </w:rPr>
              <w:t>t</w:t>
            </w:r>
            <w:r>
              <w:rPr>
                <w:rFonts w:ascii="Calibri" w:eastAsia="Calibri" w:hAnsi="Calibri" w:cs="Calibri"/>
                <w:spacing w:val="1"/>
                <w:sz w:val="14"/>
                <w:szCs w:val="14"/>
              </w:rPr>
              <w:t>n</w:t>
            </w:r>
            <w:r>
              <w:rPr>
                <w:rFonts w:ascii="Calibri" w:eastAsia="Calibri" w:hAnsi="Calibri" w:cs="Calibri"/>
                <w:sz w:val="14"/>
                <w:szCs w:val="14"/>
              </w:rPr>
              <w:t>e</w:t>
            </w:r>
            <w:r>
              <w:rPr>
                <w:rFonts w:ascii="Calibri" w:eastAsia="Calibri" w:hAnsi="Calibri" w:cs="Calibri"/>
                <w:spacing w:val="-1"/>
                <w:sz w:val="14"/>
                <w:szCs w:val="14"/>
              </w:rPr>
              <w:t xml:space="preserve"> r</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pacing w:val="1"/>
                <w:sz w:val="14"/>
                <w:szCs w:val="14"/>
              </w:rPr>
              <w:t>u</w:t>
            </w:r>
            <w:r>
              <w:rPr>
                <w:rFonts w:ascii="Calibri" w:eastAsia="Calibri" w:hAnsi="Calibri" w:cs="Calibri"/>
                <w:spacing w:val="-1"/>
                <w:sz w:val="14"/>
                <w:szCs w:val="14"/>
              </w:rPr>
              <w:t>rs</w:t>
            </w:r>
            <w:r>
              <w:rPr>
                <w:rFonts w:ascii="Calibri" w:eastAsia="Calibri" w:hAnsi="Calibri" w:cs="Calibri"/>
                <w:sz w:val="14"/>
                <w:szCs w:val="14"/>
              </w:rPr>
              <w:t>e</w:t>
            </w:r>
          </w:p>
        </w:tc>
        <w:tc>
          <w:tcPr>
            <w:tcW w:w="2004" w:type="dxa"/>
          </w:tcPr>
          <w:p w:rsidR="00AE3F5C" w:rsidRDefault="00AE3F5C" w:rsidP="00C62B5F"/>
        </w:tc>
        <w:tc>
          <w:tcPr>
            <w:tcW w:w="5670" w:type="dxa"/>
          </w:tcPr>
          <w:p w:rsidR="00AE3F5C" w:rsidRDefault="00AE3F5C" w:rsidP="00EB6F3B">
            <w:pPr>
              <w:spacing w:line="200" w:lineRule="exact"/>
              <w:rPr>
                <w:rFonts w:ascii="Calibri" w:eastAsia="Calibri" w:hAnsi="Calibri" w:cs="Calibri"/>
                <w:sz w:val="18"/>
                <w:szCs w:val="18"/>
              </w:rPr>
            </w:pPr>
            <w:r>
              <w:rPr>
                <w:rFonts w:ascii="Calibri" w:eastAsia="Calibri" w:hAnsi="Calibri" w:cs="Calibri"/>
                <w:sz w:val="18"/>
                <w:szCs w:val="18"/>
              </w:rPr>
              <w:t xml:space="preserve">Make plan for providing all resources described above. </w:t>
            </w:r>
          </w:p>
        </w:tc>
      </w:tr>
      <w:tr w:rsidR="00AE3F5C" w:rsidTr="001F7865">
        <w:tc>
          <w:tcPr>
            <w:tcW w:w="1344" w:type="dxa"/>
            <w:vMerge/>
          </w:tcPr>
          <w:p w:rsidR="00AE3F5C" w:rsidRDefault="00AE3F5C" w:rsidP="00C62B5F"/>
        </w:tc>
        <w:tc>
          <w:tcPr>
            <w:tcW w:w="2067" w:type="dxa"/>
            <w:vMerge/>
          </w:tcPr>
          <w:p w:rsidR="00AE3F5C" w:rsidRDefault="00AE3F5C" w:rsidP="00C62B5F"/>
        </w:tc>
        <w:tc>
          <w:tcPr>
            <w:tcW w:w="1418" w:type="dxa"/>
            <w:vMerge/>
          </w:tcPr>
          <w:p w:rsidR="00AE3F5C" w:rsidRDefault="00AE3F5C" w:rsidP="00C62B5F"/>
        </w:tc>
        <w:tc>
          <w:tcPr>
            <w:tcW w:w="1525" w:type="dxa"/>
          </w:tcPr>
          <w:p w:rsidR="00AE3F5C" w:rsidRDefault="00AE3F5C" w:rsidP="00C62B5F">
            <w:pPr>
              <w:spacing w:line="160" w:lineRule="exact"/>
              <w:ind w:left="102"/>
              <w:rPr>
                <w:rFonts w:ascii="Calibri" w:eastAsia="Calibri" w:hAnsi="Calibri" w:cs="Calibri"/>
                <w:sz w:val="14"/>
                <w:szCs w:val="14"/>
              </w:rPr>
            </w:pPr>
            <w:r>
              <w:rPr>
                <w:rFonts w:ascii="Calibri" w:eastAsia="Calibri" w:hAnsi="Calibri" w:cs="Calibri"/>
                <w:sz w:val="14"/>
                <w:szCs w:val="14"/>
              </w:rPr>
              <w:t>Pl</w:t>
            </w:r>
            <w:r>
              <w:rPr>
                <w:rFonts w:ascii="Calibri" w:eastAsia="Calibri" w:hAnsi="Calibri" w:cs="Calibri"/>
                <w:spacing w:val="-1"/>
                <w:sz w:val="14"/>
                <w:szCs w:val="14"/>
              </w:rPr>
              <w:t>a</w:t>
            </w:r>
            <w:r>
              <w:rPr>
                <w:rFonts w:ascii="Calibri" w:eastAsia="Calibri" w:hAnsi="Calibri" w:cs="Calibri"/>
                <w:sz w:val="14"/>
                <w:szCs w:val="14"/>
              </w:rPr>
              <w:t>n</w:t>
            </w:r>
            <w:r>
              <w:rPr>
                <w:rFonts w:ascii="Calibri" w:eastAsia="Calibri" w:hAnsi="Calibri" w:cs="Calibri"/>
                <w:spacing w:val="1"/>
                <w:sz w:val="14"/>
                <w:szCs w:val="14"/>
              </w:rPr>
              <w:t xml:space="preserve"> 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tr</w:t>
            </w:r>
            <w:r>
              <w:rPr>
                <w:rFonts w:ascii="Calibri" w:eastAsia="Calibri" w:hAnsi="Calibri" w:cs="Calibri"/>
                <w:sz w:val="14"/>
                <w:szCs w:val="14"/>
              </w:rPr>
              <w:t>e</w:t>
            </w:r>
            <w:r>
              <w:rPr>
                <w:rFonts w:ascii="Calibri" w:eastAsia="Calibri" w:hAnsi="Calibri" w:cs="Calibri"/>
                <w:spacing w:val="1"/>
                <w:sz w:val="14"/>
                <w:szCs w:val="14"/>
              </w:rPr>
              <w:t>b</w:t>
            </w:r>
            <w:r>
              <w:rPr>
                <w:rFonts w:ascii="Calibri" w:eastAsia="Calibri" w:hAnsi="Calibri" w:cs="Calibri"/>
                <w:spacing w:val="-2"/>
                <w:sz w:val="14"/>
                <w:szCs w:val="14"/>
              </w:rPr>
              <w:t>n</w:t>
            </w:r>
            <w:r>
              <w:rPr>
                <w:rFonts w:ascii="Calibri" w:eastAsia="Calibri" w:hAnsi="Calibri" w:cs="Calibri"/>
                <w:sz w:val="14"/>
                <w:szCs w:val="14"/>
              </w:rPr>
              <w:t>a</w:t>
            </w:r>
            <w:r>
              <w:rPr>
                <w:rFonts w:ascii="Calibri" w:eastAsia="Calibri" w:hAnsi="Calibri" w:cs="Calibri"/>
                <w:spacing w:val="1"/>
                <w:sz w:val="14"/>
                <w:szCs w:val="14"/>
              </w:rPr>
              <w:t xml:space="preserve"> z</w:t>
            </w:r>
            <w:r>
              <w:rPr>
                <w:rFonts w:ascii="Calibri" w:eastAsia="Calibri" w:hAnsi="Calibri" w:cs="Calibri"/>
                <w:spacing w:val="-2"/>
                <w:sz w:val="14"/>
                <w:szCs w:val="14"/>
              </w:rPr>
              <w:t>n</w:t>
            </w:r>
            <w:r>
              <w:rPr>
                <w:rFonts w:ascii="Calibri" w:eastAsia="Calibri" w:hAnsi="Calibri" w:cs="Calibri"/>
                <w:spacing w:val="1"/>
                <w:sz w:val="14"/>
                <w:szCs w:val="14"/>
              </w:rPr>
              <w:t>an</w:t>
            </w:r>
            <w:r>
              <w:rPr>
                <w:rFonts w:ascii="Calibri" w:eastAsia="Calibri" w:hAnsi="Calibri" w:cs="Calibri"/>
                <w:spacing w:val="-1"/>
                <w:sz w:val="14"/>
                <w:szCs w:val="14"/>
              </w:rPr>
              <w:t>j</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 xml:space="preserve">i </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št</w:t>
            </w:r>
            <w:r>
              <w:rPr>
                <w:rFonts w:ascii="Calibri" w:eastAsia="Calibri" w:hAnsi="Calibri" w:cs="Calibri"/>
                <w:sz w:val="14"/>
                <w:szCs w:val="14"/>
              </w:rPr>
              <w:t>ine</w:t>
            </w:r>
          </w:p>
        </w:tc>
        <w:tc>
          <w:tcPr>
            <w:tcW w:w="2004" w:type="dxa"/>
          </w:tcPr>
          <w:p w:rsidR="00AE3F5C" w:rsidRDefault="00AE3F5C" w:rsidP="00C62B5F"/>
        </w:tc>
        <w:tc>
          <w:tcPr>
            <w:tcW w:w="5670" w:type="dxa"/>
          </w:tcPr>
          <w:p w:rsidR="00AE3F5C" w:rsidRDefault="00AE3F5C" w:rsidP="00EB6F3B">
            <w:pPr>
              <w:spacing w:line="200" w:lineRule="exact"/>
              <w:rPr>
                <w:rFonts w:ascii="Calibri" w:eastAsia="Calibri" w:hAnsi="Calibri" w:cs="Calibri"/>
                <w:sz w:val="18"/>
                <w:szCs w:val="18"/>
              </w:rPr>
            </w:pPr>
            <w:r>
              <w:rPr>
                <w:rFonts w:ascii="Calibri" w:eastAsia="Calibri" w:hAnsi="Calibri" w:cs="Calibri"/>
                <w:spacing w:val="1"/>
                <w:sz w:val="18"/>
                <w:szCs w:val="18"/>
              </w:rPr>
              <w:t>Make detailed plans of time and subjects of meetings, where will be performed: consulting with experts from Tesla and Korean partners</w:t>
            </w:r>
          </w:p>
        </w:tc>
      </w:tr>
      <w:tr w:rsidR="00AE3F5C" w:rsidTr="001F7865">
        <w:tc>
          <w:tcPr>
            <w:tcW w:w="1344" w:type="dxa"/>
            <w:vMerge/>
          </w:tcPr>
          <w:p w:rsidR="00AE3F5C" w:rsidRDefault="00AE3F5C" w:rsidP="00C62B5F"/>
        </w:tc>
        <w:tc>
          <w:tcPr>
            <w:tcW w:w="2067" w:type="dxa"/>
            <w:vMerge/>
          </w:tcPr>
          <w:p w:rsidR="00AE3F5C" w:rsidRDefault="00AE3F5C" w:rsidP="00C62B5F"/>
        </w:tc>
        <w:tc>
          <w:tcPr>
            <w:tcW w:w="1418" w:type="dxa"/>
            <w:vMerge/>
          </w:tcPr>
          <w:p w:rsidR="00AE3F5C" w:rsidRDefault="00AE3F5C" w:rsidP="00C62B5F"/>
        </w:tc>
        <w:tc>
          <w:tcPr>
            <w:tcW w:w="1525" w:type="dxa"/>
          </w:tcPr>
          <w:p w:rsidR="00AE3F5C" w:rsidRDefault="00AE3F5C" w:rsidP="00C62B5F">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pacing w:val="-2"/>
                <w:sz w:val="14"/>
                <w:szCs w:val="14"/>
              </w:rPr>
              <w:t>l</w:t>
            </w:r>
            <w:r>
              <w:rPr>
                <w:rFonts w:ascii="Calibri" w:eastAsia="Calibri" w:hAnsi="Calibri" w:cs="Calibri"/>
                <w:spacing w:val="1"/>
                <w:sz w:val="14"/>
                <w:szCs w:val="14"/>
              </w:rPr>
              <w:t>an</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u</w:t>
            </w:r>
            <w:r>
              <w:rPr>
                <w:rFonts w:ascii="Calibri" w:eastAsia="Calibri" w:hAnsi="Calibri" w:cs="Calibri"/>
                <w:spacing w:val="-1"/>
                <w:sz w:val="14"/>
                <w:szCs w:val="14"/>
              </w:rPr>
              <w:t>č</w:t>
            </w:r>
            <w:r>
              <w:rPr>
                <w:rFonts w:ascii="Calibri" w:eastAsia="Calibri" w:hAnsi="Calibri" w:cs="Calibri"/>
                <w:sz w:val="14"/>
                <w:szCs w:val="14"/>
              </w:rPr>
              <w:t>e</w:t>
            </w:r>
            <w:r>
              <w:rPr>
                <w:rFonts w:ascii="Calibri" w:eastAsia="Calibri" w:hAnsi="Calibri" w:cs="Calibri"/>
                <w:spacing w:val="-1"/>
                <w:sz w:val="14"/>
                <w:szCs w:val="14"/>
              </w:rPr>
              <w:t>š</w:t>
            </w:r>
            <w:r>
              <w:rPr>
                <w:rFonts w:ascii="Calibri" w:eastAsia="Calibri" w:hAnsi="Calibri" w:cs="Calibri"/>
                <w:spacing w:val="1"/>
                <w:sz w:val="14"/>
                <w:szCs w:val="14"/>
              </w:rPr>
              <w:t>ć</w:t>
            </w:r>
            <w:r>
              <w:rPr>
                <w:rFonts w:ascii="Calibri" w:eastAsia="Calibri" w:hAnsi="Calibri" w:cs="Calibri"/>
                <w:sz w:val="14"/>
                <w:szCs w:val="14"/>
              </w:rPr>
              <w:t>a</w:t>
            </w:r>
          </w:p>
        </w:tc>
        <w:tc>
          <w:tcPr>
            <w:tcW w:w="2004" w:type="dxa"/>
          </w:tcPr>
          <w:p w:rsidR="00AE3F5C" w:rsidRDefault="00AE3F5C" w:rsidP="00C62B5F"/>
        </w:tc>
        <w:tc>
          <w:tcPr>
            <w:tcW w:w="5670" w:type="dxa"/>
          </w:tcPr>
          <w:p w:rsidR="00AE3F5C" w:rsidRDefault="00AE3F5C" w:rsidP="00EB6F3B">
            <w:pPr>
              <w:spacing w:line="200" w:lineRule="exact"/>
              <w:rPr>
                <w:rFonts w:ascii="Calibri" w:eastAsia="Calibri" w:hAnsi="Calibri" w:cs="Calibri"/>
                <w:sz w:val="18"/>
                <w:szCs w:val="18"/>
              </w:rPr>
            </w:pPr>
            <w:r>
              <w:rPr>
                <w:rFonts w:ascii="Calibri" w:eastAsia="Calibri" w:hAnsi="Calibri" w:cs="Calibri"/>
                <w:spacing w:val="1"/>
                <w:sz w:val="18"/>
                <w:szCs w:val="18"/>
              </w:rPr>
              <w:t xml:space="preserve">Make detailed plans for all project phases, about which partners will be involved and what their duties will be. </w:t>
            </w:r>
          </w:p>
        </w:tc>
      </w:tr>
      <w:tr w:rsidR="00AE3F5C" w:rsidTr="001F7865">
        <w:tc>
          <w:tcPr>
            <w:tcW w:w="1344" w:type="dxa"/>
            <w:vMerge/>
          </w:tcPr>
          <w:p w:rsidR="00AE3F5C" w:rsidRDefault="00AE3F5C" w:rsidP="00C62B5F"/>
        </w:tc>
        <w:tc>
          <w:tcPr>
            <w:tcW w:w="2067" w:type="dxa"/>
            <w:vMerge/>
          </w:tcPr>
          <w:p w:rsidR="00AE3F5C" w:rsidRDefault="00AE3F5C" w:rsidP="00C62B5F"/>
        </w:tc>
        <w:tc>
          <w:tcPr>
            <w:tcW w:w="1418" w:type="dxa"/>
            <w:vMerge/>
          </w:tcPr>
          <w:p w:rsidR="00AE3F5C" w:rsidRDefault="00AE3F5C" w:rsidP="00C62B5F"/>
        </w:tc>
        <w:tc>
          <w:tcPr>
            <w:tcW w:w="1525" w:type="dxa"/>
          </w:tcPr>
          <w:p w:rsidR="00AE3F5C" w:rsidRDefault="00AE3F5C" w:rsidP="00C62B5F">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j</w:t>
            </w:r>
            <w:r>
              <w:rPr>
                <w:rFonts w:ascii="Calibri" w:eastAsia="Calibri" w:hAnsi="Calibri" w:cs="Calibri"/>
                <w:sz w:val="14"/>
                <w:szCs w:val="14"/>
              </w:rPr>
              <w:t>ek</w:t>
            </w:r>
            <w:r>
              <w:rPr>
                <w:rFonts w:ascii="Calibri" w:eastAsia="Calibri" w:hAnsi="Calibri" w:cs="Calibri"/>
                <w:spacing w:val="-1"/>
                <w:sz w:val="14"/>
                <w:szCs w:val="14"/>
              </w:rPr>
              <w:t>t</w:t>
            </w:r>
            <w:r>
              <w:rPr>
                <w:rFonts w:ascii="Calibri" w:eastAsia="Calibri" w:hAnsi="Calibri" w:cs="Calibri"/>
                <w:spacing w:val="1"/>
                <w:sz w:val="14"/>
                <w:szCs w:val="14"/>
              </w:rPr>
              <w:t>n</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z w:val="14"/>
                <w:szCs w:val="14"/>
              </w:rPr>
              <w:t>l</w:t>
            </w:r>
            <w:r>
              <w:rPr>
                <w:rFonts w:ascii="Calibri" w:eastAsia="Calibri" w:hAnsi="Calibri" w:cs="Calibri"/>
                <w:spacing w:val="-1"/>
                <w:sz w:val="14"/>
                <w:szCs w:val="14"/>
              </w:rPr>
              <w:t>a</w:t>
            </w:r>
            <w:r>
              <w:rPr>
                <w:rFonts w:ascii="Calibri" w:eastAsia="Calibri" w:hAnsi="Calibri" w:cs="Calibri"/>
                <w:sz w:val="14"/>
                <w:szCs w:val="14"/>
              </w:rPr>
              <w:t>n</w:t>
            </w:r>
          </w:p>
        </w:tc>
        <w:tc>
          <w:tcPr>
            <w:tcW w:w="2004" w:type="dxa"/>
          </w:tcPr>
          <w:p w:rsidR="00AE3F5C" w:rsidRDefault="00AE3F5C" w:rsidP="00C62B5F"/>
        </w:tc>
        <w:tc>
          <w:tcPr>
            <w:tcW w:w="5670" w:type="dxa"/>
          </w:tcPr>
          <w:p w:rsidR="00AE3F5C" w:rsidRDefault="00AE3F5C" w:rsidP="00EB6F3B">
            <w:pPr>
              <w:spacing w:line="200" w:lineRule="exact"/>
              <w:rPr>
                <w:rFonts w:ascii="Calibri" w:eastAsia="Calibri" w:hAnsi="Calibri" w:cs="Calibri"/>
                <w:sz w:val="18"/>
                <w:szCs w:val="18"/>
              </w:rPr>
            </w:pPr>
            <w:r>
              <w:rPr>
                <w:rFonts w:ascii="Calibri" w:eastAsia="Calibri" w:hAnsi="Calibri" w:cs="Calibri"/>
                <w:sz w:val="18"/>
                <w:szCs w:val="18"/>
              </w:rPr>
              <w:t xml:space="preserve">Use all plans described above to make a project plan, on very high level of detailing. </w:t>
            </w:r>
          </w:p>
        </w:tc>
      </w:tr>
      <w:tr w:rsidR="00AE3F5C" w:rsidTr="001F7865">
        <w:tc>
          <w:tcPr>
            <w:tcW w:w="1344" w:type="dxa"/>
            <w:vMerge/>
          </w:tcPr>
          <w:p w:rsidR="00AE3F5C" w:rsidRDefault="00AE3F5C" w:rsidP="00C62B5F"/>
        </w:tc>
        <w:tc>
          <w:tcPr>
            <w:tcW w:w="2067" w:type="dxa"/>
            <w:vMerge/>
          </w:tcPr>
          <w:p w:rsidR="00AE3F5C" w:rsidRDefault="00AE3F5C" w:rsidP="00C62B5F"/>
        </w:tc>
        <w:tc>
          <w:tcPr>
            <w:tcW w:w="1418" w:type="dxa"/>
            <w:vMerge w:val="restart"/>
          </w:tcPr>
          <w:p w:rsidR="00AE3F5C" w:rsidRDefault="00AE3F5C" w:rsidP="00C62B5F">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z w:val="14"/>
                <w:szCs w:val="14"/>
              </w:rPr>
              <w:t>id</w:t>
            </w:r>
            <w:r>
              <w:rPr>
                <w:rFonts w:ascii="Calibri" w:eastAsia="Calibri" w:hAnsi="Calibri" w:cs="Calibri"/>
                <w:spacing w:val="-1"/>
                <w:sz w:val="14"/>
                <w:szCs w:val="14"/>
              </w:rPr>
              <w:t>r</w:t>
            </w:r>
            <w:r>
              <w:rPr>
                <w:rFonts w:ascii="Calibri" w:eastAsia="Calibri" w:hAnsi="Calibri" w:cs="Calibri"/>
                <w:spacing w:val="1"/>
                <w:sz w:val="14"/>
                <w:szCs w:val="14"/>
              </w:rPr>
              <w:t>ž</w:t>
            </w:r>
            <w:r>
              <w:rPr>
                <w:rFonts w:ascii="Calibri" w:eastAsia="Calibri" w:hAnsi="Calibri" w:cs="Calibri"/>
                <w:spacing w:val="-1"/>
                <w:sz w:val="14"/>
                <w:szCs w:val="14"/>
              </w:rPr>
              <w:t>a</w:t>
            </w:r>
            <w:r>
              <w:rPr>
                <w:rFonts w:ascii="Calibri" w:eastAsia="Calibri" w:hAnsi="Calibri" w:cs="Calibri"/>
                <w:spacing w:val="1"/>
                <w:sz w:val="14"/>
                <w:szCs w:val="14"/>
              </w:rPr>
              <w:t>va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s</w:t>
            </w:r>
            <w:r>
              <w:rPr>
                <w:rFonts w:ascii="Calibri" w:eastAsia="Calibri" w:hAnsi="Calibri" w:cs="Calibri"/>
                <w:sz w:val="14"/>
                <w:szCs w:val="14"/>
              </w:rPr>
              <w:t>e</w:t>
            </w:r>
            <w:r>
              <w:rPr>
                <w:rFonts w:ascii="Calibri" w:eastAsia="Calibri" w:hAnsi="Calibri" w:cs="Calibri"/>
                <w:spacing w:val="1"/>
                <w:sz w:val="14"/>
                <w:szCs w:val="14"/>
              </w:rPr>
              <w:t xml:space="preserve"> p</w:t>
            </w:r>
            <w:r>
              <w:rPr>
                <w:rFonts w:ascii="Calibri" w:eastAsia="Calibri" w:hAnsi="Calibri" w:cs="Calibri"/>
                <w:sz w:val="14"/>
                <w:szCs w:val="14"/>
              </w:rPr>
              <w:t>l</w:t>
            </w:r>
            <w:r>
              <w:rPr>
                <w:rFonts w:ascii="Calibri" w:eastAsia="Calibri" w:hAnsi="Calibri" w:cs="Calibri"/>
                <w:spacing w:val="-1"/>
                <w:sz w:val="14"/>
                <w:szCs w:val="14"/>
              </w:rPr>
              <w:t>a</w:t>
            </w:r>
            <w:r>
              <w:rPr>
                <w:rFonts w:ascii="Calibri" w:eastAsia="Calibri" w:hAnsi="Calibri" w:cs="Calibri"/>
                <w:spacing w:val="1"/>
                <w:sz w:val="14"/>
                <w:szCs w:val="14"/>
              </w:rPr>
              <w:t>n</w:t>
            </w:r>
            <w:r>
              <w:rPr>
                <w:rFonts w:ascii="Calibri" w:eastAsia="Calibri" w:hAnsi="Calibri" w:cs="Calibri"/>
                <w:sz w:val="14"/>
                <w:szCs w:val="14"/>
              </w:rPr>
              <w:t>a</w:t>
            </w:r>
          </w:p>
        </w:tc>
        <w:tc>
          <w:tcPr>
            <w:tcW w:w="1525" w:type="dxa"/>
          </w:tcPr>
          <w:p w:rsidR="00AE3F5C" w:rsidRDefault="00AE3F5C" w:rsidP="00C62B5F">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pacing w:val="-2"/>
                <w:sz w:val="14"/>
                <w:szCs w:val="14"/>
              </w:rPr>
              <w:t>i</w:t>
            </w:r>
            <w:r>
              <w:rPr>
                <w:rFonts w:ascii="Calibri" w:eastAsia="Calibri" w:hAnsi="Calibri" w:cs="Calibri"/>
                <w:spacing w:val="1"/>
                <w:sz w:val="14"/>
                <w:szCs w:val="14"/>
              </w:rPr>
              <w:t>j</w:t>
            </w:r>
            <w:r>
              <w:rPr>
                <w:rFonts w:ascii="Calibri" w:eastAsia="Calibri" w:hAnsi="Calibri" w:cs="Calibri"/>
                <w:sz w:val="14"/>
                <w:szCs w:val="14"/>
              </w:rPr>
              <w:t>u</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j</w:t>
            </w:r>
            <w:r>
              <w:rPr>
                <w:rFonts w:ascii="Calibri" w:eastAsia="Calibri" w:hAnsi="Calibri" w:cs="Calibri"/>
                <w:spacing w:val="-2"/>
                <w:sz w:val="14"/>
                <w:szCs w:val="14"/>
              </w:rPr>
              <w:t>e</w:t>
            </w:r>
            <w:r>
              <w:rPr>
                <w:rFonts w:ascii="Calibri" w:eastAsia="Calibri" w:hAnsi="Calibri" w:cs="Calibri"/>
                <w:sz w:val="14"/>
                <w:szCs w:val="14"/>
              </w:rPr>
              <w:t>k</w:t>
            </w:r>
            <w:r>
              <w:rPr>
                <w:rFonts w:ascii="Calibri" w:eastAsia="Calibri" w:hAnsi="Calibri" w:cs="Calibri"/>
                <w:spacing w:val="-1"/>
                <w:sz w:val="14"/>
                <w:szCs w:val="14"/>
              </w:rPr>
              <w:t>t</w:t>
            </w:r>
            <w:r>
              <w:rPr>
                <w:rFonts w:ascii="Calibri" w:eastAsia="Calibri" w:hAnsi="Calibri" w:cs="Calibri"/>
                <w:spacing w:val="1"/>
                <w:sz w:val="14"/>
                <w:szCs w:val="14"/>
              </w:rPr>
              <w:t>n</w:t>
            </w:r>
            <w:r>
              <w:rPr>
                <w:rFonts w:ascii="Calibri" w:eastAsia="Calibri" w:hAnsi="Calibri" w:cs="Calibri"/>
                <w:sz w:val="14"/>
                <w:szCs w:val="14"/>
              </w:rPr>
              <w:t xml:space="preserve">og </w:t>
            </w:r>
            <w:r>
              <w:rPr>
                <w:rFonts w:ascii="Calibri" w:eastAsia="Calibri" w:hAnsi="Calibri" w:cs="Calibri"/>
                <w:spacing w:val="1"/>
                <w:sz w:val="14"/>
                <w:szCs w:val="14"/>
              </w:rPr>
              <w:t>p</w:t>
            </w:r>
            <w:r>
              <w:rPr>
                <w:rFonts w:ascii="Calibri" w:eastAsia="Calibri" w:hAnsi="Calibri" w:cs="Calibri"/>
                <w:sz w:val="14"/>
                <w:szCs w:val="14"/>
              </w:rPr>
              <w:t>l</w:t>
            </w:r>
            <w:r>
              <w:rPr>
                <w:rFonts w:ascii="Calibri" w:eastAsia="Calibri" w:hAnsi="Calibri" w:cs="Calibri"/>
                <w:spacing w:val="-1"/>
                <w:sz w:val="14"/>
                <w:szCs w:val="14"/>
              </w:rPr>
              <w:t>a</w:t>
            </w:r>
            <w:r>
              <w:rPr>
                <w:rFonts w:ascii="Calibri" w:eastAsia="Calibri" w:hAnsi="Calibri" w:cs="Calibri"/>
                <w:spacing w:val="1"/>
                <w:sz w:val="14"/>
                <w:szCs w:val="14"/>
              </w:rPr>
              <w:t>n</w:t>
            </w:r>
            <w:r>
              <w:rPr>
                <w:rFonts w:ascii="Calibri" w:eastAsia="Calibri" w:hAnsi="Calibri" w:cs="Calibri"/>
                <w:sz w:val="14"/>
                <w:szCs w:val="14"/>
              </w:rPr>
              <w:t>a</w:t>
            </w:r>
          </w:p>
        </w:tc>
        <w:tc>
          <w:tcPr>
            <w:tcW w:w="2004" w:type="dxa"/>
          </w:tcPr>
          <w:p w:rsidR="00AE3F5C" w:rsidRDefault="00AE3F5C" w:rsidP="00C62B5F"/>
        </w:tc>
        <w:tc>
          <w:tcPr>
            <w:tcW w:w="5670" w:type="dxa"/>
          </w:tcPr>
          <w:p w:rsidR="00AE3F5C" w:rsidRDefault="00AE3F5C" w:rsidP="00943C56">
            <w:pPr>
              <w:spacing w:line="200" w:lineRule="exact"/>
              <w:rPr>
                <w:rFonts w:ascii="Calibri" w:eastAsia="Calibri" w:hAnsi="Calibri" w:cs="Calibri"/>
                <w:sz w:val="18"/>
                <w:szCs w:val="18"/>
              </w:rPr>
            </w:pPr>
            <w:r>
              <w:rPr>
                <w:rFonts w:ascii="Calibri" w:eastAsia="Calibri" w:hAnsi="Calibri" w:cs="Calibri"/>
                <w:spacing w:val="-2"/>
                <w:sz w:val="18"/>
                <w:szCs w:val="18"/>
              </w:rPr>
              <w:t>Make a reviewed project plan after every short meeting where ideas are discussed, that will include ways to cover those ideas, if accepted.</w:t>
            </w:r>
          </w:p>
        </w:tc>
      </w:tr>
      <w:tr w:rsidR="00AE3F5C" w:rsidTr="001F7865">
        <w:tc>
          <w:tcPr>
            <w:tcW w:w="1344" w:type="dxa"/>
            <w:vMerge/>
          </w:tcPr>
          <w:p w:rsidR="00AE3F5C" w:rsidRDefault="00AE3F5C" w:rsidP="00C62B5F"/>
        </w:tc>
        <w:tc>
          <w:tcPr>
            <w:tcW w:w="2067" w:type="dxa"/>
            <w:vMerge/>
          </w:tcPr>
          <w:p w:rsidR="00AE3F5C" w:rsidRDefault="00AE3F5C" w:rsidP="00C62B5F"/>
        </w:tc>
        <w:tc>
          <w:tcPr>
            <w:tcW w:w="1418" w:type="dxa"/>
            <w:vMerge/>
          </w:tcPr>
          <w:p w:rsidR="00AE3F5C" w:rsidRDefault="00AE3F5C" w:rsidP="00C62B5F"/>
        </w:tc>
        <w:tc>
          <w:tcPr>
            <w:tcW w:w="1525" w:type="dxa"/>
          </w:tcPr>
          <w:p w:rsidR="00AE3F5C" w:rsidRDefault="00AE3F5C" w:rsidP="00C62B5F">
            <w:pPr>
              <w:spacing w:line="160" w:lineRule="exact"/>
              <w:ind w:left="102"/>
              <w:rPr>
                <w:rFonts w:ascii="Calibri" w:eastAsia="Calibri" w:hAnsi="Calibri" w:cs="Calibri"/>
                <w:sz w:val="14"/>
                <w:szCs w:val="14"/>
              </w:rPr>
            </w:pPr>
            <w:r>
              <w:rPr>
                <w:rFonts w:ascii="Calibri" w:eastAsia="Calibri" w:hAnsi="Calibri" w:cs="Calibri"/>
                <w:sz w:val="14"/>
                <w:szCs w:val="14"/>
              </w:rPr>
              <w:t>Pomi</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ra</w:t>
            </w:r>
            <w:r>
              <w:rPr>
                <w:rFonts w:ascii="Calibri" w:eastAsia="Calibri" w:hAnsi="Calibri" w:cs="Calibri"/>
                <w:spacing w:val="1"/>
                <w:sz w:val="14"/>
                <w:szCs w:val="14"/>
              </w:rPr>
              <w:t>dn</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a</w:t>
            </w:r>
            <w:r>
              <w:rPr>
                <w:rFonts w:ascii="Calibri" w:eastAsia="Calibri" w:hAnsi="Calibri" w:cs="Calibri"/>
                <w:sz w:val="14"/>
                <w:szCs w:val="14"/>
              </w:rPr>
              <w:t>k</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vn</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 xml:space="preserve">i </w:t>
            </w:r>
            <w:r>
              <w:rPr>
                <w:rFonts w:ascii="Calibri" w:eastAsia="Calibri" w:hAnsi="Calibri" w:cs="Calibri"/>
                <w:spacing w:val="-2"/>
                <w:sz w:val="14"/>
                <w:szCs w:val="14"/>
              </w:rPr>
              <w:t>d</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pacing w:val="1"/>
                <w:sz w:val="14"/>
                <w:szCs w:val="14"/>
              </w:rPr>
              <w:t>upn</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pacing w:val="1"/>
                <w:sz w:val="14"/>
                <w:szCs w:val="14"/>
              </w:rPr>
              <w:t>u</w:t>
            </w:r>
            <w:r>
              <w:rPr>
                <w:rFonts w:ascii="Calibri" w:eastAsia="Calibri" w:hAnsi="Calibri" w:cs="Calibri"/>
                <w:spacing w:val="-1"/>
                <w:sz w:val="14"/>
                <w:szCs w:val="14"/>
              </w:rPr>
              <w:t>rs</w:t>
            </w:r>
            <w:r>
              <w:rPr>
                <w:rFonts w:ascii="Calibri" w:eastAsia="Calibri" w:hAnsi="Calibri" w:cs="Calibri"/>
                <w:sz w:val="14"/>
                <w:szCs w:val="14"/>
              </w:rPr>
              <w:t>e</w:t>
            </w:r>
          </w:p>
        </w:tc>
        <w:tc>
          <w:tcPr>
            <w:tcW w:w="2004" w:type="dxa"/>
          </w:tcPr>
          <w:p w:rsidR="00AE3F5C" w:rsidRDefault="00AE3F5C" w:rsidP="00C62B5F"/>
        </w:tc>
        <w:tc>
          <w:tcPr>
            <w:tcW w:w="5670" w:type="dxa"/>
          </w:tcPr>
          <w:p w:rsidR="00AE3F5C" w:rsidRDefault="00AE3F5C" w:rsidP="00943C56">
            <w:pPr>
              <w:spacing w:line="200" w:lineRule="exact"/>
              <w:rPr>
                <w:rFonts w:ascii="Calibri" w:eastAsia="Calibri" w:hAnsi="Calibri" w:cs="Calibri"/>
                <w:sz w:val="18"/>
                <w:szCs w:val="18"/>
              </w:rPr>
            </w:pPr>
            <w:r>
              <w:rPr>
                <w:rFonts w:ascii="Calibri" w:eastAsia="Calibri" w:hAnsi="Calibri" w:cs="Calibri"/>
                <w:sz w:val="18"/>
                <w:szCs w:val="18"/>
              </w:rPr>
              <w:t>Make sure that all funding of the project is equally divided to all teams, scaled to needs of phase. Make sure that money is returned in global project fund if unspent.</w:t>
            </w:r>
          </w:p>
        </w:tc>
      </w:tr>
      <w:tr w:rsidR="00AE3F5C" w:rsidTr="001F7865">
        <w:tc>
          <w:tcPr>
            <w:tcW w:w="1344" w:type="dxa"/>
            <w:vMerge/>
          </w:tcPr>
          <w:p w:rsidR="00AE3F5C" w:rsidRDefault="00AE3F5C" w:rsidP="00C62B5F"/>
        </w:tc>
        <w:tc>
          <w:tcPr>
            <w:tcW w:w="2067" w:type="dxa"/>
            <w:vMerge/>
          </w:tcPr>
          <w:p w:rsidR="00AE3F5C" w:rsidRDefault="00AE3F5C" w:rsidP="00C62B5F"/>
        </w:tc>
        <w:tc>
          <w:tcPr>
            <w:tcW w:w="1418" w:type="dxa"/>
            <w:vMerge/>
          </w:tcPr>
          <w:p w:rsidR="00AE3F5C" w:rsidRDefault="00AE3F5C" w:rsidP="00C62B5F"/>
        </w:tc>
        <w:tc>
          <w:tcPr>
            <w:tcW w:w="1525" w:type="dxa"/>
          </w:tcPr>
          <w:p w:rsidR="00AE3F5C" w:rsidRDefault="00AE3F5C" w:rsidP="00C62B5F">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st</w:t>
            </w:r>
            <w:r>
              <w:rPr>
                <w:rFonts w:ascii="Calibri" w:eastAsia="Calibri" w:hAnsi="Calibri" w:cs="Calibri"/>
                <w:sz w:val="14"/>
                <w:szCs w:val="14"/>
              </w:rPr>
              <w:t>i</w:t>
            </w:r>
            <w:r>
              <w:rPr>
                <w:rFonts w:ascii="Calibri" w:eastAsia="Calibri" w:hAnsi="Calibri" w:cs="Calibri"/>
                <w:spacing w:val="-1"/>
                <w:sz w:val="14"/>
                <w:szCs w:val="14"/>
              </w:rPr>
              <w:t>c</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o</w:t>
            </w:r>
            <w:r>
              <w:rPr>
                <w:rFonts w:ascii="Calibri" w:eastAsia="Calibri" w:hAnsi="Calibri" w:cs="Calibri"/>
                <w:spacing w:val="1"/>
                <w:sz w:val="14"/>
                <w:szCs w:val="14"/>
              </w:rPr>
              <w:t>ba</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z</w:t>
            </w:r>
            <w:r>
              <w:rPr>
                <w:rFonts w:ascii="Calibri" w:eastAsia="Calibri" w:hAnsi="Calibri" w:cs="Calibri"/>
                <w:sz w:val="14"/>
                <w:szCs w:val="14"/>
              </w:rPr>
              <w:t>e</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p</w:t>
            </w:r>
            <w:r>
              <w:rPr>
                <w:rFonts w:ascii="Calibri" w:eastAsia="Calibri" w:hAnsi="Calibri" w:cs="Calibri"/>
                <w:sz w:val="14"/>
                <w:szCs w:val="14"/>
              </w:rPr>
              <w:t>i</w:t>
            </w:r>
            <w:r>
              <w:rPr>
                <w:rFonts w:ascii="Calibri" w:eastAsia="Calibri" w:hAnsi="Calibri" w:cs="Calibri"/>
                <w:spacing w:val="-1"/>
                <w:sz w:val="14"/>
                <w:szCs w:val="14"/>
              </w:rPr>
              <w:t>sa</w:t>
            </w:r>
            <w:r>
              <w:rPr>
                <w:rFonts w:ascii="Calibri" w:eastAsia="Calibri" w:hAnsi="Calibri" w:cs="Calibri"/>
                <w:spacing w:val="1"/>
                <w:sz w:val="14"/>
                <w:szCs w:val="14"/>
              </w:rPr>
              <w:t>n</w:t>
            </w:r>
            <w:r>
              <w:rPr>
                <w:rFonts w:ascii="Calibri" w:eastAsia="Calibri" w:hAnsi="Calibri" w:cs="Calibri"/>
                <w:sz w:val="14"/>
                <w:szCs w:val="14"/>
              </w:rPr>
              <w:t>e</w:t>
            </w:r>
            <w:r>
              <w:rPr>
                <w:rFonts w:ascii="Calibri" w:eastAsia="Calibri" w:hAnsi="Calibri" w:cs="Calibri"/>
                <w:spacing w:val="1"/>
                <w:sz w:val="14"/>
                <w:szCs w:val="14"/>
              </w:rPr>
              <w:t xml:space="preserve"> p</w:t>
            </w:r>
            <w:r>
              <w:rPr>
                <w:rFonts w:ascii="Calibri" w:eastAsia="Calibri" w:hAnsi="Calibri" w:cs="Calibri"/>
                <w:spacing w:val="-2"/>
                <w:sz w:val="14"/>
                <w:szCs w:val="14"/>
              </w:rPr>
              <w:t>l</w:t>
            </w:r>
            <w:r>
              <w:rPr>
                <w:rFonts w:ascii="Calibri" w:eastAsia="Calibri" w:hAnsi="Calibri" w:cs="Calibri"/>
                <w:spacing w:val="1"/>
                <w:sz w:val="14"/>
                <w:szCs w:val="14"/>
              </w:rPr>
              <w:t>an</w:t>
            </w:r>
            <w:r>
              <w:rPr>
                <w:rFonts w:ascii="Calibri" w:eastAsia="Calibri" w:hAnsi="Calibri" w:cs="Calibri"/>
                <w:sz w:val="14"/>
                <w:szCs w:val="14"/>
              </w:rPr>
              <w:t>om</w:t>
            </w:r>
          </w:p>
        </w:tc>
        <w:tc>
          <w:tcPr>
            <w:tcW w:w="2004" w:type="dxa"/>
          </w:tcPr>
          <w:p w:rsidR="00AE3F5C" w:rsidRDefault="00AE3F5C" w:rsidP="00C62B5F"/>
        </w:tc>
        <w:tc>
          <w:tcPr>
            <w:tcW w:w="5670" w:type="dxa"/>
          </w:tcPr>
          <w:p w:rsidR="00AE3F5C" w:rsidRDefault="00AE3F5C" w:rsidP="00943C56">
            <w:pPr>
              <w:spacing w:line="200" w:lineRule="exact"/>
              <w:rPr>
                <w:rFonts w:ascii="Calibri" w:eastAsia="Calibri" w:hAnsi="Calibri" w:cs="Calibri"/>
                <w:sz w:val="18"/>
                <w:szCs w:val="18"/>
              </w:rPr>
            </w:pPr>
            <w:r>
              <w:rPr>
                <w:rFonts w:ascii="Calibri" w:eastAsia="Calibri" w:hAnsi="Calibri" w:cs="Calibri"/>
                <w:spacing w:val="-1"/>
                <w:sz w:val="18"/>
                <w:szCs w:val="18"/>
              </w:rPr>
              <w:t xml:space="preserve">Track and control all project plan activities and make sure that all are fullfilled with maximum degree. </w:t>
            </w:r>
          </w:p>
        </w:tc>
      </w:tr>
      <w:tr w:rsidR="00C27705" w:rsidTr="001F7865">
        <w:tc>
          <w:tcPr>
            <w:tcW w:w="1344" w:type="dxa"/>
            <w:vMerge/>
          </w:tcPr>
          <w:p w:rsidR="00C27705" w:rsidRDefault="00C27705" w:rsidP="00943C56"/>
        </w:tc>
        <w:tc>
          <w:tcPr>
            <w:tcW w:w="2067" w:type="dxa"/>
            <w:vMerge w:val="restart"/>
          </w:tcPr>
          <w:p w:rsidR="00C27705" w:rsidRDefault="00C27705" w:rsidP="00943C56">
            <w:pPr>
              <w:spacing w:line="200" w:lineRule="exact"/>
              <w:ind w:left="102"/>
              <w:rPr>
                <w:rFonts w:ascii="Calibri" w:eastAsia="Calibri" w:hAnsi="Calibri" w:cs="Calibri"/>
                <w:sz w:val="18"/>
                <w:szCs w:val="18"/>
              </w:rPr>
            </w:pPr>
            <w:r>
              <w:rPr>
                <w:rFonts w:ascii="Calibri" w:eastAsia="Calibri" w:hAnsi="Calibri" w:cs="Calibri"/>
                <w:sz w:val="18"/>
                <w:szCs w:val="18"/>
              </w:rPr>
              <w:t>K</w:t>
            </w:r>
            <w:r>
              <w:rPr>
                <w:rFonts w:ascii="Calibri" w:eastAsia="Calibri" w:hAnsi="Calibri" w:cs="Calibri"/>
                <w:spacing w:val="-1"/>
                <w:sz w:val="18"/>
                <w:szCs w:val="18"/>
              </w:rPr>
              <w:t>on</w:t>
            </w:r>
            <w:r>
              <w:rPr>
                <w:rFonts w:ascii="Calibri" w:eastAsia="Calibri" w:hAnsi="Calibri" w:cs="Calibri"/>
                <w:sz w:val="18"/>
                <w:szCs w:val="18"/>
              </w:rPr>
              <w:t>t</w:t>
            </w:r>
            <w:r>
              <w:rPr>
                <w:rFonts w:ascii="Calibri" w:eastAsia="Calibri" w:hAnsi="Calibri" w:cs="Calibri"/>
                <w:spacing w:val="-1"/>
                <w:sz w:val="18"/>
                <w:szCs w:val="18"/>
              </w:rPr>
              <w:t>ro</w:t>
            </w:r>
            <w:r>
              <w:rPr>
                <w:rFonts w:ascii="Calibri" w:eastAsia="Calibri" w:hAnsi="Calibri" w:cs="Calibri"/>
                <w:spacing w:val="1"/>
                <w:sz w:val="18"/>
                <w:szCs w:val="18"/>
              </w:rPr>
              <w:t>l</w:t>
            </w:r>
            <w:r>
              <w:rPr>
                <w:rFonts w:ascii="Calibri" w:eastAsia="Calibri" w:hAnsi="Calibri" w:cs="Calibri"/>
                <w:sz w:val="18"/>
                <w:szCs w:val="18"/>
              </w:rPr>
              <w:t>a</w:t>
            </w:r>
            <w:r>
              <w:rPr>
                <w:rFonts w:ascii="Calibri" w:eastAsia="Calibri" w:hAnsi="Calibri" w:cs="Calibri"/>
                <w:spacing w:val="1"/>
                <w:sz w:val="18"/>
                <w:szCs w:val="18"/>
              </w:rPr>
              <w:t xml:space="preserve"> </w:t>
            </w:r>
            <w:r>
              <w:rPr>
                <w:rFonts w:ascii="Calibri" w:eastAsia="Calibri" w:hAnsi="Calibri" w:cs="Calibri"/>
                <w:sz w:val="18"/>
                <w:szCs w:val="18"/>
              </w:rPr>
              <w:t xml:space="preserve">i </w:t>
            </w:r>
            <w:r>
              <w:rPr>
                <w:rFonts w:ascii="Calibri" w:eastAsia="Calibri" w:hAnsi="Calibri" w:cs="Calibri"/>
                <w:spacing w:val="-1"/>
                <w:sz w:val="18"/>
                <w:szCs w:val="18"/>
              </w:rPr>
              <w:t>pr</w:t>
            </w:r>
            <w:r>
              <w:rPr>
                <w:rFonts w:ascii="Calibri" w:eastAsia="Calibri" w:hAnsi="Calibri" w:cs="Calibri"/>
                <w:sz w:val="18"/>
                <w:szCs w:val="18"/>
              </w:rPr>
              <w:t>aće</w:t>
            </w:r>
            <w:r>
              <w:rPr>
                <w:rFonts w:ascii="Calibri" w:eastAsia="Calibri" w:hAnsi="Calibri" w:cs="Calibri"/>
                <w:spacing w:val="-1"/>
                <w:sz w:val="18"/>
                <w:szCs w:val="18"/>
              </w:rPr>
              <w:t>n</w:t>
            </w:r>
            <w:r>
              <w:rPr>
                <w:rFonts w:ascii="Calibri" w:eastAsia="Calibri" w:hAnsi="Calibri" w:cs="Calibri"/>
                <w:spacing w:val="1"/>
                <w:sz w:val="18"/>
                <w:szCs w:val="18"/>
              </w:rPr>
              <w:t>j</w:t>
            </w:r>
            <w:r>
              <w:rPr>
                <w:rFonts w:ascii="Calibri" w:eastAsia="Calibri" w:hAnsi="Calibri" w:cs="Calibri"/>
                <w:sz w:val="18"/>
                <w:szCs w:val="18"/>
              </w:rPr>
              <w:t>e</w:t>
            </w:r>
          </w:p>
          <w:p w:rsidR="00C27705" w:rsidRDefault="00C27705" w:rsidP="00943C56">
            <w:pPr>
              <w:ind w:left="102"/>
              <w:rPr>
                <w:rFonts w:ascii="Calibri" w:eastAsia="Calibri" w:hAnsi="Calibri" w:cs="Calibri"/>
                <w:sz w:val="18"/>
                <w:szCs w:val="18"/>
              </w:rPr>
            </w:pPr>
            <w:r>
              <w:rPr>
                <w:rFonts w:ascii="Calibri" w:eastAsia="Calibri" w:hAnsi="Calibri" w:cs="Calibri"/>
                <w:spacing w:val="-1"/>
                <w:sz w:val="18"/>
                <w:szCs w:val="18"/>
              </w:rPr>
              <w:t>pro</w:t>
            </w:r>
            <w:r>
              <w:rPr>
                <w:rFonts w:ascii="Calibri" w:eastAsia="Calibri" w:hAnsi="Calibri" w:cs="Calibri"/>
                <w:spacing w:val="1"/>
                <w:sz w:val="18"/>
                <w:szCs w:val="18"/>
              </w:rPr>
              <w:t>j</w:t>
            </w:r>
            <w:r>
              <w:rPr>
                <w:rFonts w:ascii="Calibri" w:eastAsia="Calibri" w:hAnsi="Calibri" w:cs="Calibri"/>
                <w:sz w:val="18"/>
                <w:szCs w:val="18"/>
              </w:rPr>
              <w:t>ekta</w:t>
            </w:r>
          </w:p>
          <w:p w:rsidR="00C27705" w:rsidRDefault="00C27705" w:rsidP="00943C56">
            <w:pPr>
              <w:ind w:left="102" w:right="314"/>
              <w:rPr>
                <w:rFonts w:ascii="Calibri" w:eastAsia="Calibri" w:hAnsi="Calibri" w:cs="Calibri"/>
                <w:sz w:val="18"/>
                <w:szCs w:val="18"/>
              </w:rPr>
            </w:pPr>
            <w:r>
              <w:rPr>
                <w:rFonts w:ascii="Calibri" w:eastAsia="Calibri" w:hAnsi="Calibri" w:cs="Calibri"/>
                <w:spacing w:val="-1"/>
                <w:sz w:val="18"/>
                <w:szCs w:val="18"/>
              </w:rPr>
              <w:t>(</w:t>
            </w:r>
            <w:r>
              <w:rPr>
                <w:rFonts w:ascii="Calibri" w:eastAsia="Calibri" w:hAnsi="Calibri" w:cs="Calibri"/>
                <w:spacing w:val="1"/>
                <w:sz w:val="18"/>
                <w:szCs w:val="18"/>
              </w:rPr>
              <w:t>P</w:t>
            </w:r>
            <w:r>
              <w:rPr>
                <w:rFonts w:ascii="Calibri" w:eastAsia="Calibri" w:hAnsi="Calibri" w:cs="Calibri"/>
                <w:spacing w:val="-1"/>
                <w:sz w:val="18"/>
                <w:szCs w:val="18"/>
              </w:rPr>
              <w:t>ro</w:t>
            </w:r>
            <w:r>
              <w:rPr>
                <w:rFonts w:ascii="Calibri" w:eastAsia="Calibri" w:hAnsi="Calibri" w:cs="Calibri"/>
                <w:spacing w:val="1"/>
                <w:sz w:val="18"/>
                <w:szCs w:val="18"/>
              </w:rPr>
              <w:t>j</w:t>
            </w:r>
            <w:r>
              <w:rPr>
                <w:rFonts w:ascii="Calibri" w:eastAsia="Calibri" w:hAnsi="Calibri" w:cs="Calibri"/>
                <w:sz w:val="18"/>
                <w:szCs w:val="18"/>
              </w:rPr>
              <w:t>ect</w:t>
            </w:r>
            <w:r>
              <w:rPr>
                <w:rFonts w:ascii="Calibri" w:eastAsia="Calibri" w:hAnsi="Calibri" w:cs="Calibri"/>
                <w:spacing w:val="-1"/>
                <w:sz w:val="18"/>
                <w:szCs w:val="18"/>
              </w:rPr>
              <w:t xml:space="preserve"> </w:t>
            </w:r>
            <w:r>
              <w:rPr>
                <w:rFonts w:ascii="Calibri" w:eastAsia="Calibri" w:hAnsi="Calibri" w:cs="Calibri"/>
                <w:sz w:val="18"/>
                <w:szCs w:val="18"/>
              </w:rPr>
              <w:t>M</w:t>
            </w:r>
            <w:r>
              <w:rPr>
                <w:rFonts w:ascii="Calibri" w:eastAsia="Calibri" w:hAnsi="Calibri" w:cs="Calibri"/>
                <w:spacing w:val="-1"/>
                <w:sz w:val="18"/>
                <w:szCs w:val="18"/>
              </w:rPr>
              <w:t>on</w:t>
            </w:r>
            <w:r>
              <w:rPr>
                <w:rFonts w:ascii="Calibri" w:eastAsia="Calibri" w:hAnsi="Calibri" w:cs="Calibri"/>
                <w:spacing w:val="1"/>
                <w:sz w:val="18"/>
                <w:szCs w:val="18"/>
              </w:rPr>
              <w:t>i</w:t>
            </w:r>
            <w:r>
              <w:rPr>
                <w:rFonts w:ascii="Calibri" w:eastAsia="Calibri" w:hAnsi="Calibri" w:cs="Calibri"/>
                <w:sz w:val="18"/>
                <w:szCs w:val="18"/>
              </w:rPr>
              <w:t>t</w:t>
            </w:r>
            <w:r>
              <w:rPr>
                <w:rFonts w:ascii="Calibri" w:eastAsia="Calibri" w:hAnsi="Calibri" w:cs="Calibri"/>
                <w:spacing w:val="-1"/>
                <w:sz w:val="18"/>
                <w:szCs w:val="18"/>
              </w:rPr>
              <w:t>or</w:t>
            </w:r>
            <w:r>
              <w:rPr>
                <w:rFonts w:ascii="Calibri" w:eastAsia="Calibri" w:hAnsi="Calibri" w:cs="Calibri"/>
                <w:spacing w:val="1"/>
                <w:sz w:val="18"/>
                <w:szCs w:val="18"/>
              </w:rPr>
              <w:t>i</w:t>
            </w:r>
            <w:r>
              <w:rPr>
                <w:rFonts w:ascii="Calibri" w:eastAsia="Calibri" w:hAnsi="Calibri" w:cs="Calibri"/>
                <w:spacing w:val="-1"/>
                <w:sz w:val="18"/>
                <w:szCs w:val="18"/>
              </w:rPr>
              <w:t>n</w:t>
            </w:r>
            <w:r>
              <w:rPr>
                <w:rFonts w:ascii="Calibri" w:eastAsia="Calibri" w:hAnsi="Calibri" w:cs="Calibri"/>
                <w:sz w:val="18"/>
                <w:szCs w:val="18"/>
              </w:rPr>
              <w:t>g a</w:t>
            </w:r>
            <w:r>
              <w:rPr>
                <w:rFonts w:ascii="Calibri" w:eastAsia="Calibri" w:hAnsi="Calibri" w:cs="Calibri"/>
                <w:spacing w:val="-1"/>
                <w:sz w:val="18"/>
                <w:szCs w:val="18"/>
              </w:rPr>
              <w:t>n</w:t>
            </w:r>
            <w:r>
              <w:rPr>
                <w:rFonts w:ascii="Calibri" w:eastAsia="Calibri" w:hAnsi="Calibri" w:cs="Calibri"/>
                <w:sz w:val="18"/>
                <w:szCs w:val="18"/>
              </w:rPr>
              <w:t>d</w:t>
            </w:r>
            <w:r>
              <w:rPr>
                <w:rFonts w:ascii="Calibri" w:eastAsia="Calibri" w:hAnsi="Calibri" w:cs="Calibri"/>
                <w:spacing w:val="1"/>
                <w:sz w:val="18"/>
                <w:szCs w:val="18"/>
              </w:rPr>
              <w:t xml:space="preserve"> </w:t>
            </w:r>
            <w:r>
              <w:rPr>
                <w:rFonts w:ascii="Calibri" w:eastAsia="Calibri" w:hAnsi="Calibri" w:cs="Calibri"/>
                <w:sz w:val="18"/>
                <w:szCs w:val="18"/>
              </w:rPr>
              <w:t>C</w:t>
            </w:r>
            <w:r>
              <w:rPr>
                <w:rFonts w:ascii="Calibri" w:eastAsia="Calibri" w:hAnsi="Calibri" w:cs="Calibri"/>
                <w:spacing w:val="-1"/>
                <w:sz w:val="18"/>
                <w:szCs w:val="18"/>
              </w:rPr>
              <w:t>on</w:t>
            </w:r>
            <w:r>
              <w:rPr>
                <w:rFonts w:ascii="Calibri" w:eastAsia="Calibri" w:hAnsi="Calibri" w:cs="Calibri"/>
                <w:sz w:val="18"/>
                <w:szCs w:val="18"/>
              </w:rPr>
              <w:t>t</w:t>
            </w:r>
            <w:r>
              <w:rPr>
                <w:rFonts w:ascii="Calibri" w:eastAsia="Calibri" w:hAnsi="Calibri" w:cs="Calibri"/>
                <w:spacing w:val="-1"/>
                <w:sz w:val="18"/>
                <w:szCs w:val="18"/>
              </w:rPr>
              <w:t>ro</w:t>
            </w:r>
            <w:r>
              <w:rPr>
                <w:rFonts w:ascii="Calibri" w:eastAsia="Calibri" w:hAnsi="Calibri" w:cs="Calibri"/>
                <w:spacing w:val="1"/>
                <w:sz w:val="18"/>
                <w:szCs w:val="18"/>
              </w:rPr>
              <w:t>l</w:t>
            </w:r>
            <w:r>
              <w:rPr>
                <w:rFonts w:ascii="Calibri" w:eastAsia="Calibri" w:hAnsi="Calibri" w:cs="Calibri"/>
                <w:sz w:val="18"/>
                <w:szCs w:val="18"/>
              </w:rPr>
              <w:t>)</w:t>
            </w:r>
          </w:p>
        </w:tc>
        <w:tc>
          <w:tcPr>
            <w:tcW w:w="1418" w:type="dxa"/>
            <w:vMerge w:val="restart"/>
          </w:tcPr>
          <w:p w:rsidR="00C27705" w:rsidRDefault="00C27705" w:rsidP="00943C56">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ra</w:t>
            </w:r>
            <w:r>
              <w:rPr>
                <w:rFonts w:ascii="Calibri" w:eastAsia="Calibri" w:hAnsi="Calibri" w:cs="Calibri"/>
                <w:spacing w:val="1"/>
                <w:sz w:val="14"/>
                <w:szCs w:val="14"/>
              </w:rPr>
              <w:t>ć</w:t>
            </w:r>
            <w:r>
              <w:rPr>
                <w:rFonts w:ascii="Calibri" w:eastAsia="Calibri" w:hAnsi="Calibri" w:cs="Calibri"/>
                <w:sz w:val="14"/>
                <w:szCs w:val="14"/>
              </w:rPr>
              <w:t>e</w:t>
            </w:r>
            <w:r>
              <w:rPr>
                <w:rFonts w:ascii="Calibri" w:eastAsia="Calibri" w:hAnsi="Calibri" w:cs="Calibri"/>
                <w:spacing w:val="1"/>
                <w:sz w:val="14"/>
                <w:szCs w:val="14"/>
              </w:rPr>
              <w:t>nj</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j</w:t>
            </w:r>
            <w:r>
              <w:rPr>
                <w:rFonts w:ascii="Calibri" w:eastAsia="Calibri" w:hAnsi="Calibri" w:cs="Calibri"/>
                <w:sz w:val="14"/>
                <w:szCs w:val="14"/>
              </w:rPr>
              <w:t>ek</w:t>
            </w:r>
            <w:r>
              <w:rPr>
                <w:rFonts w:ascii="Calibri" w:eastAsia="Calibri" w:hAnsi="Calibri" w:cs="Calibri"/>
                <w:spacing w:val="-1"/>
                <w:sz w:val="14"/>
                <w:szCs w:val="14"/>
              </w:rPr>
              <w:t>t</w:t>
            </w:r>
            <w:r>
              <w:rPr>
                <w:rFonts w:ascii="Calibri" w:eastAsia="Calibri" w:hAnsi="Calibri" w:cs="Calibri"/>
                <w:sz w:val="14"/>
                <w:szCs w:val="14"/>
              </w:rPr>
              <w:t>a</w:t>
            </w:r>
          </w:p>
          <w:p w:rsidR="00C27705" w:rsidRDefault="00C27705" w:rsidP="00943C56">
            <w:pPr>
              <w:spacing w:line="160" w:lineRule="exact"/>
              <w:ind w:left="102"/>
              <w:rPr>
                <w:rFonts w:ascii="Calibri" w:eastAsia="Calibri" w:hAnsi="Calibri" w:cs="Calibri"/>
                <w:sz w:val="14"/>
                <w:szCs w:val="14"/>
              </w:rPr>
            </w:pPr>
            <w:r>
              <w:rPr>
                <w:rFonts w:ascii="Calibri" w:eastAsia="Calibri" w:hAnsi="Calibri" w:cs="Calibri"/>
                <w:spacing w:val="-2"/>
                <w:sz w:val="14"/>
                <w:szCs w:val="14"/>
              </w:rPr>
              <w:t>u</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đ</w:t>
            </w:r>
            <w:r>
              <w:rPr>
                <w:rFonts w:ascii="Calibri" w:eastAsia="Calibri" w:hAnsi="Calibri" w:cs="Calibri"/>
                <w:sz w:val="14"/>
                <w:szCs w:val="14"/>
              </w:rPr>
              <w:t>i</w:t>
            </w:r>
            <w:r>
              <w:rPr>
                <w:rFonts w:ascii="Calibri" w:eastAsia="Calibri" w:hAnsi="Calibri" w:cs="Calibri"/>
                <w:spacing w:val="-1"/>
                <w:sz w:val="14"/>
                <w:szCs w:val="14"/>
              </w:rPr>
              <w:t>v</w:t>
            </w:r>
            <w:r>
              <w:rPr>
                <w:rFonts w:ascii="Calibri" w:eastAsia="Calibri" w:hAnsi="Calibri" w:cs="Calibri"/>
                <w:spacing w:val="1"/>
                <w:sz w:val="14"/>
                <w:szCs w:val="14"/>
              </w:rPr>
              <w:t>anj</w:t>
            </w:r>
            <w:r>
              <w:rPr>
                <w:rFonts w:ascii="Calibri" w:eastAsia="Calibri" w:hAnsi="Calibri" w:cs="Calibri"/>
                <w:spacing w:val="-2"/>
                <w:sz w:val="14"/>
                <w:szCs w:val="14"/>
              </w:rPr>
              <w:t>e</w:t>
            </w:r>
            <w:r>
              <w:rPr>
                <w:rFonts w:ascii="Calibri" w:eastAsia="Calibri" w:hAnsi="Calibri" w:cs="Calibri"/>
                <w:sz w:val="14"/>
                <w:szCs w:val="14"/>
              </w:rPr>
              <w:t>m</w:t>
            </w:r>
            <w:r>
              <w:rPr>
                <w:rFonts w:ascii="Calibri" w:eastAsia="Calibri" w:hAnsi="Calibri" w:cs="Calibri"/>
                <w:spacing w:val="1"/>
                <w:sz w:val="14"/>
                <w:szCs w:val="14"/>
              </w:rPr>
              <w:t xml:space="preserve"> </w:t>
            </w:r>
            <w:r>
              <w:rPr>
                <w:rFonts w:ascii="Calibri" w:eastAsia="Calibri" w:hAnsi="Calibri" w:cs="Calibri"/>
                <w:spacing w:val="-1"/>
                <w:sz w:val="14"/>
                <w:szCs w:val="14"/>
              </w:rPr>
              <w:t>s</w:t>
            </w:r>
            <w:r>
              <w:rPr>
                <w:rFonts w:ascii="Calibri" w:eastAsia="Calibri" w:hAnsi="Calibri" w:cs="Calibri"/>
                <w:sz w:val="14"/>
                <w:szCs w:val="14"/>
              </w:rPr>
              <w:t>a</w:t>
            </w:r>
            <w:r>
              <w:rPr>
                <w:rFonts w:ascii="Calibri" w:eastAsia="Calibri" w:hAnsi="Calibri" w:cs="Calibri"/>
                <w:spacing w:val="1"/>
                <w:sz w:val="14"/>
                <w:szCs w:val="14"/>
              </w:rPr>
              <w:t xml:space="preserve"> p</w:t>
            </w:r>
            <w:r>
              <w:rPr>
                <w:rFonts w:ascii="Calibri" w:eastAsia="Calibri" w:hAnsi="Calibri" w:cs="Calibri"/>
                <w:spacing w:val="-2"/>
                <w:sz w:val="14"/>
                <w:szCs w:val="14"/>
              </w:rPr>
              <w:t>l</w:t>
            </w:r>
            <w:r>
              <w:rPr>
                <w:rFonts w:ascii="Calibri" w:eastAsia="Calibri" w:hAnsi="Calibri" w:cs="Calibri"/>
                <w:spacing w:val="1"/>
                <w:sz w:val="14"/>
                <w:szCs w:val="14"/>
              </w:rPr>
              <w:t>an</w:t>
            </w:r>
            <w:r>
              <w:rPr>
                <w:rFonts w:ascii="Calibri" w:eastAsia="Calibri" w:hAnsi="Calibri" w:cs="Calibri"/>
                <w:sz w:val="14"/>
                <w:szCs w:val="14"/>
              </w:rPr>
              <w:t>om</w:t>
            </w:r>
          </w:p>
        </w:tc>
        <w:tc>
          <w:tcPr>
            <w:tcW w:w="1525" w:type="dxa"/>
          </w:tcPr>
          <w:p w:rsidR="00C27705" w:rsidRDefault="00C27705" w:rsidP="00943C56">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p</w:t>
            </w:r>
            <w:r>
              <w:rPr>
                <w:rFonts w:ascii="Calibri" w:eastAsia="Calibri" w:hAnsi="Calibri" w:cs="Calibri"/>
                <w:spacing w:val="1"/>
                <w:sz w:val="14"/>
                <w:szCs w:val="14"/>
              </w:rPr>
              <w:t>a</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z w:val="14"/>
                <w:szCs w:val="14"/>
              </w:rPr>
              <w:t>me</w:t>
            </w:r>
            <w:r>
              <w:rPr>
                <w:rFonts w:ascii="Calibri" w:eastAsia="Calibri" w:hAnsi="Calibri" w:cs="Calibri"/>
                <w:spacing w:val="-1"/>
                <w:sz w:val="14"/>
                <w:szCs w:val="14"/>
              </w:rPr>
              <w:t>t</w:t>
            </w:r>
            <w:r>
              <w:rPr>
                <w:rFonts w:ascii="Calibri" w:eastAsia="Calibri" w:hAnsi="Calibri" w:cs="Calibri"/>
                <w:sz w:val="14"/>
                <w:szCs w:val="14"/>
              </w:rPr>
              <w:t xml:space="preserve">er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j</w:t>
            </w:r>
            <w:r>
              <w:rPr>
                <w:rFonts w:ascii="Calibri" w:eastAsia="Calibri" w:hAnsi="Calibri" w:cs="Calibri"/>
                <w:sz w:val="14"/>
                <w:szCs w:val="14"/>
              </w:rPr>
              <w:t>ek</w:t>
            </w:r>
            <w:r>
              <w:rPr>
                <w:rFonts w:ascii="Calibri" w:eastAsia="Calibri" w:hAnsi="Calibri" w:cs="Calibri"/>
                <w:spacing w:val="-1"/>
                <w:sz w:val="14"/>
                <w:szCs w:val="14"/>
              </w:rPr>
              <w:t>t</w:t>
            </w:r>
            <w:r>
              <w:rPr>
                <w:rFonts w:ascii="Calibri" w:eastAsia="Calibri" w:hAnsi="Calibri" w:cs="Calibri"/>
                <w:spacing w:val="1"/>
                <w:sz w:val="14"/>
                <w:szCs w:val="14"/>
              </w:rPr>
              <w:t>n</w:t>
            </w:r>
            <w:r>
              <w:rPr>
                <w:rFonts w:ascii="Calibri" w:eastAsia="Calibri" w:hAnsi="Calibri" w:cs="Calibri"/>
                <w:sz w:val="14"/>
                <w:szCs w:val="14"/>
              </w:rPr>
              <w:t>og</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z w:val="14"/>
                <w:szCs w:val="14"/>
              </w:rPr>
              <w:t>l</w:t>
            </w:r>
            <w:r>
              <w:rPr>
                <w:rFonts w:ascii="Calibri" w:eastAsia="Calibri" w:hAnsi="Calibri" w:cs="Calibri"/>
                <w:spacing w:val="1"/>
                <w:sz w:val="14"/>
                <w:szCs w:val="14"/>
              </w:rPr>
              <w:t>a</w:t>
            </w:r>
            <w:r>
              <w:rPr>
                <w:rFonts w:ascii="Calibri" w:eastAsia="Calibri" w:hAnsi="Calibri" w:cs="Calibri"/>
                <w:spacing w:val="-2"/>
                <w:sz w:val="14"/>
                <w:szCs w:val="14"/>
              </w:rPr>
              <w:t>n</w:t>
            </w:r>
            <w:r>
              <w:rPr>
                <w:rFonts w:ascii="Calibri" w:eastAsia="Calibri" w:hAnsi="Calibri" w:cs="Calibri"/>
                <w:sz w:val="14"/>
                <w:szCs w:val="14"/>
              </w:rPr>
              <w:t>a</w:t>
            </w:r>
          </w:p>
        </w:tc>
        <w:tc>
          <w:tcPr>
            <w:tcW w:w="2004" w:type="dxa"/>
          </w:tcPr>
          <w:p w:rsidR="00C27705" w:rsidRDefault="00C27705" w:rsidP="00943C56"/>
        </w:tc>
        <w:tc>
          <w:tcPr>
            <w:tcW w:w="5670" w:type="dxa"/>
          </w:tcPr>
          <w:p w:rsidR="00C27705" w:rsidRDefault="00C27705" w:rsidP="00943C56">
            <w:pPr>
              <w:spacing w:line="200" w:lineRule="exact"/>
              <w:rPr>
                <w:rFonts w:ascii="Calibri" w:eastAsia="Calibri" w:hAnsi="Calibri" w:cs="Calibri"/>
                <w:sz w:val="18"/>
                <w:szCs w:val="18"/>
              </w:rPr>
            </w:pPr>
            <w:r>
              <w:rPr>
                <w:rFonts w:ascii="Calibri" w:eastAsia="Calibri" w:hAnsi="Calibri" w:cs="Calibri"/>
                <w:sz w:val="18"/>
                <w:szCs w:val="18"/>
              </w:rPr>
              <w:t>Keep track of project plan activities, so project plan can be changed if needed.</w:t>
            </w:r>
          </w:p>
        </w:tc>
      </w:tr>
      <w:tr w:rsidR="00C27705" w:rsidTr="001F7865">
        <w:tc>
          <w:tcPr>
            <w:tcW w:w="1344" w:type="dxa"/>
            <w:vMerge/>
          </w:tcPr>
          <w:p w:rsidR="00C27705" w:rsidRDefault="00C27705" w:rsidP="00943C56"/>
        </w:tc>
        <w:tc>
          <w:tcPr>
            <w:tcW w:w="2067" w:type="dxa"/>
            <w:vMerge/>
          </w:tcPr>
          <w:p w:rsidR="00C27705" w:rsidRDefault="00C27705" w:rsidP="00943C56"/>
        </w:tc>
        <w:tc>
          <w:tcPr>
            <w:tcW w:w="1418" w:type="dxa"/>
            <w:vMerge/>
          </w:tcPr>
          <w:p w:rsidR="00C27705" w:rsidRDefault="00C27705" w:rsidP="00943C56"/>
        </w:tc>
        <w:tc>
          <w:tcPr>
            <w:tcW w:w="1525" w:type="dxa"/>
          </w:tcPr>
          <w:p w:rsidR="00C27705" w:rsidRDefault="00C27705" w:rsidP="00943C56">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o</w:t>
            </w:r>
            <w:r>
              <w:rPr>
                <w:rFonts w:ascii="Calibri" w:eastAsia="Calibri" w:hAnsi="Calibri" w:cs="Calibri"/>
                <w:spacing w:val="1"/>
                <w:sz w:val="14"/>
                <w:szCs w:val="14"/>
              </w:rPr>
              <w:t>b</w:t>
            </w:r>
            <w:r>
              <w:rPr>
                <w:rFonts w:ascii="Calibri" w:eastAsia="Calibri" w:hAnsi="Calibri" w:cs="Calibri"/>
                <w:spacing w:val="-1"/>
                <w:sz w:val="14"/>
                <w:szCs w:val="14"/>
              </w:rPr>
              <w:t>a</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z</w:t>
            </w:r>
            <w:r>
              <w:rPr>
                <w:rFonts w:ascii="Calibri" w:eastAsia="Calibri" w:hAnsi="Calibri" w:cs="Calibri"/>
                <w:sz w:val="14"/>
                <w:szCs w:val="14"/>
              </w:rPr>
              <w:t>e</w:t>
            </w:r>
          </w:p>
        </w:tc>
        <w:tc>
          <w:tcPr>
            <w:tcW w:w="2004" w:type="dxa"/>
          </w:tcPr>
          <w:p w:rsidR="00C27705" w:rsidRDefault="00C27705" w:rsidP="00943C56"/>
        </w:tc>
        <w:tc>
          <w:tcPr>
            <w:tcW w:w="5670" w:type="dxa"/>
          </w:tcPr>
          <w:p w:rsidR="00C27705" w:rsidRDefault="00C27705" w:rsidP="00943C56">
            <w:pPr>
              <w:spacing w:line="200" w:lineRule="exact"/>
              <w:rPr>
                <w:rFonts w:ascii="Calibri" w:eastAsia="Calibri" w:hAnsi="Calibri" w:cs="Calibri"/>
                <w:sz w:val="18"/>
                <w:szCs w:val="18"/>
              </w:rPr>
            </w:pPr>
            <w:r>
              <w:rPr>
                <w:rFonts w:ascii="Calibri" w:eastAsia="Calibri" w:hAnsi="Calibri" w:cs="Calibri"/>
                <w:sz w:val="18"/>
                <w:szCs w:val="18"/>
              </w:rPr>
              <w:t>Keep tracking of every task, using Trello tool</w:t>
            </w:r>
          </w:p>
        </w:tc>
      </w:tr>
      <w:tr w:rsidR="00C27705" w:rsidTr="001F7865">
        <w:tc>
          <w:tcPr>
            <w:tcW w:w="1344" w:type="dxa"/>
            <w:vMerge/>
          </w:tcPr>
          <w:p w:rsidR="00C27705" w:rsidRDefault="00C27705" w:rsidP="00943C56"/>
        </w:tc>
        <w:tc>
          <w:tcPr>
            <w:tcW w:w="2067" w:type="dxa"/>
            <w:vMerge/>
          </w:tcPr>
          <w:p w:rsidR="00C27705" w:rsidRDefault="00C27705" w:rsidP="00943C56"/>
        </w:tc>
        <w:tc>
          <w:tcPr>
            <w:tcW w:w="1418" w:type="dxa"/>
            <w:vMerge/>
          </w:tcPr>
          <w:p w:rsidR="00C27705" w:rsidRDefault="00C27705" w:rsidP="00943C56"/>
        </w:tc>
        <w:tc>
          <w:tcPr>
            <w:tcW w:w="1525" w:type="dxa"/>
          </w:tcPr>
          <w:p w:rsidR="00C27705" w:rsidRDefault="00C27705" w:rsidP="00943C56">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j</w:t>
            </w:r>
            <w:r>
              <w:rPr>
                <w:rFonts w:ascii="Calibri" w:eastAsia="Calibri" w:hAnsi="Calibri" w:cs="Calibri"/>
                <w:sz w:val="14"/>
                <w:szCs w:val="14"/>
              </w:rPr>
              <w:t>ek</w:t>
            </w:r>
            <w:r>
              <w:rPr>
                <w:rFonts w:ascii="Calibri" w:eastAsia="Calibri" w:hAnsi="Calibri" w:cs="Calibri"/>
                <w:spacing w:val="-1"/>
                <w:sz w:val="14"/>
                <w:szCs w:val="14"/>
              </w:rPr>
              <w:t>t</w:t>
            </w:r>
            <w:r>
              <w:rPr>
                <w:rFonts w:ascii="Calibri" w:eastAsia="Calibri" w:hAnsi="Calibri" w:cs="Calibri"/>
                <w:spacing w:val="1"/>
                <w:sz w:val="14"/>
                <w:szCs w:val="14"/>
              </w:rPr>
              <w:t>n</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z w:val="14"/>
                <w:szCs w:val="14"/>
              </w:rPr>
              <w:t>ike</w:t>
            </w:r>
          </w:p>
        </w:tc>
        <w:tc>
          <w:tcPr>
            <w:tcW w:w="2004" w:type="dxa"/>
          </w:tcPr>
          <w:p w:rsidR="00C27705" w:rsidRDefault="00C27705" w:rsidP="00943C56"/>
        </w:tc>
        <w:tc>
          <w:tcPr>
            <w:tcW w:w="5670" w:type="dxa"/>
          </w:tcPr>
          <w:p w:rsidR="00C27705" w:rsidRDefault="00C27705" w:rsidP="00943C56">
            <w:pPr>
              <w:spacing w:line="200" w:lineRule="exact"/>
              <w:rPr>
                <w:rFonts w:ascii="Calibri" w:eastAsia="Calibri" w:hAnsi="Calibri" w:cs="Calibri"/>
                <w:sz w:val="18"/>
                <w:szCs w:val="18"/>
              </w:rPr>
            </w:pPr>
            <w:r>
              <w:rPr>
                <w:rFonts w:ascii="Calibri" w:eastAsia="Calibri" w:hAnsi="Calibri" w:cs="Calibri"/>
                <w:sz w:val="18"/>
                <w:szCs w:val="18"/>
              </w:rPr>
              <w:t xml:space="preserve">Track all risks mentioned above, design possible solutions in case of issues and inform higher instances of status. </w:t>
            </w:r>
          </w:p>
        </w:tc>
      </w:tr>
      <w:tr w:rsidR="00C27705" w:rsidTr="001F7865">
        <w:tc>
          <w:tcPr>
            <w:tcW w:w="1344" w:type="dxa"/>
            <w:vMerge/>
          </w:tcPr>
          <w:p w:rsidR="00C27705" w:rsidRDefault="00C27705" w:rsidP="00943C56"/>
        </w:tc>
        <w:tc>
          <w:tcPr>
            <w:tcW w:w="2067" w:type="dxa"/>
            <w:vMerge/>
          </w:tcPr>
          <w:p w:rsidR="00C27705" w:rsidRDefault="00C27705" w:rsidP="00943C56"/>
        </w:tc>
        <w:tc>
          <w:tcPr>
            <w:tcW w:w="1418" w:type="dxa"/>
            <w:vMerge/>
          </w:tcPr>
          <w:p w:rsidR="00C27705" w:rsidRDefault="00C27705" w:rsidP="00943C56"/>
        </w:tc>
        <w:tc>
          <w:tcPr>
            <w:tcW w:w="1525" w:type="dxa"/>
          </w:tcPr>
          <w:p w:rsidR="00C27705" w:rsidRDefault="00C27705" w:rsidP="00943C56">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u</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av</w:t>
            </w:r>
            <w:r>
              <w:rPr>
                <w:rFonts w:ascii="Calibri" w:eastAsia="Calibri" w:hAnsi="Calibri" w:cs="Calibri"/>
                <w:sz w:val="14"/>
                <w:szCs w:val="14"/>
              </w:rPr>
              <w:t>l</w:t>
            </w:r>
            <w:r>
              <w:rPr>
                <w:rFonts w:ascii="Calibri" w:eastAsia="Calibri" w:hAnsi="Calibri" w:cs="Calibri"/>
                <w:spacing w:val="-2"/>
                <w:sz w:val="14"/>
                <w:szCs w:val="14"/>
              </w:rPr>
              <w:t>j</w:t>
            </w:r>
            <w:r>
              <w:rPr>
                <w:rFonts w:ascii="Calibri" w:eastAsia="Calibri" w:hAnsi="Calibri" w:cs="Calibri"/>
                <w:spacing w:val="1"/>
                <w:sz w:val="14"/>
                <w:szCs w:val="14"/>
              </w:rPr>
              <w:t>an</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 xml:space="preserve"> p</w:t>
            </w:r>
            <w:r>
              <w:rPr>
                <w:rFonts w:ascii="Calibri" w:eastAsia="Calibri" w:hAnsi="Calibri" w:cs="Calibri"/>
                <w:sz w:val="14"/>
                <w:szCs w:val="14"/>
              </w:rPr>
              <w:t>o</w:t>
            </w:r>
            <w:r>
              <w:rPr>
                <w:rFonts w:ascii="Calibri" w:eastAsia="Calibri" w:hAnsi="Calibri" w:cs="Calibri"/>
                <w:spacing w:val="-2"/>
                <w:sz w:val="14"/>
                <w:szCs w:val="14"/>
              </w:rPr>
              <w:t>d</w:t>
            </w:r>
            <w:r>
              <w:rPr>
                <w:rFonts w:ascii="Calibri" w:eastAsia="Calibri" w:hAnsi="Calibri" w:cs="Calibri"/>
                <w:spacing w:val="1"/>
                <w:sz w:val="14"/>
                <w:szCs w:val="14"/>
              </w:rPr>
              <w:t>ac</w:t>
            </w:r>
            <w:r>
              <w:rPr>
                <w:rFonts w:ascii="Calibri" w:eastAsia="Calibri" w:hAnsi="Calibri" w:cs="Calibri"/>
                <w:sz w:val="14"/>
                <w:szCs w:val="14"/>
              </w:rPr>
              <w:t>i</w:t>
            </w:r>
            <w:r>
              <w:rPr>
                <w:rFonts w:ascii="Calibri" w:eastAsia="Calibri" w:hAnsi="Calibri" w:cs="Calibri"/>
                <w:spacing w:val="-2"/>
                <w:sz w:val="14"/>
                <w:szCs w:val="14"/>
              </w:rPr>
              <w:t>m</w:t>
            </w:r>
            <w:r>
              <w:rPr>
                <w:rFonts w:ascii="Calibri" w:eastAsia="Calibri" w:hAnsi="Calibri" w:cs="Calibri"/>
                <w:sz w:val="14"/>
                <w:szCs w:val="14"/>
              </w:rPr>
              <w:t>a</w:t>
            </w:r>
          </w:p>
        </w:tc>
        <w:tc>
          <w:tcPr>
            <w:tcW w:w="2004" w:type="dxa"/>
          </w:tcPr>
          <w:p w:rsidR="00C27705" w:rsidRDefault="00C27705" w:rsidP="00943C56"/>
        </w:tc>
        <w:tc>
          <w:tcPr>
            <w:tcW w:w="5670" w:type="dxa"/>
          </w:tcPr>
          <w:p w:rsidR="00C27705" w:rsidRDefault="00C27705" w:rsidP="00943C56">
            <w:pPr>
              <w:spacing w:line="200" w:lineRule="exact"/>
              <w:rPr>
                <w:rFonts w:ascii="Calibri" w:eastAsia="Calibri" w:hAnsi="Calibri" w:cs="Calibri"/>
                <w:sz w:val="18"/>
                <w:szCs w:val="18"/>
              </w:rPr>
            </w:pPr>
            <w:r>
              <w:rPr>
                <w:rFonts w:ascii="Calibri" w:eastAsia="Calibri" w:hAnsi="Calibri" w:cs="Calibri"/>
                <w:spacing w:val="1"/>
                <w:sz w:val="18"/>
                <w:szCs w:val="18"/>
              </w:rPr>
              <w:t xml:space="preserve">Maintain data base in state of consistency. </w:t>
            </w:r>
          </w:p>
        </w:tc>
      </w:tr>
      <w:tr w:rsidR="00C27705" w:rsidTr="001F7865">
        <w:tc>
          <w:tcPr>
            <w:tcW w:w="1344" w:type="dxa"/>
            <w:vMerge/>
          </w:tcPr>
          <w:p w:rsidR="00C27705" w:rsidRDefault="00C27705" w:rsidP="00943C56"/>
        </w:tc>
        <w:tc>
          <w:tcPr>
            <w:tcW w:w="2067" w:type="dxa"/>
            <w:vMerge/>
          </w:tcPr>
          <w:p w:rsidR="00C27705" w:rsidRDefault="00C27705" w:rsidP="00943C56"/>
        </w:tc>
        <w:tc>
          <w:tcPr>
            <w:tcW w:w="1418" w:type="dxa"/>
            <w:vMerge/>
          </w:tcPr>
          <w:p w:rsidR="00C27705" w:rsidRDefault="00C27705" w:rsidP="00943C56"/>
        </w:tc>
        <w:tc>
          <w:tcPr>
            <w:tcW w:w="1525" w:type="dxa"/>
          </w:tcPr>
          <w:p w:rsidR="00C27705" w:rsidRDefault="00C27705" w:rsidP="00943C56">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a</w:t>
            </w:r>
            <w:r>
              <w:rPr>
                <w:rFonts w:ascii="Calibri" w:eastAsia="Calibri" w:hAnsi="Calibri" w:cs="Calibri"/>
                <w:spacing w:val="1"/>
                <w:sz w:val="14"/>
                <w:szCs w:val="14"/>
              </w:rPr>
              <w:t>n</w:t>
            </w:r>
            <w:r>
              <w:rPr>
                <w:rFonts w:ascii="Calibri" w:eastAsia="Calibri" w:hAnsi="Calibri" w:cs="Calibri"/>
                <w:spacing w:val="-2"/>
                <w:sz w:val="14"/>
                <w:szCs w:val="14"/>
              </w:rPr>
              <w:t>g</w:t>
            </w:r>
            <w:r>
              <w:rPr>
                <w:rFonts w:ascii="Calibri" w:eastAsia="Calibri" w:hAnsi="Calibri" w:cs="Calibri"/>
                <w:spacing w:val="1"/>
                <w:sz w:val="14"/>
                <w:szCs w:val="14"/>
              </w:rPr>
              <w:t>až</w:t>
            </w:r>
            <w:r>
              <w:rPr>
                <w:rFonts w:ascii="Calibri" w:eastAsia="Calibri" w:hAnsi="Calibri" w:cs="Calibri"/>
                <w:sz w:val="14"/>
                <w:szCs w:val="14"/>
              </w:rPr>
              <w:t>o</w:t>
            </w:r>
            <w:r>
              <w:rPr>
                <w:rFonts w:ascii="Calibri" w:eastAsia="Calibri" w:hAnsi="Calibri" w:cs="Calibri"/>
                <w:spacing w:val="-1"/>
                <w:sz w:val="14"/>
                <w:szCs w:val="14"/>
              </w:rPr>
              <w:t>v</w:t>
            </w:r>
            <w:r>
              <w:rPr>
                <w:rFonts w:ascii="Calibri" w:eastAsia="Calibri" w:hAnsi="Calibri" w:cs="Calibri"/>
                <w:spacing w:val="1"/>
                <w:sz w:val="14"/>
                <w:szCs w:val="14"/>
              </w:rPr>
              <w:t>an</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 xml:space="preserve"> b</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pacing w:val="1"/>
                <w:sz w:val="14"/>
                <w:szCs w:val="14"/>
              </w:rPr>
              <w:t>n</w:t>
            </w:r>
            <w:r>
              <w:rPr>
                <w:rFonts w:ascii="Calibri" w:eastAsia="Calibri" w:hAnsi="Calibri" w:cs="Calibri"/>
                <w:sz w:val="14"/>
                <w:szCs w:val="14"/>
              </w:rPr>
              <w:t>ih</w:t>
            </w:r>
            <w:r>
              <w:rPr>
                <w:rFonts w:ascii="Calibri" w:eastAsia="Calibri" w:hAnsi="Calibri" w:cs="Calibri"/>
                <w:spacing w:val="1"/>
                <w:sz w:val="14"/>
                <w:szCs w:val="14"/>
              </w:rPr>
              <w:t xml:space="preserve"> </w:t>
            </w:r>
            <w:r>
              <w:rPr>
                <w:rFonts w:ascii="Calibri" w:eastAsia="Calibri" w:hAnsi="Calibri" w:cs="Calibri"/>
                <w:spacing w:val="-2"/>
                <w:sz w:val="14"/>
                <w:szCs w:val="14"/>
              </w:rPr>
              <w:t>u</w:t>
            </w:r>
            <w:r>
              <w:rPr>
                <w:rFonts w:ascii="Calibri" w:eastAsia="Calibri" w:hAnsi="Calibri" w:cs="Calibri"/>
                <w:spacing w:val="1"/>
                <w:sz w:val="14"/>
                <w:szCs w:val="14"/>
              </w:rPr>
              <w:t>č</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pacing w:val="1"/>
                <w:sz w:val="14"/>
                <w:szCs w:val="14"/>
              </w:rPr>
              <w:t>n</w:t>
            </w:r>
            <w:r>
              <w:rPr>
                <w:rFonts w:ascii="Calibri" w:eastAsia="Calibri" w:hAnsi="Calibri" w:cs="Calibri"/>
                <w:sz w:val="14"/>
                <w:szCs w:val="14"/>
              </w:rPr>
              <w:t>ika</w:t>
            </w:r>
          </w:p>
        </w:tc>
        <w:tc>
          <w:tcPr>
            <w:tcW w:w="2004" w:type="dxa"/>
          </w:tcPr>
          <w:p w:rsidR="00C27705" w:rsidRDefault="00C27705" w:rsidP="00943C56"/>
        </w:tc>
        <w:tc>
          <w:tcPr>
            <w:tcW w:w="5670" w:type="dxa"/>
          </w:tcPr>
          <w:p w:rsidR="00C27705" w:rsidRDefault="00C27705" w:rsidP="00824566">
            <w:pPr>
              <w:spacing w:line="200" w:lineRule="exact"/>
              <w:rPr>
                <w:rFonts w:ascii="Calibri" w:eastAsia="Calibri" w:hAnsi="Calibri" w:cs="Calibri"/>
                <w:sz w:val="18"/>
                <w:szCs w:val="18"/>
              </w:rPr>
            </w:pPr>
            <w:r>
              <w:rPr>
                <w:rFonts w:ascii="Calibri" w:eastAsia="Calibri" w:hAnsi="Calibri" w:cs="Calibri"/>
                <w:sz w:val="18"/>
                <w:szCs w:val="18"/>
              </w:rPr>
              <w:t>Keep track of every participants enrolment and task status in Trello</w:t>
            </w:r>
          </w:p>
        </w:tc>
      </w:tr>
      <w:tr w:rsidR="00C27705" w:rsidTr="001F7865">
        <w:tc>
          <w:tcPr>
            <w:tcW w:w="1344" w:type="dxa"/>
            <w:vMerge/>
          </w:tcPr>
          <w:p w:rsidR="00C27705" w:rsidRDefault="00C27705" w:rsidP="00943C56"/>
        </w:tc>
        <w:tc>
          <w:tcPr>
            <w:tcW w:w="2067" w:type="dxa"/>
            <w:vMerge/>
          </w:tcPr>
          <w:p w:rsidR="00C27705" w:rsidRDefault="00C27705" w:rsidP="00943C56"/>
        </w:tc>
        <w:tc>
          <w:tcPr>
            <w:tcW w:w="1418" w:type="dxa"/>
            <w:vMerge/>
          </w:tcPr>
          <w:p w:rsidR="00C27705" w:rsidRDefault="00C27705" w:rsidP="00943C56"/>
        </w:tc>
        <w:tc>
          <w:tcPr>
            <w:tcW w:w="1525" w:type="dxa"/>
          </w:tcPr>
          <w:p w:rsidR="00C27705" w:rsidRDefault="00C27705" w:rsidP="00943C56">
            <w:pPr>
              <w:spacing w:line="160" w:lineRule="exact"/>
              <w:ind w:left="102"/>
              <w:rPr>
                <w:rFonts w:ascii="Calibri" w:eastAsia="Calibri" w:hAnsi="Calibri" w:cs="Calibri"/>
                <w:sz w:val="14"/>
                <w:szCs w:val="14"/>
              </w:rPr>
            </w:pPr>
            <w:r>
              <w:rPr>
                <w:rFonts w:ascii="Calibri" w:eastAsia="Calibri" w:hAnsi="Calibri" w:cs="Calibri"/>
                <w:sz w:val="14"/>
                <w:szCs w:val="14"/>
              </w:rPr>
              <w:t>S</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v</w:t>
            </w:r>
            <w:r>
              <w:rPr>
                <w:rFonts w:ascii="Calibri" w:eastAsia="Calibri" w:hAnsi="Calibri" w:cs="Calibri"/>
                <w:spacing w:val="-2"/>
                <w:sz w:val="14"/>
                <w:szCs w:val="14"/>
              </w:rPr>
              <w:t>o</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v</w:t>
            </w:r>
            <w:r>
              <w:rPr>
                <w:rFonts w:ascii="Calibri" w:eastAsia="Calibri" w:hAnsi="Calibri" w:cs="Calibri"/>
                <w:spacing w:val="-2"/>
                <w:sz w:val="14"/>
                <w:szCs w:val="14"/>
              </w:rPr>
              <w:t>i</w:t>
            </w:r>
            <w:r>
              <w:rPr>
                <w:rFonts w:ascii="Calibri" w:eastAsia="Calibri" w:hAnsi="Calibri" w:cs="Calibri"/>
                <w:spacing w:val="1"/>
                <w:sz w:val="14"/>
                <w:szCs w:val="14"/>
              </w:rPr>
              <w:t>z</w:t>
            </w:r>
            <w:r>
              <w:rPr>
                <w:rFonts w:ascii="Calibri" w:eastAsia="Calibri" w:hAnsi="Calibri" w:cs="Calibri"/>
                <w:sz w:val="14"/>
                <w:szCs w:val="14"/>
              </w:rPr>
              <w:t>ije</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pacing w:val="1"/>
                <w:sz w:val="14"/>
                <w:szCs w:val="14"/>
              </w:rPr>
              <w:t>b</w:t>
            </w:r>
            <w:r>
              <w:rPr>
                <w:rFonts w:ascii="Calibri" w:eastAsia="Calibri" w:hAnsi="Calibri" w:cs="Calibri"/>
                <w:sz w:val="14"/>
                <w:szCs w:val="14"/>
              </w:rPr>
              <w:t xml:space="preserve">og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2"/>
                <w:sz w:val="14"/>
                <w:szCs w:val="14"/>
              </w:rPr>
              <w:t>n</w:t>
            </w:r>
            <w:r>
              <w:rPr>
                <w:rFonts w:ascii="Calibri" w:eastAsia="Calibri" w:hAnsi="Calibri" w:cs="Calibri"/>
                <w:spacing w:val="1"/>
                <w:sz w:val="14"/>
                <w:szCs w:val="14"/>
              </w:rPr>
              <w:t>ap</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t</w:t>
            </w:r>
            <w:r>
              <w:rPr>
                <w:rFonts w:ascii="Calibri" w:eastAsia="Calibri" w:hAnsi="Calibri" w:cs="Calibri"/>
                <w:sz w:val="14"/>
                <w:szCs w:val="14"/>
              </w:rPr>
              <w:t>ka</w:t>
            </w:r>
          </w:p>
        </w:tc>
        <w:tc>
          <w:tcPr>
            <w:tcW w:w="2004" w:type="dxa"/>
          </w:tcPr>
          <w:p w:rsidR="00C27705" w:rsidRDefault="00C27705" w:rsidP="00943C56"/>
        </w:tc>
        <w:tc>
          <w:tcPr>
            <w:tcW w:w="5670" w:type="dxa"/>
          </w:tcPr>
          <w:p w:rsidR="00C27705" w:rsidRDefault="00C27705" w:rsidP="00824566">
            <w:pPr>
              <w:spacing w:line="200" w:lineRule="exact"/>
              <w:rPr>
                <w:rFonts w:ascii="Calibri" w:eastAsia="Calibri" w:hAnsi="Calibri" w:cs="Calibri"/>
                <w:sz w:val="18"/>
                <w:szCs w:val="18"/>
              </w:rPr>
            </w:pPr>
            <w:r>
              <w:rPr>
                <w:rFonts w:ascii="Calibri" w:eastAsia="Calibri" w:hAnsi="Calibri" w:cs="Calibri"/>
                <w:spacing w:val="1"/>
                <w:sz w:val="18"/>
                <w:szCs w:val="18"/>
              </w:rPr>
              <w:t xml:space="preserve">Do progress reports of regular bases, design algorithms for problem handling if needed. </w:t>
            </w:r>
          </w:p>
        </w:tc>
      </w:tr>
      <w:tr w:rsidR="00C27705" w:rsidTr="001F7865">
        <w:tc>
          <w:tcPr>
            <w:tcW w:w="1344" w:type="dxa"/>
            <w:vMerge/>
          </w:tcPr>
          <w:p w:rsidR="00C27705" w:rsidRDefault="00C27705" w:rsidP="00943C56"/>
        </w:tc>
        <w:tc>
          <w:tcPr>
            <w:tcW w:w="2067" w:type="dxa"/>
            <w:vMerge/>
          </w:tcPr>
          <w:p w:rsidR="00C27705" w:rsidRDefault="00C27705" w:rsidP="00943C56"/>
        </w:tc>
        <w:tc>
          <w:tcPr>
            <w:tcW w:w="1418" w:type="dxa"/>
            <w:vMerge/>
          </w:tcPr>
          <w:p w:rsidR="00C27705" w:rsidRDefault="00C27705" w:rsidP="00943C56"/>
        </w:tc>
        <w:tc>
          <w:tcPr>
            <w:tcW w:w="1525" w:type="dxa"/>
          </w:tcPr>
          <w:p w:rsidR="00C27705" w:rsidRDefault="00C27705" w:rsidP="00943C56">
            <w:pPr>
              <w:spacing w:line="160" w:lineRule="exact"/>
              <w:ind w:left="102"/>
              <w:rPr>
                <w:rFonts w:ascii="Calibri" w:eastAsia="Calibri" w:hAnsi="Calibri" w:cs="Calibri"/>
                <w:sz w:val="14"/>
                <w:szCs w:val="14"/>
              </w:rPr>
            </w:pPr>
            <w:r>
              <w:rPr>
                <w:rFonts w:ascii="Calibri" w:eastAsia="Calibri" w:hAnsi="Calibri" w:cs="Calibri"/>
                <w:sz w:val="14"/>
                <w:szCs w:val="14"/>
              </w:rPr>
              <w:t>S</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v</w:t>
            </w:r>
            <w:r>
              <w:rPr>
                <w:rFonts w:ascii="Calibri" w:eastAsia="Calibri" w:hAnsi="Calibri" w:cs="Calibri"/>
                <w:spacing w:val="-2"/>
                <w:sz w:val="14"/>
                <w:szCs w:val="14"/>
              </w:rPr>
              <w:t>o</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v</w:t>
            </w:r>
            <w:r>
              <w:rPr>
                <w:rFonts w:ascii="Calibri" w:eastAsia="Calibri" w:hAnsi="Calibri" w:cs="Calibri"/>
                <w:spacing w:val="-2"/>
                <w:sz w:val="14"/>
                <w:szCs w:val="14"/>
              </w:rPr>
              <w:t>i</w:t>
            </w:r>
            <w:r>
              <w:rPr>
                <w:rFonts w:ascii="Calibri" w:eastAsia="Calibri" w:hAnsi="Calibri" w:cs="Calibri"/>
                <w:spacing w:val="1"/>
                <w:sz w:val="14"/>
                <w:szCs w:val="14"/>
              </w:rPr>
              <w:t>z</w:t>
            </w:r>
            <w:r>
              <w:rPr>
                <w:rFonts w:ascii="Calibri" w:eastAsia="Calibri" w:hAnsi="Calibri" w:cs="Calibri"/>
                <w:sz w:val="14"/>
                <w:szCs w:val="14"/>
              </w:rPr>
              <w:t>ije</w:t>
            </w:r>
            <w:r>
              <w:rPr>
                <w:rFonts w:ascii="Calibri" w:eastAsia="Calibri" w:hAnsi="Calibri" w:cs="Calibri"/>
                <w:spacing w:val="1"/>
                <w:sz w:val="14"/>
                <w:szCs w:val="14"/>
              </w:rPr>
              <w:t xml:space="preserve"> </w:t>
            </w:r>
            <w:r>
              <w:rPr>
                <w:rFonts w:ascii="Calibri" w:eastAsia="Calibri" w:hAnsi="Calibri" w:cs="Calibri"/>
                <w:sz w:val="14"/>
                <w:szCs w:val="14"/>
              </w:rPr>
              <w:t>u</w:t>
            </w:r>
            <w:r>
              <w:rPr>
                <w:rFonts w:ascii="Calibri" w:eastAsia="Calibri" w:hAnsi="Calibri" w:cs="Calibri"/>
                <w:spacing w:val="-1"/>
                <w:sz w:val="14"/>
                <w:szCs w:val="14"/>
              </w:rPr>
              <w:t xml:space="preserve"> </w:t>
            </w:r>
            <w:r>
              <w:rPr>
                <w:rFonts w:ascii="Calibri" w:eastAsia="Calibri" w:hAnsi="Calibri" w:cs="Calibri"/>
                <w:sz w:val="14"/>
                <w:szCs w:val="14"/>
              </w:rPr>
              <w:t>klj</w:t>
            </w:r>
            <w:r>
              <w:rPr>
                <w:rFonts w:ascii="Calibri" w:eastAsia="Calibri" w:hAnsi="Calibri" w:cs="Calibri"/>
                <w:spacing w:val="-2"/>
                <w:sz w:val="14"/>
                <w:szCs w:val="14"/>
              </w:rPr>
              <w:t>u</w:t>
            </w:r>
            <w:r>
              <w:rPr>
                <w:rFonts w:ascii="Calibri" w:eastAsia="Calibri" w:hAnsi="Calibri" w:cs="Calibri"/>
                <w:spacing w:val="1"/>
                <w:sz w:val="14"/>
                <w:szCs w:val="14"/>
              </w:rPr>
              <w:t>čn</w:t>
            </w:r>
            <w:r>
              <w:rPr>
                <w:rFonts w:ascii="Calibri" w:eastAsia="Calibri" w:hAnsi="Calibri" w:cs="Calibri"/>
                <w:sz w:val="14"/>
                <w:szCs w:val="14"/>
              </w:rPr>
              <w:t>im</w:t>
            </w:r>
            <w:r>
              <w:rPr>
                <w:rFonts w:ascii="Calibri" w:eastAsia="Calibri" w:hAnsi="Calibri" w:cs="Calibri"/>
                <w:spacing w:val="1"/>
                <w:sz w:val="14"/>
                <w:szCs w:val="14"/>
              </w:rPr>
              <w:t xml:space="preserve"> </w:t>
            </w:r>
            <w:r>
              <w:rPr>
                <w:rFonts w:ascii="Calibri" w:eastAsia="Calibri" w:hAnsi="Calibri" w:cs="Calibri"/>
                <w:spacing w:val="-1"/>
                <w:sz w:val="14"/>
                <w:szCs w:val="14"/>
              </w:rPr>
              <w:t>ta</w:t>
            </w:r>
            <w:r>
              <w:rPr>
                <w:rFonts w:ascii="Calibri" w:eastAsia="Calibri" w:hAnsi="Calibri" w:cs="Calibri"/>
                <w:spacing w:val="1"/>
                <w:sz w:val="14"/>
                <w:szCs w:val="14"/>
              </w:rPr>
              <w:t>č</w:t>
            </w:r>
            <w:r>
              <w:rPr>
                <w:rFonts w:ascii="Calibri" w:eastAsia="Calibri" w:hAnsi="Calibri" w:cs="Calibri"/>
                <w:sz w:val="14"/>
                <w:szCs w:val="14"/>
              </w:rPr>
              <w:t>k</w:t>
            </w:r>
            <w:r>
              <w:rPr>
                <w:rFonts w:ascii="Calibri" w:eastAsia="Calibri" w:hAnsi="Calibri" w:cs="Calibri"/>
                <w:spacing w:val="1"/>
                <w:sz w:val="14"/>
                <w:szCs w:val="14"/>
              </w:rPr>
              <w:t>a</w:t>
            </w:r>
            <w:r>
              <w:rPr>
                <w:rFonts w:ascii="Calibri" w:eastAsia="Calibri" w:hAnsi="Calibri" w:cs="Calibri"/>
                <w:spacing w:val="-2"/>
                <w:sz w:val="14"/>
                <w:szCs w:val="14"/>
              </w:rPr>
              <w:t>m</w:t>
            </w:r>
            <w:r>
              <w:rPr>
                <w:rFonts w:ascii="Calibri" w:eastAsia="Calibri" w:hAnsi="Calibri" w:cs="Calibri"/>
                <w:sz w:val="14"/>
                <w:szCs w:val="14"/>
              </w:rPr>
              <w:t>a</w:t>
            </w:r>
          </w:p>
        </w:tc>
        <w:tc>
          <w:tcPr>
            <w:tcW w:w="2004" w:type="dxa"/>
          </w:tcPr>
          <w:p w:rsidR="00C27705" w:rsidRDefault="00C27705" w:rsidP="00943C56"/>
        </w:tc>
        <w:tc>
          <w:tcPr>
            <w:tcW w:w="5670" w:type="dxa"/>
          </w:tcPr>
          <w:p w:rsidR="00C27705" w:rsidRDefault="00C27705" w:rsidP="00824566">
            <w:pPr>
              <w:spacing w:line="200" w:lineRule="exact"/>
              <w:rPr>
                <w:rFonts w:ascii="Calibri" w:eastAsia="Calibri" w:hAnsi="Calibri" w:cs="Calibri"/>
                <w:sz w:val="18"/>
                <w:szCs w:val="18"/>
              </w:rPr>
            </w:pPr>
            <w:r>
              <w:rPr>
                <w:rFonts w:ascii="Calibri" w:eastAsia="Calibri" w:hAnsi="Calibri" w:cs="Calibri"/>
                <w:sz w:val="18"/>
                <w:szCs w:val="18"/>
              </w:rPr>
              <w:t>Do special progress reports at the end of each phase that will serve as checkpoints to establish if project plan needs to change.</w:t>
            </w:r>
          </w:p>
        </w:tc>
      </w:tr>
      <w:tr w:rsidR="00C27705" w:rsidTr="001F7865">
        <w:tc>
          <w:tcPr>
            <w:tcW w:w="1344" w:type="dxa"/>
            <w:vMerge/>
          </w:tcPr>
          <w:p w:rsidR="00C27705" w:rsidRDefault="00C27705" w:rsidP="00943C56"/>
        </w:tc>
        <w:tc>
          <w:tcPr>
            <w:tcW w:w="2067" w:type="dxa"/>
            <w:vMerge/>
          </w:tcPr>
          <w:p w:rsidR="00C27705" w:rsidRDefault="00C27705" w:rsidP="00943C56"/>
        </w:tc>
        <w:tc>
          <w:tcPr>
            <w:tcW w:w="1418" w:type="dxa"/>
            <w:vMerge w:val="restart"/>
          </w:tcPr>
          <w:p w:rsidR="00C27705" w:rsidRDefault="00C27705" w:rsidP="00943C56">
            <w:pPr>
              <w:spacing w:line="160" w:lineRule="exact"/>
              <w:ind w:left="102"/>
              <w:rPr>
                <w:rFonts w:ascii="Calibri" w:eastAsia="Calibri" w:hAnsi="Calibri" w:cs="Calibri"/>
                <w:sz w:val="14"/>
                <w:szCs w:val="14"/>
              </w:rPr>
            </w:pPr>
            <w:r>
              <w:rPr>
                <w:rFonts w:ascii="Calibri" w:eastAsia="Calibri" w:hAnsi="Calibri" w:cs="Calibri"/>
                <w:spacing w:val="-2"/>
                <w:sz w:val="14"/>
                <w:szCs w:val="14"/>
              </w:rPr>
              <w:t>U</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av</w:t>
            </w:r>
            <w:r>
              <w:rPr>
                <w:rFonts w:ascii="Calibri" w:eastAsia="Calibri" w:hAnsi="Calibri" w:cs="Calibri"/>
                <w:sz w:val="14"/>
                <w:szCs w:val="14"/>
              </w:rPr>
              <w:t>l</w:t>
            </w:r>
            <w:r>
              <w:rPr>
                <w:rFonts w:ascii="Calibri" w:eastAsia="Calibri" w:hAnsi="Calibri" w:cs="Calibri"/>
                <w:spacing w:val="-2"/>
                <w:sz w:val="14"/>
                <w:szCs w:val="14"/>
              </w:rPr>
              <w:t>j</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a</w:t>
            </w:r>
            <w:r>
              <w:rPr>
                <w:rFonts w:ascii="Calibri" w:eastAsia="Calibri" w:hAnsi="Calibri" w:cs="Calibri"/>
                <w:sz w:val="14"/>
                <w:szCs w:val="14"/>
              </w:rPr>
              <w:t>k</w:t>
            </w:r>
            <w:r>
              <w:rPr>
                <w:rFonts w:ascii="Calibri" w:eastAsia="Calibri" w:hAnsi="Calibri" w:cs="Calibri"/>
                <w:spacing w:val="1"/>
                <w:sz w:val="14"/>
                <w:szCs w:val="14"/>
              </w:rPr>
              <w:t>c</w:t>
            </w:r>
            <w:r>
              <w:rPr>
                <w:rFonts w:ascii="Calibri" w:eastAsia="Calibri" w:hAnsi="Calibri" w:cs="Calibri"/>
                <w:spacing w:val="-2"/>
                <w:sz w:val="14"/>
                <w:szCs w:val="14"/>
              </w:rPr>
              <w:t>i</w:t>
            </w:r>
            <w:r>
              <w:rPr>
                <w:rFonts w:ascii="Calibri" w:eastAsia="Calibri" w:hAnsi="Calibri" w:cs="Calibri"/>
                <w:spacing w:val="1"/>
                <w:sz w:val="14"/>
                <w:szCs w:val="14"/>
              </w:rPr>
              <w:t>ja</w:t>
            </w:r>
            <w:r>
              <w:rPr>
                <w:rFonts w:ascii="Calibri" w:eastAsia="Calibri" w:hAnsi="Calibri" w:cs="Calibri"/>
                <w:spacing w:val="-2"/>
                <w:sz w:val="14"/>
                <w:szCs w:val="14"/>
              </w:rPr>
              <w:t>m</w:t>
            </w:r>
            <w:r>
              <w:rPr>
                <w:rFonts w:ascii="Calibri" w:eastAsia="Calibri" w:hAnsi="Calibri" w:cs="Calibri"/>
                <w:sz w:val="14"/>
                <w:szCs w:val="14"/>
              </w:rPr>
              <w:t>a</w:t>
            </w:r>
          </w:p>
          <w:p w:rsidR="00C27705" w:rsidRDefault="00C27705" w:rsidP="00943C56">
            <w:pPr>
              <w:spacing w:line="160" w:lineRule="exact"/>
              <w:ind w:left="102"/>
              <w:rPr>
                <w:rFonts w:ascii="Calibri" w:eastAsia="Calibri" w:hAnsi="Calibri" w:cs="Calibri"/>
                <w:sz w:val="14"/>
                <w:szCs w:val="14"/>
              </w:rPr>
            </w:pPr>
            <w:r>
              <w:rPr>
                <w:rFonts w:ascii="Calibri" w:eastAsia="Calibri" w:hAnsi="Calibri" w:cs="Calibri"/>
                <w:sz w:val="14"/>
                <w:szCs w:val="14"/>
              </w:rPr>
              <w:t>ko</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2"/>
                <w:sz w:val="14"/>
                <w:szCs w:val="14"/>
              </w:rPr>
              <w:t>k</w:t>
            </w:r>
            <w:r>
              <w:rPr>
                <w:rFonts w:ascii="Calibri" w:eastAsia="Calibri" w:hAnsi="Calibri" w:cs="Calibri"/>
                <w:spacing w:val="1"/>
                <w:sz w:val="14"/>
                <w:szCs w:val="14"/>
              </w:rPr>
              <w:t>c</w:t>
            </w:r>
            <w:r>
              <w:rPr>
                <w:rFonts w:ascii="Calibri" w:eastAsia="Calibri" w:hAnsi="Calibri" w:cs="Calibri"/>
                <w:sz w:val="14"/>
                <w:szCs w:val="14"/>
              </w:rPr>
              <w:t>ije</w:t>
            </w:r>
          </w:p>
        </w:tc>
        <w:tc>
          <w:tcPr>
            <w:tcW w:w="1525" w:type="dxa"/>
          </w:tcPr>
          <w:p w:rsidR="00C27705" w:rsidRDefault="00C27705" w:rsidP="00943C56">
            <w:pPr>
              <w:spacing w:line="160" w:lineRule="exact"/>
              <w:ind w:left="102"/>
              <w:rPr>
                <w:rFonts w:ascii="Calibri" w:eastAsia="Calibri" w:hAnsi="Calibri" w:cs="Calibri"/>
                <w:sz w:val="14"/>
                <w:szCs w:val="14"/>
              </w:rPr>
            </w:pPr>
            <w:r>
              <w:rPr>
                <w:rFonts w:ascii="Calibri" w:eastAsia="Calibri" w:hAnsi="Calibri" w:cs="Calibri"/>
                <w:spacing w:val="-1"/>
                <w:sz w:val="14"/>
                <w:szCs w:val="14"/>
              </w:rPr>
              <w:t>A</w:t>
            </w:r>
            <w:r>
              <w:rPr>
                <w:rFonts w:ascii="Calibri" w:eastAsia="Calibri" w:hAnsi="Calibri" w:cs="Calibri"/>
                <w:spacing w:val="1"/>
                <w:sz w:val="14"/>
                <w:szCs w:val="14"/>
              </w:rPr>
              <w:t>na</w:t>
            </w:r>
            <w:r>
              <w:rPr>
                <w:rFonts w:ascii="Calibri" w:eastAsia="Calibri" w:hAnsi="Calibri" w:cs="Calibri"/>
                <w:sz w:val="14"/>
                <w:szCs w:val="14"/>
              </w:rPr>
              <w:t>l</w:t>
            </w:r>
            <w:r>
              <w:rPr>
                <w:rFonts w:ascii="Calibri" w:eastAsia="Calibri" w:hAnsi="Calibri" w:cs="Calibri"/>
                <w:spacing w:val="-2"/>
                <w:sz w:val="14"/>
                <w:szCs w:val="14"/>
              </w:rPr>
              <w:t>i</w:t>
            </w:r>
            <w:r>
              <w:rPr>
                <w:rFonts w:ascii="Calibri" w:eastAsia="Calibri" w:hAnsi="Calibri" w:cs="Calibri"/>
                <w:spacing w:val="1"/>
                <w:sz w:val="14"/>
                <w:szCs w:val="14"/>
              </w:rPr>
              <w:t>z</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b</w:t>
            </w:r>
            <w:r>
              <w:rPr>
                <w:rFonts w:ascii="Calibri" w:eastAsia="Calibri" w:hAnsi="Calibri" w:cs="Calibri"/>
                <w:spacing w:val="-2"/>
                <w:sz w:val="14"/>
                <w:szCs w:val="14"/>
              </w:rPr>
              <w:t>l</w:t>
            </w:r>
            <w:r>
              <w:rPr>
                <w:rFonts w:ascii="Calibri" w:eastAsia="Calibri" w:hAnsi="Calibri" w:cs="Calibri"/>
                <w:sz w:val="14"/>
                <w:szCs w:val="14"/>
              </w:rPr>
              <w:t>eme</w:t>
            </w:r>
          </w:p>
        </w:tc>
        <w:tc>
          <w:tcPr>
            <w:tcW w:w="2004" w:type="dxa"/>
          </w:tcPr>
          <w:p w:rsidR="00C27705" w:rsidRDefault="00C27705" w:rsidP="00943C56"/>
        </w:tc>
        <w:tc>
          <w:tcPr>
            <w:tcW w:w="5670" w:type="dxa"/>
          </w:tcPr>
          <w:p w:rsidR="00C27705" w:rsidRDefault="00C27705" w:rsidP="00824566">
            <w:pPr>
              <w:spacing w:line="200" w:lineRule="exact"/>
              <w:rPr>
                <w:rFonts w:ascii="Calibri" w:eastAsia="Calibri" w:hAnsi="Calibri" w:cs="Calibri"/>
                <w:sz w:val="18"/>
                <w:szCs w:val="18"/>
              </w:rPr>
            </w:pPr>
            <w:r>
              <w:rPr>
                <w:rFonts w:ascii="Calibri" w:eastAsia="Calibri" w:hAnsi="Calibri" w:cs="Calibri"/>
                <w:spacing w:val="-1"/>
                <w:sz w:val="18"/>
                <w:szCs w:val="18"/>
              </w:rPr>
              <w:t xml:space="preserve">All problems detected must be documented and passed to superior as soon as possible. </w:t>
            </w:r>
          </w:p>
        </w:tc>
      </w:tr>
      <w:tr w:rsidR="00C27705" w:rsidTr="001F7865">
        <w:tc>
          <w:tcPr>
            <w:tcW w:w="1344" w:type="dxa"/>
            <w:vMerge/>
          </w:tcPr>
          <w:p w:rsidR="00C27705" w:rsidRDefault="00C27705" w:rsidP="00943C56"/>
        </w:tc>
        <w:tc>
          <w:tcPr>
            <w:tcW w:w="2067" w:type="dxa"/>
            <w:vMerge/>
          </w:tcPr>
          <w:p w:rsidR="00C27705" w:rsidRDefault="00C27705" w:rsidP="00943C56"/>
        </w:tc>
        <w:tc>
          <w:tcPr>
            <w:tcW w:w="1418" w:type="dxa"/>
            <w:vMerge/>
          </w:tcPr>
          <w:p w:rsidR="00C27705" w:rsidRDefault="00C27705" w:rsidP="00943C56"/>
        </w:tc>
        <w:tc>
          <w:tcPr>
            <w:tcW w:w="1525" w:type="dxa"/>
          </w:tcPr>
          <w:p w:rsidR="00C27705" w:rsidRDefault="00C27705" w:rsidP="00943C56">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pacing w:val="-2"/>
                <w:sz w:val="14"/>
                <w:szCs w:val="14"/>
              </w:rPr>
              <w:t>u</w:t>
            </w:r>
            <w:r>
              <w:rPr>
                <w:rFonts w:ascii="Calibri" w:eastAsia="Calibri" w:hAnsi="Calibri" w:cs="Calibri"/>
                <w:spacing w:val="1"/>
                <w:sz w:val="14"/>
                <w:szCs w:val="14"/>
              </w:rPr>
              <w:t>z</w:t>
            </w:r>
            <w:r>
              <w:rPr>
                <w:rFonts w:ascii="Calibri" w:eastAsia="Calibri" w:hAnsi="Calibri" w:cs="Calibri"/>
                <w:sz w:val="14"/>
                <w:szCs w:val="14"/>
              </w:rPr>
              <w:t>im</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a</w:t>
            </w:r>
            <w:r>
              <w:rPr>
                <w:rFonts w:ascii="Calibri" w:eastAsia="Calibri" w:hAnsi="Calibri" w:cs="Calibri"/>
                <w:spacing w:val="-2"/>
                <w:sz w:val="14"/>
                <w:szCs w:val="14"/>
              </w:rPr>
              <w:t>k</w:t>
            </w:r>
            <w:r>
              <w:rPr>
                <w:rFonts w:ascii="Calibri" w:eastAsia="Calibri" w:hAnsi="Calibri" w:cs="Calibri"/>
                <w:spacing w:val="1"/>
                <w:sz w:val="14"/>
                <w:szCs w:val="14"/>
              </w:rPr>
              <w:t>c</w:t>
            </w:r>
            <w:r>
              <w:rPr>
                <w:rFonts w:ascii="Calibri" w:eastAsia="Calibri" w:hAnsi="Calibri" w:cs="Calibri"/>
                <w:sz w:val="14"/>
                <w:szCs w:val="14"/>
              </w:rPr>
              <w:t>ije</w:t>
            </w:r>
            <w:r>
              <w:rPr>
                <w:rFonts w:ascii="Calibri" w:eastAsia="Calibri" w:hAnsi="Calibri" w:cs="Calibri"/>
                <w:spacing w:val="1"/>
                <w:sz w:val="14"/>
                <w:szCs w:val="14"/>
              </w:rPr>
              <w:t xml:space="preserve"> </w:t>
            </w:r>
            <w:r>
              <w:rPr>
                <w:rFonts w:ascii="Calibri" w:eastAsia="Calibri" w:hAnsi="Calibri" w:cs="Calibri"/>
                <w:spacing w:val="-2"/>
                <w:sz w:val="14"/>
                <w:szCs w:val="14"/>
              </w:rPr>
              <w:t>k</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ek</w:t>
            </w:r>
            <w:r>
              <w:rPr>
                <w:rFonts w:ascii="Calibri" w:eastAsia="Calibri" w:hAnsi="Calibri" w:cs="Calibri"/>
                <w:spacing w:val="1"/>
                <w:sz w:val="14"/>
                <w:szCs w:val="14"/>
              </w:rPr>
              <w:t>c</w:t>
            </w:r>
            <w:r>
              <w:rPr>
                <w:rFonts w:ascii="Calibri" w:eastAsia="Calibri" w:hAnsi="Calibri" w:cs="Calibri"/>
                <w:sz w:val="14"/>
                <w:szCs w:val="14"/>
              </w:rPr>
              <w:t>ije</w:t>
            </w:r>
          </w:p>
        </w:tc>
        <w:tc>
          <w:tcPr>
            <w:tcW w:w="2004" w:type="dxa"/>
          </w:tcPr>
          <w:p w:rsidR="00C27705" w:rsidRDefault="00C27705" w:rsidP="00943C56"/>
        </w:tc>
        <w:tc>
          <w:tcPr>
            <w:tcW w:w="5670" w:type="dxa"/>
          </w:tcPr>
          <w:p w:rsidR="00C27705" w:rsidRDefault="00C27705" w:rsidP="00824566">
            <w:pPr>
              <w:spacing w:line="200" w:lineRule="exact"/>
              <w:rPr>
                <w:rFonts w:ascii="Calibri" w:eastAsia="Calibri" w:hAnsi="Calibri" w:cs="Calibri"/>
                <w:sz w:val="18"/>
                <w:szCs w:val="18"/>
              </w:rPr>
            </w:pPr>
            <w:r>
              <w:rPr>
                <w:rFonts w:ascii="Calibri" w:eastAsia="Calibri" w:hAnsi="Calibri" w:cs="Calibri"/>
                <w:sz w:val="18"/>
                <w:szCs w:val="18"/>
              </w:rPr>
              <w:t>All problems during project’s life must be corrected in minimal time.</w:t>
            </w:r>
          </w:p>
        </w:tc>
      </w:tr>
      <w:tr w:rsidR="00C27705" w:rsidTr="001F7865">
        <w:tc>
          <w:tcPr>
            <w:tcW w:w="1344" w:type="dxa"/>
            <w:vMerge/>
          </w:tcPr>
          <w:p w:rsidR="00C27705" w:rsidRDefault="00C27705" w:rsidP="00943C56"/>
        </w:tc>
        <w:tc>
          <w:tcPr>
            <w:tcW w:w="2067" w:type="dxa"/>
            <w:vMerge/>
          </w:tcPr>
          <w:p w:rsidR="00C27705" w:rsidRDefault="00C27705" w:rsidP="00943C56"/>
        </w:tc>
        <w:tc>
          <w:tcPr>
            <w:tcW w:w="1418" w:type="dxa"/>
            <w:vMerge/>
          </w:tcPr>
          <w:p w:rsidR="00C27705" w:rsidRDefault="00C27705" w:rsidP="00943C56"/>
        </w:tc>
        <w:tc>
          <w:tcPr>
            <w:tcW w:w="1525" w:type="dxa"/>
          </w:tcPr>
          <w:p w:rsidR="00C27705" w:rsidRDefault="00C27705" w:rsidP="00943C56">
            <w:pPr>
              <w:spacing w:line="160" w:lineRule="exact"/>
              <w:ind w:left="102"/>
              <w:rPr>
                <w:rFonts w:ascii="Calibri" w:eastAsia="Calibri" w:hAnsi="Calibri" w:cs="Calibri"/>
                <w:sz w:val="14"/>
                <w:szCs w:val="14"/>
              </w:rPr>
            </w:pPr>
            <w:r>
              <w:rPr>
                <w:rFonts w:ascii="Calibri" w:eastAsia="Calibri" w:hAnsi="Calibri" w:cs="Calibri"/>
                <w:spacing w:val="-2"/>
                <w:sz w:val="14"/>
                <w:szCs w:val="14"/>
              </w:rPr>
              <w:t>U</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av</w:t>
            </w:r>
            <w:r>
              <w:rPr>
                <w:rFonts w:ascii="Calibri" w:eastAsia="Calibri" w:hAnsi="Calibri" w:cs="Calibri"/>
                <w:sz w:val="14"/>
                <w:szCs w:val="14"/>
              </w:rPr>
              <w:t>l</w:t>
            </w:r>
            <w:r>
              <w:rPr>
                <w:rFonts w:ascii="Calibri" w:eastAsia="Calibri" w:hAnsi="Calibri" w:cs="Calibri"/>
                <w:spacing w:val="-2"/>
                <w:sz w:val="14"/>
                <w:szCs w:val="14"/>
              </w:rPr>
              <w:t>j</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a</w:t>
            </w:r>
            <w:r>
              <w:rPr>
                <w:rFonts w:ascii="Calibri" w:eastAsia="Calibri" w:hAnsi="Calibri" w:cs="Calibri"/>
                <w:sz w:val="14"/>
                <w:szCs w:val="14"/>
              </w:rPr>
              <w:t>k</w:t>
            </w:r>
            <w:r>
              <w:rPr>
                <w:rFonts w:ascii="Calibri" w:eastAsia="Calibri" w:hAnsi="Calibri" w:cs="Calibri"/>
                <w:spacing w:val="1"/>
                <w:sz w:val="14"/>
                <w:szCs w:val="14"/>
              </w:rPr>
              <w:t>c</w:t>
            </w:r>
            <w:r>
              <w:rPr>
                <w:rFonts w:ascii="Calibri" w:eastAsia="Calibri" w:hAnsi="Calibri" w:cs="Calibri"/>
                <w:spacing w:val="-2"/>
                <w:sz w:val="14"/>
                <w:szCs w:val="14"/>
              </w:rPr>
              <w:t>i</w:t>
            </w:r>
            <w:r>
              <w:rPr>
                <w:rFonts w:ascii="Calibri" w:eastAsia="Calibri" w:hAnsi="Calibri" w:cs="Calibri"/>
                <w:spacing w:val="1"/>
                <w:sz w:val="14"/>
                <w:szCs w:val="14"/>
              </w:rPr>
              <w:t>ja</w:t>
            </w:r>
            <w:r>
              <w:rPr>
                <w:rFonts w:ascii="Calibri" w:eastAsia="Calibri" w:hAnsi="Calibri" w:cs="Calibri"/>
                <w:spacing w:val="-2"/>
                <w:sz w:val="14"/>
                <w:szCs w:val="14"/>
              </w:rPr>
              <w:t>m</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ko</w:t>
            </w:r>
            <w:r>
              <w:rPr>
                <w:rFonts w:ascii="Calibri" w:eastAsia="Calibri" w:hAnsi="Calibri" w:cs="Calibri"/>
                <w:spacing w:val="-1"/>
                <w:sz w:val="14"/>
                <w:szCs w:val="14"/>
              </w:rPr>
              <w:t>r</w:t>
            </w:r>
            <w:r>
              <w:rPr>
                <w:rFonts w:ascii="Calibri" w:eastAsia="Calibri" w:hAnsi="Calibri" w:cs="Calibri"/>
                <w:sz w:val="14"/>
                <w:szCs w:val="14"/>
              </w:rPr>
              <w:t>ek</w:t>
            </w:r>
            <w:r>
              <w:rPr>
                <w:rFonts w:ascii="Calibri" w:eastAsia="Calibri" w:hAnsi="Calibri" w:cs="Calibri"/>
                <w:spacing w:val="1"/>
                <w:sz w:val="14"/>
                <w:szCs w:val="14"/>
              </w:rPr>
              <w:t>c</w:t>
            </w:r>
            <w:r>
              <w:rPr>
                <w:rFonts w:ascii="Calibri" w:eastAsia="Calibri" w:hAnsi="Calibri" w:cs="Calibri"/>
                <w:spacing w:val="-2"/>
                <w:sz w:val="14"/>
                <w:szCs w:val="14"/>
              </w:rPr>
              <w:t>i</w:t>
            </w:r>
            <w:r>
              <w:rPr>
                <w:rFonts w:ascii="Calibri" w:eastAsia="Calibri" w:hAnsi="Calibri" w:cs="Calibri"/>
                <w:spacing w:val="1"/>
                <w:sz w:val="14"/>
                <w:szCs w:val="14"/>
              </w:rPr>
              <w:t>j</w:t>
            </w:r>
            <w:r>
              <w:rPr>
                <w:rFonts w:ascii="Calibri" w:eastAsia="Calibri" w:hAnsi="Calibri" w:cs="Calibri"/>
                <w:sz w:val="14"/>
                <w:szCs w:val="14"/>
              </w:rPr>
              <w:t>e</w:t>
            </w:r>
          </w:p>
        </w:tc>
        <w:tc>
          <w:tcPr>
            <w:tcW w:w="2004" w:type="dxa"/>
          </w:tcPr>
          <w:p w:rsidR="00C27705" w:rsidRDefault="00C27705" w:rsidP="00943C56"/>
        </w:tc>
        <w:tc>
          <w:tcPr>
            <w:tcW w:w="5670" w:type="dxa"/>
          </w:tcPr>
          <w:p w:rsidR="00C27705" w:rsidRDefault="00C27705" w:rsidP="00824566">
            <w:pPr>
              <w:spacing w:line="200" w:lineRule="exact"/>
              <w:rPr>
                <w:rFonts w:ascii="Calibri" w:eastAsia="Calibri" w:hAnsi="Calibri" w:cs="Calibri"/>
                <w:sz w:val="18"/>
                <w:szCs w:val="18"/>
              </w:rPr>
            </w:pPr>
            <w:r>
              <w:rPr>
                <w:rFonts w:ascii="Calibri" w:eastAsia="Calibri" w:hAnsi="Calibri" w:cs="Calibri"/>
                <w:sz w:val="18"/>
                <w:szCs w:val="18"/>
              </w:rPr>
              <w:t xml:space="preserve">Management must be able to quickly: analyze issue passed to him and decide who to in charge of fixing. </w:t>
            </w:r>
          </w:p>
        </w:tc>
      </w:tr>
      <w:tr w:rsidR="00C27705" w:rsidTr="001F7865">
        <w:tc>
          <w:tcPr>
            <w:tcW w:w="1344" w:type="dxa"/>
            <w:vMerge/>
          </w:tcPr>
          <w:p w:rsidR="00C27705" w:rsidRDefault="00C27705" w:rsidP="003119A6"/>
        </w:tc>
        <w:tc>
          <w:tcPr>
            <w:tcW w:w="2067" w:type="dxa"/>
            <w:vMerge w:val="restart"/>
          </w:tcPr>
          <w:p w:rsidR="00C27705" w:rsidRDefault="00C27705" w:rsidP="003119A6">
            <w:pPr>
              <w:spacing w:line="200" w:lineRule="exact"/>
              <w:rPr>
                <w:rFonts w:ascii="Calibri" w:eastAsia="Calibri" w:hAnsi="Calibri" w:cs="Calibri"/>
                <w:sz w:val="18"/>
                <w:szCs w:val="18"/>
              </w:rPr>
            </w:pPr>
            <w:r>
              <w:rPr>
                <w:rFonts w:ascii="Calibri" w:eastAsia="Calibri" w:hAnsi="Calibri" w:cs="Calibri"/>
                <w:sz w:val="18"/>
                <w:szCs w:val="18"/>
              </w:rPr>
              <w:t>K</w:t>
            </w:r>
            <w:r>
              <w:rPr>
                <w:rFonts w:ascii="Calibri" w:eastAsia="Calibri" w:hAnsi="Calibri" w:cs="Calibri"/>
                <w:spacing w:val="-1"/>
                <w:sz w:val="18"/>
                <w:szCs w:val="18"/>
              </w:rPr>
              <w:t>onf</w:t>
            </w:r>
            <w:r>
              <w:rPr>
                <w:rFonts w:ascii="Calibri" w:eastAsia="Calibri" w:hAnsi="Calibri" w:cs="Calibri"/>
                <w:spacing w:val="1"/>
                <w:sz w:val="18"/>
                <w:szCs w:val="18"/>
              </w:rPr>
              <w:t>i</w:t>
            </w:r>
            <w:r>
              <w:rPr>
                <w:rFonts w:ascii="Calibri" w:eastAsia="Calibri" w:hAnsi="Calibri" w:cs="Calibri"/>
                <w:spacing w:val="-1"/>
                <w:sz w:val="18"/>
                <w:szCs w:val="18"/>
              </w:rPr>
              <w:t>gur</w:t>
            </w:r>
            <w:r>
              <w:rPr>
                <w:rFonts w:ascii="Calibri" w:eastAsia="Calibri" w:hAnsi="Calibri" w:cs="Calibri"/>
                <w:sz w:val="18"/>
                <w:szCs w:val="18"/>
              </w:rPr>
              <w:t>aci</w:t>
            </w:r>
            <w:r>
              <w:rPr>
                <w:rFonts w:ascii="Calibri" w:eastAsia="Calibri" w:hAnsi="Calibri" w:cs="Calibri"/>
                <w:spacing w:val="1"/>
                <w:sz w:val="18"/>
                <w:szCs w:val="18"/>
              </w:rPr>
              <w:t>o</w:t>
            </w:r>
            <w:r>
              <w:rPr>
                <w:rFonts w:ascii="Calibri" w:eastAsia="Calibri" w:hAnsi="Calibri" w:cs="Calibri"/>
                <w:spacing w:val="-1"/>
                <w:sz w:val="18"/>
                <w:szCs w:val="18"/>
              </w:rPr>
              <w:t>n</w:t>
            </w:r>
            <w:r>
              <w:rPr>
                <w:rFonts w:ascii="Calibri" w:eastAsia="Calibri" w:hAnsi="Calibri" w:cs="Calibri"/>
                <w:sz w:val="18"/>
                <w:szCs w:val="18"/>
              </w:rPr>
              <w:t xml:space="preserve">o </w:t>
            </w:r>
            <w:r>
              <w:rPr>
                <w:rFonts w:ascii="Calibri" w:eastAsia="Calibri" w:hAnsi="Calibri" w:cs="Calibri"/>
                <w:spacing w:val="-1"/>
                <w:sz w:val="18"/>
                <w:szCs w:val="18"/>
              </w:rPr>
              <w:t>upr</w:t>
            </w:r>
            <w:r>
              <w:rPr>
                <w:rFonts w:ascii="Calibri" w:eastAsia="Calibri" w:hAnsi="Calibri" w:cs="Calibri"/>
                <w:sz w:val="18"/>
                <w:szCs w:val="18"/>
              </w:rPr>
              <w:t>a</w:t>
            </w:r>
            <w:r>
              <w:rPr>
                <w:rFonts w:ascii="Calibri" w:eastAsia="Calibri" w:hAnsi="Calibri" w:cs="Calibri"/>
                <w:spacing w:val="1"/>
                <w:sz w:val="18"/>
                <w:szCs w:val="18"/>
              </w:rPr>
              <w:t>vlj</w:t>
            </w:r>
            <w:r>
              <w:rPr>
                <w:rFonts w:ascii="Calibri" w:eastAsia="Calibri" w:hAnsi="Calibri" w:cs="Calibri"/>
                <w:sz w:val="18"/>
                <w:szCs w:val="18"/>
              </w:rPr>
              <w:t>a</w:t>
            </w:r>
            <w:r>
              <w:rPr>
                <w:rFonts w:ascii="Calibri" w:eastAsia="Calibri" w:hAnsi="Calibri" w:cs="Calibri"/>
                <w:spacing w:val="-3"/>
                <w:sz w:val="18"/>
                <w:szCs w:val="18"/>
              </w:rPr>
              <w:t>n</w:t>
            </w:r>
            <w:r>
              <w:rPr>
                <w:rFonts w:ascii="Calibri" w:eastAsia="Calibri" w:hAnsi="Calibri" w:cs="Calibri"/>
                <w:spacing w:val="1"/>
                <w:sz w:val="18"/>
                <w:szCs w:val="18"/>
              </w:rPr>
              <w:t>j</w:t>
            </w:r>
            <w:r>
              <w:rPr>
                <w:rFonts w:ascii="Calibri" w:eastAsia="Calibri" w:hAnsi="Calibri" w:cs="Calibri"/>
                <w:sz w:val="18"/>
                <w:szCs w:val="18"/>
              </w:rPr>
              <w:t xml:space="preserve">e </w:t>
            </w:r>
            <w:r>
              <w:rPr>
                <w:rFonts w:ascii="Calibri" w:eastAsia="Calibri" w:hAnsi="Calibri" w:cs="Calibri"/>
                <w:spacing w:val="-1"/>
                <w:sz w:val="18"/>
                <w:szCs w:val="18"/>
              </w:rPr>
              <w:t>(</w:t>
            </w:r>
            <w:r>
              <w:rPr>
                <w:rFonts w:ascii="Calibri" w:eastAsia="Calibri" w:hAnsi="Calibri" w:cs="Calibri"/>
                <w:sz w:val="18"/>
                <w:szCs w:val="18"/>
              </w:rPr>
              <w:t>C</w:t>
            </w:r>
            <w:r>
              <w:rPr>
                <w:rFonts w:ascii="Calibri" w:eastAsia="Calibri" w:hAnsi="Calibri" w:cs="Calibri"/>
                <w:spacing w:val="-1"/>
                <w:sz w:val="18"/>
                <w:szCs w:val="18"/>
              </w:rPr>
              <w:t>onf</w:t>
            </w:r>
            <w:r>
              <w:rPr>
                <w:rFonts w:ascii="Calibri" w:eastAsia="Calibri" w:hAnsi="Calibri" w:cs="Calibri"/>
                <w:spacing w:val="1"/>
                <w:sz w:val="18"/>
                <w:szCs w:val="18"/>
              </w:rPr>
              <w:t>i</w:t>
            </w:r>
            <w:r>
              <w:rPr>
                <w:rFonts w:ascii="Calibri" w:eastAsia="Calibri" w:hAnsi="Calibri" w:cs="Calibri"/>
                <w:spacing w:val="-1"/>
                <w:sz w:val="18"/>
                <w:szCs w:val="18"/>
              </w:rPr>
              <w:t>gu</w:t>
            </w:r>
            <w:r>
              <w:rPr>
                <w:rFonts w:ascii="Calibri" w:eastAsia="Calibri" w:hAnsi="Calibri" w:cs="Calibri"/>
                <w:spacing w:val="1"/>
                <w:sz w:val="18"/>
                <w:szCs w:val="18"/>
              </w:rPr>
              <w:t>r</w:t>
            </w:r>
            <w:r>
              <w:rPr>
                <w:rFonts w:ascii="Calibri" w:eastAsia="Calibri" w:hAnsi="Calibri" w:cs="Calibri"/>
                <w:sz w:val="18"/>
                <w:szCs w:val="18"/>
              </w:rPr>
              <w:t>at</w:t>
            </w:r>
            <w:r>
              <w:rPr>
                <w:rFonts w:ascii="Calibri" w:eastAsia="Calibri" w:hAnsi="Calibri" w:cs="Calibri"/>
                <w:spacing w:val="1"/>
                <w:sz w:val="18"/>
                <w:szCs w:val="18"/>
              </w:rPr>
              <w:t>i</w:t>
            </w:r>
            <w:r>
              <w:rPr>
                <w:rFonts w:ascii="Calibri" w:eastAsia="Calibri" w:hAnsi="Calibri" w:cs="Calibri"/>
                <w:spacing w:val="-1"/>
                <w:sz w:val="18"/>
                <w:szCs w:val="18"/>
              </w:rPr>
              <w:t>o</w:t>
            </w:r>
            <w:r>
              <w:rPr>
                <w:rFonts w:ascii="Calibri" w:eastAsia="Calibri" w:hAnsi="Calibri" w:cs="Calibri"/>
                <w:sz w:val="18"/>
                <w:szCs w:val="18"/>
              </w:rPr>
              <w:t>n Ma</w:t>
            </w:r>
            <w:r>
              <w:rPr>
                <w:rFonts w:ascii="Calibri" w:eastAsia="Calibri" w:hAnsi="Calibri" w:cs="Calibri"/>
                <w:spacing w:val="-1"/>
                <w:sz w:val="18"/>
                <w:szCs w:val="18"/>
              </w:rPr>
              <w:t>n</w:t>
            </w:r>
            <w:r>
              <w:rPr>
                <w:rFonts w:ascii="Calibri" w:eastAsia="Calibri" w:hAnsi="Calibri" w:cs="Calibri"/>
                <w:sz w:val="18"/>
                <w:szCs w:val="18"/>
              </w:rPr>
              <w:t>a</w:t>
            </w:r>
            <w:r>
              <w:rPr>
                <w:rFonts w:ascii="Calibri" w:eastAsia="Calibri" w:hAnsi="Calibri" w:cs="Calibri"/>
                <w:spacing w:val="-1"/>
                <w:sz w:val="18"/>
                <w:szCs w:val="18"/>
              </w:rPr>
              <w:t>g</w:t>
            </w:r>
            <w:r>
              <w:rPr>
                <w:rFonts w:ascii="Calibri" w:eastAsia="Calibri" w:hAnsi="Calibri" w:cs="Calibri"/>
                <w:sz w:val="18"/>
                <w:szCs w:val="18"/>
              </w:rPr>
              <w:t>eme</w:t>
            </w:r>
            <w:r>
              <w:rPr>
                <w:rFonts w:ascii="Calibri" w:eastAsia="Calibri" w:hAnsi="Calibri" w:cs="Calibri"/>
                <w:spacing w:val="-1"/>
                <w:sz w:val="18"/>
                <w:szCs w:val="18"/>
              </w:rPr>
              <w:t>n</w:t>
            </w:r>
            <w:r>
              <w:rPr>
                <w:rFonts w:ascii="Calibri" w:eastAsia="Calibri" w:hAnsi="Calibri" w:cs="Calibri"/>
                <w:sz w:val="18"/>
                <w:szCs w:val="18"/>
              </w:rPr>
              <w:t>t)</w:t>
            </w:r>
          </w:p>
        </w:tc>
        <w:tc>
          <w:tcPr>
            <w:tcW w:w="1418" w:type="dxa"/>
            <w:vMerge w:val="restart"/>
          </w:tcPr>
          <w:p w:rsidR="00C27705" w:rsidRDefault="00C27705" w:rsidP="003119A6">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o</w:t>
            </w:r>
            <w:r>
              <w:rPr>
                <w:rFonts w:ascii="Calibri" w:eastAsia="Calibri" w:hAnsi="Calibri" w:cs="Calibri"/>
                <w:spacing w:val="-1"/>
                <w:sz w:val="14"/>
                <w:szCs w:val="14"/>
              </w:rPr>
              <w:t>s</w:t>
            </w:r>
            <w:r>
              <w:rPr>
                <w:rFonts w:ascii="Calibri" w:eastAsia="Calibri" w:hAnsi="Calibri" w:cs="Calibri"/>
                <w:spacing w:val="1"/>
                <w:sz w:val="14"/>
                <w:szCs w:val="14"/>
              </w:rPr>
              <w:t>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e</w:t>
            </w:r>
          </w:p>
        </w:tc>
        <w:tc>
          <w:tcPr>
            <w:tcW w:w="1525" w:type="dxa"/>
          </w:tcPr>
          <w:p w:rsidR="00C27705" w:rsidRDefault="00C27705" w:rsidP="003119A6">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d</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iko</w:t>
            </w:r>
            <w:r>
              <w:rPr>
                <w:rFonts w:ascii="Calibri" w:eastAsia="Calibri" w:hAnsi="Calibri" w:cs="Calibri"/>
                <w:spacing w:val="1"/>
                <w:sz w:val="14"/>
                <w:szCs w:val="14"/>
              </w:rPr>
              <w:t>va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st</w:t>
            </w:r>
            <w:r>
              <w:rPr>
                <w:rFonts w:ascii="Calibri" w:eastAsia="Calibri" w:hAnsi="Calibri" w:cs="Calibri"/>
                <w:spacing w:val="1"/>
                <w:sz w:val="14"/>
                <w:szCs w:val="14"/>
              </w:rPr>
              <w:t>av</w:t>
            </w:r>
            <w:r>
              <w:rPr>
                <w:rFonts w:ascii="Calibri" w:eastAsia="Calibri" w:hAnsi="Calibri" w:cs="Calibri"/>
                <w:spacing w:val="-2"/>
                <w:sz w:val="14"/>
                <w:szCs w:val="14"/>
              </w:rPr>
              <w:t>k</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ko</w:t>
            </w:r>
            <w:r>
              <w:rPr>
                <w:rFonts w:ascii="Calibri" w:eastAsia="Calibri" w:hAnsi="Calibri" w:cs="Calibri"/>
                <w:spacing w:val="1"/>
                <w:sz w:val="14"/>
                <w:szCs w:val="14"/>
              </w:rPr>
              <w:t>n</w:t>
            </w:r>
            <w:r>
              <w:rPr>
                <w:rFonts w:ascii="Calibri" w:eastAsia="Calibri" w:hAnsi="Calibri" w:cs="Calibri"/>
                <w:spacing w:val="-1"/>
                <w:sz w:val="14"/>
                <w:szCs w:val="14"/>
              </w:rPr>
              <w:t>f</w:t>
            </w:r>
            <w:r>
              <w:rPr>
                <w:rFonts w:ascii="Calibri" w:eastAsia="Calibri" w:hAnsi="Calibri" w:cs="Calibri"/>
                <w:sz w:val="14"/>
                <w:szCs w:val="14"/>
              </w:rPr>
              <w:t>ig</w:t>
            </w:r>
            <w:r>
              <w:rPr>
                <w:rFonts w:ascii="Calibri" w:eastAsia="Calibri" w:hAnsi="Calibri" w:cs="Calibri"/>
                <w:spacing w:val="1"/>
                <w:sz w:val="14"/>
                <w:szCs w:val="14"/>
              </w:rPr>
              <w:t>u</w:t>
            </w:r>
            <w:r>
              <w:rPr>
                <w:rFonts w:ascii="Calibri" w:eastAsia="Calibri" w:hAnsi="Calibri" w:cs="Calibri"/>
                <w:spacing w:val="-1"/>
                <w:sz w:val="14"/>
                <w:szCs w:val="14"/>
              </w:rPr>
              <w:t>ra</w:t>
            </w:r>
            <w:r>
              <w:rPr>
                <w:rFonts w:ascii="Calibri" w:eastAsia="Calibri" w:hAnsi="Calibri" w:cs="Calibri"/>
                <w:spacing w:val="1"/>
                <w:sz w:val="14"/>
                <w:szCs w:val="14"/>
              </w:rPr>
              <w:t>c</w:t>
            </w:r>
            <w:r>
              <w:rPr>
                <w:rFonts w:ascii="Calibri" w:eastAsia="Calibri" w:hAnsi="Calibri" w:cs="Calibri"/>
                <w:sz w:val="14"/>
                <w:szCs w:val="14"/>
              </w:rPr>
              <w:t>ije</w:t>
            </w:r>
          </w:p>
        </w:tc>
        <w:tc>
          <w:tcPr>
            <w:tcW w:w="2004" w:type="dxa"/>
          </w:tcPr>
          <w:p w:rsidR="00C27705" w:rsidRDefault="00C27705" w:rsidP="003119A6"/>
        </w:tc>
        <w:tc>
          <w:tcPr>
            <w:tcW w:w="5670" w:type="dxa"/>
          </w:tcPr>
          <w:p w:rsidR="00C27705" w:rsidRDefault="00C27705" w:rsidP="003119A6">
            <w:pPr>
              <w:spacing w:line="200" w:lineRule="exact"/>
              <w:rPr>
                <w:rFonts w:ascii="Calibri" w:eastAsia="Calibri" w:hAnsi="Calibri" w:cs="Calibri"/>
                <w:sz w:val="18"/>
                <w:szCs w:val="18"/>
              </w:rPr>
            </w:pPr>
            <w:r>
              <w:rPr>
                <w:rFonts w:ascii="Calibri" w:eastAsia="Calibri" w:hAnsi="Calibri" w:cs="Calibri"/>
                <w:sz w:val="18"/>
                <w:szCs w:val="18"/>
              </w:rPr>
              <w:t>Incremental development</w:t>
            </w:r>
          </w:p>
        </w:tc>
      </w:tr>
      <w:tr w:rsidR="00C27705" w:rsidTr="001F7865">
        <w:tc>
          <w:tcPr>
            <w:tcW w:w="1344" w:type="dxa"/>
            <w:vMerge/>
          </w:tcPr>
          <w:p w:rsidR="00C27705" w:rsidRDefault="00C27705" w:rsidP="003119A6"/>
        </w:tc>
        <w:tc>
          <w:tcPr>
            <w:tcW w:w="2067" w:type="dxa"/>
            <w:vMerge/>
          </w:tcPr>
          <w:p w:rsidR="00C27705" w:rsidRDefault="00C27705" w:rsidP="003119A6"/>
        </w:tc>
        <w:tc>
          <w:tcPr>
            <w:tcW w:w="1418" w:type="dxa"/>
            <w:vMerge/>
          </w:tcPr>
          <w:p w:rsidR="00C27705" w:rsidRDefault="00C27705" w:rsidP="003119A6"/>
        </w:tc>
        <w:tc>
          <w:tcPr>
            <w:tcW w:w="1525" w:type="dxa"/>
          </w:tcPr>
          <w:p w:rsidR="00C27705" w:rsidRDefault="00C27705" w:rsidP="003119A6">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s</w:t>
            </w:r>
            <w:r>
              <w:rPr>
                <w:rFonts w:ascii="Calibri" w:eastAsia="Calibri" w:hAnsi="Calibri" w:cs="Calibri"/>
                <w:sz w:val="14"/>
                <w:szCs w:val="14"/>
              </w:rPr>
              <w:t>i</w:t>
            </w:r>
            <w:r>
              <w:rPr>
                <w:rFonts w:ascii="Calibri" w:eastAsia="Calibri" w:hAnsi="Calibri" w:cs="Calibri"/>
                <w:spacing w:val="-1"/>
                <w:sz w:val="14"/>
                <w:szCs w:val="14"/>
              </w:rPr>
              <w:t>st</w:t>
            </w:r>
            <w:r>
              <w:rPr>
                <w:rFonts w:ascii="Calibri" w:eastAsia="Calibri" w:hAnsi="Calibri" w:cs="Calibri"/>
                <w:sz w:val="14"/>
                <w:szCs w:val="14"/>
              </w:rPr>
              <w:t>em</w:t>
            </w:r>
            <w:r>
              <w:rPr>
                <w:rFonts w:ascii="Calibri" w:eastAsia="Calibri" w:hAnsi="Calibri" w:cs="Calibri"/>
                <w:spacing w:val="3"/>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2"/>
                <w:sz w:val="14"/>
                <w:szCs w:val="14"/>
              </w:rPr>
              <w:t>k</w:t>
            </w:r>
            <w:r>
              <w:rPr>
                <w:rFonts w:ascii="Calibri" w:eastAsia="Calibri" w:hAnsi="Calibri" w:cs="Calibri"/>
                <w:sz w:val="14"/>
                <w:szCs w:val="14"/>
              </w:rPr>
              <w:t>o</w:t>
            </w:r>
            <w:r>
              <w:rPr>
                <w:rFonts w:ascii="Calibri" w:eastAsia="Calibri" w:hAnsi="Calibri" w:cs="Calibri"/>
                <w:spacing w:val="1"/>
                <w:sz w:val="14"/>
                <w:szCs w:val="14"/>
              </w:rPr>
              <w:t>n</w:t>
            </w:r>
            <w:r>
              <w:rPr>
                <w:rFonts w:ascii="Calibri" w:eastAsia="Calibri" w:hAnsi="Calibri" w:cs="Calibri"/>
                <w:spacing w:val="-1"/>
                <w:sz w:val="14"/>
                <w:szCs w:val="14"/>
              </w:rPr>
              <w:t>f</w:t>
            </w:r>
            <w:r>
              <w:rPr>
                <w:rFonts w:ascii="Calibri" w:eastAsia="Calibri" w:hAnsi="Calibri" w:cs="Calibri"/>
                <w:sz w:val="14"/>
                <w:szCs w:val="14"/>
              </w:rPr>
              <w:t>ig</w:t>
            </w:r>
            <w:r>
              <w:rPr>
                <w:rFonts w:ascii="Calibri" w:eastAsia="Calibri" w:hAnsi="Calibri" w:cs="Calibri"/>
                <w:spacing w:val="1"/>
                <w:sz w:val="14"/>
                <w:szCs w:val="14"/>
              </w:rPr>
              <w:t>u</w:t>
            </w:r>
            <w:r>
              <w:rPr>
                <w:rFonts w:ascii="Calibri" w:eastAsia="Calibri" w:hAnsi="Calibri" w:cs="Calibri"/>
                <w:spacing w:val="-1"/>
                <w:sz w:val="14"/>
                <w:szCs w:val="14"/>
              </w:rPr>
              <w:t>r</w:t>
            </w:r>
            <w:r>
              <w:rPr>
                <w:rFonts w:ascii="Calibri" w:eastAsia="Calibri" w:hAnsi="Calibri" w:cs="Calibri"/>
                <w:spacing w:val="1"/>
                <w:sz w:val="14"/>
                <w:szCs w:val="14"/>
              </w:rPr>
              <w:t>ac</w:t>
            </w:r>
            <w:r>
              <w:rPr>
                <w:rFonts w:ascii="Calibri" w:eastAsia="Calibri" w:hAnsi="Calibri" w:cs="Calibri"/>
                <w:sz w:val="14"/>
                <w:szCs w:val="14"/>
              </w:rPr>
              <w:t>i</w:t>
            </w:r>
            <w:r>
              <w:rPr>
                <w:rFonts w:ascii="Calibri" w:eastAsia="Calibri" w:hAnsi="Calibri" w:cs="Calibri"/>
                <w:spacing w:val="-2"/>
                <w:sz w:val="14"/>
                <w:szCs w:val="14"/>
              </w:rPr>
              <w:t>o</w:t>
            </w:r>
            <w:r>
              <w:rPr>
                <w:rFonts w:ascii="Calibri" w:eastAsia="Calibri" w:hAnsi="Calibri" w:cs="Calibri"/>
                <w:spacing w:val="1"/>
                <w:sz w:val="14"/>
                <w:szCs w:val="14"/>
              </w:rPr>
              <w:t>n</w:t>
            </w:r>
            <w:r>
              <w:rPr>
                <w:rFonts w:ascii="Calibri" w:eastAsia="Calibri" w:hAnsi="Calibri" w:cs="Calibri"/>
                <w:sz w:val="14"/>
                <w:szCs w:val="14"/>
              </w:rPr>
              <w:t>o</w:t>
            </w:r>
          </w:p>
          <w:p w:rsidR="00C27705" w:rsidRDefault="00C27705" w:rsidP="003119A6">
            <w:r>
              <w:rPr>
                <w:rFonts w:ascii="Calibri" w:eastAsia="Calibri" w:hAnsi="Calibri" w:cs="Calibri"/>
                <w:spacing w:val="-2"/>
                <w:sz w:val="14"/>
                <w:szCs w:val="14"/>
              </w:rPr>
              <w:t>u</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av</w:t>
            </w:r>
            <w:r>
              <w:rPr>
                <w:rFonts w:ascii="Calibri" w:eastAsia="Calibri" w:hAnsi="Calibri" w:cs="Calibri"/>
                <w:sz w:val="14"/>
                <w:szCs w:val="14"/>
              </w:rPr>
              <w:t>l</w:t>
            </w:r>
            <w:r>
              <w:rPr>
                <w:rFonts w:ascii="Calibri" w:eastAsia="Calibri" w:hAnsi="Calibri" w:cs="Calibri"/>
                <w:spacing w:val="-2"/>
                <w:sz w:val="14"/>
                <w:szCs w:val="14"/>
              </w:rPr>
              <w:t>j</w:t>
            </w:r>
            <w:r>
              <w:rPr>
                <w:rFonts w:ascii="Calibri" w:eastAsia="Calibri" w:hAnsi="Calibri" w:cs="Calibri"/>
                <w:spacing w:val="1"/>
                <w:sz w:val="14"/>
                <w:szCs w:val="14"/>
              </w:rPr>
              <w:t>an</w:t>
            </w:r>
            <w:r>
              <w:rPr>
                <w:rFonts w:ascii="Calibri" w:eastAsia="Calibri" w:hAnsi="Calibri" w:cs="Calibri"/>
                <w:spacing w:val="-1"/>
                <w:sz w:val="14"/>
                <w:szCs w:val="14"/>
              </w:rPr>
              <w:t>j</w:t>
            </w:r>
            <w:r>
              <w:rPr>
                <w:rFonts w:ascii="Calibri" w:eastAsia="Calibri" w:hAnsi="Calibri" w:cs="Calibri"/>
                <w:sz w:val="14"/>
                <w:szCs w:val="14"/>
              </w:rPr>
              <w:t>e</w:t>
            </w:r>
          </w:p>
        </w:tc>
        <w:tc>
          <w:tcPr>
            <w:tcW w:w="2004" w:type="dxa"/>
          </w:tcPr>
          <w:p w:rsidR="00C27705" w:rsidRDefault="00C27705" w:rsidP="003119A6"/>
        </w:tc>
        <w:tc>
          <w:tcPr>
            <w:tcW w:w="5670" w:type="dxa"/>
          </w:tcPr>
          <w:p w:rsidR="00C27705" w:rsidRDefault="00C27705" w:rsidP="003119A6">
            <w:r>
              <w:rPr>
                <w:rFonts w:ascii="Calibri" w:eastAsia="Calibri" w:hAnsi="Calibri" w:cs="Calibri"/>
                <w:spacing w:val="-1"/>
                <w:sz w:val="18"/>
                <w:szCs w:val="18"/>
              </w:rPr>
              <w:t>Coordinator: must monitor collaboration between all teams.</w:t>
            </w:r>
          </w:p>
        </w:tc>
      </w:tr>
      <w:tr w:rsidR="00C27705" w:rsidTr="001F7865">
        <w:tc>
          <w:tcPr>
            <w:tcW w:w="1344" w:type="dxa"/>
            <w:vMerge/>
          </w:tcPr>
          <w:p w:rsidR="00C27705" w:rsidRDefault="00C27705" w:rsidP="003119A6"/>
        </w:tc>
        <w:tc>
          <w:tcPr>
            <w:tcW w:w="2067" w:type="dxa"/>
            <w:vMerge/>
          </w:tcPr>
          <w:p w:rsidR="00C27705" w:rsidRDefault="00C27705" w:rsidP="003119A6"/>
        </w:tc>
        <w:tc>
          <w:tcPr>
            <w:tcW w:w="1418" w:type="dxa"/>
            <w:vMerge/>
          </w:tcPr>
          <w:p w:rsidR="00C27705" w:rsidRDefault="00C27705" w:rsidP="003119A6"/>
        </w:tc>
        <w:tc>
          <w:tcPr>
            <w:tcW w:w="1525" w:type="dxa"/>
          </w:tcPr>
          <w:p w:rsidR="00C27705" w:rsidRDefault="00C27705" w:rsidP="003119A6">
            <w:r>
              <w:rPr>
                <w:rFonts w:ascii="Calibri" w:eastAsia="Calibri" w:hAnsi="Calibri" w:cs="Calibri"/>
                <w:spacing w:val="-1"/>
                <w:sz w:val="14"/>
                <w:szCs w:val="14"/>
              </w:rPr>
              <w:t>Kr</w:t>
            </w:r>
            <w:r>
              <w:rPr>
                <w:rFonts w:ascii="Calibri" w:eastAsia="Calibri" w:hAnsi="Calibri" w:cs="Calibri"/>
                <w:sz w:val="14"/>
                <w:szCs w:val="14"/>
              </w:rPr>
              <w:t>ei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o</w:t>
            </w:r>
            <w:r>
              <w:rPr>
                <w:rFonts w:ascii="Calibri" w:eastAsia="Calibri" w:hAnsi="Calibri" w:cs="Calibri"/>
                <w:spacing w:val="-1"/>
                <w:sz w:val="14"/>
                <w:szCs w:val="14"/>
              </w:rPr>
              <w:t>s</w:t>
            </w:r>
            <w:r>
              <w:rPr>
                <w:rFonts w:ascii="Calibri" w:eastAsia="Calibri" w:hAnsi="Calibri" w:cs="Calibri"/>
                <w:spacing w:val="1"/>
                <w:sz w:val="14"/>
                <w:szCs w:val="14"/>
              </w:rPr>
              <w:t>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o</w:t>
            </w:r>
            <w:r>
              <w:rPr>
                <w:rFonts w:ascii="Calibri" w:eastAsia="Calibri" w:hAnsi="Calibri" w:cs="Calibri"/>
                <w:spacing w:val="-2"/>
                <w:sz w:val="14"/>
                <w:szCs w:val="14"/>
              </w:rPr>
              <w:t>b</w:t>
            </w:r>
            <w:r>
              <w:rPr>
                <w:rFonts w:ascii="Calibri" w:eastAsia="Calibri" w:hAnsi="Calibri" w:cs="Calibri"/>
                <w:spacing w:val="1"/>
                <w:sz w:val="14"/>
                <w:szCs w:val="14"/>
              </w:rPr>
              <w:t>j</w:t>
            </w:r>
            <w:r>
              <w:rPr>
                <w:rFonts w:ascii="Calibri" w:eastAsia="Calibri" w:hAnsi="Calibri" w:cs="Calibri"/>
                <w:spacing w:val="-1"/>
                <w:sz w:val="14"/>
                <w:szCs w:val="14"/>
              </w:rPr>
              <w:t>a</w:t>
            </w:r>
            <w:r>
              <w:rPr>
                <w:rFonts w:ascii="Calibri" w:eastAsia="Calibri" w:hAnsi="Calibri" w:cs="Calibri"/>
                <w:spacing w:val="1"/>
                <w:sz w:val="14"/>
                <w:szCs w:val="14"/>
              </w:rPr>
              <w:t>v</w:t>
            </w:r>
            <w:r>
              <w:rPr>
                <w:rFonts w:ascii="Calibri" w:eastAsia="Calibri" w:hAnsi="Calibri" w:cs="Calibri"/>
                <w:sz w:val="14"/>
                <w:szCs w:val="14"/>
              </w:rPr>
              <w:t>lji</w:t>
            </w:r>
            <w:r>
              <w:rPr>
                <w:rFonts w:ascii="Calibri" w:eastAsia="Calibri" w:hAnsi="Calibri" w:cs="Calibri"/>
                <w:spacing w:val="-1"/>
                <w:sz w:val="14"/>
                <w:szCs w:val="14"/>
              </w:rPr>
              <w:t>v</w:t>
            </w:r>
            <w:r>
              <w:rPr>
                <w:rFonts w:ascii="Calibri" w:eastAsia="Calibri" w:hAnsi="Calibri" w:cs="Calibri"/>
                <w:spacing w:val="1"/>
                <w:sz w:val="14"/>
                <w:szCs w:val="14"/>
              </w:rPr>
              <w:t>anj</w:t>
            </w:r>
            <w:r>
              <w:rPr>
                <w:rFonts w:ascii="Calibri" w:eastAsia="Calibri" w:hAnsi="Calibri" w:cs="Calibri"/>
                <w:sz w:val="14"/>
                <w:szCs w:val="14"/>
              </w:rPr>
              <w:t>e</w:t>
            </w:r>
          </w:p>
        </w:tc>
        <w:tc>
          <w:tcPr>
            <w:tcW w:w="2004" w:type="dxa"/>
          </w:tcPr>
          <w:p w:rsidR="00C27705" w:rsidRDefault="00C27705" w:rsidP="003119A6"/>
        </w:tc>
        <w:tc>
          <w:tcPr>
            <w:tcW w:w="5670" w:type="dxa"/>
          </w:tcPr>
          <w:p w:rsidR="00C27705" w:rsidRDefault="00C27705" w:rsidP="003119A6">
            <w:r>
              <w:rPr>
                <w:rFonts w:ascii="Calibri" w:eastAsia="Calibri" w:hAnsi="Calibri" w:cs="Calibri"/>
                <w:spacing w:val="1"/>
                <w:sz w:val="18"/>
                <w:szCs w:val="18"/>
              </w:rPr>
              <w:t xml:space="preserve">Develop modules in each incremental phase that will be delivered for estimation. </w:t>
            </w:r>
          </w:p>
        </w:tc>
      </w:tr>
      <w:tr w:rsidR="00C27705" w:rsidTr="001F7865">
        <w:tc>
          <w:tcPr>
            <w:tcW w:w="1344" w:type="dxa"/>
            <w:vMerge/>
          </w:tcPr>
          <w:p w:rsidR="00C27705" w:rsidRDefault="00C27705" w:rsidP="003119A6"/>
        </w:tc>
        <w:tc>
          <w:tcPr>
            <w:tcW w:w="2067" w:type="dxa"/>
            <w:vMerge/>
          </w:tcPr>
          <w:p w:rsidR="00C27705" w:rsidRDefault="00C27705" w:rsidP="003119A6"/>
        </w:tc>
        <w:tc>
          <w:tcPr>
            <w:tcW w:w="1418" w:type="dxa"/>
            <w:vMerge w:val="restart"/>
          </w:tcPr>
          <w:p w:rsidR="00C27705" w:rsidRDefault="00C27705" w:rsidP="003119A6">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 xml:space="preserve">i </w:t>
            </w:r>
            <w:r>
              <w:rPr>
                <w:rFonts w:ascii="Calibri" w:eastAsia="Calibri" w:hAnsi="Calibri" w:cs="Calibri"/>
                <w:spacing w:val="-2"/>
                <w:sz w:val="14"/>
                <w:szCs w:val="14"/>
              </w:rPr>
              <w:t>k</w:t>
            </w:r>
            <w:r>
              <w:rPr>
                <w:rFonts w:ascii="Calibri" w:eastAsia="Calibri" w:hAnsi="Calibri" w:cs="Calibri"/>
                <w:sz w:val="14"/>
                <w:szCs w:val="14"/>
              </w:rPr>
              <w:t>o</w:t>
            </w:r>
            <w:r>
              <w:rPr>
                <w:rFonts w:ascii="Calibri" w:eastAsia="Calibri" w:hAnsi="Calibri" w:cs="Calibri"/>
                <w:spacing w:val="1"/>
                <w:sz w:val="14"/>
                <w:szCs w:val="14"/>
              </w:rPr>
              <w:t>n</w:t>
            </w:r>
            <w:r>
              <w:rPr>
                <w:rFonts w:ascii="Calibri" w:eastAsia="Calibri" w:hAnsi="Calibri" w:cs="Calibri"/>
                <w:spacing w:val="-1"/>
                <w:sz w:val="14"/>
                <w:szCs w:val="14"/>
              </w:rPr>
              <w:t>tr</w:t>
            </w:r>
            <w:r>
              <w:rPr>
                <w:rFonts w:ascii="Calibri" w:eastAsia="Calibri" w:hAnsi="Calibri" w:cs="Calibri"/>
                <w:sz w:val="14"/>
                <w:szCs w:val="14"/>
              </w:rPr>
              <w:t>oli</w:t>
            </w:r>
            <w:r>
              <w:rPr>
                <w:rFonts w:ascii="Calibri" w:eastAsia="Calibri" w:hAnsi="Calibri" w:cs="Calibri"/>
                <w:spacing w:val="-1"/>
                <w:sz w:val="14"/>
                <w:szCs w:val="14"/>
              </w:rPr>
              <w:t>s</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p>
          <w:p w:rsidR="00C27705" w:rsidRDefault="00C27705" w:rsidP="003119A6">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om</w:t>
            </w:r>
            <w:r>
              <w:rPr>
                <w:rFonts w:ascii="Calibri" w:eastAsia="Calibri" w:hAnsi="Calibri" w:cs="Calibri"/>
                <w:spacing w:val="-2"/>
                <w:sz w:val="14"/>
                <w:szCs w:val="14"/>
              </w:rPr>
              <w:t>e</w:t>
            </w:r>
            <w:r>
              <w:rPr>
                <w:rFonts w:ascii="Calibri" w:eastAsia="Calibri" w:hAnsi="Calibri" w:cs="Calibri"/>
                <w:spacing w:val="1"/>
                <w:sz w:val="14"/>
                <w:szCs w:val="14"/>
              </w:rPr>
              <w:t>n</w:t>
            </w:r>
            <w:r>
              <w:rPr>
                <w:rFonts w:ascii="Calibri" w:eastAsia="Calibri" w:hAnsi="Calibri" w:cs="Calibri"/>
                <w:sz w:val="14"/>
                <w:szCs w:val="14"/>
              </w:rPr>
              <w:t>e</w:t>
            </w:r>
          </w:p>
        </w:tc>
        <w:tc>
          <w:tcPr>
            <w:tcW w:w="1525" w:type="dxa"/>
          </w:tcPr>
          <w:p w:rsidR="00C27705" w:rsidRDefault="00C27705" w:rsidP="003119A6">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z</w:t>
            </w:r>
            <w:r>
              <w:rPr>
                <w:rFonts w:ascii="Calibri" w:eastAsia="Calibri" w:hAnsi="Calibri" w:cs="Calibri"/>
                <w:spacing w:val="1"/>
                <w:sz w:val="14"/>
                <w:szCs w:val="14"/>
              </w:rPr>
              <w:t>ah</w:t>
            </w:r>
            <w:r>
              <w:rPr>
                <w:rFonts w:ascii="Calibri" w:eastAsia="Calibri" w:hAnsi="Calibri" w:cs="Calibri"/>
                <w:spacing w:val="-1"/>
                <w:sz w:val="14"/>
                <w:szCs w:val="14"/>
              </w:rPr>
              <w:t>t</w:t>
            </w:r>
            <w:r>
              <w:rPr>
                <w:rFonts w:ascii="Calibri" w:eastAsia="Calibri" w:hAnsi="Calibri" w:cs="Calibri"/>
                <w:spacing w:val="-2"/>
                <w:sz w:val="14"/>
                <w:szCs w:val="14"/>
              </w:rPr>
              <w:t>e</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 xml:space="preserve"> 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ome</w:t>
            </w:r>
            <w:r>
              <w:rPr>
                <w:rFonts w:ascii="Calibri" w:eastAsia="Calibri" w:hAnsi="Calibri" w:cs="Calibri"/>
                <w:spacing w:val="-2"/>
                <w:sz w:val="14"/>
                <w:szCs w:val="14"/>
              </w:rPr>
              <w:t>n</w:t>
            </w:r>
            <w:r>
              <w:rPr>
                <w:rFonts w:ascii="Calibri" w:eastAsia="Calibri" w:hAnsi="Calibri" w:cs="Calibri"/>
                <w:spacing w:val="1"/>
                <w:sz w:val="14"/>
                <w:szCs w:val="14"/>
              </w:rPr>
              <w:t>a</w:t>
            </w:r>
            <w:r>
              <w:rPr>
                <w:rFonts w:ascii="Calibri" w:eastAsia="Calibri" w:hAnsi="Calibri" w:cs="Calibri"/>
                <w:sz w:val="14"/>
                <w:szCs w:val="14"/>
              </w:rPr>
              <w:t>ma</w:t>
            </w:r>
          </w:p>
        </w:tc>
        <w:tc>
          <w:tcPr>
            <w:tcW w:w="2004" w:type="dxa"/>
          </w:tcPr>
          <w:p w:rsidR="00C27705" w:rsidRDefault="00C27705" w:rsidP="003119A6"/>
        </w:tc>
        <w:tc>
          <w:tcPr>
            <w:tcW w:w="5670" w:type="dxa"/>
          </w:tcPr>
          <w:p w:rsidR="00C27705" w:rsidRDefault="00C27705" w:rsidP="003119A6">
            <w:r>
              <w:rPr>
                <w:rFonts w:ascii="Calibri" w:eastAsia="Calibri" w:hAnsi="Calibri" w:cs="Calibri"/>
                <w:sz w:val="18"/>
                <w:szCs w:val="18"/>
              </w:rPr>
              <w:t xml:space="preserve">Coordinator must keep track of all changes and inform relevant team leaders. </w:t>
            </w:r>
          </w:p>
        </w:tc>
      </w:tr>
      <w:tr w:rsidR="00C27705" w:rsidTr="001F7865">
        <w:tc>
          <w:tcPr>
            <w:tcW w:w="1344" w:type="dxa"/>
            <w:vMerge/>
          </w:tcPr>
          <w:p w:rsidR="00C27705" w:rsidRDefault="00C27705" w:rsidP="003119A6"/>
        </w:tc>
        <w:tc>
          <w:tcPr>
            <w:tcW w:w="2067" w:type="dxa"/>
            <w:vMerge/>
          </w:tcPr>
          <w:p w:rsidR="00C27705" w:rsidRDefault="00C27705" w:rsidP="003119A6"/>
        </w:tc>
        <w:tc>
          <w:tcPr>
            <w:tcW w:w="1418" w:type="dxa"/>
            <w:vMerge/>
          </w:tcPr>
          <w:p w:rsidR="00C27705" w:rsidRDefault="00C27705" w:rsidP="003119A6"/>
        </w:tc>
        <w:tc>
          <w:tcPr>
            <w:tcW w:w="1525" w:type="dxa"/>
          </w:tcPr>
          <w:p w:rsidR="00C27705" w:rsidRDefault="00C27705" w:rsidP="003119A6">
            <w:r>
              <w:rPr>
                <w:rFonts w:ascii="Calibri" w:eastAsia="Calibri" w:hAnsi="Calibri" w:cs="Calibri"/>
                <w:spacing w:val="-1"/>
                <w:sz w:val="14"/>
                <w:szCs w:val="14"/>
              </w:rPr>
              <w:t>K</w:t>
            </w:r>
            <w:r>
              <w:rPr>
                <w:rFonts w:ascii="Calibri" w:eastAsia="Calibri" w:hAnsi="Calibri" w:cs="Calibri"/>
                <w:sz w:val="14"/>
                <w:szCs w:val="14"/>
              </w:rPr>
              <w:t>o</w:t>
            </w:r>
            <w:r>
              <w:rPr>
                <w:rFonts w:ascii="Calibri" w:eastAsia="Calibri" w:hAnsi="Calibri" w:cs="Calibri"/>
                <w:spacing w:val="1"/>
                <w:sz w:val="14"/>
                <w:szCs w:val="14"/>
              </w:rPr>
              <w:t>n</w:t>
            </w:r>
            <w:r>
              <w:rPr>
                <w:rFonts w:ascii="Calibri" w:eastAsia="Calibri" w:hAnsi="Calibri" w:cs="Calibri"/>
                <w:spacing w:val="-1"/>
                <w:sz w:val="14"/>
                <w:szCs w:val="14"/>
              </w:rPr>
              <w:t>tr</w:t>
            </w:r>
            <w:r>
              <w:rPr>
                <w:rFonts w:ascii="Calibri" w:eastAsia="Calibri" w:hAnsi="Calibri" w:cs="Calibri"/>
                <w:sz w:val="14"/>
                <w:szCs w:val="14"/>
              </w:rPr>
              <w:t>oli</w:t>
            </w:r>
            <w:r>
              <w:rPr>
                <w:rFonts w:ascii="Calibri" w:eastAsia="Calibri" w:hAnsi="Calibri" w:cs="Calibri"/>
                <w:spacing w:val="-1"/>
                <w:sz w:val="14"/>
                <w:szCs w:val="14"/>
              </w:rPr>
              <w:t>s</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st</w:t>
            </w:r>
            <w:r>
              <w:rPr>
                <w:rFonts w:ascii="Calibri" w:eastAsia="Calibri" w:hAnsi="Calibri" w:cs="Calibri"/>
                <w:spacing w:val="1"/>
                <w:sz w:val="14"/>
                <w:szCs w:val="14"/>
              </w:rPr>
              <w:t>av</w:t>
            </w:r>
            <w:r>
              <w:rPr>
                <w:rFonts w:ascii="Calibri" w:eastAsia="Calibri" w:hAnsi="Calibri" w:cs="Calibri"/>
                <w:sz w:val="14"/>
                <w:szCs w:val="14"/>
              </w:rPr>
              <w:t>ke</w:t>
            </w:r>
            <w:r>
              <w:rPr>
                <w:rFonts w:ascii="Calibri" w:eastAsia="Calibri" w:hAnsi="Calibri" w:cs="Calibri"/>
                <w:spacing w:val="-1"/>
                <w:sz w:val="14"/>
                <w:szCs w:val="14"/>
              </w:rPr>
              <w:t xml:space="preserve"> </w:t>
            </w:r>
            <w:r>
              <w:rPr>
                <w:rFonts w:ascii="Calibri" w:eastAsia="Calibri" w:hAnsi="Calibri" w:cs="Calibri"/>
                <w:sz w:val="14"/>
                <w:szCs w:val="14"/>
              </w:rPr>
              <w:t>ko</w:t>
            </w:r>
            <w:r>
              <w:rPr>
                <w:rFonts w:ascii="Calibri" w:eastAsia="Calibri" w:hAnsi="Calibri" w:cs="Calibri"/>
                <w:spacing w:val="1"/>
                <w:sz w:val="14"/>
                <w:szCs w:val="14"/>
              </w:rPr>
              <w:t>n</w:t>
            </w:r>
            <w:r>
              <w:rPr>
                <w:rFonts w:ascii="Calibri" w:eastAsia="Calibri" w:hAnsi="Calibri" w:cs="Calibri"/>
                <w:spacing w:val="-1"/>
                <w:sz w:val="14"/>
                <w:szCs w:val="14"/>
              </w:rPr>
              <w:t>f</w:t>
            </w:r>
            <w:r>
              <w:rPr>
                <w:rFonts w:ascii="Calibri" w:eastAsia="Calibri" w:hAnsi="Calibri" w:cs="Calibri"/>
                <w:sz w:val="14"/>
                <w:szCs w:val="14"/>
              </w:rPr>
              <w:t>ig</w:t>
            </w:r>
            <w:r>
              <w:rPr>
                <w:rFonts w:ascii="Calibri" w:eastAsia="Calibri" w:hAnsi="Calibri" w:cs="Calibri"/>
                <w:spacing w:val="1"/>
                <w:sz w:val="14"/>
                <w:szCs w:val="14"/>
              </w:rPr>
              <w:t>u</w:t>
            </w:r>
            <w:r>
              <w:rPr>
                <w:rFonts w:ascii="Calibri" w:eastAsia="Calibri" w:hAnsi="Calibri" w:cs="Calibri"/>
                <w:spacing w:val="-1"/>
                <w:sz w:val="14"/>
                <w:szCs w:val="14"/>
              </w:rPr>
              <w:t>ra</w:t>
            </w:r>
            <w:r>
              <w:rPr>
                <w:rFonts w:ascii="Calibri" w:eastAsia="Calibri" w:hAnsi="Calibri" w:cs="Calibri"/>
                <w:spacing w:val="1"/>
                <w:sz w:val="14"/>
                <w:szCs w:val="14"/>
              </w:rPr>
              <w:t>c</w:t>
            </w:r>
            <w:r>
              <w:rPr>
                <w:rFonts w:ascii="Calibri" w:eastAsia="Calibri" w:hAnsi="Calibri" w:cs="Calibri"/>
                <w:sz w:val="14"/>
                <w:szCs w:val="14"/>
              </w:rPr>
              <w:t>ija</w:t>
            </w:r>
          </w:p>
        </w:tc>
        <w:tc>
          <w:tcPr>
            <w:tcW w:w="2004" w:type="dxa"/>
          </w:tcPr>
          <w:p w:rsidR="00C27705" w:rsidRDefault="00C27705" w:rsidP="003119A6"/>
        </w:tc>
        <w:tc>
          <w:tcPr>
            <w:tcW w:w="5670" w:type="dxa"/>
          </w:tcPr>
          <w:p w:rsidR="00C27705" w:rsidRDefault="00C27705" w:rsidP="003119A6">
            <w:r>
              <w:rPr>
                <w:rFonts w:ascii="Calibri" w:eastAsia="Calibri" w:hAnsi="Calibri" w:cs="Calibri"/>
                <w:sz w:val="18"/>
                <w:szCs w:val="18"/>
              </w:rPr>
              <w:t xml:space="preserve">Coordinator will use some tool to keep the track of every detail. </w:t>
            </w:r>
          </w:p>
        </w:tc>
      </w:tr>
      <w:tr w:rsidR="00C27705" w:rsidTr="001F7865">
        <w:tc>
          <w:tcPr>
            <w:tcW w:w="1344" w:type="dxa"/>
            <w:vMerge/>
          </w:tcPr>
          <w:p w:rsidR="00C27705" w:rsidRDefault="00C27705" w:rsidP="003119A6"/>
        </w:tc>
        <w:tc>
          <w:tcPr>
            <w:tcW w:w="2067" w:type="dxa"/>
            <w:vMerge/>
          </w:tcPr>
          <w:p w:rsidR="00C27705" w:rsidRDefault="00C27705" w:rsidP="003119A6"/>
        </w:tc>
        <w:tc>
          <w:tcPr>
            <w:tcW w:w="1418" w:type="dxa"/>
            <w:vMerge w:val="restart"/>
          </w:tcPr>
          <w:p w:rsidR="00C27705" w:rsidRDefault="00C27705" w:rsidP="003119A6">
            <w:r>
              <w:rPr>
                <w:rFonts w:ascii="Calibri" w:eastAsia="Calibri" w:hAnsi="Calibri" w:cs="Calibri"/>
                <w:sz w:val="14"/>
                <w:szCs w:val="14"/>
              </w:rPr>
              <w:t>Fo</w:t>
            </w:r>
            <w:r>
              <w:rPr>
                <w:rFonts w:ascii="Calibri" w:eastAsia="Calibri" w:hAnsi="Calibri" w:cs="Calibri"/>
                <w:spacing w:val="-1"/>
                <w:sz w:val="14"/>
                <w:szCs w:val="14"/>
              </w:rPr>
              <w:t>r</w:t>
            </w:r>
            <w:r>
              <w:rPr>
                <w:rFonts w:ascii="Calibri" w:eastAsia="Calibri" w:hAnsi="Calibri" w:cs="Calibri"/>
                <w:sz w:val="14"/>
                <w:szCs w:val="14"/>
              </w:rPr>
              <w:t>mi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i</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eg</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et</w:t>
            </w:r>
          </w:p>
        </w:tc>
        <w:tc>
          <w:tcPr>
            <w:tcW w:w="1525" w:type="dxa"/>
          </w:tcPr>
          <w:p w:rsidR="00C27705" w:rsidRDefault="00C27705" w:rsidP="003119A6">
            <w:pPr>
              <w:spacing w:line="160" w:lineRule="exact"/>
              <w:ind w:left="102"/>
              <w:rPr>
                <w:rFonts w:ascii="Calibri" w:eastAsia="Calibri" w:hAnsi="Calibri" w:cs="Calibri"/>
                <w:sz w:val="14"/>
                <w:szCs w:val="14"/>
              </w:rPr>
            </w:pPr>
            <w:r>
              <w:rPr>
                <w:rFonts w:ascii="Calibri" w:eastAsia="Calibri" w:hAnsi="Calibri" w:cs="Calibri"/>
                <w:sz w:val="14"/>
                <w:szCs w:val="14"/>
              </w:rPr>
              <w:t>Fo</w:t>
            </w:r>
            <w:r>
              <w:rPr>
                <w:rFonts w:ascii="Calibri" w:eastAsia="Calibri" w:hAnsi="Calibri" w:cs="Calibri"/>
                <w:spacing w:val="-1"/>
                <w:sz w:val="14"/>
                <w:szCs w:val="14"/>
              </w:rPr>
              <w:t>r</w:t>
            </w:r>
            <w:r>
              <w:rPr>
                <w:rFonts w:ascii="Calibri" w:eastAsia="Calibri" w:hAnsi="Calibri" w:cs="Calibri"/>
                <w:sz w:val="14"/>
                <w:szCs w:val="14"/>
              </w:rPr>
              <w:t>mi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b</w:t>
            </w:r>
            <w:r>
              <w:rPr>
                <w:rFonts w:ascii="Calibri" w:eastAsia="Calibri" w:hAnsi="Calibri" w:cs="Calibri"/>
                <w:sz w:val="14"/>
                <w:szCs w:val="14"/>
              </w:rPr>
              <w:t>ele</w:t>
            </w:r>
            <w:r>
              <w:rPr>
                <w:rFonts w:ascii="Calibri" w:eastAsia="Calibri" w:hAnsi="Calibri" w:cs="Calibri"/>
                <w:spacing w:val="-1"/>
                <w:sz w:val="14"/>
                <w:szCs w:val="14"/>
              </w:rPr>
              <w:t>š</w:t>
            </w:r>
            <w:r>
              <w:rPr>
                <w:rFonts w:ascii="Calibri" w:eastAsia="Calibri" w:hAnsi="Calibri" w:cs="Calibri"/>
                <w:sz w:val="14"/>
                <w:szCs w:val="14"/>
              </w:rPr>
              <w:t>ke</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k</w:t>
            </w:r>
            <w:r>
              <w:rPr>
                <w:rFonts w:ascii="Calibri" w:eastAsia="Calibri" w:hAnsi="Calibri" w:cs="Calibri"/>
                <w:spacing w:val="-2"/>
                <w:sz w:val="14"/>
                <w:szCs w:val="14"/>
              </w:rPr>
              <w:t>o</w:t>
            </w:r>
            <w:r>
              <w:rPr>
                <w:rFonts w:ascii="Calibri" w:eastAsia="Calibri" w:hAnsi="Calibri" w:cs="Calibri"/>
                <w:spacing w:val="1"/>
                <w:sz w:val="14"/>
                <w:szCs w:val="14"/>
              </w:rPr>
              <w:t>n</w:t>
            </w:r>
            <w:r>
              <w:rPr>
                <w:rFonts w:ascii="Calibri" w:eastAsia="Calibri" w:hAnsi="Calibri" w:cs="Calibri"/>
                <w:spacing w:val="-1"/>
                <w:sz w:val="14"/>
                <w:szCs w:val="14"/>
              </w:rPr>
              <w:t>f</w:t>
            </w:r>
            <w:r>
              <w:rPr>
                <w:rFonts w:ascii="Calibri" w:eastAsia="Calibri" w:hAnsi="Calibri" w:cs="Calibri"/>
                <w:sz w:val="14"/>
                <w:szCs w:val="14"/>
              </w:rPr>
              <w:t>ig</w:t>
            </w:r>
            <w:r>
              <w:rPr>
                <w:rFonts w:ascii="Calibri" w:eastAsia="Calibri" w:hAnsi="Calibri" w:cs="Calibri"/>
                <w:spacing w:val="1"/>
                <w:sz w:val="14"/>
                <w:szCs w:val="14"/>
              </w:rPr>
              <w:t>u</w:t>
            </w:r>
            <w:r>
              <w:rPr>
                <w:rFonts w:ascii="Calibri" w:eastAsia="Calibri" w:hAnsi="Calibri" w:cs="Calibri"/>
                <w:spacing w:val="-1"/>
                <w:sz w:val="14"/>
                <w:szCs w:val="14"/>
              </w:rPr>
              <w:t>r</w:t>
            </w:r>
            <w:r>
              <w:rPr>
                <w:rFonts w:ascii="Calibri" w:eastAsia="Calibri" w:hAnsi="Calibri" w:cs="Calibri"/>
                <w:spacing w:val="1"/>
                <w:sz w:val="14"/>
                <w:szCs w:val="14"/>
              </w:rPr>
              <w:t>ac</w:t>
            </w:r>
            <w:r>
              <w:rPr>
                <w:rFonts w:ascii="Calibri" w:eastAsia="Calibri" w:hAnsi="Calibri" w:cs="Calibri"/>
                <w:sz w:val="14"/>
                <w:szCs w:val="14"/>
              </w:rPr>
              <w:t>io</w:t>
            </w:r>
            <w:r>
              <w:rPr>
                <w:rFonts w:ascii="Calibri" w:eastAsia="Calibri" w:hAnsi="Calibri" w:cs="Calibri"/>
                <w:spacing w:val="1"/>
                <w:sz w:val="14"/>
                <w:szCs w:val="14"/>
              </w:rPr>
              <w:t>n</w:t>
            </w:r>
            <w:r>
              <w:rPr>
                <w:rFonts w:ascii="Calibri" w:eastAsia="Calibri" w:hAnsi="Calibri" w:cs="Calibri"/>
                <w:sz w:val="14"/>
                <w:szCs w:val="14"/>
              </w:rPr>
              <w:t>i</w:t>
            </w:r>
          </w:p>
          <w:p w:rsidR="00C27705" w:rsidRDefault="00C27705" w:rsidP="003119A6">
            <w:r>
              <w:rPr>
                <w:rFonts w:ascii="Calibri" w:eastAsia="Calibri" w:hAnsi="Calibri" w:cs="Calibri"/>
                <w:sz w:val="14"/>
                <w:szCs w:val="14"/>
              </w:rPr>
              <w:t>m</w:t>
            </w:r>
            <w:r>
              <w:rPr>
                <w:rFonts w:ascii="Calibri" w:eastAsia="Calibri" w:hAnsi="Calibri" w:cs="Calibri"/>
                <w:spacing w:val="-2"/>
                <w:sz w:val="14"/>
                <w:szCs w:val="14"/>
              </w:rPr>
              <w:t>e</w:t>
            </w:r>
            <w:r>
              <w:rPr>
                <w:rFonts w:ascii="Calibri" w:eastAsia="Calibri" w:hAnsi="Calibri" w:cs="Calibri"/>
                <w:spacing w:val="1"/>
                <w:sz w:val="14"/>
                <w:szCs w:val="14"/>
              </w:rPr>
              <w:t>na</w:t>
            </w:r>
            <w:r>
              <w:rPr>
                <w:rFonts w:ascii="Calibri" w:eastAsia="Calibri" w:hAnsi="Calibri" w:cs="Calibri"/>
                <w:spacing w:val="-2"/>
                <w:sz w:val="14"/>
                <w:szCs w:val="14"/>
              </w:rPr>
              <w:t>d</w:t>
            </w:r>
            <w:r>
              <w:rPr>
                <w:rFonts w:ascii="Calibri" w:eastAsia="Calibri" w:hAnsi="Calibri" w:cs="Calibri"/>
                <w:spacing w:val="1"/>
                <w:sz w:val="14"/>
                <w:szCs w:val="14"/>
              </w:rPr>
              <w:t>ž</w:t>
            </w:r>
            <w:r>
              <w:rPr>
                <w:rFonts w:ascii="Calibri" w:eastAsia="Calibri" w:hAnsi="Calibri" w:cs="Calibri"/>
                <w:sz w:val="14"/>
                <w:szCs w:val="14"/>
              </w:rPr>
              <w:t>me</w:t>
            </w:r>
            <w:r>
              <w:rPr>
                <w:rFonts w:ascii="Calibri" w:eastAsia="Calibri" w:hAnsi="Calibri" w:cs="Calibri"/>
                <w:spacing w:val="1"/>
                <w:sz w:val="14"/>
                <w:szCs w:val="14"/>
              </w:rPr>
              <w:t>n</w:t>
            </w:r>
            <w:r>
              <w:rPr>
                <w:rFonts w:ascii="Calibri" w:eastAsia="Calibri" w:hAnsi="Calibri" w:cs="Calibri"/>
                <w:sz w:val="14"/>
                <w:szCs w:val="14"/>
              </w:rPr>
              <w:t>t</w:t>
            </w:r>
          </w:p>
        </w:tc>
        <w:tc>
          <w:tcPr>
            <w:tcW w:w="2004" w:type="dxa"/>
          </w:tcPr>
          <w:p w:rsidR="00C27705" w:rsidRDefault="00C27705" w:rsidP="003119A6"/>
        </w:tc>
        <w:tc>
          <w:tcPr>
            <w:tcW w:w="5670" w:type="dxa"/>
          </w:tcPr>
          <w:p w:rsidR="00C27705" w:rsidRDefault="00C27705" w:rsidP="003119A6">
            <w:r>
              <w:rPr>
                <w:rFonts w:ascii="Calibri" w:eastAsia="Calibri" w:hAnsi="Calibri" w:cs="Calibri"/>
                <w:spacing w:val="1"/>
                <w:sz w:val="18"/>
                <w:szCs w:val="18"/>
              </w:rPr>
              <w:t>Design notes based on results of tool mentioned above.</w:t>
            </w:r>
          </w:p>
        </w:tc>
      </w:tr>
      <w:tr w:rsidR="00C27705" w:rsidTr="001F7865">
        <w:tc>
          <w:tcPr>
            <w:tcW w:w="1344" w:type="dxa"/>
            <w:vMerge/>
          </w:tcPr>
          <w:p w:rsidR="00C27705" w:rsidRDefault="00C27705" w:rsidP="003119A6"/>
        </w:tc>
        <w:tc>
          <w:tcPr>
            <w:tcW w:w="2067" w:type="dxa"/>
            <w:vMerge/>
          </w:tcPr>
          <w:p w:rsidR="00C27705" w:rsidRDefault="00C27705" w:rsidP="003119A6"/>
        </w:tc>
        <w:tc>
          <w:tcPr>
            <w:tcW w:w="1418" w:type="dxa"/>
            <w:vMerge/>
          </w:tcPr>
          <w:p w:rsidR="00C27705" w:rsidRDefault="00C27705" w:rsidP="003119A6"/>
        </w:tc>
        <w:tc>
          <w:tcPr>
            <w:tcW w:w="1525" w:type="dxa"/>
          </w:tcPr>
          <w:p w:rsidR="00C27705" w:rsidRDefault="00C27705" w:rsidP="003119A6">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k</w:t>
            </w:r>
            <w:r>
              <w:rPr>
                <w:rFonts w:ascii="Calibri" w:eastAsia="Calibri" w:hAnsi="Calibri" w:cs="Calibri"/>
                <w:spacing w:val="-2"/>
                <w:sz w:val="14"/>
                <w:szCs w:val="14"/>
              </w:rPr>
              <w:t>o</w:t>
            </w:r>
            <w:r>
              <w:rPr>
                <w:rFonts w:ascii="Calibri" w:eastAsia="Calibri" w:hAnsi="Calibri" w:cs="Calibri"/>
                <w:spacing w:val="1"/>
                <w:sz w:val="14"/>
                <w:szCs w:val="14"/>
              </w:rPr>
              <w:t>n</w:t>
            </w:r>
            <w:r>
              <w:rPr>
                <w:rFonts w:ascii="Calibri" w:eastAsia="Calibri" w:hAnsi="Calibri" w:cs="Calibri"/>
                <w:spacing w:val="-1"/>
                <w:sz w:val="14"/>
                <w:szCs w:val="14"/>
              </w:rPr>
              <w:t>f</w:t>
            </w:r>
            <w:r>
              <w:rPr>
                <w:rFonts w:ascii="Calibri" w:eastAsia="Calibri" w:hAnsi="Calibri" w:cs="Calibri"/>
                <w:sz w:val="14"/>
                <w:szCs w:val="14"/>
              </w:rPr>
              <w:t>ig</w:t>
            </w:r>
            <w:r>
              <w:rPr>
                <w:rFonts w:ascii="Calibri" w:eastAsia="Calibri" w:hAnsi="Calibri" w:cs="Calibri"/>
                <w:spacing w:val="1"/>
                <w:sz w:val="14"/>
                <w:szCs w:val="14"/>
              </w:rPr>
              <w:t>u</w:t>
            </w:r>
            <w:r>
              <w:rPr>
                <w:rFonts w:ascii="Calibri" w:eastAsia="Calibri" w:hAnsi="Calibri" w:cs="Calibri"/>
                <w:spacing w:val="-1"/>
                <w:sz w:val="14"/>
                <w:szCs w:val="14"/>
              </w:rPr>
              <w:t>r</w:t>
            </w:r>
            <w:r>
              <w:rPr>
                <w:rFonts w:ascii="Calibri" w:eastAsia="Calibri" w:hAnsi="Calibri" w:cs="Calibri"/>
                <w:spacing w:val="1"/>
                <w:sz w:val="14"/>
                <w:szCs w:val="14"/>
              </w:rPr>
              <w:t>ac</w:t>
            </w:r>
            <w:r>
              <w:rPr>
                <w:rFonts w:ascii="Calibri" w:eastAsia="Calibri" w:hAnsi="Calibri" w:cs="Calibri"/>
                <w:sz w:val="14"/>
                <w:szCs w:val="14"/>
              </w:rPr>
              <w:t>io</w:t>
            </w:r>
            <w:r>
              <w:rPr>
                <w:rFonts w:ascii="Calibri" w:eastAsia="Calibri" w:hAnsi="Calibri" w:cs="Calibri"/>
                <w:spacing w:val="1"/>
                <w:sz w:val="14"/>
                <w:szCs w:val="14"/>
              </w:rPr>
              <w:t>n</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z w:val="14"/>
                <w:szCs w:val="14"/>
              </w:rPr>
              <w:t>e</w:t>
            </w:r>
          </w:p>
        </w:tc>
        <w:tc>
          <w:tcPr>
            <w:tcW w:w="2004" w:type="dxa"/>
          </w:tcPr>
          <w:p w:rsidR="00C27705" w:rsidRDefault="00C27705" w:rsidP="003119A6"/>
        </w:tc>
        <w:tc>
          <w:tcPr>
            <w:tcW w:w="5670" w:type="dxa"/>
          </w:tcPr>
          <w:p w:rsidR="00C27705" w:rsidRDefault="00C27705" w:rsidP="003119A6">
            <w:r>
              <w:rPr>
                <w:rFonts w:ascii="Calibri" w:eastAsia="Calibri" w:hAnsi="Calibri" w:cs="Calibri"/>
                <w:spacing w:val="1"/>
                <w:sz w:val="18"/>
                <w:szCs w:val="18"/>
              </w:rPr>
              <w:t>Do estimations of given configuration, in detail, and pass it to all teams.</w:t>
            </w:r>
          </w:p>
        </w:tc>
      </w:tr>
      <w:tr w:rsidR="00C27705" w:rsidTr="001F7865">
        <w:tc>
          <w:tcPr>
            <w:tcW w:w="1344" w:type="dxa"/>
            <w:vMerge/>
          </w:tcPr>
          <w:p w:rsidR="00C27705" w:rsidRDefault="00C27705" w:rsidP="00DC2329"/>
        </w:tc>
        <w:tc>
          <w:tcPr>
            <w:tcW w:w="2067" w:type="dxa"/>
            <w:vMerge w:val="restart"/>
          </w:tcPr>
          <w:p w:rsidR="00C27705" w:rsidRDefault="00C27705" w:rsidP="00DC2329">
            <w:pPr>
              <w:ind w:left="102"/>
              <w:rPr>
                <w:rFonts w:ascii="Calibri" w:eastAsia="Calibri" w:hAnsi="Calibri" w:cs="Calibri"/>
                <w:sz w:val="18"/>
                <w:szCs w:val="18"/>
              </w:rPr>
            </w:pPr>
            <w:r>
              <w:rPr>
                <w:rFonts w:ascii="Calibri" w:eastAsia="Calibri" w:hAnsi="Calibri" w:cs="Calibri"/>
                <w:spacing w:val="-1"/>
                <w:sz w:val="18"/>
                <w:szCs w:val="18"/>
              </w:rPr>
              <w:t xml:space="preserve"> (Supp</w:t>
            </w:r>
            <w:r>
              <w:rPr>
                <w:rFonts w:ascii="Calibri" w:eastAsia="Calibri" w:hAnsi="Calibri" w:cs="Calibri"/>
                <w:spacing w:val="1"/>
                <w:sz w:val="18"/>
                <w:szCs w:val="18"/>
              </w:rPr>
              <w:t>li</w:t>
            </w:r>
            <w:r>
              <w:rPr>
                <w:rFonts w:ascii="Calibri" w:eastAsia="Calibri" w:hAnsi="Calibri" w:cs="Calibri"/>
                <w:sz w:val="18"/>
                <w:szCs w:val="18"/>
              </w:rPr>
              <w:t>er</w:t>
            </w:r>
            <w:r>
              <w:rPr>
                <w:rFonts w:ascii="Calibri" w:eastAsia="Calibri" w:hAnsi="Calibri" w:cs="Calibri"/>
                <w:spacing w:val="1"/>
                <w:sz w:val="18"/>
                <w:szCs w:val="18"/>
              </w:rPr>
              <w:t xml:space="preserve"> </w:t>
            </w:r>
            <w:r>
              <w:rPr>
                <w:rFonts w:ascii="Calibri" w:eastAsia="Calibri" w:hAnsi="Calibri" w:cs="Calibri"/>
                <w:sz w:val="18"/>
                <w:szCs w:val="18"/>
              </w:rPr>
              <w:t>A</w:t>
            </w:r>
            <w:r>
              <w:rPr>
                <w:rFonts w:ascii="Calibri" w:eastAsia="Calibri" w:hAnsi="Calibri" w:cs="Calibri"/>
                <w:spacing w:val="-1"/>
                <w:sz w:val="18"/>
                <w:szCs w:val="18"/>
              </w:rPr>
              <w:t>gr</w:t>
            </w:r>
            <w:r>
              <w:rPr>
                <w:rFonts w:ascii="Calibri" w:eastAsia="Calibri" w:hAnsi="Calibri" w:cs="Calibri"/>
                <w:sz w:val="18"/>
                <w:szCs w:val="18"/>
              </w:rPr>
              <w:t>eeme</w:t>
            </w:r>
            <w:r>
              <w:rPr>
                <w:rFonts w:ascii="Calibri" w:eastAsia="Calibri" w:hAnsi="Calibri" w:cs="Calibri"/>
                <w:spacing w:val="-1"/>
                <w:sz w:val="18"/>
                <w:szCs w:val="18"/>
              </w:rPr>
              <w:t>n</w:t>
            </w:r>
            <w:r>
              <w:rPr>
                <w:rFonts w:ascii="Calibri" w:eastAsia="Calibri" w:hAnsi="Calibri" w:cs="Calibri"/>
                <w:sz w:val="18"/>
                <w:szCs w:val="18"/>
              </w:rPr>
              <w:t>t</w:t>
            </w:r>
          </w:p>
          <w:p w:rsidR="00C27705" w:rsidRDefault="00C27705" w:rsidP="00DC2329">
            <w:pPr>
              <w:ind w:left="102"/>
              <w:rPr>
                <w:rFonts w:ascii="Calibri" w:eastAsia="Calibri" w:hAnsi="Calibri" w:cs="Calibri"/>
                <w:sz w:val="18"/>
                <w:szCs w:val="18"/>
              </w:rPr>
            </w:pPr>
            <w:r>
              <w:rPr>
                <w:rFonts w:ascii="Calibri" w:eastAsia="Calibri" w:hAnsi="Calibri" w:cs="Calibri"/>
                <w:sz w:val="18"/>
                <w:szCs w:val="18"/>
              </w:rPr>
              <w:t>Ma</w:t>
            </w:r>
            <w:r>
              <w:rPr>
                <w:rFonts w:ascii="Calibri" w:eastAsia="Calibri" w:hAnsi="Calibri" w:cs="Calibri"/>
                <w:spacing w:val="-1"/>
                <w:sz w:val="18"/>
                <w:szCs w:val="18"/>
              </w:rPr>
              <w:t>n</w:t>
            </w:r>
            <w:r>
              <w:rPr>
                <w:rFonts w:ascii="Calibri" w:eastAsia="Calibri" w:hAnsi="Calibri" w:cs="Calibri"/>
                <w:sz w:val="18"/>
                <w:szCs w:val="18"/>
              </w:rPr>
              <w:t>a</w:t>
            </w:r>
            <w:r>
              <w:rPr>
                <w:rFonts w:ascii="Calibri" w:eastAsia="Calibri" w:hAnsi="Calibri" w:cs="Calibri"/>
                <w:spacing w:val="-1"/>
                <w:sz w:val="18"/>
                <w:szCs w:val="18"/>
              </w:rPr>
              <w:t>g</w:t>
            </w:r>
            <w:r>
              <w:rPr>
                <w:rFonts w:ascii="Calibri" w:eastAsia="Calibri" w:hAnsi="Calibri" w:cs="Calibri"/>
                <w:sz w:val="18"/>
                <w:szCs w:val="18"/>
              </w:rPr>
              <w:t>eme</w:t>
            </w:r>
            <w:r>
              <w:rPr>
                <w:rFonts w:ascii="Calibri" w:eastAsia="Calibri" w:hAnsi="Calibri" w:cs="Calibri"/>
                <w:spacing w:val="-1"/>
                <w:sz w:val="18"/>
                <w:szCs w:val="18"/>
              </w:rPr>
              <w:t>n</w:t>
            </w:r>
            <w:r>
              <w:rPr>
                <w:rFonts w:ascii="Calibri" w:eastAsia="Calibri" w:hAnsi="Calibri" w:cs="Calibri"/>
                <w:sz w:val="18"/>
                <w:szCs w:val="18"/>
              </w:rPr>
              <w:t>t)</w:t>
            </w:r>
          </w:p>
        </w:tc>
        <w:tc>
          <w:tcPr>
            <w:tcW w:w="1418" w:type="dxa"/>
            <w:vMerge w:val="restart"/>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pacing w:val="1"/>
                <w:sz w:val="14"/>
                <w:szCs w:val="14"/>
              </w:rPr>
              <w:t>av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pacing w:val="1"/>
                <w:sz w:val="14"/>
                <w:szCs w:val="14"/>
              </w:rPr>
              <w:t>az</w:t>
            </w:r>
            <w:r>
              <w:rPr>
                <w:rFonts w:ascii="Calibri" w:eastAsia="Calibri" w:hAnsi="Calibri" w:cs="Calibri"/>
                <w:spacing w:val="-2"/>
                <w:sz w:val="14"/>
                <w:szCs w:val="14"/>
              </w:rPr>
              <w:t>u</w:t>
            </w:r>
            <w:r>
              <w:rPr>
                <w:rFonts w:ascii="Calibri" w:eastAsia="Calibri" w:hAnsi="Calibri" w:cs="Calibri"/>
                <w:sz w:val="14"/>
                <w:szCs w:val="14"/>
              </w:rPr>
              <w:t>me</w:t>
            </w:r>
          </w:p>
        </w:tc>
        <w:tc>
          <w:tcPr>
            <w:tcW w:w="1525" w:type="dxa"/>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1"/>
                <w:sz w:val="14"/>
                <w:szCs w:val="14"/>
              </w:rPr>
              <w:t>d</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t</w:t>
            </w:r>
            <w:r>
              <w:rPr>
                <w:rFonts w:ascii="Calibri" w:eastAsia="Calibri" w:hAnsi="Calibri" w:cs="Calibri"/>
                <w:sz w:val="14"/>
                <w:szCs w:val="14"/>
              </w:rPr>
              <w:t>ip</w:t>
            </w:r>
            <w:r>
              <w:rPr>
                <w:rFonts w:ascii="Calibri" w:eastAsia="Calibri" w:hAnsi="Calibri" w:cs="Calibri"/>
                <w:spacing w:val="1"/>
                <w:sz w:val="14"/>
                <w:szCs w:val="14"/>
              </w:rPr>
              <w:t xml:space="preserve"> n</w:t>
            </w:r>
            <w:r>
              <w:rPr>
                <w:rFonts w:ascii="Calibri" w:eastAsia="Calibri" w:hAnsi="Calibri" w:cs="Calibri"/>
                <w:spacing w:val="-1"/>
                <w:sz w:val="14"/>
                <w:szCs w:val="14"/>
              </w:rPr>
              <w:t>a</w:t>
            </w:r>
            <w:r>
              <w:rPr>
                <w:rFonts w:ascii="Calibri" w:eastAsia="Calibri" w:hAnsi="Calibri" w:cs="Calibri"/>
                <w:spacing w:val="1"/>
                <w:sz w:val="14"/>
                <w:szCs w:val="14"/>
              </w:rPr>
              <w:t>b</w:t>
            </w:r>
            <w:r>
              <w:rPr>
                <w:rFonts w:ascii="Calibri" w:eastAsia="Calibri" w:hAnsi="Calibri" w:cs="Calibri"/>
                <w:spacing w:val="-1"/>
                <w:sz w:val="14"/>
                <w:szCs w:val="14"/>
              </w:rPr>
              <w:t>a</w:t>
            </w:r>
            <w:r>
              <w:rPr>
                <w:rFonts w:ascii="Calibri" w:eastAsia="Calibri" w:hAnsi="Calibri" w:cs="Calibri"/>
                <w:spacing w:val="1"/>
                <w:sz w:val="14"/>
                <w:szCs w:val="14"/>
              </w:rPr>
              <w:t>v</w:t>
            </w:r>
            <w:r>
              <w:rPr>
                <w:rFonts w:ascii="Calibri" w:eastAsia="Calibri" w:hAnsi="Calibri" w:cs="Calibri"/>
                <w:sz w:val="14"/>
                <w:szCs w:val="14"/>
              </w:rPr>
              <w:t>ke</w:t>
            </w:r>
          </w:p>
        </w:tc>
        <w:tc>
          <w:tcPr>
            <w:tcW w:w="2004" w:type="dxa"/>
          </w:tcPr>
          <w:p w:rsidR="00C27705" w:rsidRDefault="00C27705" w:rsidP="00DC2329"/>
        </w:tc>
        <w:tc>
          <w:tcPr>
            <w:tcW w:w="5670" w:type="dxa"/>
          </w:tcPr>
          <w:p w:rsidR="00C27705" w:rsidRDefault="00C27705" w:rsidP="00DC2329">
            <w:pPr>
              <w:spacing w:line="200" w:lineRule="exact"/>
              <w:rPr>
                <w:rFonts w:ascii="Calibri" w:eastAsia="Calibri" w:hAnsi="Calibri" w:cs="Calibri"/>
                <w:sz w:val="18"/>
                <w:szCs w:val="18"/>
              </w:rPr>
            </w:pPr>
            <w:r>
              <w:rPr>
                <w:rFonts w:ascii="Calibri" w:eastAsia="Calibri" w:hAnsi="Calibri" w:cs="Calibri"/>
                <w:sz w:val="18"/>
                <w:szCs w:val="18"/>
              </w:rPr>
              <w:t>Vehicles: import + license</w:t>
            </w:r>
          </w:p>
          <w:p w:rsidR="00C27705" w:rsidRDefault="00C27705" w:rsidP="00DC2329">
            <w:pPr>
              <w:spacing w:line="200" w:lineRule="exact"/>
              <w:rPr>
                <w:rFonts w:ascii="Calibri" w:eastAsia="Calibri" w:hAnsi="Calibri" w:cs="Calibri"/>
                <w:sz w:val="18"/>
                <w:szCs w:val="18"/>
              </w:rPr>
            </w:pPr>
            <w:r>
              <w:rPr>
                <w:rFonts w:ascii="Calibri" w:eastAsia="Calibri" w:hAnsi="Calibri" w:cs="Calibri"/>
                <w:sz w:val="18"/>
                <w:szCs w:val="18"/>
              </w:rPr>
              <w:t>Software: license, documentation</w:t>
            </w:r>
          </w:p>
          <w:p w:rsidR="00C27705" w:rsidRDefault="00C27705" w:rsidP="00DC2329">
            <w:pPr>
              <w:spacing w:line="200" w:lineRule="exact"/>
              <w:rPr>
                <w:rFonts w:ascii="Calibri" w:eastAsia="Calibri" w:hAnsi="Calibri" w:cs="Calibri"/>
                <w:sz w:val="18"/>
                <w:szCs w:val="18"/>
              </w:rPr>
            </w:pPr>
            <w:r>
              <w:rPr>
                <w:rFonts w:ascii="Calibri" w:eastAsia="Calibri" w:hAnsi="Calibri" w:cs="Calibri"/>
                <w:sz w:val="18"/>
                <w:szCs w:val="18"/>
              </w:rPr>
              <w:t>Equipment: suitable for programmers</w:t>
            </w:r>
          </w:p>
          <w:p w:rsidR="00C27705" w:rsidRDefault="00C27705" w:rsidP="00DC2329">
            <w:pPr>
              <w:spacing w:line="200" w:lineRule="exact"/>
              <w:rPr>
                <w:rFonts w:ascii="Calibri" w:eastAsia="Calibri" w:hAnsi="Calibri" w:cs="Calibri"/>
                <w:sz w:val="18"/>
                <w:szCs w:val="18"/>
              </w:rPr>
            </w:pPr>
            <w:r>
              <w:rPr>
                <w:rFonts w:ascii="Calibri" w:eastAsia="Calibri" w:hAnsi="Calibri" w:cs="Calibri"/>
                <w:sz w:val="18"/>
                <w:szCs w:val="18"/>
              </w:rPr>
              <w:t>Environment: rented car tracks</w:t>
            </w:r>
          </w:p>
        </w:tc>
      </w:tr>
      <w:tr w:rsidR="00C27705" w:rsidTr="001F7865">
        <w:tc>
          <w:tcPr>
            <w:tcW w:w="1344" w:type="dxa"/>
            <w:vMerge/>
          </w:tcPr>
          <w:p w:rsidR="00C27705" w:rsidRDefault="00C27705" w:rsidP="00DC2329"/>
        </w:tc>
        <w:tc>
          <w:tcPr>
            <w:tcW w:w="2067" w:type="dxa"/>
            <w:vMerge/>
          </w:tcPr>
          <w:p w:rsidR="00C27705" w:rsidRDefault="00C27705" w:rsidP="00DC2329"/>
        </w:tc>
        <w:tc>
          <w:tcPr>
            <w:tcW w:w="1418" w:type="dxa"/>
            <w:vMerge/>
          </w:tcPr>
          <w:p w:rsidR="00C27705" w:rsidRDefault="00C27705" w:rsidP="00DC2329"/>
        </w:tc>
        <w:tc>
          <w:tcPr>
            <w:tcW w:w="1525" w:type="dxa"/>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w:t>
            </w:r>
            <w:r>
              <w:rPr>
                <w:rFonts w:ascii="Calibri" w:eastAsia="Calibri" w:hAnsi="Calibri" w:cs="Calibri"/>
                <w:spacing w:val="-1"/>
                <w:sz w:val="14"/>
                <w:szCs w:val="14"/>
              </w:rPr>
              <w:t>a</w:t>
            </w:r>
            <w:r>
              <w:rPr>
                <w:rFonts w:ascii="Calibri" w:eastAsia="Calibri" w:hAnsi="Calibri" w:cs="Calibri"/>
                <w:spacing w:val="1"/>
                <w:sz w:val="14"/>
                <w:szCs w:val="14"/>
              </w:rPr>
              <w:t>b</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i</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pacing w:val="1"/>
                <w:sz w:val="14"/>
                <w:szCs w:val="14"/>
              </w:rPr>
              <w:t>uč</w:t>
            </w:r>
            <w:r>
              <w:rPr>
                <w:rFonts w:ascii="Calibri" w:eastAsia="Calibri" w:hAnsi="Calibri" w:cs="Calibri"/>
                <w:sz w:val="14"/>
                <w:szCs w:val="14"/>
              </w:rPr>
              <w:t>i</w:t>
            </w:r>
            <w:r>
              <w:rPr>
                <w:rFonts w:ascii="Calibri" w:eastAsia="Calibri" w:hAnsi="Calibri" w:cs="Calibri"/>
                <w:spacing w:val="-2"/>
                <w:sz w:val="14"/>
                <w:szCs w:val="14"/>
              </w:rPr>
              <w:t>o</w:t>
            </w:r>
            <w:r>
              <w:rPr>
                <w:rFonts w:ascii="Calibri" w:eastAsia="Calibri" w:hAnsi="Calibri" w:cs="Calibri"/>
                <w:spacing w:val="1"/>
                <w:sz w:val="14"/>
                <w:szCs w:val="14"/>
              </w:rPr>
              <w:t>c</w:t>
            </w:r>
            <w:r>
              <w:rPr>
                <w:rFonts w:ascii="Calibri" w:eastAsia="Calibri" w:hAnsi="Calibri" w:cs="Calibri"/>
                <w:sz w:val="14"/>
                <w:szCs w:val="14"/>
              </w:rPr>
              <w:t>e</w:t>
            </w:r>
          </w:p>
        </w:tc>
        <w:tc>
          <w:tcPr>
            <w:tcW w:w="2004" w:type="dxa"/>
          </w:tcPr>
          <w:p w:rsidR="00C27705" w:rsidRDefault="00C27705" w:rsidP="00DC2329"/>
        </w:tc>
        <w:tc>
          <w:tcPr>
            <w:tcW w:w="5670" w:type="dxa"/>
          </w:tcPr>
          <w:p w:rsidR="00C27705" w:rsidRDefault="00C27705" w:rsidP="00DC2329">
            <w:pPr>
              <w:spacing w:line="200" w:lineRule="exact"/>
              <w:rPr>
                <w:rFonts w:ascii="Calibri" w:eastAsia="Calibri" w:hAnsi="Calibri" w:cs="Calibri"/>
                <w:sz w:val="18"/>
                <w:szCs w:val="18"/>
              </w:rPr>
            </w:pPr>
            <w:r>
              <w:rPr>
                <w:rFonts w:ascii="Calibri" w:eastAsia="Calibri" w:hAnsi="Calibri" w:cs="Calibri"/>
                <w:spacing w:val="-1"/>
                <w:sz w:val="18"/>
                <w:szCs w:val="18"/>
              </w:rPr>
              <w:t>Partners (Tesla, Korean), Serbia road society</w:t>
            </w:r>
          </w:p>
        </w:tc>
      </w:tr>
      <w:tr w:rsidR="00C27705" w:rsidTr="001F7865">
        <w:tc>
          <w:tcPr>
            <w:tcW w:w="1344" w:type="dxa"/>
            <w:vMerge/>
          </w:tcPr>
          <w:p w:rsidR="00C27705" w:rsidRDefault="00C27705" w:rsidP="00DC2329"/>
        </w:tc>
        <w:tc>
          <w:tcPr>
            <w:tcW w:w="2067" w:type="dxa"/>
            <w:vMerge/>
          </w:tcPr>
          <w:p w:rsidR="00C27705" w:rsidRDefault="00C27705" w:rsidP="00DC2329"/>
        </w:tc>
        <w:tc>
          <w:tcPr>
            <w:tcW w:w="1418" w:type="dxa"/>
            <w:vMerge/>
          </w:tcPr>
          <w:p w:rsidR="00C27705" w:rsidRDefault="00C27705" w:rsidP="00DC2329"/>
        </w:tc>
        <w:tc>
          <w:tcPr>
            <w:tcW w:w="1525" w:type="dxa"/>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pacing w:val="1"/>
                <w:sz w:val="14"/>
                <w:szCs w:val="14"/>
              </w:rPr>
              <w:t>av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pacing w:val="1"/>
                <w:sz w:val="14"/>
                <w:szCs w:val="14"/>
              </w:rPr>
              <w:t>az</w:t>
            </w:r>
            <w:r>
              <w:rPr>
                <w:rFonts w:ascii="Calibri" w:eastAsia="Calibri" w:hAnsi="Calibri" w:cs="Calibri"/>
                <w:spacing w:val="-2"/>
                <w:sz w:val="14"/>
                <w:szCs w:val="14"/>
              </w:rPr>
              <w:t>u</w:t>
            </w:r>
            <w:r>
              <w:rPr>
                <w:rFonts w:ascii="Calibri" w:eastAsia="Calibri" w:hAnsi="Calibri" w:cs="Calibri"/>
                <w:sz w:val="14"/>
                <w:szCs w:val="14"/>
              </w:rPr>
              <w:t>me</w:t>
            </w:r>
            <w:r>
              <w:rPr>
                <w:rFonts w:ascii="Calibri" w:eastAsia="Calibri" w:hAnsi="Calibri" w:cs="Calibri"/>
                <w:spacing w:val="1"/>
                <w:sz w:val="14"/>
                <w:szCs w:val="14"/>
              </w:rPr>
              <w:t xml:space="preserve"> </w:t>
            </w:r>
            <w:r>
              <w:rPr>
                <w:rFonts w:ascii="Calibri" w:eastAsia="Calibri" w:hAnsi="Calibri" w:cs="Calibri"/>
                <w:spacing w:val="-1"/>
                <w:sz w:val="14"/>
                <w:szCs w:val="14"/>
              </w:rPr>
              <w:t>s</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i</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pacing w:val="1"/>
                <w:sz w:val="14"/>
                <w:szCs w:val="14"/>
              </w:rPr>
              <w:t>uč</w:t>
            </w:r>
            <w:r>
              <w:rPr>
                <w:rFonts w:ascii="Calibri" w:eastAsia="Calibri" w:hAnsi="Calibri" w:cs="Calibri"/>
                <w:sz w:val="14"/>
                <w:szCs w:val="14"/>
              </w:rPr>
              <w:t>i</w:t>
            </w:r>
            <w:r>
              <w:rPr>
                <w:rFonts w:ascii="Calibri" w:eastAsia="Calibri" w:hAnsi="Calibri" w:cs="Calibri"/>
                <w:spacing w:val="-2"/>
                <w:sz w:val="14"/>
                <w:szCs w:val="14"/>
              </w:rPr>
              <w:t>o</w:t>
            </w:r>
            <w:r>
              <w:rPr>
                <w:rFonts w:ascii="Calibri" w:eastAsia="Calibri" w:hAnsi="Calibri" w:cs="Calibri"/>
                <w:spacing w:val="1"/>
                <w:sz w:val="14"/>
                <w:szCs w:val="14"/>
              </w:rPr>
              <w:t>c</w:t>
            </w:r>
            <w:r>
              <w:rPr>
                <w:rFonts w:ascii="Calibri" w:eastAsia="Calibri" w:hAnsi="Calibri" w:cs="Calibri"/>
                <w:sz w:val="14"/>
                <w:szCs w:val="14"/>
              </w:rPr>
              <w:t>ima</w:t>
            </w:r>
          </w:p>
        </w:tc>
        <w:tc>
          <w:tcPr>
            <w:tcW w:w="2004" w:type="dxa"/>
          </w:tcPr>
          <w:p w:rsidR="00C27705" w:rsidRDefault="00C27705" w:rsidP="00DC2329"/>
        </w:tc>
        <w:tc>
          <w:tcPr>
            <w:tcW w:w="5670" w:type="dxa"/>
          </w:tcPr>
          <w:p w:rsidR="00C27705" w:rsidRDefault="00C27705" w:rsidP="00DC2329">
            <w:pPr>
              <w:spacing w:line="200" w:lineRule="exact"/>
              <w:rPr>
                <w:rFonts w:ascii="Calibri" w:eastAsia="Calibri" w:hAnsi="Calibri" w:cs="Calibri"/>
                <w:sz w:val="18"/>
                <w:szCs w:val="18"/>
              </w:rPr>
            </w:pPr>
            <w:r>
              <w:rPr>
                <w:rFonts w:ascii="Calibri" w:eastAsia="Calibri" w:hAnsi="Calibri" w:cs="Calibri"/>
                <w:spacing w:val="1"/>
                <w:sz w:val="18"/>
                <w:szCs w:val="18"/>
              </w:rPr>
              <w:t xml:space="preserve">License for import and renting. Approval of received resources. </w:t>
            </w:r>
          </w:p>
        </w:tc>
      </w:tr>
      <w:tr w:rsidR="00C27705" w:rsidTr="001F7865">
        <w:tc>
          <w:tcPr>
            <w:tcW w:w="1344" w:type="dxa"/>
            <w:vMerge/>
          </w:tcPr>
          <w:p w:rsidR="00C27705" w:rsidRDefault="00C27705" w:rsidP="00DC2329"/>
        </w:tc>
        <w:tc>
          <w:tcPr>
            <w:tcW w:w="2067" w:type="dxa"/>
            <w:vMerge/>
          </w:tcPr>
          <w:p w:rsidR="00C27705" w:rsidRDefault="00C27705" w:rsidP="00DC2329"/>
        </w:tc>
        <w:tc>
          <w:tcPr>
            <w:tcW w:w="1418" w:type="dxa"/>
            <w:vMerge w:val="restart"/>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z w:val="14"/>
                <w:szCs w:val="14"/>
              </w:rPr>
              <w:t>id</w:t>
            </w:r>
            <w:r>
              <w:rPr>
                <w:rFonts w:ascii="Calibri" w:eastAsia="Calibri" w:hAnsi="Calibri" w:cs="Calibri"/>
                <w:spacing w:val="-1"/>
                <w:sz w:val="14"/>
                <w:szCs w:val="14"/>
              </w:rPr>
              <w:t>r</w:t>
            </w:r>
            <w:r>
              <w:rPr>
                <w:rFonts w:ascii="Calibri" w:eastAsia="Calibri" w:hAnsi="Calibri" w:cs="Calibri"/>
                <w:spacing w:val="1"/>
                <w:sz w:val="14"/>
                <w:szCs w:val="14"/>
              </w:rPr>
              <w:t>ž</w:t>
            </w:r>
            <w:r>
              <w:rPr>
                <w:rFonts w:ascii="Calibri" w:eastAsia="Calibri" w:hAnsi="Calibri" w:cs="Calibri"/>
                <w:spacing w:val="-1"/>
                <w:sz w:val="14"/>
                <w:szCs w:val="14"/>
              </w:rPr>
              <w:t>a</w:t>
            </w:r>
            <w:r>
              <w:rPr>
                <w:rFonts w:ascii="Calibri" w:eastAsia="Calibri" w:hAnsi="Calibri" w:cs="Calibri"/>
                <w:spacing w:val="1"/>
                <w:sz w:val="14"/>
                <w:szCs w:val="14"/>
              </w:rPr>
              <w:t>va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s</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pacing w:val="1"/>
                <w:sz w:val="14"/>
                <w:szCs w:val="14"/>
              </w:rPr>
              <w:t>azu</w:t>
            </w:r>
            <w:r>
              <w:rPr>
                <w:rFonts w:ascii="Calibri" w:eastAsia="Calibri" w:hAnsi="Calibri" w:cs="Calibri"/>
                <w:spacing w:val="-2"/>
                <w:sz w:val="14"/>
                <w:szCs w:val="14"/>
              </w:rPr>
              <w:t>m</w:t>
            </w:r>
            <w:r>
              <w:rPr>
                <w:rFonts w:ascii="Calibri" w:eastAsia="Calibri" w:hAnsi="Calibri" w:cs="Calibri"/>
                <w:sz w:val="14"/>
                <w:szCs w:val="14"/>
              </w:rPr>
              <w:t>a</w:t>
            </w:r>
          </w:p>
        </w:tc>
        <w:tc>
          <w:tcPr>
            <w:tcW w:w="1525" w:type="dxa"/>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pacing w:val="-2"/>
                <w:sz w:val="14"/>
                <w:szCs w:val="14"/>
              </w:rPr>
              <w:t>N</w:t>
            </w:r>
            <w:r>
              <w:rPr>
                <w:rFonts w:ascii="Calibri" w:eastAsia="Calibri" w:hAnsi="Calibri" w:cs="Calibri"/>
                <w:spacing w:val="1"/>
                <w:sz w:val="14"/>
                <w:szCs w:val="14"/>
              </w:rPr>
              <w:t>ap</w:t>
            </w:r>
            <w:r>
              <w:rPr>
                <w:rFonts w:ascii="Calibri" w:eastAsia="Calibri" w:hAnsi="Calibri" w:cs="Calibri"/>
                <w:spacing w:val="-1"/>
                <w:sz w:val="14"/>
                <w:szCs w:val="14"/>
              </w:rPr>
              <w:t>r</w:t>
            </w:r>
            <w:r>
              <w:rPr>
                <w:rFonts w:ascii="Calibri" w:eastAsia="Calibri" w:hAnsi="Calibri" w:cs="Calibri"/>
                <w:spacing w:val="1"/>
                <w:sz w:val="14"/>
                <w:szCs w:val="14"/>
              </w:rPr>
              <w:t>av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egled</w:t>
            </w:r>
            <w:r>
              <w:rPr>
                <w:rFonts w:ascii="Calibri" w:eastAsia="Calibri" w:hAnsi="Calibri" w:cs="Calibri"/>
                <w:spacing w:val="1"/>
                <w:sz w:val="14"/>
                <w:szCs w:val="14"/>
              </w:rPr>
              <w:t xml:space="preserve"> </w:t>
            </w:r>
            <w:r>
              <w:rPr>
                <w:rFonts w:ascii="Calibri" w:eastAsia="Calibri" w:hAnsi="Calibri" w:cs="Calibri"/>
                <w:spacing w:val="-1"/>
                <w:sz w:val="14"/>
                <w:szCs w:val="14"/>
              </w:rPr>
              <w:t>CO</w:t>
            </w:r>
            <w:r>
              <w:rPr>
                <w:rFonts w:ascii="Calibri" w:eastAsia="Calibri" w:hAnsi="Calibri" w:cs="Calibri"/>
                <w:sz w:val="14"/>
                <w:szCs w:val="14"/>
              </w:rPr>
              <w:t xml:space="preserve">TS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oi</w:t>
            </w:r>
            <w:r>
              <w:rPr>
                <w:rFonts w:ascii="Calibri" w:eastAsia="Calibri" w:hAnsi="Calibri" w:cs="Calibri"/>
                <w:spacing w:val="1"/>
                <w:sz w:val="14"/>
                <w:szCs w:val="14"/>
              </w:rPr>
              <w:t>zv</w:t>
            </w:r>
            <w:r>
              <w:rPr>
                <w:rFonts w:ascii="Calibri" w:eastAsia="Calibri" w:hAnsi="Calibri" w:cs="Calibri"/>
                <w:spacing w:val="-2"/>
                <w:sz w:val="14"/>
                <w:szCs w:val="14"/>
              </w:rPr>
              <w:t>o</w:t>
            </w:r>
            <w:r>
              <w:rPr>
                <w:rFonts w:ascii="Calibri" w:eastAsia="Calibri" w:hAnsi="Calibri" w:cs="Calibri"/>
                <w:spacing w:val="1"/>
                <w:sz w:val="14"/>
                <w:szCs w:val="14"/>
              </w:rPr>
              <w:t>d</w:t>
            </w:r>
            <w:r>
              <w:rPr>
                <w:rFonts w:ascii="Calibri" w:eastAsia="Calibri" w:hAnsi="Calibri" w:cs="Calibri"/>
                <w:sz w:val="14"/>
                <w:szCs w:val="14"/>
              </w:rPr>
              <w:t>a</w:t>
            </w:r>
          </w:p>
        </w:tc>
        <w:tc>
          <w:tcPr>
            <w:tcW w:w="2004" w:type="dxa"/>
          </w:tcPr>
          <w:p w:rsidR="00C27705" w:rsidRDefault="00C27705" w:rsidP="00DC2329"/>
        </w:tc>
        <w:tc>
          <w:tcPr>
            <w:tcW w:w="5670" w:type="dxa"/>
          </w:tcPr>
          <w:p w:rsidR="00C27705" w:rsidRDefault="00C27705" w:rsidP="00DC2329">
            <w:pPr>
              <w:spacing w:line="200" w:lineRule="exact"/>
              <w:rPr>
                <w:rFonts w:ascii="Calibri" w:eastAsia="Calibri" w:hAnsi="Calibri" w:cs="Calibri"/>
                <w:sz w:val="18"/>
                <w:szCs w:val="18"/>
              </w:rPr>
            </w:pPr>
          </w:p>
        </w:tc>
      </w:tr>
      <w:tr w:rsidR="00C27705" w:rsidTr="001F7865">
        <w:tc>
          <w:tcPr>
            <w:tcW w:w="1344" w:type="dxa"/>
            <w:vMerge/>
          </w:tcPr>
          <w:p w:rsidR="00C27705" w:rsidRDefault="00C27705" w:rsidP="00DC2329"/>
        </w:tc>
        <w:tc>
          <w:tcPr>
            <w:tcW w:w="2067" w:type="dxa"/>
            <w:vMerge/>
          </w:tcPr>
          <w:p w:rsidR="00C27705" w:rsidRDefault="00C27705" w:rsidP="00DC2329"/>
        </w:tc>
        <w:tc>
          <w:tcPr>
            <w:tcW w:w="1418" w:type="dxa"/>
            <w:vMerge/>
          </w:tcPr>
          <w:p w:rsidR="00C27705" w:rsidRDefault="00C27705" w:rsidP="00DC2329"/>
        </w:tc>
        <w:tc>
          <w:tcPr>
            <w:tcW w:w="1525" w:type="dxa"/>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z w:val="14"/>
                <w:szCs w:val="14"/>
              </w:rPr>
              <w:t>id</w:t>
            </w:r>
            <w:r>
              <w:rPr>
                <w:rFonts w:ascii="Calibri" w:eastAsia="Calibri" w:hAnsi="Calibri" w:cs="Calibri"/>
                <w:spacing w:val="-1"/>
                <w:sz w:val="14"/>
                <w:szCs w:val="14"/>
              </w:rPr>
              <w:t>r</w:t>
            </w:r>
            <w:r>
              <w:rPr>
                <w:rFonts w:ascii="Calibri" w:eastAsia="Calibri" w:hAnsi="Calibri" w:cs="Calibri"/>
                <w:spacing w:val="1"/>
                <w:sz w:val="14"/>
                <w:szCs w:val="14"/>
              </w:rPr>
              <w:t>ž</w:t>
            </w:r>
            <w:r>
              <w:rPr>
                <w:rFonts w:ascii="Calibri" w:eastAsia="Calibri" w:hAnsi="Calibri" w:cs="Calibri"/>
                <w:spacing w:val="-1"/>
                <w:sz w:val="14"/>
                <w:szCs w:val="14"/>
              </w:rPr>
              <w:t>a</w:t>
            </w:r>
            <w:r>
              <w:rPr>
                <w:rFonts w:ascii="Calibri" w:eastAsia="Calibri" w:hAnsi="Calibri" w:cs="Calibri"/>
                <w:spacing w:val="1"/>
                <w:sz w:val="14"/>
                <w:szCs w:val="14"/>
              </w:rPr>
              <w:t>va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s</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pacing w:val="1"/>
                <w:sz w:val="14"/>
                <w:szCs w:val="14"/>
              </w:rPr>
              <w:t>azu</w:t>
            </w:r>
            <w:r>
              <w:rPr>
                <w:rFonts w:ascii="Calibri" w:eastAsia="Calibri" w:hAnsi="Calibri" w:cs="Calibri"/>
                <w:spacing w:val="-2"/>
                <w:sz w:val="14"/>
                <w:szCs w:val="14"/>
              </w:rPr>
              <w:t>m</w:t>
            </w:r>
            <w:r>
              <w:rPr>
                <w:rFonts w:ascii="Calibri" w:eastAsia="Calibri" w:hAnsi="Calibri" w:cs="Calibri"/>
                <w:sz w:val="14"/>
                <w:szCs w:val="14"/>
              </w:rPr>
              <w:t>a</w:t>
            </w:r>
          </w:p>
        </w:tc>
        <w:tc>
          <w:tcPr>
            <w:tcW w:w="2004" w:type="dxa"/>
          </w:tcPr>
          <w:p w:rsidR="00C27705" w:rsidRDefault="00C27705" w:rsidP="00DC2329"/>
        </w:tc>
        <w:tc>
          <w:tcPr>
            <w:tcW w:w="5670" w:type="dxa"/>
          </w:tcPr>
          <w:p w:rsidR="00C27705" w:rsidRDefault="00C27705" w:rsidP="00DC2329">
            <w:pPr>
              <w:spacing w:line="200" w:lineRule="exact"/>
              <w:rPr>
                <w:rFonts w:ascii="Calibri" w:eastAsia="Calibri" w:hAnsi="Calibri" w:cs="Calibri"/>
                <w:sz w:val="18"/>
                <w:szCs w:val="18"/>
              </w:rPr>
            </w:pPr>
            <w:r>
              <w:rPr>
                <w:rFonts w:ascii="Calibri" w:eastAsia="Calibri" w:hAnsi="Calibri" w:cs="Calibri"/>
                <w:sz w:val="18"/>
                <w:szCs w:val="18"/>
              </w:rPr>
              <w:t xml:space="preserve">Hire legal team. </w:t>
            </w:r>
          </w:p>
        </w:tc>
      </w:tr>
      <w:tr w:rsidR="00C27705" w:rsidTr="001F7865">
        <w:tc>
          <w:tcPr>
            <w:tcW w:w="1344" w:type="dxa"/>
            <w:vMerge/>
          </w:tcPr>
          <w:p w:rsidR="00C27705" w:rsidRDefault="00C27705" w:rsidP="00DC2329"/>
        </w:tc>
        <w:tc>
          <w:tcPr>
            <w:tcW w:w="2067" w:type="dxa"/>
            <w:vMerge/>
          </w:tcPr>
          <w:p w:rsidR="00C27705" w:rsidRDefault="00C27705" w:rsidP="00DC2329"/>
        </w:tc>
        <w:tc>
          <w:tcPr>
            <w:tcW w:w="1418" w:type="dxa"/>
            <w:vMerge/>
          </w:tcPr>
          <w:p w:rsidR="00C27705" w:rsidRDefault="00C27705" w:rsidP="00DC2329"/>
        </w:tc>
        <w:tc>
          <w:tcPr>
            <w:tcW w:w="1525" w:type="dxa"/>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z w:val="14"/>
                <w:szCs w:val="14"/>
              </w:rPr>
              <w:t>ih</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i</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pacing w:val="1"/>
                <w:sz w:val="14"/>
                <w:szCs w:val="14"/>
              </w:rPr>
              <w:t>u</w:t>
            </w:r>
            <w:r>
              <w:rPr>
                <w:rFonts w:ascii="Calibri" w:eastAsia="Calibri" w:hAnsi="Calibri" w:cs="Calibri"/>
                <w:sz w:val="14"/>
                <w:szCs w:val="14"/>
              </w:rPr>
              <w:t>ku</w:t>
            </w:r>
            <w:r>
              <w:rPr>
                <w:rFonts w:ascii="Calibri" w:eastAsia="Calibri" w:hAnsi="Calibri" w:cs="Calibri"/>
                <w:spacing w:val="1"/>
                <w:sz w:val="14"/>
                <w:szCs w:val="14"/>
              </w:rPr>
              <w:t xml:space="preserve"> </w:t>
            </w:r>
            <w:r>
              <w:rPr>
                <w:rFonts w:ascii="Calibri" w:eastAsia="Calibri" w:hAnsi="Calibri" w:cs="Calibri"/>
                <w:sz w:val="14"/>
                <w:szCs w:val="14"/>
              </w:rPr>
              <w:t>o</w:t>
            </w:r>
            <w:r>
              <w:rPr>
                <w:rFonts w:ascii="Calibri" w:eastAsia="Calibri" w:hAnsi="Calibri" w:cs="Calibri"/>
                <w:spacing w:val="-2"/>
                <w:sz w:val="14"/>
                <w:szCs w:val="14"/>
              </w:rPr>
              <w:t>d</w:t>
            </w:r>
            <w:r>
              <w:rPr>
                <w:rFonts w:ascii="Calibri" w:eastAsia="Calibri" w:hAnsi="Calibri" w:cs="Calibri"/>
                <w:sz w:val="14"/>
                <w:szCs w:val="14"/>
              </w:rPr>
              <w:t>go</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pacing w:val="-1"/>
                <w:sz w:val="14"/>
                <w:szCs w:val="14"/>
              </w:rPr>
              <w:t>r</w:t>
            </w:r>
            <w:r>
              <w:rPr>
                <w:rFonts w:ascii="Calibri" w:eastAsia="Calibri" w:hAnsi="Calibri" w:cs="Calibri"/>
                <w:spacing w:val="1"/>
                <w:sz w:val="14"/>
                <w:szCs w:val="14"/>
              </w:rPr>
              <w:t>aj</w:t>
            </w:r>
            <w:r>
              <w:rPr>
                <w:rFonts w:ascii="Calibri" w:eastAsia="Calibri" w:hAnsi="Calibri" w:cs="Calibri"/>
                <w:spacing w:val="-2"/>
                <w:sz w:val="14"/>
                <w:szCs w:val="14"/>
              </w:rPr>
              <w:t>u</w:t>
            </w:r>
            <w:r>
              <w:rPr>
                <w:rFonts w:ascii="Calibri" w:eastAsia="Calibri" w:hAnsi="Calibri" w:cs="Calibri"/>
                <w:spacing w:val="1"/>
                <w:sz w:val="14"/>
                <w:szCs w:val="14"/>
              </w:rPr>
              <w:t>ć</w:t>
            </w:r>
            <w:r>
              <w:rPr>
                <w:rFonts w:ascii="Calibri" w:eastAsia="Calibri" w:hAnsi="Calibri" w:cs="Calibri"/>
                <w:sz w:val="14"/>
                <w:szCs w:val="14"/>
              </w:rPr>
              <w:t xml:space="preserve">eg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oi</w:t>
            </w:r>
            <w:r>
              <w:rPr>
                <w:rFonts w:ascii="Calibri" w:eastAsia="Calibri" w:hAnsi="Calibri" w:cs="Calibri"/>
                <w:spacing w:val="-1"/>
                <w:sz w:val="14"/>
                <w:szCs w:val="14"/>
              </w:rPr>
              <w:t>z</w:t>
            </w:r>
            <w:r>
              <w:rPr>
                <w:rFonts w:ascii="Calibri" w:eastAsia="Calibri" w:hAnsi="Calibri" w:cs="Calibri"/>
                <w:spacing w:val="1"/>
                <w:sz w:val="14"/>
                <w:szCs w:val="14"/>
              </w:rPr>
              <w:t>v</w:t>
            </w:r>
            <w:r>
              <w:rPr>
                <w:rFonts w:ascii="Calibri" w:eastAsia="Calibri" w:hAnsi="Calibri" w:cs="Calibri"/>
                <w:sz w:val="14"/>
                <w:szCs w:val="14"/>
              </w:rPr>
              <w:t>o</w:t>
            </w:r>
            <w:r>
              <w:rPr>
                <w:rFonts w:ascii="Calibri" w:eastAsia="Calibri" w:hAnsi="Calibri" w:cs="Calibri"/>
                <w:spacing w:val="1"/>
                <w:sz w:val="14"/>
                <w:szCs w:val="14"/>
              </w:rPr>
              <w:t>d</w:t>
            </w:r>
            <w:r>
              <w:rPr>
                <w:rFonts w:ascii="Calibri" w:eastAsia="Calibri" w:hAnsi="Calibri" w:cs="Calibri"/>
                <w:sz w:val="14"/>
                <w:szCs w:val="14"/>
              </w:rPr>
              <w:t>a</w:t>
            </w:r>
          </w:p>
        </w:tc>
        <w:tc>
          <w:tcPr>
            <w:tcW w:w="2004" w:type="dxa"/>
          </w:tcPr>
          <w:p w:rsidR="00C27705" w:rsidRDefault="00C27705" w:rsidP="00DC2329"/>
        </w:tc>
        <w:tc>
          <w:tcPr>
            <w:tcW w:w="5670" w:type="dxa"/>
          </w:tcPr>
          <w:p w:rsidR="00C27705" w:rsidRDefault="00C27705" w:rsidP="00DC2329">
            <w:pPr>
              <w:spacing w:line="200" w:lineRule="exact"/>
              <w:rPr>
                <w:rFonts w:ascii="Calibri" w:eastAsia="Calibri" w:hAnsi="Calibri" w:cs="Calibri"/>
                <w:sz w:val="18"/>
                <w:szCs w:val="18"/>
              </w:rPr>
            </w:pPr>
            <w:r>
              <w:rPr>
                <w:rFonts w:ascii="Calibri" w:eastAsia="Calibri" w:hAnsi="Calibri" w:cs="Calibri"/>
                <w:spacing w:val="1"/>
                <w:sz w:val="18"/>
                <w:szCs w:val="18"/>
              </w:rPr>
              <w:t>Ensure bill and confirmations needed.</w:t>
            </w:r>
          </w:p>
        </w:tc>
      </w:tr>
      <w:tr w:rsidR="00C27705" w:rsidTr="001F7865">
        <w:tc>
          <w:tcPr>
            <w:tcW w:w="1344" w:type="dxa"/>
            <w:vMerge/>
          </w:tcPr>
          <w:p w:rsidR="00C27705" w:rsidRDefault="00C27705" w:rsidP="00DC2329"/>
        </w:tc>
        <w:tc>
          <w:tcPr>
            <w:tcW w:w="2067" w:type="dxa"/>
            <w:vMerge/>
          </w:tcPr>
          <w:p w:rsidR="00C27705" w:rsidRDefault="00C27705" w:rsidP="00DC2329"/>
        </w:tc>
        <w:tc>
          <w:tcPr>
            <w:tcW w:w="1418" w:type="dxa"/>
            <w:vMerge/>
          </w:tcPr>
          <w:p w:rsidR="00C27705" w:rsidRDefault="00C27705" w:rsidP="00DC2329"/>
        </w:tc>
        <w:tc>
          <w:tcPr>
            <w:tcW w:w="1525" w:type="dxa"/>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tr</w:t>
            </w:r>
            <w:r>
              <w:rPr>
                <w:rFonts w:ascii="Calibri" w:eastAsia="Calibri" w:hAnsi="Calibri" w:cs="Calibri"/>
                <w:spacing w:val="1"/>
                <w:sz w:val="14"/>
                <w:szCs w:val="14"/>
              </w:rPr>
              <w:t>an</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t</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oi</w:t>
            </w:r>
            <w:r>
              <w:rPr>
                <w:rFonts w:ascii="Calibri" w:eastAsia="Calibri" w:hAnsi="Calibri" w:cs="Calibri"/>
                <w:spacing w:val="-1"/>
                <w:sz w:val="14"/>
                <w:szCs w:val="14"/>
              </w:rPr>
              <w:t>z</w:t>
            </w:r>
            <w:r>
              <w:rPr>
                <w:rFonts w:ascii="Calibri" w:eastAsia="Calibri" w:hAnsi="Calibri" w:cs="Calibri"/>
                <w:spacing w:val="1"/>
                <w:sz w:val="14"/>
                <w:szCs w:val="14"/>
              </w:rPr>
              <w:t>v</w:t>
            </w:r>
            <w:r>
              <w:rPr>
                <w:rFonts w:ascii="Calibri" w:eastAsia="Calibri" w:hAnsi="Calibri" w:cs="Calibri"/>
                <w:sz w:val="14"/>
                <w:szCs w:val="14"/>
              </w:rPr>
              <w:t>o</w:t>
            </w:r>
            <w:r>
              <w:rPr>
                <w:rFonts w:ascii="Calibri" w:eastAsia="Calibri" w:hAnsi="Calibri" w:cs="Calibri"/>
                <w:spacing w:val="-2"/>
                <w:sz w:val="14"/>
                <w:szCs w:val="14"/>
              </w:rPr>
              <w:t>d</w:t>
            </w:r>
            <w:r>
              <w:rPr>
                <w:rFonts w:ascii="Calibri" w:eastAsia="Calibri" w:hAnsi="Calibri" w:cs="Calibri"/>
                <w:sz w:val="14"/>
                <w:szCs w:val="14"/>
              </w:rPr>
              <w:t>a</w:t>
            </w:r>
          </w:p>
        </w:tc>
        <w:tc>
          <w:tcPr>
            <w:tcW w:w="2004" w:type="dxa"/>
          </w:tcPr>
          <w:p w:rsidR="00C27705" w:rsidRDefault="00C27705" w:rsidP="00DC2329"/>
        </w:tc>
        <w:tc>
          <w:tcPr>
            <w:tcW w:w="5670" w:type="dxa"/>
          </w:tcPr>
          <w:p w:rsidR="00C27705" w:rsidRDefault="00C27705" w:rsidP="00DC2329">
            <w:pPr>
              <w:spacing w:line="200" w:lineRule="exact"/>
              <w:rPr>
                <w:rFonts w:ascii="Calibri" w:eastAsia="Calibri" w:hAnsi="Calibri" w:cs="Calibri"/>
                <w:sz w:val="18"/>
                <w:szCs w:val="18"/>
              </w:rPr>
            </w:pPr>
            <w:r>
              <w:rPr>
                <w:rFonts w:ascii="Calibri" w:eastAsia="Calibri" w:hAnsi="Calibri" w:cs="Calibri"/>
                <w:sz w:val="18"/>
                <w:szCs w:val="18"/>
              </w:rPr>
              <w:t>Control import of cars and equipment transport.</w:t>
            </w:r>
          </w:p>
        </w:tc>
      </w:tr>
      <w:tr w:rsidR="00C27705" w:rsidTr="001F7865">
        <w:tc>
          <w:tcPr>
            <w:tcW w:w="1344" w:type="dxa"/>
            <w:vMerge/>
          </w:tcPr>
          <w:p w:rsidR="00C27705" w:rsidRDefault="00C27705" w:rsidP="00DC2329"/>
        </w:tc>
        <w:tc>
          <w:tcPr>
            <w:tcW w:w="2067" w:type="dxa"/>
            <w:vMerge w:val="restart"/>
          </w:tcPr>
          <w:p w:rsidR="00C27705" w:rsidRDefault="00C27705" w:rsidP="00DC2329">
            <w:pPr>
              <w:ind w:left="102"/>
              <w:rPr>
                <w:rFonts w:ascii="Calibri" w:eastAsia="Calibri" w:hAnsi="Calibri" w:cs="Calibri"/>
                <w:sz w:val="18"/>
                <w:szCs w:val="18"/>
              </w:rPr>
            </w:pPr>
            <w:r>
              <w:rPr>
                <w:rFonts w:ascii="Calibri" w:eastAsia="Calibri" w:hAnsi="Calibri" w:cs="Calibri"/>
                <w:sz w:val="18"/>
                <w:szCs w:val="18"/>
              </w:rPr>
              <w:t>Meas</w:t>
            </w:r>
            <w:r>
              <w:rPr>
                <w:rFonts w:ascii="Calibri" w:eastAsia="Calibri" w:hAnsi="Calibri" w:cs="Calibri"/>
                <w:spacing w:val="-1"/>
                <w:sz w:val="18"/>
                <w:szCs w:val="18"/>
              </w:rPr>
              <w:t>ur</w:t>
            </w:r>
            <w:r>
              <w:rPr>
                <w:rFonts w:ascii="Calibri" w:eastAsia="Calibri" w:hAnsi="Calibri" w:cs="Calibri"/>
                <w:sz w:val="18"/>
                <w:szCs w:val="18"/>
              </w:rPr>
              <w:t>eme</w:t>
            </w:r>
            <w:r>
              <w:rPr>
                <w:rFonts w:ascii="Calibri" w:eastAsia="Calibri" w:hAnsi="Calibri" w:cs="Calibri"/>
                <w:spacing w:val="-1"/>
                <w:sz w:val="18"/>
                <w:szCs w:val="18"/>
              </w:rPr>
              <w:t>n</w:t>
            </w:r>
            <w:r>
              <w:rPr>
                <w:rFonts w:ascii="Calibri" w:eastAsia="Calibri" w:hAnsi="Calibri" w:cs="Calibri"/>
                <w:sz w:val="18"/>
                <w:szCs w:val="18"/>
              </w:rPr>
              <w:t>t</w:t>
            </w:r>
            <w:r>
              <w:rPr>
                <w:rFonts w:ascii="Calibri" w:eastAsia="Calibri" w:hAnsi="Calibri" w:cs="Calibri"/>
                <w:spacing w:val="1"/>
                <w:sz w:val="18"/>
                <w:szCs w:val="18"/>
              </w:rPr>
              <w:t xml:space="preserve"> </w:t>
            </w:r>
            <w:r>
              <w:rPr>
                <w:rFonts w:ascii="Calibri" w:eastAsia="Calibri" w:hAnsi="Calibri" w:cs="Calibri"/>
                <w:sz w:val="18"/>
                <w:szCs w:val="18"/>
              </w:rPr>
              <w:t>a</w:t>
            </w:r>
            <w:r>
              <w:rPr>
                <w:rFonts w:ascii="Calibri" w:eastAsia="Calibri" w:hAnsi="Calibri" w:cs="Calibri"/>
                <w:spacing w:val="-1"/>
                <w:sz w:val="18"/>
                <w:szCs w:val="18"/>
              </w:rPr>
              <w:t>n</w:t>
            </w:r>
            <w:r>
              <w:rPr>
                <w:rFonts w:ascii="Calibri" w:eastAsia="Calibri" w:hAnsi="Calibri" w:cs="Calibri"/>
                <w:sz w:val="18"/>
                <w:szCs w:val="18"/>
              </w:rPr>
              <w:t>d</w:t>
            </w:r>
          </w:p>
          <w:p w:rsidR="00C27705" w:rsidRDefault="00C27705" w:rsidP="00DC2329">
            <w:pPr>
              <w:ind w:left="102"/>
              <w:rPr>
                <w:rFonts w:ascii="Calibri" w:eastAsia="Calibri" w:hAnsi="Calibri" w:cs="Calibri"/>
                <w:sz w:val="18"/>
                <w:szCs w:val="18"/>
              </w:rPr>
            </w:pPr>
            <w:r>
              <w:rPr>
                <w:rFonts w:ascii="Calibri" w:eastAsia="Calibri" w:hAnsi="Calibri" w:cs="Calibri"/>
                <w:sz w:val="18"/>
                <w:szCs w:val="18"/>
              </w:rPr>
              <w:t>A</w:t>
            </w:r>
            <w:r>
              <w:rPr>
                <w:rFonts w:ascii="Calibri" w:eastAsia="Calibri" w:hAnsi="Calibri" w:cs="Calibri"/>
                <w:spacing w:val="-1"/>
                <w:sz w:val="18"/>
                <w:szCs w:val="18"/>
              </w:rPr>
              <w:t>n</w:t>
            </w:r>
            <w:r>
              <w:rPr>
                <w:rFonts w:ascii="Calibri" w:eastAsia="Calibri" w:hAnsi="Calibri" w:cs="Calibri"/>
                <w:sz w:val="18"/>
                <w:szCs w:val="18"/>
              </w:rPr>
              <w:t>a</w:t>
            </w:r>
            <w:r>
              <w:rPr>
                <w:rFonts w:ascii="Calibri" w:eastAsia="Calibri" w:hAnsi="Calibri" w:cs="Calibri"/>
                <w:spacing w:val="1"/>
                <w:sz w:val="18"/>
                <w:szCs w:val="18"/>
              </w:rPr>
              <w:t>ly</w:t>
            </w:r>
            <w:r>
              <w:rPr>
                <w:rFonts w:ascii="Calibri" w:eastAsia="Calibri" w:hAnsi="Calibri" w:cs="Calibri"/>
                <w:spacing w:val="-2"/>
                <w:sz w:val="18"/>
                <w:szCs w:val="18"/>
              </w:rPr>
              <w:t>s</w:t>
            </w:r>
            <w:r>
              <w:rPr>
                <w:rFonts w:ascii="Calibri" w:eastAsia="Calibri" w:hAnsi="Calibri" w:cs="Calibri"/>
                <w:spacing w:val="1"/>
                <w:sz w:val="18"/>
                <w:szCs w:val="18"/>
              </w:rPr>
              <w:t>i</w:t>
            </w:r>
            <w:r>
              <w:rPr>
                <w:rFonts w:ascii="Calibri" w:eastAsia="Calibri" w:hAnsi="Calibri" w:cs="Calibri"/>
                <w:sz w:val="18"/>
                <w:szCs w:val="18"/>
              </w:rPr>
              <w:t>s</w:t>
            </w:r>
          </w:p>
        </w:tc>
        <w:tc>
          <w:tcPr>
            <w:tcW w:w="1418" w:type="dxa"/>
            <w:vMerge w:val="restart"/>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z w:val="14"/>
                <w:szCs w:val="14"/>
              </w:rPr>
              <w:t>S</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st</w:t>
            </w:r>
            <w:r>
              <w:rPr>
                <w:rFonts w:ascii="Calibri" w:eastAsia="Calibri" w:hAnsi="Calibri" w:cs="Calibri"/>
                <w:sz w:val="14"/>
                <w:szCs w:val="14"/>
              </w:rPr>
              <w:t>e</w:t>
            </w:r>
            <w:r>
              <w:rPr>
                <w:rFonts w:ascii="Calibri" w:eastAsia="Calibri" w:hAnsi="Calibri" w:cs="Calibri"/>
                <w:spacing w:val="3"/>
                <w:sz w:val="14"/>
                <w:szCs w:val="14"/>
              </w:rPr>
              <w:t xml:space="preserve"> </w:t>
            </w:r>
            <w:r>
              <w:rPr>
                <w:rFonts w:ascii="Calibri" w:eastAsia="Calibri" w:hAnsi="Calibri" w:cs="Calibri"/>
                <w:spacing w:val="-1"/>
                <w:sz w:val="14"/>
                <w:szCs w:val="14"/>
              </w:rPr>
              <w:t>a</w:t>
            </w:r>
            <w:r>
              <w:rPr>
                <w:rFonts w:ascii="Calibri" w:eastAsia="Calibri" w:hAnsi="Calibri" w:cs="Calibri"/>
                <w:sz w:val="14"/>
                <w:szCs w:val="14"/>
              </w:rPr>
              <w:t>k</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vn</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z w:val="14"/>
                <w:szCs w:val="14"/>
              </w:rPr>
              <w:t>i</w:t>
            </w:r>
          </w:p>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z w:val="14"/>
                <w:szCs w:val="14"/>
              </w:rPr>
              <w:t>me</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2"/>
                <w:sz w:val="14"/>
                <w:szCs w:val="14"/>
              </w:rPr>
              <w:t>n</w:t>
            </w:r>
            <w:r>
              <w:rPr>
                <w:rFonts w:ascii="Calibri" w:eastAsia="Calibri" w:hAnsi="Calibri" w:cs="Calibri"/>
                <w:spacing w:val="1"/>
                <w:sz w:val="14"/>
                <w:szCs w:val="14"/>
              </w:rPr>
              <w:t>j</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 xml:space="preserve">i </w:t>
            </w:r>
            <w:r>
              <w:rPr>
                <w:rFonts w:ascii="Calibri" w:eastAsia="Calibri" w:hAnsi="Calibri" w:cs="Calibri"/>
                <w:spacing w:val="-1"/>
                <w:sz w:val="14"/>
                <w:szCs w:val="14"/>
              </w:rPr>
              <w:t>a</w:t>
            </w:r>
            <w:r>
              <w:rPr>
                <w:rFonts w:ascii="Calibri" w:eastAsia="Calibri" w:hAnsi="Calibri" w:cs="Calibri"/>
                <w:spacing w:val="1"/>
                <w:sz w:val="14"/>
                <w:szCs w:val="14"/>
              </w:rPr>
              <w:t>n</w:t>
            </w:r>
            <w:r>
              <w:rPr>
                <w:rFonts w:ascii="Calibri" w:eastAsia="Calibri" w:hAnsi="Calibri" w:cs="Calibri"/>
                <w:spacing w:val="-1"/>
                <w:sz w:val="14"/>
                <w:szCs w:val="14"/>
              </w:rPr>
              <w:t>a</w:t>
            </w:r>
            <w:r>
              <w:rPr>
                <w:rFonts w:ascii="Calibri" w:eastAsia="Calibri" w:hAnsi="Calibri" w:cs="Calibri"/>
                <w:sz w:val="14"/>
                <w:szCs w:val="14"/>
              </w:rPr>
              <w:t>li</w:t>
            </w:r>
            <w:r>
              <w:rPr>
                <w:rFonts w:ascii="Calibri" w:eastAsia="Calibri" w:hAnsi="Calibri" w:cs="Calibri"/>
                <w:spacing w:val="1"/>
                <w:sz w:val="14"/>
                <w:szCs w:val="14"/>
              </w:rPr>
              <w:t>z</w:t>
            </w:r>
            <w:r>
              <w:rPr>
                <w:rFonts w:ascii="Calibri" w:eastAsia="Calibri" w:hAnsi="Calibri" w:cs="Calibri"/>
                <w:sz w:val="14"/>
                <w:szCs w:val="14"/>
              </w:rPr>
              <w:t>a</w:t>
            </w:r>
          </w:p>
        </w:tc>
        <w:tc>
          <w:tcPr>
            <w:tcW w:w="1525" w:type="dxa"/>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1"/>
                <w:sz w:val="14"/>
                <w:szCs w:val="14"/>
              </w:rPr>
              <w:t>d</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c</w:t>
            </w:r>
            <w:r>
              <w:rPr>
                <w:rFonts w:ascii="Calibri" w:eastAsia="Calibri" w:hAnsi="Calibri" w:cs="Calibri"/>
                <w:sz w:val="14"/>
                <w:szCs w:val="14"/>
              </w:rPr>
              <w:t>ilj</w:t>
            </w:r>
            <w:r>
              <w:rPr>
                <w:rFonts w:ascii="Calibri" w:eastAsia="Calibri" w:hAnsi="Calibri" w:cs="Calibri"/>
                <w:spacing w:val="-2"/>
                <w:sz w:val="14"/>
                <w:szCs w:val="14"/>
              </w:rPr>
              <w:t>e</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me</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2"/>
                <w:sz w:val="14"/>
                <w:szCs w:val="14"/>
              </w:rPr>
              <w:t>n</w:t>
            </w:r>
            <w:r>
              <w:rPr>
                <w:rFonts w:ascii="Calibri" w:eastAsia="Calibri" w:hAnsi="Calibri" w:cs="Calibri"/>
                <w:spacing w:val="1"/>
                <w:sz w:val="14"/>
                <w:szCs w:val="14"/>
              </w:rPr>
              <w:t>j</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 xml:space="preserve">i </w:t>
            </w:r>
            <w:r>
              <w:rPr>
                <w:rFonts w:ascii="Calibri" w:eastAsia="Calibri" w:hAnsi="Calibri" w:cs="Calibri"/>
                <w:spacing w:val="-1"/>
                <w:sz w:val="14"/>
                <w:szCs w:val="14"/>
              </w:rPr>
              <w:t>a</w:t>
            </w:r>
            <w:r>
              <w:rPr>
                <w:rFonts w:ascii="Calibri" w:eastAsia="Calibri" w:hAnsi="Calibri" w:cs="Calibri"/>
                <w:spacing w:val="1"/>
                <w:sz w:val="14"/>
                <w:szCs w:val="14"/>
              </w:rPr>
              <w:t>n</w:t>
            </w:r>
            <w:r>
              <w:rPr>
                <w:rFonts w:ascii="Calibri" w:eastAsia="Calibri" w:hAnsi="Calibri" w:cs="Calibri"/>
                <w:spacing w:val="-1"/>
                <w:sz w:val="14"/>
                <w:szCs w:val="14"/>
              </w:rPr>
              <w:t>a</w:t>
            </w:r>
            <w:r>
              <w:rPr>
                <w:rFonts w:ascii="Calibri" w:eastAsia="Calibri" w:hAnsi="Calibri" w:cs="Calibri"/>
                <w:sz w:val="14"/>
                <w:szCs w:val="14"/>
              </w:rPr>
              <w:t>li</w:t>
            </w:r>
            <w:r>
              <w:rPr>
                <w:rFonts w:ascii="Calibri" w:eastAsia="Calibri" w:hAnsi="Calibri" w:cs="Calibri"/>
                <w:spacing w:val="1"/>
                <w:sz w:val="14"/>
                <w:szCs w:val="14"/>
              </w:rPr>
              <w:t>z</w:t>
            </w:r>
            <w:r>
              <w:rPr>
                <w:rFonts w:ascii="Calibri" w:eastAsia="Calibri" w:hAnsi="Calibri" w:cs="Calibri"/>
                <w:sz w:val="14"/>
                <w:szCs w:val="14"/>
              </w:rPr>
              <w:t>a</w:t>
            </w:r>
          </w:p>
        </w:tc>
        <w:tc>
          <w:tcPr>
            <w:tcW w:w="2004" w:type="dxa"/>
          </w:tcPr>
          <w:p w:rsidR="00C27705" w:rsidRDefault="00C27705" w:rsidP="00DC2329"/>
        </w:tc>
        <w:tc>
          <w:tcPr>
            <w:tcW w:w="5670" w:type="dxa"/>
          </w:tcPr>
          <w:p w:rsidR="00C27705" w:rsidRDefault="00C27705" w:rsidP="005E7BE2">
            <w:pPr>
              <w:spacing w:line="200" w:lineRule="exact"/>
              <w:rPr>
                <w:rFonts w:ascii="Calibri" w:eastAsia="Calibri" w:hAnsi="Calibri" w:cs="Calibri"/>
                <w:sz w:val="18"/>
                <w:szCs w:val="18"/>
              </w:rPr>
            </w:pPr>
            <w:r>
              <w:rPr>
                <w:rFonts w:ascii="Calibri" w:eastAsia="Calibri" w:hAnsi="Calibri" w:cs="Calibri"/>
                <w:sz w:val="18"/>
                <w:szCs w:val="18"/>
              </w:rPr>
              <w:t>Detailed study of road conditions.</w:t>
            </w:r>
          </w:p>
        </w:tc>
      </w:tr>
      <w:tr w:rsidR="00C27705" w:rsidTr="001F7865">
        <w:tc>
          <w:tcPr>
            <w:tcW w:w="1344" w:type="dxa"/>
            <w:vMerge/>
          </w:tcPr>
          <w:p w:rsidR="00C27705" w:rsidRDefault="00C27705" w:rsidP="00DC2329"/>
        </w:tc>
        <w:tc>
          <w:tcPr>
            <w:tcW w:w="2067" w:type="dxa"/>
            <w:vMerge/>
          </w:tcPr>
          <w:p w:rsidR="00C27705" w:rsidRDefault="00C27705" w:rsidP="00DC2329"/>
        </w:tc>
        <w:tc>
          <w:tcPr>
            <w:tcW w:w="1418" w:type="dxa"/>
            <w:vMerge/>
          </w:tcPr>
          <w:p w:rsidR="00C27705" w:rsidRDefault="00C27705" w:rsidP="00DC2329"/>
        </w:tc>
        <w:tc>
          <w:tcPr>
            <w:tcW w:w="1525" w:type="dxa"/>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c</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pacing w:val="1"/>
                <w:sz w:val="14"/>
                <w:szCs w:val="14"/>
              </w:rPr>
              <w:t>n</w:t>
            </w:r>
            <w:r>
              <w:rPr>
                <w:rFonts w:ascii="Calibri" w:eastAsia="Calibri" w:hAnsi="Calibri" w:cs="Calibri"/>
                <w:sz w:val="14"/>
                <w:szCs w:val="14"/>
              </w:rPr>
              <w:t>o</w:t>
            </w:r>
            <w:r>
              <w:rPr>
                <w:rFonts w:ascii="Calibri" w:eastAsia="Calibri" w:hAnsi="Calibri" w:cs="Calibri"/>
                <w:spacing w:val="1"/>
                <w:sz w:val="14"/>
                <w:szCs w:val="14"/>
              </w:rPr>
              <w:t xml:space="preserve"> </w:t>
            </w:r>
            <w:r>
              <w:rPr>
                <w:rFonts w:ascii="Calibri" w:eastAsia="Calibri" w:hAnsi="Calibri" w:cs="Calibri"/>
                <w:sz w:val="14"/>
                <w:szCs w:val="14"/>
              </w:rPr>
              <w:t>o</w:t>
            </w:r>
            <w:r>
              <w:rPr>
                <w:rFonts w:ascii="Calibri" w:eastAsia="Calibri" w:hAnsi="Calibri" w:cs="Calibri"/>
                <w:spacing w:val="1"/>
                <w:sz w:val="14"/>
                <w:szCs w:val="14"/>
              </w:rPr>
              <w:t>d</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 me</w:t>
            </w:r>
            <w:r>
              <w:rPr>
                <w:rFonts w:ascii="Calibri" w:eastAsia="Calibri" w:hAnsi="Calibri" w:cs="Calibri"/>
                <w:spacing w:val="-1"/>
                <w:sz w:val="14"/>
                <w:szCs w:val="14"/>
              </w:rPr>
              <w:t>r</w:t>
            </w:r>
            <w:r>
              <w:rPr>
                <w:rFonts w:ascii="Calibri" w:eastAsia="Calibri" w:hAnsi="Calibri" w:cs="Calibri"/>
                <w:sz w:val="14"/>
                <w:szCs w:val="14"/>
              </w:rPr>
              <w:t>e</w:t>
            </w:r>
          </w:p>
        </w:tc>
        <w:tc>
          <w:tcPr>
            <w:tcW w:w="2004" w:type="dxa"/>
          </w:tcPr>
          <w:p w:rsidR="00C27705" w:rsidRDefault="00C27705" w:rsidP="00DC2329"/>
        </w:tc>
        <w:tc>
          <w:tcPr>
            <w:tcW w:w="5670" w:type="dxa"/>
          </w:tcPr>
          <w:p w:rsidR="00C27705" w:rsidRDefault="00C27705" w:rsidP="005E7BE2">
            <w:pPr>
              <w:spacing w:line="200" w:lineRule="exact"/>
              <w:rPr>
                <w:rFonts w:ascii="Calibri" w:eastAsia="Calibri" w:hAnsi="Calibri" w:cs="Calibri"/>
                <w:sz w:val="18"/>
                <w:szCs w:val="18"/>
              </w:rPr>
            </w:pPr>
            <w:r>
              <w:rPr>
                <w:rFonts w:ascii="Calibri" w:eastAsia="Calibri" w:hAnsi="Calibri" w:cs="Calibri"/>
                <w:spacing w:val="-1"/>
                <w:sz w:val="18"/>
                <w:szCs w:val="18"/>
              </w:rPr>
              <w:t>Damages, marking, light</w:t>
            </w:r>
          </w:p>
        </w:tc>
      </w:tr>
      <w:tr w:rsidR="00C27705" w:rsidTr="001F7865">
        <w:tc>
          <w:tcPr>
            <w:tcW w:w="1344" w:type="dxa"/>
            <w:vMerge/>
          </w:tcPr>
          <w:p w:rsidR="00C27705" w:rsidRDefault="00C27705" w:rsidP="00DC2329"/>
        </w:tc>
        <w:tc>
          <w:tcPr>
            <w:tcW w:w="2067" w:type="dxa"/>
            <w:vMerge/>
          </w:tcPr>
          <w:p w:rsidR="00C27705" w:rsidRDefault="00C27705" w:rsidP="00DC2329"/>
        </w:tc>
        <w:tc>
          <w:tcPr>
            <w:tcW w:w="1418" w:type="dxa"/>
            <w:vMerge/>
          </w:tcPr>
          <w:p w:rsidR="00C27705" w:rsidRDefault="00C27705" w:rsidP="00DC2329"/>
        </w:tc>
        <w:tc>
          <w:tcPr>
            <w:tcW w:w="1525" w:type="dxa"/>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c</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pacing w:val="1"/>
                <w:sz w:val="14"/>
                <w:szCs w:val="14"/>
              </w:rPr>
              <w:t>n</w:t>
            </w:r>
            <w:r>
              <w:rPr>
                <w:rFonts w:ascii="Calibri" w:eastAsia="Calibri" w:hAnsi="Calibri" w:cs="Calibri"/>
                <w:sz w:val="14"/>
                <w:szCs w:val="14"/>
              </w:rPr>
              <w:t>o</w:t>
            </w:r>
            <w:r>
              <w:rPr>
                <w:rFonts w:ascii="Calibri" w:eastAsia="Calibri" w:hAnsi="Calibri" w:cs="Calibri"/>
                <w:spacing w:val="1"/>
                <w:sz w:val="14"/>
                <w:szCs w:val="14"/>
              </w:rPr>
              <w:t xml:space="preserve"> </w:t>
            </w:r>
            <w:r>
              <w:rPr>
                <w:rFonts w:ascii="Calibri" w:eastAsia="Calibri" w:hAnsi="Calibri" w:cs="Calibri"/>
                <w:sz w:val="14"/>
                <w:szCs w:val="14"/>
              </w:rPr>
              <w:t>o</w:t>
            </w:r>
            <w:r>
              <w:rPr>
                <w:rFonts w:ascii="Calibri" w:eastAsia="Calibri" w:hAnsi="Calibri" w:cs="Calibri"/>
                <w:spacing w:val="1"/>
                <w:sz w:val="14"/>
                <w:szCs w:val="14"/>
              </w:rPr>
              <w:t>d</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pacing w:val="-2"/>
                <w:sz w:val="14"/>
                <w:szCs w:val="14"/>
              </w:rPr>
              <w:t>e</w:t>
            </w:r>
            <w:r>
              <w:rPr>
                <w:rFonts w:ascii="Calibri" w:eastAsia="Calibri" w:hAnsi="Calibri" w:cs="Calibri"/>
                <w:spacing w:val="1"/>
                <w:sz w:val="14"/>
                <w:szCs w:val="14"/>
              </w:rPr>
              <w:t>du</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 xml:space="preserve"> 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ik</w:t>
            </w:r>
            <w:r>
              <w:rPr>
                <w:rFonts w:ascii="Calibri" w:eastAsia="Calibri" w:hAnsi="Calibri" w:cs="Calibri"/>
                <w:spacing w:val="1"/>
                <w:sz w:val="14"/>
                <w:szCs w:val="14"/>
              </w:rPr>
              <w:t>up</w:t>
            </w:r>
            <w:r>
              <w:rPr>
                <w:rFonts w:ascii="Calibri" w:eastAsia="Calibri" w:hAnsi="Calibri" w:cs="Calibri"/>
                <w:sz w:val="14"/>
                <w:szCs w:val="14"/>
              </w:rPr>
              <w:t>l</w:t>
            </w:r>
            <w:r>
              <w:rPr>
                <w:rFonts w:ascii="Calibri" w:eastAsia="Calibri" w:hAnsi="Calibri" w:cs="Calibri"/>
                <w:spacing w:val="-2"/>
                <w:sz w:val="14"/>
                <w:szCs w:val="14"/>
              </w:rPr>
              <w:t>j</w:t>
            </w:r>
            <w:r>
              <w:rPr>
                <w:rFonts w:ascii="Calibri" w:eastAsia="Calibri" w:hAnsi="Calibri" w:cs="Calibri"/>
                <w:spacing w:val="1"/>
                <w:sz w:val="14"/>
                <w:szCs w:val="14"/>
              </w:rPr>
              <w:t>an</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i</w:t>
            </w:r>
          </w:p>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pacing w:val="-1"/>
                <w:sz w:val="14"/>
                <w:szCs w:val="14"/>
              </w:rPr>
              <w:t>č</w:t>
            </w:r>
            <w:r>
              <w:rPr>
                <w:rFonts w:ascii="Calibri" w:eastAsia="Calibri" w:hAnsi="Calibri" w:cs="Calibri"/>
                <w:spacing w:val="1"/>
                <w:sz w:val="14"/>
                <w:szCs w:val="14"/>
              </w:rPr>
              <w:t>u</w:t>
            </w:r>
            <w:r>
              <w:rPr>
                <w:rFonts w:ascii="Calibri" w:eastAsia="Calibri" w:hAnsi="Calibri" w:cs="Calibri"/>
                <w:spacing w:val="-1"/>
                <w:sz w:val="14"/>
                <w:szCs w:val="14"/>
              </w:rPr>
              <w:t>v</w:t>
            </w:r>
            <w:r>
              <w:rPr>
                <w:rFonts w:ascii="Calibri" w:eastAsia="Calibri" w:hAnsi="Calibri" w:cs="Calibri"/>
                <w:spacing w:val="1"/>
                <w:sz w:val="14"/>
                <w:szCs w:val="14"/>
              </w:rPr>
              <w:t>anj</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2"/>
                <w:sz w:val="14"/>
                <w:szCs w:val="14"/>
              </w:rPr>
              <w:t>d</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pacing w:val="1"/>
                <w:sz w:val="14"/>
                <w:szCs w:val="14"/>
              </w:rPr>
              <w:t>a</w:t>
            </w:r>
            <w:r>
              <w:rPr>
                <w:rFonts w:ascii="Calibri" w:eastAsia="Calibri" w:hAnsi="Calibri" w:cs="Calibri"/>
                <w:sz w:val="14"/>
                <w:szCs w:val="14"/>
              </w:rPr>
              <w:t>ka</w:t>
            </w:r>
          </w:p>
        </w:tc>
        <w:tc>
          <w:tcPr>
            <w:tcW w:w="2004" w:type="dxa"/>
          </w:tcPr>
          <w:p w:rsidR="00C27705" w:rsidRDefault="00C27705" w:rsidP="00DC2329"/>
        </w:tc>
        <w:tc>
          <w:tcPr>
            <w:tcW w:w="5670" w:type="dxa"/>
          </w:tcPr>
          <w:p w:rsidR="00C27705" w:rsidRDefault="00C27705" w:rsidP="005E7BE2">
            <w:pPr>
              <w:spacing w:line="200" w:lineRule="exact"/>
              <w:rPr>
                <w:rFonts w:ascii="Calibri" w:eastAsia="Calibri" w:hAnsi="Calibri" w:cs="Calibri"/>
                <w:spacing w:val="1"/>
                <w:sz w:val="18"/>
                <w:szCs w:val="18"/>
              </w:rPr>
            </w:pPr>
            <w:r>
              <w:rPr>
                <w:rFonts w:ascii="Calibri" w:eastAsia="Calibri" w:hAnsi="Calibri" w:cs="Calibri"/>
                <w:spacing w:val="1"/>
                <w:sz w:val="18"/>
                <w:szCs w:val="18"/>
              </w:rPr>
              <w:t>Gathering: Questioners, test drives</w:t>
            </w:r>
          </w:p>
          <w:p w:rsidR="00C27705" w:rsidRDefault="00C27705" w:rsidP="005E7BE2">
            <w:pPr>
              <w:spacing w:line="200" w:lineRule="exact"/>
              <w:rPr>
                <w:rFonts w:ascii="Calibri" w:eastAsia="Calibri" w:hAnsi="Calibri" w:cs="Calibri"/>
                <w:sz w:val="18"/>
                <w:szCs w:val="18"/>
              </w:rPr>
            </w:pPr>
            <w:r>
              <w:rPr>
                <w:rFonts w:ascii="Calibri" w:eastAsia="Calibri" w:hAnsi="Calibri" w:cs="Calibri"/>
                <w:spacing w:val="1"/>
                <w:sz w:val="18"/>
                <w:szCs w:val="18"/>
              </w:rPr>
              <w:t>Storage: database</w:t>
            </w:r>
          </w:p>
        </w:tc>
      </w:tr>
      <w:tr w:rsidR="00C27705" w:rsidTr="001F7865">
        <w:tc>
          <w:tcPr>
            <w:tcW w:w="1344" w:type="dxa"/>
            <w:vMerge/>
          </w:tcPr>
          <w:p w:rsidR="00C27705" w:rsidRDefault="00C27705" w:rsidP="00DC2329"/>
        </w:tc>
        <w:tc>
          <w:tcPr>
            <w:tcW w:w="2067" w:type="dxa"/>
            <w:vMerge/>
          </w:tcPr>
          <w:p w:rsidR="00C27705" w:rsidRDefault="00C27705" w:rsidP="00DC2329"/>
        </w:tc>
        <w:tc>
          <w:tcPr>
            <w:tcW w:w="1418" w:type="dxa"/>
            <w:vMerge/>
          </w:tcPr>
          <w:p w:rsidR="00C27705" w:rsidRDefault="00C27705" w:rsidP="00DC2329"/>
        </w:tc>
        <w:tc>
          <w:tcPr>
            <w:tcW w:w="1525" w:type="dxa"/>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c</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pacing w:val="1"/>
                <w:sz w:val="14"/>
                <w:szCs w:val="14"/>
              </w:rPr>
              <w:t>n</w:t>
            </w:r>
            <w:r>
              <w:rPr>
                <w:rFonts w:ascii="Calibri" w:eastAsia="Calibri" w:hAnsi="Calibri" w:cs="Calibri"/>
                <w:sz w:val="14"/>
                <w:szCs w:val="14"/>
              </w:rPr>
              <w:t>o</w:t>
            </w:r>
            <w:r>
              <w:rPr>
                <w:rFonts w:ascii="Calibri" w:eastAsia="Calibri" w:hAnsi="Calibri" w:cs="Calibri"/>
                <w:spacing w:val="1"/>
                <w:sz w:val="14"/>
                <w:szCs w:val="14"/>
              </w:rPr>
              <w:t xml:space="preserve"> </w:t>
            </w:r>
            <w:r>
              <w:rPr>
                <w:rFonts w:ascii="Calibri" w:eastAsia="Calibri" w:hAnsi="Calibri" w:cs="Calibri"/>
                <w:sz w:val="14"/>
                <w:szCs w:val="14"/>
              </w:rPr>
              <w:t>o</w:t>
            </w:r>
            <w:r>
              <w:rPr>
                <w:rFonts w:ascii="Calibri" w:eastAsia="Calibri" w:hAnsi="Calibri" w:cs="Calibri"/>
                <w:spacing w:val="1"/>
                <w:sz w:val="14"/>
                <w:szCs w:val="14"/>
              </w:rPr>
              <w:t>d</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a</w:t>
            </w:r>
            <w:r>
              <w:rPr>
                <w:rFonts w:ascii="Calibri" w:eastAsia="Calibri" w:hAnsi="Calibri" w:cs="Calibri"/>
                <w:spacing w:val="-2"/>
                <w:sz w:val="14"/>
                <w:szCs w:val="14"/>
              </w:rPr>
              <w:t>n</w:t>
            </w:r>
            <w:r>
              <w:rPr>
                <w:rFonts w:ascii="Calibri" w:eastAsia="Calibri" w:hAnsi="Calibri" w:cs="Calibri"/>
                <w:spacing w:val="1"/>
                <w:sz w:val="14"/>
                <w:szCs w:val="14"/>
              </w:rPr>
              <w:t>a</w:t>
            </w:r>
            <w:r>
              <w:rPr>
                <w:rFonts w:ascii="Calibri" w:eastAsia="Calibri" w:hAnsi="Calibri" w:cs="Calibri"/>
                <w:sz w:val="14"/>
                <w:szCs w:val="14"/>
              </w:rPr>
              <w:t>li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č</w:t>
            </w:r>
            <w:r>
              <w:rPr>
                <w:rFonts w:ascii="Calibri" w:eastAsia="Calibri" w:hAnsi="Calibri" w:cs="Calibri"/>
                <w:sz w:val="14"/>
                <w:szCs w:val="14"/>
              </w:rPr>
              <w:t>ke</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pacing w:val="-2"/>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du</w:t>
            </w:r>
            <w:r>
              <w:rPr>
                <w:rFonts w:ascii="Calibri" w:eastAsia="Calibri" w:hAnsi="Calibri" w:cs="Calibri"/>
                <w:spacing w:val="-1"/>
                <w:sz w:val="14"/>
                <w:szCs w:val="14"/>
              </w:rPr>
              <w:t>r</w:t>
            </w:r>
            <w:r>
              <w:rPr>
                <w:rFonts w:ascii="Calibri" w:eastAsia="Calibri" w:hAnsi="Calibri" w:cs="Calibri"/>
                <w:sz w:val="14"/>
                <w:szCs w:val="14"/>
              </w:rPr>
              <w:t>e</w:t>
            </w:r>
          </w:p>
        </w:tc>
        <w:tc>
          <w:tcPr>
            <w:tcW w:w="2004" w:type="dxa"/>
          </w:tcPr>
          <w:p w:rsidR="00C27705" w:rsidRDefault="00C27705" w:rsidP="00DC2329"/>
        </w:tc>
        <w:tc>
          <w:tcPr>
            <w:tcW w:w="5670" w:type="dxa"/>
          </w:tcPr>
          <w:p w:rsidR="00C27705" w:rsidRDefault="00C27705" w:rsidP="005E7BE2">
            <w:pPr>
              <w:spacing w:line="200" w:lineRule="exact"/>
              <w:rPr>
                <w:rFonts w:ascii="Calibri" w:eastAsia="Calibri" w:hAnsi="Calibri" w:cs="Calibri"/>
                <w:sz w:val="18"/>
                <w:szCs w:val="18"/>
              </w:rPr>
            </w:pPr>
            <w:r>
              <w:rPr>
                <w:rFonts w:ascii="Calibri" w:eastAsia="Calibri" w:hAnsi="Calibri" w:cs="Calibri"/>
                <w:spacing w:val="1"/>
                <w:sz w:val="18"/>
                <w:szCs w:val="18"/>
              </w:rPr>
              <w:t xml:space="preserve">Design measuring and statistical algorithms. </w:t>
            </w:r>
          </w:p>
        </w:tc>
      </w:tr>
      <w:tr w:rsidR="00C27705" w:rsidTr="001F7865">
        <w:tc>
          <w:tcPr>
            <w:tcW w:w="1344" w:type="dxa"/>
            <w:vMerge/>
          </w:tcPr>
          <w:p w:rsidR="00C27705" w:rsidRDefault="00C27705" w:rsidP="00DC2329"/>
        </w:tc>
        <w:tc>
          <w:tcPr>
            <w:tcW w:w="2067" w:type="dxa"/>
            <w:vMerge/>
          </w:tcPr>
          <w:p w:rsidR="00C27705" w:rsidRDefault="00C27705" w:rsidP="00DC2329"/>
        </w:tc>
        <w:tc>
          <w:tcPr>
            <w:tcW w:w="1418" w:type="dxa"/>
            <w:vMerge w:val="restart"/>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1"/>
                <w:sz w:val="14"/>
                <w:szCs w:val="14"/>
              </w:rPr>
              <w:t>b</w:t>
            </w:r>
            <w:r>
              <w:rPr>
                <w:rFonts w:ascii="Calibri" w:eastAsia="Calibri" w:hAnsi="Calibri" w:cs="Calibri"/>
                <w:spacing w:val="-2"/>
                <w:sz w:val="14"/>
                <w:szCs w:val="14"/>
              </w:rPr>
              <w:t>e</w:t>
            </w:r>
            <w:r>
              <w:rPr>
                <w:rFonts w:ascii="Calibri" w:eastAsia="Calibri" w:hAnsi="Calibri" w:cs="Calibri"/>
                <w:spacing w:val="1"/>
                <w:sz w:val="14"/>
                <w:szCs w:val="14"/>
              </w:rPr>
              <w:t>zb</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zu</w:t>
            </w:r>
            <w:r>
              <w:rPr>
                <w:rFonts w:ascii="Calibri" w:eastAsia="Calibri" w:hAnsi="Calibri" w:cs="Calibri"/>
                <w:sz w:val="14"/>
                <w:szCs w:val="14"/>
              </w:rPr>
              <w:t>l</w:t>
            </w:r>
            <w:r>
              <w:rPr>
                <w:rFonts w:ascii="Calibri" w:eastAsia="Calibri" w:hAnsi="Calibri" w:cs="Calibri"/>
                <w:spacing w:val="-1"/>
                <w:sz w:val="14"/>
                <w:szCs w:val="14"/>
              </w:rPr>
              <w:t>t</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e</w:t>
            </w:r>
          </w:p>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z w:val="14"/>
                <w:szCs w:val="14"/>
              </w:rPr>
              <w:t>me</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2"/>
                <w:sz w:val="14"/>
                <w:szCs w:val="14"/>
              </w:rPr>
              <w:t>n</w:t>
            </w:r>
            <w:r>
              <w:rPr>
                <w:rFonts w:ascii="Calibri" w:eastAsia="Calibri" w:hAnsi="Calibri" w:cs="Calibri"/>
                <w:spacing w:val="1"/>
                <w:sz w:val="14"/>
                <w:szCs w:val="14"/>
              </w:rPr>
              <w:t>j</w:t>
            </w:r>
            <w:r>
              <w:rPr>
                <w:rFonts w:ascii="Calibri" w:eastAsia="Calibri" w:hAnsi="Calibri" w:cs="Calibri"/>
                <w:sz w:val="14"/>
                <w:szCs w:val="14"/>
              </w:rPr>
              <w:t>a</w:t>
            </w:r>
          </w:p>
        </w:tc>
        <w:tc>
          <w:tcPr>
            <w:tcW w:w="1525" w:type="dxa"/>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z w:val="14"/>
                <w:szCs w:val="14"/>
              </w:rPr>
              <w:t>ik</w:t>
            </w:r>
            <w:r>
              <w:rPr>
                <w:rFonts w:ascii="Calibri" w:eastAsia="Calibri" w:hAnsi="Calibri" w:cs="Calibri"/>
                <w:spacing w:val="1"/>
                <w:sz w:val="14"/>
                <w:szCs w:val="14"/>
              </w:rPr>
              <w:t>up</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zu</w:t>
            </w:r>
            <w:r>
              <w:rPr>
                <w:rFonts w:ascii="Calibri" w:eastAsia="Calibri" w:hAnsi="Calibri" w:cs="Calibri"/>
                <w:sz w:val="14"/>
                <w:szCs w:val="14"/>
              </w:rPr>
              <w:t>l</w:t>
            </w:r>
            <w:r>
              <w:rPr>
                <w:rFonts w:ascii="Calibri" w:eastAsia="Calibri" w:hAnsi="Calibri" w:cs="Calibri"/>
                <w:spacing w:val="-1"/>
                <w:sz w:val="14"/>
                <w:szCs w:val="14"/>
              </w:rPr>
              <w:t>t</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me</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2"/>
                <w:sz w:val="14"/>
                <w:szCs w:val="14"/>
              </w:rPr>
              <w:t>n</w:t>
            </w:r>
            <w:r>
              <w:rPr>
                <w:rFonts w:ascii="Calibri" w:eastAsia="Calibri" w:hAnsi="Calibri" w:cs="Calibri"/>
                <w:spacing w:val="1"/>
                <w:sz w:val="14"/>
                <w:szCs w:val="14"/>
              </w:rPr>
              <w:t>j</w:t>
            </w:r>
            <w:r>
              <w:rPr>
                <w:rFonts w:ascii="Calibri" w:eastAsia="Calibri" w:hAnsi="Calibri" w:cs="Calibri"/>
                <w:sz w:val="14"/>
                <w:szCs w:val="14"/>
              </w:rPr>
              <w:t>a</w:t>
            </w:r>
          </w:p>
        </w:tc>
        <w:tc>
          <w:tcPr>
            <w:tcW w:w="2004" w:type="dxa"/>
          </w:tcPr>
          <w:p w:rsidR="00C27705" w:rsidRDefault="00C27705" w:rsidP="00DC2329"/>
        </w:tc>
        <w:tc>
          <w:tcPr>
            <w:tcW w:w="5670" w:type="dxa"/>
          </w:tcPr>
          <w:p w:rsidR="00C27705" w:rsidRDefault="00C27705" w:rsidP="005E7BE2">
            <w:pPr>
              <w:spacing w:line="200" w:lineRule="exact"/>
              <w:rPr>
                <w:rFonts w:ascii="Calibri" w:eastAsia="Calibri" w:hAnsi="Calibri" w:cs="Calibri"/>
                <w:sz w:val="18"/>
                <w:szCs w:val="18"/>
              </w:rPr>
            </w:pPr>
            <w:r>
              <w:rPr>
                <w:rFonts w:ascii="Calibri" w:eastAsia="Calibri" w:hAnsi="Calibri" w:cs="Calibri"/>
                <w:spacing w:val="1"/>
                <w:sz w:val="18"/>
                <w:szCs w:val="18"/>
              </w:rPr>
              <w:t>Questioners, test drives</w:t>
            </w:r>
          </w:p>
        </w:tc>
      </w:tr>
      <w:tr w:rsidR="00C27705" w:rsidTr="001F7865">
        <w:tc>
          <w:tcPr>
            <w:tcW w:w="1344" w:type="dxa"/>
            <w:vMerge/>
          </w:tcPr>
          <w:p w:rsidR="00C27705" w:rsidRDefault="00C27705" w:rsidP="00DC2329"/>
        </w:tc>
        <w:tc>
          <w:tcPr>
            <w:tcW w:w="2067" w:type="dxa"/>
            <w:vMerge/>
          </w:tcPr>
          <w:p w:rsidR="00C27705" w:rsidRDefault="00C27705" w:rsidP="00DC2329"/>
        </w:tc>
        <w:tc>
          <w:tcPr>
            <w:tcW w:w="1418" w:type="dxa"/>
            <w:vMerge/>
          </w:tcPr>
          <w:p w:rsidR="00C27705" w:rsidRDefault="00C27705" w:rsidP="00DC2329"/>
        </w:tc>
        <w:tc>
          <w:tcPr>
            <w:tcW w:w="1525" w:type="dxa"/>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pacing w:val="-1"/>
                <w:sz w:val="14"/>
                <w:szCs w:val="14"/>
              </w:rPr>
              <w:t>A</w:t>
            </w:r>
            <w:r>
              <w:rPr>
                <w:rFonts w:ascii="Calibri" w:eastAsia="Calibri" w:hAnsi="Calibri" w:cs="Calibri"/>
                <w:spacing w:val="1"/>
                <w:sz w:val="14"/>
                <w:szCs w:val="14"/>
              </w:rPr>
              <w:t>na</w:t>
            </w:r>
            <w:r>
              <w:rPr>
                <w:rFonts w:ascii="Calibri" w:eastAsia="Calibri" w:hAnsi="Calibri" w:cs="Calibri"/>
                <w:sz w:val="14"/>
                <w:szCs w:val="14"/>
              </w:rPr>
              <w:t>l</w:t>
            </w:r>
            <w:r>
              <w:rPr>
                <w:rFonts w:ascii="Calibri" w:eastAsia="Calibri" w:hAnsi="Calibri" w:cs="Calibri"/>
                <w:spacing w:val="-2"/>
                <w:sz w:val="14"/>
                <w:szCs w:val="14"/>
              </w:rPr>
              <w:t>i</w:t>
            </w:r>
            <w:r>
              <w:rPr>
                <w:rFonts w:ascii="Calibri" w:eastAsia="Calibri" w:hAnsi="Calibri" w:cs="Calibri"/>
                <w:spacing w:val="1"/>
                <w:sz w:val="14"/>
                <w:szCs w:val="14"/>
              </w:rPr>
              <w:t>z</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z</w:t>
            </w:r>
            <w:r>
              <w:rPr>
                <w:rFonts w:ascii="Calibri" w:eastAsia="Calibri" w:hAnsi="Calibri" w:cs="Calibri"/>
                <w:spacing w:val="1"/>
                <w:sz w:val="14"/>
                <w:szCs w:val="14"/>
              </w:rPr>
              <w:t>u</w:t>
            </w:r>
            <w:r>
              <w:rPr>
                <w:rFonts w:ascii="Calibri" w:eastAsia="Calibri" w:hAnsi="Calibri" w:cs="Calibri"/>
                <w:sz w:val="14"/>
                <w:szCs w:val="14"/>
              </w:rPr>
              <w:t>l</w:t>
            </w:r>
            <w:r>
              <w:rPr>
                <w:rFonts w:ascii="Calibri" w:eastAsia="Calibri" w:hAnsi="Calibri" w:cs="Calibri"/>
                <w:spacing w:val="-1"/>
                <w:sz w:val="14"/>
                <w:szCs w:val="14"/>
              </w:rPr>
              <w:t>t</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me</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j</w:t>
            </w:r>
            <w:r>
              <w:rPr>
                <w:rFonts w:ascii="Calibri" w:eastAsia="Calibri" w:hAnsi="Calibri" w:cs="Calibri"/>
                <w:sz w:val="14"/>
                <w:szCs w:val="14"/>
              </w:rPr>
              <w:t>a</w:t>
            </w:r>
          </w:p>
        </w:tc>
        <w:tc>
          <w:tcPr>
            <w:tcW w:w="2004" w:type="dxa"/>
          </w:tcPr>
          <w:p w:rsidR="00C27705" w:rsidRDefault="00C27705" w:rsidP="00DC2329"/>
        </w:tc>
        <w:tc>
          <w:tcPr>
            <w:tcW w:w="5670" w:type="dxa"/>
          </w:tcPr>
          <w:p w:rsidR="00C27705" w:rsidRDefault="00C27705" w:rsidP="005E7BE2">
            <w:pPr>
              <w:spacing w:line="200" w:lineRule="exact"/>
              <w:rPr>
                <w:rFonts w:ascii="Calibri" w:eastAsia="Calibri" w:hAnsi="Calibri" w:cs="Calibri"/>
                <w:sz w:val="18"/>
                <w:szCs w:val="18"/>
              </w:rPr>
            </w:pPr>
            <w:r>
              <w:rPr>
                <w:rFonts w:ascii="Calibri" w:eastAsia="Calibri" w:hAnsi="Calibri" w:cs="Calibri"/>
                <w:sz w:val="18"/>
                <w:szCs w:val="18"/>
              </w:rPr>
              <w:t xml:space="preserve">Size, shape of damages, </w:t>
            </w:r>
          </w:p>
          <w:p w:rsidR="00C27705" w:rsidRDefault="00C27705" w:rsidP="005E7BE2">
            <w:pPr>
              <w:spacing w:line="200" w:lineRule="exact"/>
              <w:rPr>
                <w:rFonts w:ascii="Calibri" w:eastAsia="Calibri" w:hAnsi="Calibri" w:cs="Calibri"/>
                <w:sz w:val="18"/>
                <w:szCs w:val="18"/>
              </w:rPr>
            </w:pPr>
            <w:r>
              <w:rPr>
                <w:rFonts w:ascii="Calibri" w:eastAsia="Calibri" w:hAnsi="Calibri" w:cs="Calibri"/>
                <w:sz w:val="18"/>
                <w:szCs w:val="18"/>
              </w:rPr>
              <w:t>How inappropriate is the marking and lighting</w:t>
            </w:r>
          </w:p>
        </w:tc>
      </w:tr>
      <w:tr w:rsidR="00C27705" w:rsidTr="001F7865">
        <w:tc>
          <w:tcPr>
            <w:tcW w:w="1344" w:type="dxa"/>
            <w:vMerge/>
          </w:tcPr>
          <w:p w:rsidR="00C27705" w:rsidRDefault="00C27705" w:rsidP="00DC2329"/>
        </w:tc>
        <w:tc>
          <w:tcPr>
            <w:tcW w:w="2067" w:type="dxa"/>
            <w:vMerge/>
          </w:tcPr>
          <w:p w:rsidR="00C27705" w:rsidRDefault="00C27705" w:rsidP="00DC2329"/>
        </w:tc>
        <w:tc>
          <w:tcPr>
            <w:tcW w:w="1418" w:type="dxa"/>
            <w:vMerge/>
          </w:tcPr>
          <w:p w:rsidR="00C27705" w:rsidRDefault="00C27705" w:rsidP="00DC2329"/>
        </w:tc>
        <w:tc>
          <w:tcPr>
            <w:tcW w:w="1525" w:type="dxa"/>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pacing w:val="-1"/>
                <w:sz w:val="14"/>
                <w:szCs w:val="14"/>
              </w:rPr>
              <w:t>Č</w:t>
            </w:r>
            <w:r>
              <w:rPr>
                <w:rFonts w:ascii="Calibri" w:eastAsia="Calibri" w:hAnsi="Calibri" w:cs="Calibri"/>
                <w:spacing w:val="-2"/>
                <w:sz w:val="14"/>
                <w:szCs w:val="14"/>
              </w:rPr>
              <w:t>u</w:t>
            </w:r>
            <w:r>
              <w:rPr>
                <w:rFonts w:ascii="Calibri" w:eastAsia="Calibri" w:hAnsi="Calibri" w:cs="Calibri"/>
                <w:spacing w:val="1"/>
                <w:sz w:val="14"/>
                <w:szCs w:val="14"/>
              </w:rPr>
              <w:t>va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2"/>
                <w:sz w:val="14"/>
                <w:szCs w:val="14"/>
              </w:rPr>
              <w:t>d</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ke</w:t>
            </w:r>
            <w:r>
              <w:rPr>
                <w:rFonts w:ascii="Calibri" w:eastAsia="Calibri" w:hAnsi="Calibri" w:cs="Calibri"/>
                <w:spacing w:val="1"/>
                <w:sz w:val="14"/>
                <w:szCs w:val="14"/>
              </w:rPr>
              <w:t xml:space="preserve"> </w:t>
            </w:r>
            <w:r>
              <w:rPr>
                <w:rFonts w:ascii="Calibri" w:eastAsia="Calibri" w:hAnsi="Calibri" w:cs="Calibri"/>
                <w:sz w:val="14"/>
                <w:szCs w:val="14"/>
              </w:rPr>
              <w:t xml:space="preserve">i </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zu</w:t>
            </w:r>
            <w:r>
              <w:rPr>
                <w:rFonts w:ascii="Calibri" w:eastAsia="Calibri" w:hAnsi="Calibri" w:cs="Calibri"/>
                <w:sz w:val="14"/>
                <w:szCs w:val="14"/>
              </w:rPr>
              <w:t>l</w:t>
            </w:r>
            <w:r>
              <w:rPr>
                <w:rFonts w:ascii="Calibri" w:eastAsia="Calibri" w:hAnsi="Calibri" w:cs="Calibri"/>
                <w:spacing w:val="-1"/>
                <w:sz w:val="14"/>
                <w:szCs w:val="14"/>
              </w:rPr>
              <w:t>t</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e</w:t>
            </w:r>
          </w:p>
        </w:tc>
        <w:tc>
          <w:tcPr>
            <w:tcW w:w="2004" w:type="dxa"/>
          </w:tcPr>
          <w:p w:rsidR="00C27705" w:rsidRDefault="00C27705" w:rsidP="00DC2329"/>
        </w:tc>
        <w:tc>
          <w:tcPr>
            <w:tcW w:w="5670" w:type="dxa"/>
          </w:tcPr>
          <w:p w:rsidR="00C27705" w:rsidRDefault="00C27705" w:rsidP="005E7BE2">
            <w:pPr>
              <w:spacing w:line="200" w:lineRule="exact"/>
              <w:rPr>
                <w:rFonts w:ascii="Calibri" w:eastAsia="Calibri" w:hAnsi="Calibri" w:cs="Calibri"/>
                <w:sz w:val="18"/>
                <w:szCs w:val="18"/>
              </w:rPr>
            </w:pPr>
            <w:r>
              <w:rPr>
                <w:rFonts w:ascii="Calibri" w:eastAsia="Calibri" w:hAnsi="Calibri" w:cs="Calibri"/>
                <w:sz w:val="18"/>
                <w:szCs w:val="18"/>
              </w:rPr>
              <w:t>database</w:t>
            </w:r>
          </w:p>
        </w:tc>
      </w:tr>
      <w:tr w:rsidR="00C27705" w:rsidTr="001F7865">
        <w:tc>
          <w:tcPr>
            <w:tcW w:w="1344" w:type="dxa"/>
            <w:vMerge/>
          </w:tcPr>
          <w:p w:rsidR="00C27705" w:rsidRDefault="00C27705" w:rsidP="00DC2329"/>
        </w:tc>
        <w:tc>
          <w:tcPr>
            <w:tcW w:w="2067" w:type="dxa"/>
            <w:vMerge/>
          </w:tcPr>
          <w:p w:rsidR="00C27705" w:rsidRDefault="00C27705" w:rsidP="00DC2329"/>
        </w:tc>
        <w:tc>
          <w:tcPr>
            <w:tcW w:w="1418" w:type="dxa"/>
            <w:vMerge/>
          </w:tcPr>
          <w:p w:rsidR="00C27705" w:rsidRDefault="00C27705" w:rsidP="00DC2329"/>
        </w:tc>
        <w:tc>
          <w:tcPr>
            <w:tcW w:w="1525" w:type="dxa"/>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z</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z</w:t>
            </w:r>
            <w:r>
              <w:rPr>
                <w:rFonts w:ascii="Calibri" w:eastAsia="Calibri" w:hAnsi="Calibri" w:cs="Calibri"/>
                <w:spacing w:val="1"/>
                <w:sz w:val="14"/>
                <w:szCs w:val="14"/>
              </w:rPr>
              <w:t>u</w:t>
            </w:r>
            <w:r>
              <w:rPr>
                <w:rFonts w:ascii="Calibri" w:eastAsia="Calibri" w:hAnsi="Calibri" w:cs="Calibri"/>
                <w:sz w:val="14"/>
                <w:szCs w:val="14"/>
              </w:rPr>
              <w:t>l</w:t>
            </w:r>
            <w:r>
              <w:rPr>
                <w:rFonts w:ascii="Calibri" w:eastAsia="Calibri" w:hAnsi="Calibri" w:cs="Calibri"/>
                <w:spacing w:val="-1"/>
                <w:sz w:val="14"/>
                <w:szCs w:val="14"/>
              </w:rPr>
              <w:t>t</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e</w:t>
            </w:r>
          </w:p>
        </w:tc>
        <w:tc>
          <w:tcPr>
            <w:tcW w:w="2004" w:type="dxa"/>
          </w:tcPr>
          <w:p w:rsidR="00C27705" w:rsidRDefault="00C27705" w:rsidP="00DC2329"/>
        </w:tc>
        <w:tc>
          <w:tcPr>
            <w:tcW w:w="5670" w:type="dxa"/>
          </w:tcPr>
          <w:p w:rsidR="00C27705" w:rsidRDefault="00C27705" w:rsidP="005E7BE2">
            <w:pPr>
              <w:spacing w:line="200" w:lineRule="exact"/>
              <w:rPr>
                <w:rFonts w:ascii="Calibri" w:eastAsia="Calibri" w:hAnsi="Calibri" w:cs="Calibri"/>
                <w:sz w:val="18"/>
                <w:szCs w:val="18"/>
              </w:rPr>
            </w:pPr>
            <w:r>
              <w:rPr>
                <w:rFonts w:ascii="Calibri" w:eastAsia="Calibri" w:hAnsi="Calibri" w:cs="Calibri"/>
                <w:sz w:val="18"/>
                <w:szCs w:val="18"/>
              </w:rPr>
              <w:t>For calculating statistical data</w:t>
            </w:r>
          </w:p>
        </w:tc>
      </w:tr>
      <w:tr w:rsidR="00C27705" w:rsidTr="001F7865">
        <w:tc>
          <w:tcPr>
            <w:tcW w:w="1344" w:type="dxa"/>
            <w:vMerge/>
          </w:tcPr>
          <w:p w:rsidR="00C27705" w:rsidRDefault="00C27705" w:rsidP="00DC2329"/>
        </w:tc>
        <w:tc>
          <w:tcPr>
            <w:tcW w:w="2067" w:type="dxa"/>
            <w:vMerge w:val="restart"/>
          </w:tcPr>
          <w:p w:rsidR="00C27705" w:rsidRDefault="00C27705" w:rsidP="00DC2329">
            <w:pPr>
              <w:ind w:left="102"/>
              <w:rPr>
                <w:rFonts w:ascii="Calibri" w:eastAsia="Calibri" w:hAnsi="Calibri" w:cs="Calibri"/>
                <w:sz w:val="18"/>
                <w:szCs w:val="18"/>
              </w:rPr>
            </w:pPr>
            <w:r>
              <w:rPr>
                <w:rFonts w:ascii="Calibri" w:eastAsia="Calibri" w:hAnsi="Calibri" w:cs="Calibri"/>
                <w:spacing w:val="1"/>
                <w:sz w:val="18"/>
                <w:szCs w:val="18"/>
              </w:rPr>
              <w:t>P</w:t>
            </w:r>
            <w:r>
              <w:rPr>
                <w:rFonts w:ascii="Calibri" w:eastAsia="Calibri" w:hAnsi="Calibri" w:cs="Calibri"/>
                <w:spacing w:val="-1"/>
                <w:sz w:val="18"/>
                <w:szCs w:val="18"/>
              </w:rPr>
              <w:t>ro</w:t>
            </w:r>
            <w:r>
              <w:rPr>
                <w:rFonts w:ascii="Calibri" w:eastAsia="Calibri" w:hAnsi="Calibri" w:cs="Calibri"/>
                <w:sz w:val="18"/>
                <w:szCs w:val="18"/>
              </w:rPr>
              <w:t>cess</w:t>
            </w:r>
            <w:r>
              <w:rPr>
                <w:rFonts w:ascii="Calibri" w:eastAsia="Calibri" w:hAnsi="Calibri" w:cs="Calibri"/>
                <w:spacing w:val="1"/>
                <w:sz w:val="18"/>
                <w:szCs w:val="18"/>
              </w:rPr>
              <w:t xml:space="preserve"> </w:t>
            </w:r>
            <w:r>
              <w:rPr>
                <w:rFonts w:ascii="Calibri" w:eastAsia="Calibri" w:hAnsi="Calibri" w:cs="Calibri"/>
                <w:sz w:val="18"/>
                <w:szCs w:val="18"/>
              </w:rPr>
              <w:t>a</w:t>
            </w:r>
            <w:r>
              <w:rPr>
                <w:rFonts w:ascii="Calibri" w:eastAsia="Calibri" w:hAnsi="Calibri" w:cs="Calibri"/>
                <w:spacing w:val="-1"/>
                <w:sz w:val="18"/>
                <w:szCs w:val="18"/>
              </w:rPr>
              <w:t>n</w:t>
            </w:r>
            <w:r>
              <w:rPr>
                <w:rFonts w:ascii="Calibri" w:eastAsia="Calibri" w:hAnsi="Calibri" w:cs="Calibri"/>
                <w:sz w:val="18"/>
                <w:szCs w:val="18"/>
              </w:rPr>
              <w:t>d</w:t>
            </w:r>
            <w:r>
              <w:rPr>
                <w:rFonts w:ascii="Calibri" w:eastAsia="Calibri" w:hAnsi="Calibri" w:cs="Calibri"/>
                <w:spacing w:val="1"/>
                <w:sz w:val="18"/>
                <w:szCs w:val="18"/>
              </w:rPr>
              <w:t xml:space="preserve"> P</w:t>
            </w:r>
            <w:r>
              <w:rPr>
                <w:rFonts w:ascii="Calibri" w:eastAsia="Calibri" w:hAnsi="Calibri" w:cs="Calibri"/>
                <w:spacing w:val="-1"/>
                <w:sz w:val="18"/>
                <w:szCs w:val="18"/>
              </w:rPr>
              <w:t>rodu</w:t>
            </w:r>
            <w:r>
              <w:rPr>
                <w:rFonts w:ascii="Calibri" w:eastAsia="Calibri" w:hAnsi="Calibri" w:cs="Calibri"/>
                <w:sz w:val="18"/>
                <w:szCs w:val="18"/>
              </w:rPr>
              <w:t>ct</w:t>
            </w:r>
          </w:p>
          <w:p w:rsidR="00C27705" w:rsidRDefault="00C27705" w:rsidP="00DC2329">
            <w:pPr>
              <w:ind w:left="102"/>
              <w:rPr>
                <w:rFonts w:ascii="Calibri" w:eastAsia="Calibri" w:hAnsi="Calibri" w:cs="Calibri"/>
                <w:sz w:val="18"/>
                <w:szCs w:val="18"/>
              </w:rPr>
            </w:pPr>
            <w:r>
              <w:rPr>
                <w:rFonts w:ascii="Calibri" w:eastAsia="Calibri" w:hAnsi="Calibri" w:cs="Calibri"/>
                <w:spacing w:val="1"/>
                <w:sz w:val="18"/>
                <w:szCs w:val="18"/>
              </w:rPr>
              <w:t>Q</w:t>
            </w:r>
            <w:r>
              <w:rPr>
                <w:rFonts w:ascii="Calibri" w:eastAsia="Calibri" w:hAnsi="Calibri" w:cs="Calibri"/>
                <w:spacing w:val="-1"/>
                <w:sz w:val="18"/>
                <w:szCs w:val="18"/>
              </w:rPr>
              <w:t>u</w:t>
            </w:r>
            <w:r>
              <w:rPr>
                <w:rFonts w:ascii="Calibri" w:eastAsia="Calibri" w:hAnsi="Calibri" w:cs="Calibri"/>
                <w:spacing w:val="-2"/>
                <w:sz w:val="18"/>
                <w:szCs w:val="18"/>
              </w:rPr>
              <w:t>a</w:t>
            </w:r>
            <w:r>
              <w:rPr>
                <w:rFonts w:ascii="Calibri" w:eastAsia="Calibri" w:hAnsi="Calibri" w:cs="Calibri"/>
                <w:spacing w:val="1"/>
                <w:sz w:val="18"/>
                <w:szCs w:val="18"/>
              </w:rPr>
              <w:t>li</w:t>
            </w:r>
            <w:r>
              <w:rPr>
                <w:rFonts w:ascii="Calibri" w:eastAsia="Calibri" w:hAnsi="Calibri" w:cs="Calibri"/>
                <w:sz w:val="18"/>
                <w:szCs w:val="18"/>
              </w:rPr>
              <w:t>ty Ass</w:t>
            </w:r>
            <w:r>
              <w:rPr>
                <w:rFonts w:ascii="Calibri" w:eastAsia="Calibri" w:hAnsi="Calibri" w:cs="Calibri"/>
                <w:spacing w:val="-1"/>
                <w:sz w:val="18"/>
                <w:szCs w:val="18"/>
              </w:rPr>
              <w:t>ur</w:t>
            </w:r>
            <w:r>
              <w:rPr>
                <w:rFonts w:ascii="Calibri" w:eastAsia="Calibri" w:hAnsi="Calibri" w:cs="Calibri"/>
                <w:sz w:val="18"/>
                <w:szCs w:val="18"/>
              </w:rPr>
              <w:t>a</w:t>
            </w:r>
            <w:r>
              <w:rPr>
                <w:rFonts w:ascii="Calibri" w:eastAsia="Calibri" w:hAnsi="Calibri" w:cs="Calibri"/>
                <w:spacing w:val="-1"/>
                <w:sz w:val="18"/>
                <w:szCs w:val="18"/>
              </w:rPr>
              <w:t>n</w:t>
            </w:r>
            <w:r>
              <w:rPr>
                <w:rFonts w:ascii="Calibri" w:eastAsia="Calibri" w:hAnsi="Calibri" w:cs="Calibri"/>
                <w:sz w:val="18"/>
                <w:szCs w:val="18"/>
              </w:rPr>
              <w:t>ce</w:t>
            </w:r>
          </w:p>
        </w:tc>
        <w:tc>
          <w:tcPr>
            <w:tcW w:w="1418" w:type="dxa"/>
            <w:vMerge w:val="restart"/>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o</w:t>
            </w:r>
            <w:r>
              <w:rPr>
                <w:rFonts w:ascii="Calibri" w:eastAsia="Calibri" w:hAnsi="Calibri" w:cs="Calibri"/>
                <w:spacing w:val="-2"/>
                <w:sz w:val="14"/>
                <w:szCs w:val="14"/>
              </w:rPr>
              <w:t>b</w:t>
            </w:r>
            <w:r>
              <w:rPr>
                <w:rFonts w:ascii="Calibri" w:eastAsia="Calibri" w:hAnsi="Calibri" w:cs="Calibri"/>
                <w:spacing w:val="1"/>
                <w:sz w:val="14"/>
                <w:szCs w:val="14"/>
              </w:rPr>
              <w:t>j</w:t>
            </w:r>
            <w:r>
              <w:rPr>
                <w:rFonts w:ascii="Calibri" w:eastAsia="Calibri" w:hAnsi="Calibri" w:cs="Calibri"/>
                <w:sz w:val="14"/>
                <w:szCs w:val="14"/>
              </w:rPr>
              <w:t>ek</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vn</w:t>
            </w:r>
            <w:r>
              <w:rPr>
                <w:rFonts w:ascii="Calibri" w:eastAsia="Calibri" w:hAnsi="Calibri" w:cs="Calibri"/>
                <w:sz w:val="14"/>
                <w:szCs w:val="14"/>
              </w:rPr>
              <w:t>u</w:t>
            </w:r>
          </w:p>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pacing w:val="-2"/>
                <w:sz w:val="14"/>
                <w:szCs w:val="14"/>
              </w:rPr>
              <w:t>e</w:t>
            </w:r>
            <w:r>
              <w:rPr>
                <w:rFonts w:ascii="Calibri" w:eastAsia="Calibri" w:hAnsi="Calibri" w:cs="Calibri"/>
                <w:spacing w:val="1"/>
                <w:sz w:val="14"/>
                <w:szCs w:val="14"/>
              </w:rPr>
              <w:t>va</w:t>
            </w:r>
            <w:r>
              <w:rPr>
                <w:rFonts w:ascii="Calibri" w:eastAsia="Calibri" w:hAnsi="Calibri" w:cs="Calibri"/>
                <w:sz w:val="14"/>
                <w:szCs w:val="14"/>
              </w:rPr>
              <w:t>l</w:t>
            </w:r>
            <w:r>
              <w:rPr>
                <w:rFonts w:ascii="Calibri" w:eastAsia="Calibri" w:hAnsi="Calibri" w:cs="Calibri"/>
                <w:spacing w:val="-2"/>
                <w:sz w:val="14"/>
                <w:szCs w:val="14"/>
              </w:rPr>
              <w:t>u</w:t>
            </w:r>
            <w:r>
              <w:rPr>
                <w:rFonts w:ascii="Calibri" w:eastAsia="Calibri" w:hAnsi="Calibri" w:cs="Calibri"/>
                <w:spacing w:val="1"/>
                <w:sz w:val="14"/>
                <w:szCs w:val="14"/>
              </w:rPr>
              <w:t>ac</w:t>
            </w:r>
            <w:r>
              <w:rPr>
                <w:rFonts w:ascii="Calibri" w:eastAsia="Calibri" w:hAnsi="Calibri" w:cs="Calibri"/>
                <w:spacing w:val="-2"/>
                <w:sz w:val="14"/>
                <w:szCs w:val="14"/>
              </w:rPr>
              <w:t>i</w:t>
            </w:r>
            <w:r>
              <w:rPr>
                <w:rFonts w:ascii="Calibri" w:eastAsia="Calibri" w:hAnsi="Calibri" w:cs="Calibri"/>
                <w:spacing w:val="1"/>
                <w:sz w:val="14"/>
                <w:szCs w:val="14"/>
              </w:rPr>
              <w:t>j</w:t>
            </w:r>
            <w:r>
              <w:rPr>
                <w:rFonts w:ascii="Calibri" w:eastAsia="Calibri" w:hAnsi="Calibri" w:cs="Calibri"/>
                <w:sz w:val="14"/>
                <w:szCs w:val="14"/>
              </w:rPr>
              <w:t>u</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3"/>
                <w:sz w:val="14"/>
                <w:szCs w:val="14"/>
              </w:rPr>
              <w:t>s</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i</w:t>
            </w:r>
          </w:p>
          <w:p w:rsidR="00C27705" w:rsidRDefault="00C27705" w:rsidP="00DC2329">
            <w:pPr>
              <w:spacing w:before="1"/>
              <w:ind w:left="102"/>
              <w:rPr>
                <w:rFonts w:ascii="Calibri" w:eastAsia="Calibri" w:hAnsi="Calibri" w:cs="Calibri"/>
                <w:sz w:val="14"/>
                <w:szCs w:val="14"/>
              </w:rPr>
            </w:pPr>
            <w:r>
              <w:rPr>
                <w:rFonts w:ascii="Calibri" w:eastAsia="Calibri" w:hAnsi="Calibri" w:cs="Calibri"/>
                <w:spacing w:val="-1"/>
                <w:sz w:val="14"/>
                <w:szCs w:val="14"/>
              </w:rPr>
              <w:t>ra</w:t>
            </w:r>
            <w:r>
              <w:rPr>
                <w:rFonts w:ascii="Calibri" w:eastAsia="Calibri" w:hAnsi="Calibri" w:cs="Calibri"/>
                <w:spacing w:val="1"/>
                <w:sz w:val="14"/>
                <w:szCs w:val="14"/>
              </w:rPr>
              <w:t>dn</w:t>
            </w:r>
            <w:r>
              <w:rPr>
                <w:rFonts w:ascii="Calibri" w:eastAsia="Calibri" w:hAnsi="Calibri" w:cs="Calibri"/>
                <w:sz w:val="14"/>
                <w:szCs w:val="14"/>
              </w:rPr>
              <w:t>ih</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oi</w:t>
            </w:r>
            <w:r>
              <w:rPr>
                <w:rFonts w:ascii="Calibri" w:eastAsia="Calibri" w:hAnsi="Calibri" w:cs="Calibri"/>
                <w:spacing w:val="-1"/>
                <w:sz w:val="14"/>
                <w:szCs w:val="14"/>
              </w:rPr>
              <w:t>z</w:t>
            </w:r>
            <w:r>
              <w:rPr>
                <w:rFonts w:ascii="Calibri" w:eastAsia="Calibri" w:hAnsi="Calibri" w:cs="Calibri"/>
                <w:spacing w:val="1"/>
                <w:sz w:val="14"/>
                <w:szCs w:val="14"/>
              </w:rPr>
              <w:t>v</w:t>
            </w:r>
            <w:r>
              <w:rPr>
                <w:rFonts w:ascii="Calibri" w:eastAsia="Calibri" w:hAnsi="Calibri" w:cs="Calibri"/>
                <w:sz w:val="14"/>
                <w:szCs w:val="14"/>
              </w:rPr>
              <w:t>o</w:t>
            </w:r>
            <w:r>
              <w:rPr>
                <w:rFonts w:ascii="Calibri" w:eastAsia="Calibri" w:hAnsi="Calibri" w:cs="Calibri"/>
                <w:spacing w:val="-2"/>
                <w:sz w:val="14"/>
                <w:szCs w:val="14"/>
              </w:rPr>
              <w:t>d</w:t>
            </w:r>
            <w:r>
              <w:rPr>
                <w:rFonts w:ascii="Calibri" w:eastAsia="Calibri" w:hAnsi="Calibri" w:cs="Calibri"/>
                <w:sz w:val="14"/>
                <w:szCs w:val="14"/>
              </w:rPr>
              <w:t>a</w:t>
            </w:r>
          </w:p>
        </w:tc>
        <w:tc>
          <w:tcPr>
            <w:tcW w:w="1525" w:type="dxa"/>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1"/>
                <w:sz w:val="14"/>
                <w:szCs w:val="14"/>
              </w:rPr>
              <w:t>b</w:t>
            </w:r>
            <w:r>
              <w:rPr>
                <w:rFonts w:ascii="Calibri" w:eastAsia="Calibri" w:hAnsi="Calibri" w:cs="Calibri"/>
                <w:spacing w:val="-1"/>
                <w:sz w:val="14"/>
                <w:szCs w:val="14"/>
              </w:rPr>
              <w:t>j</w:t>
            </w:r>
            <w:r>
              <w:rPr>
                <w:rFonts w:ascii="Calibri" w:eastAsia="Calibri" w:hAnsi="Calibri" w:cs="Calibri"/>
                <w:sz w:val="14"/>
                <w:szCs w:val="14"/>
              </w:rPr>
              <w:t>ek</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vn</w:t>
            </w:r>
            <w:r>
              <w:rPr>
                <w:rFonts w:ascii="Calibri" w:eastAsia="Calibri" w:hAnsi="Calibri" w:cs="Calibri"/>
                <w:sz w:val="14"/>
                <w:szCs w:val="14"/>
              </w:rPr>
              <w:t>o</w:t>
            </w:r>
            <w:r>
              <w:rPr>
                <w:rFonts w:ascii="Calibri" w:eastAsia="Calibri" w:hAnsi="Calibri" w:cs="Calibri"/>
                <w:spacing w:val="1"/>
                <w:sz w:val="14"/>
                <w:szCs w:val="14"/>
              </w:rPr>
              <w:t xml:space="preserve"> </w:t>
            </w:r>
            <w:r>
              <w:rPr>
                <w:rFonts w:ascii="Calibri" w:eastAsia="Calibri" w:hAnsi="Calibri" w:cs="Calibri"/>
                <w:spacing w:val="-2"/>
                <w:sz w:val="14"/>
                <w:szCs w:val="14"/>
              </w:rPr>
              <w:t>e</w:t>
            </w:r>
            <w:r>
              <w:rPr>
                <w:rFonts w:ascii="Calibri" w:eastAsia="Calibri" w:hAnsi="Calibri" w:cs="Calibri"/>
                <w:spacing w:val="1"/>
                <w:sz w:val="14"/>
                <w:szCs w:val="14"/>
              </w:rPr>
              <w:t>va</w:t>
            </w:r>
            <w:r>
              <w:rPr>
                <w:rFonts w:ascii="Calibri" w:eastAsia="Calibri" w:hAnsi="Calibri" w:cs="Calibri"/>
                <w:sz w:val="14"/>
                <w:szCs w:val="14"/>
              </w:rPr>
              <w:t>lui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z w:val="14"/>
                <w:szCs w:val="14"/>
              </w:rPr>
              <w:t>e</w:t>
            </w:r>
          </w:p>
        </w:tc>
        <w:tc>
          <w:tcPr>
            <w:tcW w:w="2004" w:type="dxa"/>
          </w:tcPr>
          <w:p w:rsidR="00C27705" w:rsidRDefault="00C27705" w:rsidP="00DC2329"/>
        </w:tc>
        <w:tc>
          <w:tcPr>
            <w:tcW w:w="5670" w:type="dxa"/>
          </w:tcPr>
          <w:p w:rsidR="00C27705" w:rsidRDefault="00C27705" w:rsidP="005E7BE2">
            <w:pPr>
              <w:spacing w:line="200" w:lineRule="exact"/>
              <w:rPr>
                <w:rFonts w:ascii="Calibri" w:eastAsia="Calibri" w:hAnsi="Calibri" w:cs="Calibri"/>
                <w:sz w:val="18"/>
                <w:szCs w:val="18"/>
              </w:rPr>
            </w:pPr>
            <w:r>
              <w:rPr>
                <w:rFonts w:ascii="Calibri" w:eastAsia="Calibri" w:hAnsi="Calibri" w:cs="Calibri"/>
                <w:spacing w:val="-1"/>
                <w:sz w:val="18"/>
                <w:szCs w:val="18"/>
              </w:rPr>
              <w:t xml:space="preserve">Processes must match ones described in project plan. </w:t>
            </w:r>
          </w:p>
        </w:tc>
      </w:tr>
      <w:tr w:rsidR="00C27705" w:rsidTr="001F7865">
        <w:tc>
          <w:tcPr>
            <w:tcW w:w="1344" w:type="dxa"/>
            <w:vMerge/>
          </w:tcPr>
          <w:p w:rsidR="00C27705" w:rsidRDefault="00C27705" w:rsidP="00DC2329"/>
        </w:tc>
        <w:tc>
          <w:tcPr>
            <w:tcW w:w="2067" w:type="dxa"/>
            <w:vMerge/>
          </w:tcPr>
          <w:p w:rsidR="00C27705" w:rsidRDefault="00C27705" w:rsidP="00DC2329"/>
        </w:tc>
        <w:tc>
          <w:tcPr>
            <w:tcW w:w="1418" w:type="dxa"/>
            <w:vMerge/>
          </w:tcPr>
          <w:p w:rsidR="00C27705" w:rsidRDefault="00C27705" w:rsidP="00DC2329"/>
        </w:tc>
        <w:tc>
          <w:tcPr>
            <w:tcW w:w="1525" w:type="dxa"/>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1"/>
                <w:sz w:val="14"/>
                <w:szCs w:val="14"/>
              </w:rPr>
              <w:t>b</w:t>
            </w:r>
            <w:r>
              <w:rPr>
                <w:rFonts w:ascii="Calibri" w:eastAsia="Calibri" w:hAnsi="Calibri" w:cs="Calibri"/>
                <w:spacing w:val="-1"/>
                <w:sz w:val="14"/>
                <w:szCs w:val="14"/>
              </w:rPr>
              <w:t>j</w:t>
            </w:r>
            <w:r>
              <w:rPr>
                <w:rFonts w:ascii="Calibri" w:eastAsia="Calibri" w:hAnsi="Calibri" w:cs="Calibri"/>
                <w:sz w:val="14"/>
                <w:szCs w:val="14"/>
              </w:rPr>
              <w:t>ek</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vn</w:t>
            </w:r>
            <w:r>
              <w:rPr>
                <w:rFonts w:ascii="Calibri" w:eastAsia="Calibri" w:hAnsi="Calibri" w:cs="Calibri"/>
                <w:sz w:val="14"/>
                <w:szCs w:val="14"/>
              </w:rPr>
              <w:t>o</w:t>
            </w:r>
            <w:r>
              <w:rPr>
                <w:rFonts w:ascii="Calibri" w:eastAsia="Calibri" w:hAnsi="Calibri" w:cs="Calibri"/>
                <w:spacing w:val="1"/>
                <w:sz w:val="14"/>
                <w:szCs w:val="14"/>
              </w:rPr>
              <w:t xml:space="preserve"> </w:t>
            </w:r>
            <w:r>
              <w:rPr>
                <w:rFonts w:ascii="Calibri" w:eastAsia="Calibri" w:hAnsi="Calibri" w:cs="Calibri"/>
                <w:spacing w:val="-2"/>
                <w:sz w:val="14"/>
                <w:szCs w:val="14"/>
              </w:rPr>
              <w:t>e</w:t>
            </w:r>
            <w:r>
              <w:rPr>
                <w:rFonts w:ascii="Calibri" w:eastAsia="Calibri" w:hAnsi="Calibri" w:cs="Calibri"/>
                <w:spacing w:val="1"/>
                <w:sz w:val="14"/>
                <w:szCs w:val="14"/>
              </w:rPr>
              <w:t>va</w:t>
            </w:r>
            <w:r>
              <w:rPr>
                <w:rFonts w:ascii="Calibri" w:eastAsia="Calibri" w:hAnsi="Calibri" w:cs="Calibri"/>
                <w:sz w:val="14"/>
                <w:szCs w:val="14"/>
              </w:rPr>
              <w:t>lui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oi</w:t>
            </w:r>
            <w:r>
              <w:rPr>
                <w:rFonts w:ascii="Calibri" w:eastAsia="Calibri" w:hAnsi="Calibri" w:cs="Calibri"/>
                <w:spacing w:val="-1"/>
                <w:sz w:val="14"/>
                <w:szCs w:val="14"/>
              </w:rPr>
              <w:t>z</w:t>
            </w:r>
            <w:r>
              <w:rPr>
                <w:rFonts w:ascii="Calibri" w:eastAsia="Calibri" w:hAnsi="Calibri" w:cs="Calibri"/>
                <w:spacing w:val="1"/>
                <w:sz w:val="14"/>
                <w:szCs w:val="14"/>
              </w:rPr>
              <w:t>v</w:t>
            </w:r>
            <w:r>
              <w:rPr>
                <w:rFonts w:ascii="Calibri" w:eastAsia="Calibri" w:hAnsi="Calibri" w:cs="Calibri"/>
                <w:sz w:val="14"/>
                <w:szCs w:val="14"/>
              </w:rPr>
              <w:t>o</w:t>
            </w:r>
            <w:r>
              <w:rPr>
                <w:rFonts w:ascii="Calibri" w:eastAsia="Calibri" w:hAnsi="Calibri" w:cs="Calibri"/>
                <w:spacing w:val="1"/>
                <w:sz w:val="14"/>
                <w:szCs w:val="14"/>
              </w:rPr>
              <w:t>d</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 xml:space="preserve">i </w:t>
            </w:r>
            <w:r>
              <w:rPr>
                <w:rFonts w:ascii="Calibri" w:eastAsia="Calibri" w:hAnsi="Calibri" w:cs="Calibri"/>
                <w:spacing w:val="-1"/>
                <w:sz w:val="14"/>
                <w:szCs w:val="14"/>
              </w:rPr>
              <w:t>s</w:t>
            </w:r>
            <w:r>
              <w:rPr>
                <w:rFonts w:ascii="Calibri" w:eastAsia="Calibri" w:hAnsi="Calibri" w:cs="Calibri"/>
                <w:sz w:val="14"/>
                <w:szCs w:val="14"/>
              </w:rPr>
              <w:t>e</w:t>
            </w:r>
            <w:r>
              <w:rPr>
                <w:rFonts w:ascii="Calibri" w:eastAsia="Calibri" w:hAnsi="Calibri" w:cs="Calibri"/>
                <w:spacing w:val="-1"/>
                <w:sz w:val="14"/>
                <w:szCs w:val="14"/>
              </w:rPr>
              <w:t>r</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s</w:t>
            </w:r>
            <w:r>
              <w:rPr>
                <w:rFonts w:ascii="Calibri" w:eastAsia="Calibri" w:hAnsi="Calibri" w:cs="Calibri"/>
                <w:sz w:val="14"/>
                <w:szCs w:val="14"/>
              </w:rPr>
              <w:t>e</w:t>
            </w:r>
          </w:p>
        </w:tc>
        <w:tc>
          <w:tcPr>
            <w:tcW w:w="2004" w:type="dxa"/>
          </w:tcPr>
          <w:p w:rsidR="00C27705" w:rsidRDefault="00C27705" w:rsidP="00DC2329"/>
        </w:tc>
        <w:tc>
          <w:tcPr>
            <w:tcW w:w="5670" w:type="dxa"/>
          </w:tcPr>
          <w:p w:rsidR="00C27705" w:rsidRDefault="00C27705" w:rsidP="005E7BE2">
            <w:pPr>
              <w:spacing w:line="200" w:lineRule="exact"/>
              <w:rPr>
                <w:rFonts w:ascii="Calibri" w:eastAsia="Calibri" w:hAnsi="Calibri" w:cs="Calibri"/>
                <w:sz w:val="18"/>
                <w:szCs w:val="18"/>
              </w:rPr>
            </w:pPr>
            <w:r>
              <w:rPr>
                <w:rFonts w:ascii="Calibri" w:eastAsia="Calibri" w:hAnsi="Calibri" w:cs="Calibri"/>
                <w:spacing w:val="-1"/>
                <w:sz w:val="18"/>
                <w:szCs w:val="18"/>
              </w:rPr>
              <w:t xml:space="preserve">Products must match specification of demands. </w:t>
            </w:r>
          </w:p>
        </w:tc>
      </w:tr>
      <w:tr w:rsidR="00C27705" w:rsidTr="001F7865">
        <w:tc>
          <w:tcPr>
            <w:tcW w:w="1344" w:type="dxa"/>
            <w:vMerge/>
          </w:tcPr>
          <w:p w:rsidR="00C27705" w:rsidRDefault="00C27705" w:rsidP="00DC2329"/>
        </w:tc>
        <w:tc>
          <w:tcPr>
            <w:tcW w:w="2067" w:type="dxa"/>
            <w:vMerge/>
          </w:tcPr>
          <w:p w:rsidR="00C27705" w:rsidRDefault="00C27705" w:rsidP="00DC2329"/>
        </w:tc>
        <w:tc>
          <w:tcPr>
            <w:tcW w:w="1418" w:type="dxa"/>
            <w:vMerge w:val="restart"/>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1"/>
                <w:sz w:val="14"/>
                <w:szCs w:val="14"/>
              </w:rPr>
              <w:t>b</w:t>
            </w:r>
            <w:r>
              <w:rPr>
                <w:rFonts w:ascii="Calibri" w:eastAsia="Calibri" w:hAnsi="Calibri" w:cs="Calibri"/>
                <w:spacing w:val="-2"/>
                <w:sz w:val="14"/>
                <w:szCs w:val="14"/>
              </w:rPr>
              <w:t>e</w:t>
            </w:r>
            <w:r>
              <w:rPr>
                <w:rFonts w:ascii="Calibri" w:eastAsia="Calibri" w:hAnsi="Calibri" w:cs="Calibri"/>
                <w:spacing w:val="1"/>
                <w:sz w:val="14"/>
                <w:szCs w:val="14"/>
              </w:rPr>
              <w:t>zb</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 o</w:t>
            </w:r>
            <w:r>
              <w:rPr>
                <w:rFonts w:ascii="Calibri" w:eastAsia="Calibri" w:hAnsi="Calibri" w:cs="Calibri"/>
                <w:spacing w:val="1"/>
                <w:sz w:val="14"/>
                <w:szCs w:val="14"/>
              </w:rPr>
              <w:t>b</w:t>
            </w:r>
            <w:r>
              <w:rPr>
                <w:rFonts w:ascii="Calibri" w:eastAsia="Calibri" w:hAnsi="Calibri" w:cs="Calibri"/>
                <w:spacing w:val="-1"/>
                <w:sz w:val="14"/>
                <w:szCs w:val="14"/>
              </w:rPr>
              <w:t>j</w:t>
            </w:r>
            <w:r>
              <w:rPr>
                <w:rFonts w:ascii="Calibri" w:eastAsia="Calibri" w:hAnsi="Calibri" w:cs="Calibri"/>
                <w:sz w:val="14"/>
                <w:szCs w:val="14"/>
              </w:rPr>
              <w:t>ek</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va</w:t>
            </w:r>
            <w:r>
              <w:rPr>
                <w:rFonts w:ascii="Calibri" w:eastAsia="Calibri" w:hAnsi="Calibri" w:cs="Calibri"/>
                <w:sz w:val="14"/>
                <w:szCs w:val="14"/>
              </w:rPr>
              <w:t>n</w:t>
            </w:r>
          </w:p>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pacing w:val="-2"/>
                <w:sz w:val="14"/>
                <w:szCs w:val="14"/>
              </w:rPr>
              <w:t>u</w:t>
            </w:r>
            <w:r>
              <w:rPr>
                <w:rFonts w:ascii="Calibri" w:eastAsia="Calibri" w:hAnsi="Calibri" w:cs="Calibri"/>
                <w:spacing w:val="1"/>
                <w:sz w:val="14"/>
                <w:szCs w:val="14"/>
              </w:rPr>
              <w:t>v</w:t>
            </w:r>
            <w:r>
              <w:rPr>
                <w:rFonts w:ascii="Calibri" w:eastAsia="Calibri" w:hAnsi="Calibri" w:cs="Calibri"/>
                <w:sz w:val="14"/>
                <w:szCs w:val="14"/>
              </w:rPr>
              <w:t>id</w:t>
            </w:r>
          </w:p>
        </w:tc>
        <w:tc>
          <w:tcPr>
            <w:tcW w:w="1525" w:type="dxa"/>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z</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 xml:space="preserve">i </w:t>
            </w:r>
            <w:r>
              <w:rPr>
                <w:rFonts w:ascii="Calibri" w:eastAsia="Calibri" w:hAnsi="Calibri" w:cs="Calibri"/>
                <w:spacing w:val="-2"/>
                <w:sz w:val="14"/>
                <w:szCs w:val="14"/>
              </w:rPr>
              <w:t>o</w:t>
            </w:r>
            <w:r>
              <w:rPr>
                <w:rFonts w:ascii="Calibri" w:eastAsia="Calibri" w:hAnsi="Calibri" w:cs="Calibri"/>
                <w:spacing w:val="1"/>
                <w:sz w:val="14"/>
                <w:szCs w:val="14"/>
              </w:rPr>
              <w:t>b</w:t>
            </w:r>
            <w:r>
              <w:rPr>
                <w:rFonts w:ascii="Calibri" w:eastAsia="Calibri" w:hAnsi="Calibri" w:cs="Calibri"/>
                <w:sz w:val="14"/>
                <w:szCs w:val="14"/>
              </w:rPr>
              <w:t>e</w:t>
            </w:r>
            <w:r>
              <w:rPr>
                <w:rFonts w:ascii="Calibri" w:eastAsia="Calibri" w:hAnsi="Calibri" w:cs="Calibri"/>
                <w:spacing w:val="1"/>
                <w:sz w:val="14"/>
                <w:szCs w:val="14"/>
              </w:rPr>
              <w:t>z</w:t>
            </w:r>
            <w:r>
              <w:rPr>
                <w:rFonts w:ascii="Calibri" w:eastAsia="Calibri" w:hAnsi="Calibri" w:cs="Calibri"/>
                <w:spacing w:val="-2"/>
                <w:sz w:val="14"/>
                <w:szCs w:val="14"/>
              </w:rPr>
              <w:t>b</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š</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j</w:t>
            </w:r>
            <w:r>
              <w:rPr>
                <w:rFonts w:ascii="Calibri" w:eastAsia="Calibri" w:hAnsi="Calibri" w:cs="Calibri"/>
                <w:sz w:val="14"/>
                <w:szCs w:val="14"/>
              </w:rPr>
              <w:t>a</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b</w:t>
            </w:r>
            <w:r>
              <w:rPr>
                <w:rFonts w:ascii="Calibri" w:eastAsia="Calibri" w:hAnsi="Calibri" w:cs="Calibri"/>
                <w:sz w:val="14"/>
                <w:szCs w:val="14"/>
              </w:rPr>
              <w:t>le</w:t>
            </w:r>
            <w:r>
              <w:rPr>
                <w:rFonts w:ascii="Calibri" w:eastAsia="Calibri" w:hAnsi="Calibri" w:cs="Calibri"/>
                <w:spacing w:val="-2"/>
                <w:sz w:val="14"/>
                <w:szCs w:val="14"/>
              </w:rPr>
              <w:t>m</w:t>
            </w:r>
            <w:r>
              <w:rPr>
                <w:rFonts w:ascii="Calibri" w:eastAsia="Calibri" w:hAnsi="Calibri" w:cs="Calibri"/>
                <w:sz w:val="14"/>
                <w:szCs w:val="14"/>
              </w:rPr>
              <w:t>a</w:t>
            </w:r>
            <w:r>
              <w:rPr>
                <w:rFonts w:ascii="Calibri" w:eastAsia="Calibri" w:hAnsi="Calibri" w:cs="Calibri"/>
                <w:spacing w:val="1"/>
                <w:sz w:val="14"/>
                <w:szCs w:val="14"/>
              </w:rPr>
              <w:t xml:space="preserve"> u</w:t>
            </w:r>
            <w:r>
              <w:rPr>
                <w:rFonts w:ascii="Calibri" w:eastAsia="Calibri" w:hAnsi="Calibri" w:cs="Calibri"/>
                <w:spacing w:val="-1"/>
                <w:sz w:val="14"/>
                <w:szCs w:val="14"/>
              </w:rPr>
              <w:t>s</w:t>
            </w:r>
            <w:r>
              <w:rPr>
                <w:rFonts w:ascii="Calibri" w:eastAsia="Calibri" w:hAnsi="Calibri" w:cs="Calibri"/>
                <w:sz w:val="14"/>
                <w:szCs w:val="14"/>
              </w:rPr>
              <w:t>led</w:t>
            </w:r>
          </w:p>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pacing w:val="-2"/>
                <w:sz w:val="14"/>
                <w:szCs w:val="14"/>
              </w:rPr>
              <w:t>n</w:t>
            </w:r>
            <w:r>
              <w:rPr>
                <w:rFonts w:ascii="Calibri" w:eastAsia="Calibri" w:hAnsi="Calibri" w:cs="Calibri"/>
                <w:sz w:val="14"/>
                <w:szCs w:val="14"/>
              </w:rPr>
              <w:t>ekom</w:t>
            </w:r>
            <w:r>
              <w:rPr>
                <w:rFonts w:ascii="Calibri" w:eastAsia="Calibri" w:hAnsi="Calibri" w:cs="Calibri"/>
                <w:spacing w:val="-2"/>
                <w:sz w:val="14"/>
                <w:szCs w:val="14"/>
              </w:rPr>
              <w:t>p</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ibilno</w:t>
            </w:r>
            <w:r>
              <w:rPr>
                <w:rFonts w:ascii="Calibri" w:eastAsia="Calibri" w:hAnsi="Calibri" w:cs="Calibri"/>
                <w:spacing w:val="-1"/>
                <w:sz w:val="14"/>
                <w:szCs w:val="14"/>
              </w:rPr>
              <w:t>st</w:t>
            </w:r>
            <w:r>
              <w:rPr>
                <w:rFonts w:ascii="Calibri" w:eastAsia="Calibri" w:hAnsi="Calibri" w:cs="Calibri"/>
                <w:sz w:val="14"/>
                <w:szCs w:val="14"/>
              </w:rPr>
              <w:t>i</w:t>
            </w:r>
          </w:p>
        </w:tc>
        <w:tc>
          <w:tcPr>
            <w:tcW w:w="2004" w:type="dxa"/>
          </w:tcPr>
          <w:p w:rsidR="00C27705" w:rsidRDefault="00C27705" w:rsidP="00DC2329"/>
        </w:tc>
        <w:tc>
          <w:tcPr>
            <w:tcW w:w="5670" w:type="dxa"/>
          </w:tcPr>
          <w:p w:rsidR="00C27705" w:rsidRDefault="00C27705" w:rsidP="005E7BE2">
            <w:pPr>
              <w:spacing w:line="200" w:lineRule="exact"/>
              <w:rPr>
                <w:rFonts w:ascii="Calibri" w:eastAsia="Calibri" w:hAnsi="Calibri" w:cs="Calibri"/>
                <w:sz w:val="18"/>
                <w:szCs w:val="18"/>
              </w:rPr>
            </w:pPr>
            <w:r>
              <w:rPr>
                <w:rFonts w:ascii="Calibri" w:eastAsia="Calibri" w:hAnsi="Calibri" w:cs="Calibri"/>
                <w:sz w:val="18"/>
                <w:szCs w:val="18"/>
              </w:rPr>
              <w:t xml:space="preserve">Make progress reports on time, and handle inconsistencies in early phases of project. </w:t>
            </w:r>
          </w:p>
        </w:tc>
      </w:tr>
      <w:tr w:rsidR="00C27705" w:rsidTr="001F7865">
        <w:tc>
          <w:tcPr>
            <w:tcW w:w="1344" w:type="dxa"/>
            <w:vMerge/>
          </w:tcPr>
          <w:p w:rsidR="00C27705" w:rsidRDefault="00C27705" w:rsidP="00DC2329"/>
        </w:tc>
        <w:tc>
          <w:tcPr>
            <w:tcW w:w="2067" w:type="dxa"/>
            <w:vMerge/>
          </w:tcPr>
          <w:p w:rsidR="00C27705" w:rsidRDefault="00C27705" w:rsidP="00DC2329"/>
        </w:tc>
        <w:tc>
          <w:tcPr>
            <w:tcW w:w="1418" w:type="dxa"/>
            <w:vMerge/>
          </w:tcPr>
          <w:p w:rsidR="00C27705" w:rsidRDefault="00C27705" w:rsidP="00DC2329"/>
        </w:tc>
        <w:tc>
          <w:tcPr>
            <w:tcW w:w="1525" w:type="dxa"/>
          </w:tcPr>
          <w:p w:rsidR="00C27705" w:rsidRDefault="00C27705" w:rsidP="00DC2329">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1"/>
                <w:sz w:val="14"/>
                <w:szCs w:val="14"/>
              </w:rPr>
              <w:t>b</w:t>
            </w:r>
            <w:r>
              <w:rPr>
                <w:rFonts w:ascii="Calibri" w:eastAsia="Calibri" w:hAnsi="Calibri" w:cs="Calibri"/>
                <w:spacing w:val="-2"/>
                <w:sz w:val="14"/>
                <w:szCs w:val="14"/>
              </w:rPr>
              <w:t>e</w:t>
            </w:r>
            <w:r>
              <w:rPr>
                <w:rFonts w:ascii="Calibri" w:eastAsia="Calibri" w:hAnsi="Calibri" w:cs="Calibri"/>
                <w:spacing w:val="1"/>
                <w:sz w:val="14"/>
                <w:szCs w:val="14"/>
              </w:rPr>
              <w:t>zb</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b</w:t>
            </w:r>
            <w:r>
              <w:rPr>
                <w:rFonts w:ascii="Calibri" w:eastAsia="Calibri" w:hAnsi="Calibri" w:cs="Calibri"/>
                <w:sz w:val="14"/>
                <w:szCs w:val="14"/>
              </w:rPr>
              <w:t>ele</w:t>
            </w:r>
            <w:r>
              <w:rPr>
                <w:rFonts w:ascii="Calibri" w:eastAsia="Calibri" w:hAnsi="Calibri" w:cs="Calibri"/>
                <w:spacing w:val="-1"/>
                <w:sz w:val="14"/>
                <w:szCs w:val="14"/>
              </w:rPr>
              <w:t>š</w:t>
            </w:r>
            <w:r>
              <w:rPr>
                <w:rFonts w:ascii="Calibri" w:eastAsia="Calibri" w:hAnsi="Calibri" w:cs="Calibri"/>
                <w:sz w:val="14"/>
                <w:szCs w:val="14"/>
              </w:rPr>
              <w:t>ke</w:t>
            </w:r>
          </w:p>
        </w:tc>
        <w:tc>
          <w:tcPr>
            <w:tcW w:w="2004" w:type="dxa"/>
          </w:tcPr>
          <w:p w:rsidR="00C27705" w:rsidRDefault="00C27705" w:rsidP="00DC2329"/>
        </w:tc>
        <w:tc>
          <w:tcPr>
            <w:tcW w:w="5670" w:type="dxa"/>
          </w:tcPr>
          <w:p w:rsidR="00C27705" w:rsidRDefault="00C27705" w:rsidP="00DC2329">
            <w:pPr>
              <w:spacing w:line="200" w:lineRule="exact"/>
              <w:ind w:left="102"/>
              <w:rPr>
                <w:rFonts w:ascii="Calibri" w:eastAsia="Calibri" w:hAnsi="Calibri" w:cs="Calibri"/>
                <w:sz w:val="18"/>
                <w:szCs w:val="18"/>
              </w:rPr>
            </w:pPr>
            <w:r>
              <w:rPr>
                <w:rFonts w:ascii="Calibri" w:eastAsia="Calibri" w:hAnsi="Calibri" w:cs="Calibri"/>
                <w:sz w:val="18"/>
                <w:szCs w:val="18"/>
              </w:rPr>
              <w:t>Document every phase.</w:t>
            </w:r>
          </w:p>
        </w:tc>
      </w:tr>
      <w:tr w:rsidR="000D5A88" w:rsidTr="001F7865">
        <w:tc>
          <w:tcPr>
            <w:tcW w:w="1344" w:type="dxa"/>
            <w:vMerge w:val="restart"/>
          </w:tcPr>
          <w:p w:rsidR="000D5A88" w:rsidRDefault="000D5A88" w:rsidP="00FD6A96">
            <w:r>
              <w:t>3</w:t>
            </w:r>
          </w:p>
        </w:tc>
        <w:tc>
          <w:tcPr>
            <w:tcW w:w="2067" w:type="dxa"/>
            <w:vMerge w:val="restart"/>
          </w:tcPr>
          <w:p w:rsidR="000D5A88" w:rsidRDefault="000D5A88" w:rsidP="00FD6A96">
            <w:pPr>
              <w:spacing w:line="200" w:lineRule="exact"/>
              <w:ind w:left="102"/>
              <w:rPr>
                <w:rFonts w:ascii="Calibri" w:eastAsia="Calibri" w:hAnsi="Calibri" w:cs="Calibri"/>
                <w:sz w:val="18"/>
                <w:szCs w:val="18"/>
              </w:rPr>
            </w:pPr>
            <w:r>
              <w:rPr>
                <w:rFonts w:ascii="Calibri" w:eastAsia="Calibri" w:hAnsi="Calibri" w:cs="Calibri"/>
                <w:sz w:val="18"/>
                <w:szCs w:val="18"/>
              </w:rPr>
              <w:t>U</w:t>
            </w:r>
            <w:r>
              <w:rPr>
                <w:rFonts w:ascii="Calibri" w:eastAsia="Calibri" w:hAnsi="Calibri" w:cs="Calibri"/>
                <w:spacing w:val="-1"/>
                <w:sz w:val="18"/>
                <w:szCs w:val="18"/>
              </w:rPr>
              <w:t>pr</w:t>
            </w:r>
            <w:r>
              <w:rPr>
                <w:rFonts w:ascii="Calibri" w:eastAsia="Calibri" w:hAnsi="Calibri" w:cs="Calibri"/>
                <w:sz w:val="18"/>
                <w:szCs w:val="18"/>
              </w:rPr>
              <w:t>a</w:t>
            </w:r>
            <w:r>
              <w:rPr>
                <w:rFonts w:ascii="Calibri" w:eastAsia="Calibri" w:hAnsi="Calibri" w:cs="Calibri"/>
                <w:spacing w:val="1"/>
                <w:sz w:val="18"/>
                <w:szCs w:val="18"/>
              </w:rPr>
              <w:t>v</w:t>
            </w:r>
            <w:r>
              <w:rPr>
                <w:rFonts w:ascii="Calibri" w:eastAsia="Calibri" w:hAnsi="Calibri" w:cs="Calibri"/>
                <w:spacing w:val="-1"/>
                <w:sz w:val="18"/>
                <w:szCs w:val="18"/>
              </w:rPr>
              <w:t>l</w:t>
            </w:r>
            <w:r>
              <w:rPr>
                <w:rFonts w:ascii="Calibri" w:eastAsia="Calibri" w:hAnsi="Calibri" w:cs="Calibri"/>
                <w:spacing w:val="1"/>
                <w:sz w:val="18"/>
                <w:szCs w:val="18"/>
              </w:rPr>
              <w:t>j</w:t>
            </w:r>
            <w:r>
              <w:rPr>
                <w:rFonts w:ascii="Calibri" w:eastAsia="Calibri" w:hAnsi="Calibri" w:cs="Calibri"/>
                <w:sz w:val="18"/>
                <w:szCs w:val="18"/>
              </w:rPr>
              <w:t>a</w:t>
            </w:r>
            <w:r>
              <w:rPr>
                <w:rFonts w:ascii="Calibri" w:eastAsia="Calibri" w:hAnsi="Calibri" w:cs="Calibri"/>
                <w:spacing w:val="-1"/>
                <w:sz w:val="18"/>
                <w:szCs w:val="18"/>
              </w:rPr>
              <w:t>n</w:t>
            </w:r>
            <w:r>
              <w:rPr>
                <w:rFonts w:ascii="Calibri" w:eastAsia="Calibri" w:hAnsi="Calibri" w:cs="Calibri"/>
                <w:spacing w:val="1"/>
                <w:sz w:val="18"/>
                <w:szCs w:val="18"/>
              </w:rPr>
              <w:t>j</w:t>
            </w:r>
            <w:r>
              <w:rPr>
                <w:rFonts w:ascii="Calibri" w:eastAsia="Calibri" w:hAnsi="Calibri" w:cs="Calibri"/>
                <w:sz w:val="18"/>
                <w:szCs w:val="18"/>
              </w:rPr>
              <w:t xml:space="preserve">e </w:t>
            </w:r>
            <w:r>
              <w:rPr>
                <w:rFonts w:ascii="Calibri" w:eastAsia="Calibri" w:hAnsi="Calibri" w:cs="Calibri"/>
                <w:spacing w:val="-1"/>
                <w:sz w:val="18"/>
                <w:szCs w:val="18"/>
              </w:rPr>
              <w:t>r</w:t>
            </w:r>
            <w:r>
              <w:rPr>
                <w:rFonts w:ascii="Calibri" w:eastAsia="Calibri" w:hAnsi="Calibri" w:cs="Calibri"/>
                <w:spacing w:val="1"/>
                <w:sz w:val="18"/>
                <w:szCs w:val="18"/>
              </w:rPr>
              <w:t>i</w:t>
            </w:r>
            <w:r>
              <w:rPr>
                <w:rFonts w:ascii="Calibri" w:eastAsia="Calibri" w:hAnsi="Calibri" w:cs="Calibri"/>
                <w:spacing w:val="-1"/>
                <w:sz w:val="18"/>
                <w:szCs w:val="18"/>
              </w:rPr>
              <w:t>z</w:t>
            </w:r>
            <w:r>
              <w:rPr>
                <w:rFonts w:ascii="Calibri" w:eastAsia="Calibri" w:hAnsi="Calibri" w:cs="Calibri"/>
                <w:spacing w:val="1"/>
                <w:sz w:val="18"/>
                <w:szCs w:val="18"/>
              </w:rPr>
              <w:t>i</w:t>
            </w:r>
            <w:r>
              <w:rPr>
                <w:rFonts w:ascii="Calibri" w:eastAsia="Calibri" w:hAnsi="Calibri" w:cs="Calibri"/>
                <w:sz w:val="18"/>
                <w:szCs w:val="18"/>
              </w:rPr>
              <w:t>cima</w:t>
            </w:r>
          </w:p>
          <w:p w:rsidR="000D5A88" w:rsidRDefault="000D5A88" w:rsidP="00FD6A96">
            <w:pPr>
              <w:ind w:left="102"/>
              <w:rPr>
                <w:rFonts w:ascii="Calibri" w:eastAsia="Calibri" w:hAnsi="Calibri" w:cs="Calibri"/>
                <w:sz w:val="18"/>
                <w:szCs w:val="18"/>
              </w:rPr>
            </w:pPr>
            <w:r>
              <w:rPr>
                <w:rFonts w:ascii="Calibri" w:eastAsia="Calibri" w:hAnsi="Calibri" w:cs="Calibri"/>
                <w:spacing w:val="-1"/>
                <w:sz w:val="18"/>
                <w:szCs w:val="18"/>
              </w:rPr>
              <w:t>(</w:t>
            </w:r>
            <w:r>
              <w:rPr>
                <w:rFonts w:ascii="Calibri" w:eastAsia="Calibri" w:hAnsi="Calibri" w:cs="Calibri"/>
                <w:sz w:val="18"/>
                <w:szCs w:val="18"/>
              </w:rPr>
              <w:t>R</w:t>
            </w:r>
            <w:r>
              <w:rPr>
                <w:rFonts w:ascii="Calibri" w:eastAsia="Calibri" w:hAnsi="Calibri" w:cs="Calibri"/>
                <w:spacing w:val="1"/>
                <w:sz w:val="18"/>
                <w:szCs w:val="18"/>
              </w:rPr>
              <w:t>i</w:t>
            </w:r>
            <w:r>
              <w:rPr>
                <w:rFonts w:ascii="Calibri" w:eastAsia="Calibri" w:hAnsi="Calibri" w:cs="Calibri"/>
                <w:sz w:val="18"/>
                <w:szCs w:val="18"/>
              </w:rPr>
              <w:t>sk Ma</w:t>
            </w:r>
            <w:r>
              <w:rPr>
                <w:rFonts w:ascii="Calibri" w:eastAsia="Calibri" w:hAnsi="Calibri" w:cs="Calibri"/>
                <w:spacing w:val="-1"/>
                <w:sz w:val="18"/>
                <w:szCs w:val="18"/>
              </w:rPr>
              <w:t>n</w:t>
            </w:r>
            <w:r>
              <w:rPr>
                <w:rFonts w:ascii="Calibri" w:eastAsia="Calibri" w:hAnsi="Calibri" w:cs="Calibri"/>
                <w:sz w:val="18"/>
                <w:szCs w:val="18"/>
              </w:rPr>
              <w:t>a</w:t>
            </w:r>
            <w:r>
              <w:rPr>
                <w:rFonts w:ascii="Calibri" w:eastAsia="Calibri" w:hAnsi="Calibri" w:cs="Calibri"/>
                <w:spacing w:val="-1"/>
                <w:sz w:val="18"/>
                <w:szCs w:val="18"/>
              </w:rPr>
              <w:t>g</w:t>
            </w:r>
            <w:r>
              <w:rPr>
                <w:rFonts w:ascii="Calibri" w:eastAsia="Calibri" w:hAnsi="Calibri" w:cs="Calibri"/>
                <w:sz w:val="18"/>
                <w:szCs w:val="18"/>
              </w:rPr>
              <w:t>eme</w:t>
            </w:r>
            <w:r>
              <w:rPr>
                <w:rFonts w:ascii="Calibri" w:eastAsia="Calibri" w:hAnsi="Calibri" w:cs="Calibri"/>
                <w:spacing w:val="-1"/>
                <w:sz w:val="18"/>
                <w:szCs w:val="18"/>
              </w:rPr>
              <w:t>n</w:t>
            </w:r>
            <w:r>
              <w:rPr>
                <w:rFonts w:ascii="Calibri" w:eastAsia="Calibri" w:hAnsi="Calibri" w:cs="Calibri"/>
                <w:sz w:val="18"/>
                <w:szCs w:val="18"/>
              </w:rPr>
              <w:t>t)</w:t>
            </w:r>
          </w:p>
        </w:tc>
        <w:tc>
          <w:tcPr>
            <w:tcW w:w="1418" w:type="dxa"/>
            <w:vMerge w:val="restart"/>
          </w:tcPr>
          <w:p w:rsidR="000D5A88" w:rsidRDefault="000D5A88" w:rsidP="00FD6A96">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ip</w:t>
            </w:r>
            <w:r>
              <w:rPr>
                <w:rFonts w:ascii="Calibri" w:eastAsia="Calibri" w:hAnsi="Calibri" w:cs="Calibri"/>
                <w:spacing w:val="-1"/>
                <w:sz w:val="14"/>
                <w:szCs w:val="14"/>
              </w:rPr>
              <w:t>r</w:t>
            </w:r>
            <w:r>
              <w:rPr>
                <w:rFonts w:ascii="Calibri" w:eastAsia="Calibri" w:hAnsi="Calibri" w:cs="Calibri"/>
                <w:sz w:val="14"/>
                <w:szCs w:val="14"/>
              </w:rPr>
              <w:t>emu</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p>
          <w:p w:rsidR="000D5A88" w:rsidRDefault="000D5A88" w:rsidP="00FD6A96">
            <w:pPr>
              <w:spacing w:line="160" w:lineRule="exact"/>
              <w:ind w:left="102"/>
              <w:rPr>
                <w:rFonts w:ascii="Calibri" w:eastAsia="Calibri" w:hAnsi="Calibri" w:cs="Calibri"/>
                <w:sz w:val="14"/>
                <w:szCs w:val="14"/>
              </w:rPr>
            </w:pPr>
            <w:r>
              <w:rPr>
                <w:rFonts w:ascii="Calibri" w:eastAsia="Calibri" w:hAnsi="Calibri" w:cs="Calibri"/>
                <w:spacing w:val="-2"/>
                <w:sz w:val="14"/>
                <w:szCs w:val="14"/>
              </w:rPr>
              <w:t>u</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av</w:t>
            </w:r>
            <w:r>
              <w:rPr>
                <w:rFonts w:ascii="Calibri" w:eastAsia="Calibri" w:hAnsi="Calibri" w:cs="Calibri"/>
                <w:sz w:val="14"/>
                <w:szCs w:val="14"/>
              </w:rPr>
              <w:t>l</w:t>
            </w:r>
            <w:r>
              <w:rPr>
                <w:rFonts w:ascii="Calibri" w:eastAsia="Calibri" w:hAnsi="Calibri" w:cs="Calibri"/>
                <w:spacing w:val="-2"/>
                <w:sz w:val="14"/>
                <w:szCs w:val="14"/>
              </w:rPr>
              <w:t>j</w:t>
            </w:r>
            <w:r>
              <w:rPr>
                <w:rFonts w:ascii="Calibri" w:eastAsia="Calibri" w:hAnsi="Calibri" w:cs="Calibri"/>
                <w:spacing w:val="1"/>
                <w:sz w:val="14"/>
                <w:szCs w:val="14"/>
              </w:rPr>
              <w:t>an</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z w:val="14"/>
                <w:szCs w:val="14"/>
              </w:rPr>
              <w:t>i</w:t>
            </w:r>
            <w:r>
              <w:rPr>
                <w:rFonts w:ascii="Calibri" w:eastAsia="Calibri" w:hAnsi="Calibri" w:cs="Calibri"/>
                <w:spacing w:val="1"/>
                <w:sz w:val="14"/>
                <w:szCs w:val="14"/>
              </w:rPr>
              <w:t>c</w:t>
            </w:r>
            <w:r>
              <w:rPr>
                <w:rFonts w:ascii="Calibri" w:eastAsia="Calibri" w:hAnsi="Calibri" w:cs="Calibri"/>
                <w:sz w:val="14"/>
                <w:szCs w:val="14"/>
              </w:rPr>
              <w:t>ima</w:t>
            </w:r>
          </w:p>
        </w:tc>
        <w:tc>
          <w:tcPr>
            <w:tcW w:w="1525" w:type="dxa"/>
          </w:tcPr>
          <w:p w:rsidR="000D5A88" w:rsidRDefault="000D5A88" w:rsidP="00FD6A96">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1"/>
                <w:sz w:val="14"/>
                <w:szCs w:val="14"/>
              </w:rPr>
              <w:t>d</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 i</w:t>
            </w:r>
            <w:r>
              <w:rPr>
                <w:rFonts w:ascii="Calibri" w:eastAsia="Calibri" w:hAnsi="Calibri" w:cs="Calibri"/>
                <w:spacing w:val="1"/>
                <w:sz w:val="14"/>
                <w:szCs w:val="14"/>
              </w:rPr>
              <w:t>zv</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 xml:space="preserve">i </w:t>
            </w:r>
            <w:r>
              <w:rPr>
                <w:rFonts w:ascii="Calibri" w:eastAsia="Calibri" w:hAnsi="Calibri" w:cs="Calibri"/>
                <w:spacing w:val="-2"/>
                <w:sz w:val="14"/>
                <w:szCs w:val="14"/>
              </w:rPr>
              <w:t>k</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ego</w:t>
            </w:r>
            <w:r>
              <w:rPr>
                <w:rFonts w:ascii="Calibri" w:eastAsia="Calibri" w:hAnsi="Calibri" w:cs="Calibri"/>
                <w:spacing w:val="-1"/>
                <w:sz w:val="14"/>
                <w:szCs w:val="14"/>
              </w:rPr>
              <w:t>r</w:t>
            </w:r>
            <w:r>
              <w:rPr>
                <w:rFonts w:ascii="Calibri" w:eastAsia="Calibri" w:hAnsi="Calibri" w:cs="Calibri"/>
                <w:sz w:val="14"/>
                <w:szCs w:val="14"/>
              </w:rPr>
              <w:t>ije</w:t>
            </w:r>
            <w:r>
              <w:rPr>
                <w:rFonts w:ascii="Calibri" w:eastAsia="Calibri" w:hAnsi="Calibri" w:cs="Calibri"/>
                <w:spacing w:val="1"/>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z w:val="14"/>
                <w:szCs w:val="14"/>
              </w:rPr>
              <w:t>i</w:t>
            </w:r>
            <w:r>
              <w:rPr>
                <w:rFonts w:ascii="Calibri" w:eastAsia="Calibri" w:hAnsi="Calibri" w:cs="Calibri"/>
                <w:spacing w:val="-2"/>
                <w:sz w:val="14"/>
                <w:szCs w:val="14"/>
              </w:rPr>
              <w:t>k</w:t>
            </w:r>
            <w:r>
              <w:rPr>
                <w:rFonts w:ascii="Calibri" w:eastAsia="Calibri" w:hAnsi="Calibri" w:cs="Calibri"/>
                <w:sz w:val="14"/>
                <w:szCs w:val="14"/>
              </w:rPr>
              <w:t>a</w:t>
            </w:r>
          </w:p>
        </w:tc>
        <w:tc>
          <w:tcPr>
            <w:tcW w:w="2004" w:type="dxa"/>
          </w:tcPr>
          <w:p w:rsidR="000D5A88" w:rsidRDefault="000D5A88" w:rsidP="00FD6A96"/>
        </w:tc>
        <w:tc>
          <w:tcPr>
            <w:tcW w:w="5670" w:type="dxa"/>
          </w:tcPr>
          <w:p w:rsidR="000D5A88" w:rsidRPr="007D5CDE" w:rsidRDefault="000D5A88" w:rsidP="0025000C">
            <w:pPr>
              <w:pStyle w:val="ListParagraph"/>
              <w:numPr>
                <w:ilvl w:val="0"/>
                <w:numId w:val="6"/>
              </w:numPr>
              <w:spacing w:line="200" w:lineRule="exact"/>
              <w:rPr>
                <w:rFonts w:ascii="Calibri" w:eastAsia="Calibri" w:hAnsi="Calibri" w:cs="Calibri"/>
                <w:spacing w:val="-1"/>
                <w:sz w:val="18"/>
                <w:szCs w:val="18"/>
              </w:rPr>
            </w:pPr>
            <w:r>
              <w:rPr>
                <w:rFonts w:ascii="Calibri" w:eastAsia="Calibri" w:hAnsi="Calibri" w:cs="Calibri"/>
                <w:spacing w:val="-1"/>
                <w:sz w:val="18"/>
                <w:szCs w:val="18"/>
              </w:rPr>
              <w:t>Tesla and K</w:t>
            </w:r>
            <w:r w:rsidRPr="007D5CDE">
              <w:rPr>
                <w:rFonts w:ascii="Calibri" w:eastAsia="Calibri" w:hAnsi="Calibri" w:cs="Calibri"/>
                <w:spacing w:val="-1"/>
                <w:sz w:val="18"/>
                <w:szCs w:val="18"/>
              </w:rPr>
              <w:t xml:space="preserve">orean partners declining </w:t>
            </w:r>
            <w:r>
              <w:rPr>
                <w:rFonts w:ascii="Calibri" w:eastAsia="Calibri" w:hAnsi="Calibri" w:cs="Calibri"/>
                <w:spacing w:val="-1"/>
                <w:sz w:val="18"/>
                <w:szCs w:val="18"/>
              </w:rPr>
              <w:t>collaboration</w:t>
            </w:r>
          </w:p>
          <w:p w:rsidR="000D5A88" w:rsidRPr="0025000C" w:rsidRDefault="000D5A88" w:rsidP="0025000C">
            <w:pPr>
              <w:pStyle w:val="ListParagraph"/>
              <w:numPr>
                <w:ilvl w:val="0"/>
                <w:numId w:val="6"/>
              </w:numPr>
              <w:spacing w:line="200" w:lineRule="exact"/>
              <w:rPr>
                <w:rFonts w:ascii="Calibri" w:eastAsia="Calibri" w:hAnsi="Calibri" w:cs="Calibri"/>
                <w:sz w:val="18"/>
                <w:szCs w:val="18"/>
              </w:rPr>
            </w:pPr>
            <w:r>
              <w:rPr>
                <w:rFonts w:ascii="Calibri" w:eastAsia="Calibri" w:hAnsi="Calibri" w:cs="Calibri"/>
                <w:spacing w:val="-1"/>
                <w:sz w:val="18"/>
                <w:szCs w:val="18"/>
              </w:rPr>
              <w:t>Unsafe software, doesn’t pass testing phase</w:t>
            </w:r>
          </w:p>
          <w:p w:rsidR="000D5A88" w:rsidRPr="0025000C" w:rsidRDefault="000D5A88" w:rsidP="0025000C">
            <w:pPr>
              <w:pStyle w:val="ListParagraph"/>
              <w:numPr>
                <w:ilvl w:val="0"/>
                <w:numId w:val="6"/>
              </w:numPr>
              <w:spacing w:line="200" w:lineRule="exact"/>
              <w:rPr>
                <w:rFonts w:ascii="Calibri" w:eastAsia="Calibri" w:hAnsi="Calibri" w:cs="Calibri"/>
                <w:sz w:val="18"/>
                <w:szCs w:val="18"/>
              </w:rPr>
            </w:pPr>
            <w:r w:rsidRPr="0025000C">
              <w:rPr>
                <w:rFonts w:ascii="Calibri" w:eastAsia="Calibri" w:hAnsi="Calibri" w:cs="Calibri"/>
                <w:spacing w:val="-1"/>
                <w:sz w:val="18"/>
                <w:szCs w:val="18"/>
              </w:rPr>
              <w:t>Not enough money for all phases</w:t>
            </w:r>
          </w:p>
        </w:tc>
      </w:tr>
      <w:tr w:rsidR="000D5A88" w:rsidTr="001F7865">
        <w:tc>
          <w:tcPr>
            <w:tcW w:w="1344" w:type="dxa"/>
            <w:vMerge/>
          </w:tcPr>
          <w:p w:rsidR="000D5A88" w:rsidRDefault="000D5A88" w:rsidP="00FD6A96"/>
        </w:tc>
        <w:tc>
          <w:tcPr>
            <w:tcW w:w="2067" w:type="dxa"/>
            <w:vMerge/>
          </w:tcPr>
          <w:p w:rsidR="000D5A88" w:rsidRDefault="000D5A88" w:rsidP="00FD6A96"/>
        </w:tc>
        <w:tc>
          <w:tcPr>
            <w:tcW w:w="1418" w:type="dxa"/>
            <w:vMerge/>
          </w:tcPr>
          <w:p w:rsidR="000D5A88" w:rsidRDefault="000D5A88" w:rsidP="00FD6A96"/>
        </w:tc>
        <w:tc>
          <w:tcPr>
            <w:tcW w:w="1525" w:type="dxa"/>
          </w:tcPr>
          <w:p w:rsidR="000D5A88" w:rsidRDefault="000D5A88" w:rsidP="00FD6A96">
            <w:pPr>
              <w:spacing w:line="160" w:lineRule="exact"/>
              <w:ind w:left="102"/>
              <w:rPr>
                <w:rFonts w:ascii="Calibri" w:eastAsia="Calibri" w:hAnsi="Calibri" w:cs="Calibri"/>
                <w:sz w:val="14"/>
                <w:szCs w:val="14"/>
              </w:rPr>
            </w:pPr>
            <w:r>
              <w:rPr>
                <w:rFonts w:ascii="Calibri" w:eastAsia="Calibri" w:hAnsi="Calibri" w:cs="Calibri"/>
                <w:sz w:val="14"/>
                <w:szCs w:val="14"/>
              </w:rPr>
              <w:t>De</w:t>
            </w:r>
            <w:r>
              <w:rPr>
                <w:rFonts w:ascii="Calibri" w:eastAsia="Calibri" w:hAnsi="Calibri" w:cs="Calibri"/>
                <w:spacing w:val="-1"/>
                <w:sz w:val="14"/>
                <w:szCs w:val="14"/>
              </w:rPr>
              <w:t>f</w:t>
            </w:r>
            <w:r>
              <w:rPr>
                <w:rFonts w:ascii="Calibri" w:eastAsia="Calibri" w:hAnsi="Calibri" w:cs="Calibri"/>
                <w:sz w:val="14"/>
                <w:szCs w:val="14"/>
              </w:rPr>
              <w:t>ini</w:t>
            </w:r>
            <w:r>
              <w:rPr>
                <w:rFonts w:ascii="Calibri" w:eastAsia="Calibri" w:hAnsi="Calibri" w:cs="Calibri"/>
                <w:spacing w:val="-1"/>
                <w:sz w:val="14"/>
                <w:szCs w:val="14"/>
              </w:rPr>
              <w:t>s</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parametar</w:t>
            </w:r>
            <w:r>
              <w:rPr>
                <w:rFonts w:ascii="Calibri" w:eastAsia="Calibri" w:hAnsi="Calibri" w:cs="Calibri"/>
                <w:spacing w:val="2"/>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z w:val="14"/>
                <w:szCs w:val="14"/>
              </w:rPr>
              <w:t>i</w:t>
            </w:r>
            <w:r>
              <w:rPr>
                <w:rFonts w:ascii="Calibri" w:eastAsia="Calibri" w:hAnsi="Calibri" w:cs="Calibri"/>
                <w:spacing w:val="-2"/>
                <w:sz w:val="14"/>
                <w:szCs w:val="14"/>
              </w:rPr>
              <w:t>k</w:t>
            </w:r>
            <w:r>
              <w:rPr>
                <w:rFonts w:ascii="Calibri" w:eastAsia="Calibri" w:hAnsi="Calibri" w:cs="Calibri"/>
                <w:sz w:val="14"/>
                <w:szCs w:val="14"/>
              </w:rPr>
              <w:t>a</w:t>
            </w:r>
          </w:p>
        </w:tc>
        <w:tc>
          <w:tcPr>
            <w:tcW w:w="2004" w:type="dxa"/>
          </w:tcPr>
          <w:p w:rsidR="000D5A88" w:rsidRDefault="000D5A88" w:rsidP="00FD6A96"/>
        </w:tc>
        <w:tc>
          <w:tcPr>
            <w:tcW w:w="5670" w:type="dxa"/>
          </w:tcPr>
          <w:p w:rsidR="000D5A88" w:rsidRPr="007D5CDE" w:rsidRDefault="000D5A88" w:rsidP="0025000C">
            <w:pPr>
              <w:pStyle w:val="ListParagraph"/>
              <w:numPr>
                <w:ilvl w:val="0"/>
                <w:numId w:val="7"/>
              </w:numPr>
              <w:spacing w:line="200" w:lineRule="exact"/>
              <w:rPr>
                <w:rFonts w:ascii="Calibri" w:eastAsia="Calibri" w:hAnsi="Calibri" w:cs="Calibri"/>
                <w:spacing w:val="-1"/>
                <w:sz w:val="18"/>
                <w:szCs w:val="18"/>
              </w:rPr>
            </w:pPr>
            <w:r>
              <w:rPr>
                <w:rFonts w:ascii="Calibri" w:eastAsia="Calibri" w:hAnsi="Calibri" w:cs="Calibri"/>
                <w:spacing w:val="-1"/>
                <w:sz w:val="18"/>
                <w:szCs w:val="18"/>
              </w:rPr>
              <w:t>Success of project</w:t>
            </w:r>
          </w:p>
          <w:p w:rsidR="000D5A88" w:rsidRPr="0025000C" w:rsidRDefault="000D5A88" w:rsidP="0025000C">
            <w:pPr>
              <w:pStyle w:val="ListParagraph"/>
              <w:numPr>
                <w:ilvl w:val="0"/>
                <w:numId w:val="7"/>
              </w:numPr>
              <w:spacing w:line="200" w:lineRule="exact"/>
              <w:rPr>
                <w:rFonts w:ascii="Calibri" w:eastAsia="Calibri" w:hAnsi="Calibri" w:cs="Calibri"/>
                <w:sz w:val="18"/>
                <w:szCs w:val="18"/>
              </w:rPr>
            </w:pPr>
            <w:r>
              <w:rPr>
                <w:rFonts w:ascii="Calibri" w:eastAsia="Calibri" w:hAnsi="Calibri" w:cs="Calibri"/>
                <w:sz w:val="18"/>
                <w:szCs w:val="18"/>
              </w:rPr>
              <w:t>time</w:t>
            </w:r>
          </w:p>
          <w:p w:rsidR="000D5A88" w:rsidRPr="0025000C" w:rsidRDefault="000D5A88" w:rsidP="00603101">
            <w:pPr>
              <w:pStyle w:val="ListParagraph"/>
              <w:numPr>
                <w:ilvl w:val="0"/>
                <w:numId w:val="7"/>
              </w:numPr>
              <w:spacing w:line="200" w:lineRule="exact"/>
              <w:rPr>
                <w:rFonts w:ascii="Calibri" w:eastAsia="Calibri" w:hAnsi="Calibri" w:cs="Calibri"/>
                <w:sz w:val="18"/>
                <w:szCs w:val="18"/>
              </w:rPr>
            </w:pPr>
            <w:r>
              <w:rPr>
                <w:rFonts w:ascii="Calibri" w:eastAsia="Calibri" w:hAnsi="Calibri" w:cs="Calibri"/>
                <w:spacing w:val="-1"/>
                <w:sz w:val="18"/>
                <w:szCs w:val="18"/>
              </w:rPr>
              <w:t>quality</w:t>
            </w:r>
          </w:p>
        </w:tc>
      </w:tr>
      <w:tr w:rsidR="000D5A88" w:rsidTr="001F7865">
        <w:tc>
          <w:tcPr>
            <w:tcW w:w="1344" w:type="dxa"/>
            <w:vMerge/>
          </w:tcPr>
          <w:p w:rsidR="000D5A88" w:rsidRDefault="000D5A88" w:rsidP="00FD6A96"/>
        </w:tc>
        <w:tc>
          <w:tcPr>
            <w:tcW w:w="2067" w:type="dxa"/>
            <w:vMerge/>
          </w:tcPr>
          <w:p w:rsidR="000D5A88" w:rsidRDefault="000D5A88" w:rsidP="00FD6A96"/>
        </w:tc>
        <w:tc>
          <w:tcPr>
            <w:tcW w:w="1418" w:type="dxa"/>
            <w:vMerge/>
          </w:tcPr>
          <w:p w:rsidR="000D5A88" w:rsidRDefault="000D5A88" w:rsidP="00FD6A96"/>
        </w:tc>
        <w:tc>
          <w:tcPr>
            <w:tcW w:w="1525" w:type="dxa"/>
          </w:tcPr>
          <w:p w:rsidR="000D5A88" w:rsidRDefault="000D5A88" w:rsidP="00FD6A96">
            <w:pPr>
              <w:spacing w:line="160" w:lineRule="exact"/>
              <w:ind w:left="102"/>
              <w:rPr>
                <w:rFonts w:ascii="Calibri" w:eastAsia="Calibri" w:hAnsi="Calibri" w:cs="Calibri"/>
                <w:sz w:val="14"/>
                <w:szCs w:val="14"/>
              </w:rPr>
            </w:pPr>
            <w:r>
              <w:rPr>
                <w:rFonts w:ascii="Calibri" w:eastAsia="Calibri" w:hAnsi="Calibri" w:cs="Calibri"/>
                <w:sz w:val="14"/>
                <w:szCs w:val="14"/>
              </w:rPr>
              <w:t>De</w:t>
            </w:r>
            <w:r>
              <w:rPr>
                <w:rFonts w:ascii="Calibri" w:eastAsia="Calibri" w:hAnsi="Calibri" w:cs="Calibri"/>
                <w:spacing w:val="-1"/>
                <w:sz w:val="14"/>
                <w:szCs w:val="14"/>
              </w:rPr>
              <w:t>f</w:t>
            </w:r>
            <w:r>
              <w:rPr>
                <w:rFonts w:ascii="Calibri" w:eastAsia="Calibri" w:hAnsi="Calibri" w:cs="Calibri"/>
                <w:sz w:val="14"/>
                <w:szCs w:val="14"/>
              </w:rPr>
              <w:t>ini</w:t>
            </w:r>
            <w:r>
              <w:rPr>
                <w:rFonts w:ascii="Calibri" w:eastAsia="Calibri" w:hAnsi="Calibri" w:cs="Calibri"/>
                <w:spacing w:val="-1"/>
                <w:sz w:val="14"/>
                <w:szCs w:val="14"/>
              </w:rPr>
              <w:t>s</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str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egiju</w:t>
            </w:r>
            <w:r>
              <w:rPr>
                <w:rFonts w:ascii="Calibri" w:eastAsia="Calibri" w:hAnsi="Calibri" w:cs="Calibri"/>
                <w:spacing w:val="3"/>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2"/>
                <w:sz w:val="14"/>
                <w:szCs w:val="14"/>
              </w:rPr>
              <w:t>u</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av</w:t>
            </w:r>
            <w:r>
              <w:rPr>
                <w:rFonts w:ascii="Calibri" w:eastAsia="Calibri" w:hAnsi="Calibri" w:cs="Calibri"/>
                <w:spacing w:val="-2"/>
                <w:sz w:val="14"/>
                <w:szCs w:val="14"/>
              </w:rPr>
              <w:t>l</w:t>
            </w:r>
            <w:r>
              <w:rPr>
                <w:rFonts w:ascii="Calibri" w:eastAsia="Calibri" w:hAnsi="Calibri" w:cs="Calibri"/>
                <w:spacing w:val="1"/>
                <w:sz w:val="14"/>
                <w:szCs w:val="14"/>
              </w:rPr>
              <w:t>ja</w:t>
            </w:r>
            <w:r>
              <w:rPr>
                <w:rFonts w:ascii="Calibri" w:eastAsia="Calibri" w:hAnsi="Calibri" w:cs="Calibri"/>
                <w:spacing w:val="-2"/>
                <w:sz w:val="14"/>
                <w:szCs w:val="14"/>
              </w:rPr>
              <w:t>n</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z w:val="14"/>
                <w:szCs w:val="14"/>
              </w:rPr>
              <w:t>i</w:t>
            </w:r>
            <w:r>
              <w:rPr>
                <w:rFonts w:ascii="Calibri" w:eastAsia="Calibri" w:hAnsi="Calibri" w:cs="Calibri"/>
                <w:spacing w:val="1"/>
                <w:sz w:val="14"/>
                <w:szCs w:val="14"/>
              </w:rPr>
              <w:t>c</w:t>
            </w:r>
            <w:r>
              <w:rPr>
                <w:rFonts w:ascii="Calibri" w:eastAsia="Calibri" w:hAnsi="Calibri" w:cs="Calibri"/>
                <w:sz w:val="14"/>
                <w:szCs w:val="14"/>
              </w:rPr>
              <w:t>i</w:t>
            </w:r>
            <w:r>
              <w:rPr>
                <w:rFonts w:ascii="Calibri" w:eastAsia="Calibri" w:hAnsi="Calibri" w:cs="Calibri"/>
                <w:spacing w:val="-2"/>
                <w:sz w:val="14"/>
                <w:szCs w:val="14"/>
              </w:rPr>
              <w:t>m</w:t>
            </w:r>
            <w:r>
              <w:rPr>
                <w:rFonts w:ascii="Calibri" w:eastAsia="Calibri" w:hAnsi="Calibri" w:cs="Calibri"/>
                <w:sz w:val="14"/>
                <w:szCs w:val="14"/>
              </w:rPr>
              <w:t>a</w:t>
            </w:r>
          </w:p>
        </w:tc>
        <w:tc>
          <w:tcPr>
            <w:tcW w:w="2004" w:type="dxa"/>
          </w:tcPr>
          <w:p w:rsidR="000D5A88" w:rsidRDefault="000D5A88" w:rsidP="00FD6A96"/>
        </w:tc>
        <w:tc>
          <w:tcPr>
            <w:tcW w:w="5670" w:type="dxa"/>
          </w:tcPr>
          <w:p w:rsidR="000D5A88" w:rsidRPr="007D5CDE" w:rsidRDefault="000D5A88" w:rsidP="00603101">
            <w:pPr>
              <w:pStyle w:val="ListParagraph"/>
              <w:numPr>
                <w:ilvl w:val="0"/>
                <w:numId w:val="8"/>
              </w:numPr>
              <w:spacing w:line="200" w:lineRule="exact"/>
              <w:rPr>
                <w:rFonts w:ascii="Calibri" w:eastAsia="Calibri" w:hAnsi="Calibri" w:cs="Calibri"/>
                <w:spacing w:val="-1"/>
                <w:sz w:val="18"/>
                <w:szCs w:val="18"/>
              </w:rPr>
            </w:pPr>
            <w:r>
              <w:rPr>
                <w:rFonts w:ascii="Calibri" w:eastAsia="Calibri" w:hAnsi="Calibri" w:cs="Calibri"/>
                <w:spacing w:val="-1"/>
                <w:sz w:val="18"/>
                <w:szCs w:val="18"/>
              </w:rPr>
              <w:t>Use high level convincing techniques.</w:t>
            </w:r>
          </w:p>
          <w:p w:rsidR="000D5A88" w:rsidRPr="00603101" w:rsidRDefault="000D5A88" w:rsidP="00603101">
            <w:pPr>
              <w:pStyle w:val="ListParagraph"/>
              <w:numPr>
                <w:ilvl w:val="0"/>
                <w:numId w:val="8"/>
              </w:numPr>
              <w:spacing w:line="200" w:lineRule="exact"/>
              <w:rPr>
                <w:rFonts w:ascii="Calibri" w:eastAsia="Calibri" w:hAnsi="Calibri" w:cs="Calibri"/>
                <w:sz w:val="18"/>
                <w:szCs w:val="18"/>
              </w:rPr>
            </w:pPr>
            <w:r>
              <w:rPr>
                <w:rFonts w:ascii="Calibri" w:eastAsia="Calibri" w:hAnsi="Calibri" w:cs="Calibri"/>
                <w:spacing w:val="-1"/>
                <w:sz w:val="18"/>
                <w:szCs w:val="18"/>
              </w:rPr>
              <w:t>Small frequent tests during implementation</w:t>
            </w:r>
          </w:p>
          <w:p w:rsidR="000D5A88" w:rsidRPr="00603101" w:rsidRDefault="000D5A88" w:rsidP="00603101">
            <w:pPr>
              <w:pStyle w:val="ListParagraph"/>
              <w:numPr>
                <w:ilvl w:val="0"/>
                <w:numId w:val="8"/>
              </w:numPr>
              <w:spacing w:line="200" w:lineRule="exact"/>
              <w:rPr>
                <w:rFonts w:ascii="Calibri" w:eastAsia="Calibri" w:hAnsi="Calibri" w:cs="Calibri"/>
                <w:sz w:val="18"/>
                <w:szCs w:val="18"/>
              </w:rPr>
            </w:pPr>
            <w:r>
              <w:rPr>
                <w:rFonts w:ascii="Calibri" w:eastAsia="Calibri" w:hAnsi="Calibri" w:cs="Calibri"/>
                <w:spacing w:val="-1"/>
                <w:sz w:val="18"/>
                <w:szCs w:val="18"/>
              </w:rPr>
              <w:t>Hire an economic expert to design a good plan for spending.</w:t>
            </w:r>
          </w:p>
        </w:tc>
      </w:tr>
      <w:tr w:rsidR="000D5A88" w:rsidTr="001F7865">
        <w:tc>
          <w:tcPr>
            <w:tcW w:w="1344" w:type="dxa"/>
            <w:vMerge/>
          </w:tcPr>
          <w:p w:rsidR="000D5A88" w:rsidRDefault="000D5A88" w:rsidP="00FD6A96"/>
        </w:tc>
        <w:tc>
          <w:tcPr>
            <w:tcW w:w="2067" w:type="dxa"/>
            <w:vMerge/>
          </w:tcPr>
          <w:p w:rsidR="000D5A88" w:rsidRDefault="000D5A88" w:rsidP="00FD6A96"/>
        </w:tc>
        <w:tc>
          <w:tcPr>
            <w:tcW w:w="1418" w:type="dxa"/>
            <w:vMerge w:val="restart"/>
          </w:tcPr>
          <w:p w:rsidR="000D5A88" w:rsidRDefault="000D5A88" w:rsidP="00FD6A96">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d</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iko</w:t>
            </w:r>
            <w:r>
              <w:rPr>
                <w:rFonts w:ascii="Calibri" w:eastAsia="Calibri" w:hAnsi="Calibri" w:cs="Calibri"/>
                <w:spacing w:val="1"/>
                <w:sz w:val="14"/>
                <w:szCs w:val="14"/>
              </w:rPr>
              <w:t>va</w:t>
            </w:r>
            <w:r>
              <w:rPr>
                <w:rFonts w:ascii="Calibri" w:eastAsia="Calibri" w:hAnsi="Calibri" w:cs="Calibri"/>
                <w:spacing w:val="-1"/>
                <w:sz w:val="14"/>
                <w:szCs w:val="14"/>
              </w:rPr>
              <w:t>t</w:t>
            </w:r>
            <w:r>
              <w:rPr>
                <w:rFonts w:ascii="Calibri" w:eastAsia="Calibri" w:hAnsi="Calibri" w:cs="Calibri"/>
                <w:sz w:val="14"/>
                <w:szCs w:val="14"/>
              </w:rPr>
              <w:t xml:space="preserve">i i </w:t>
            </w:r>
            <w:r>
              <w:rPr>
                <w:rFonts w:ascii="Calibri" w:eastAsia="Calibri" w:hAnsi="Calibri" w:cs="Calibri"/>
                <w:spacing w:val="-1"/>
                <w:sz w:val="14"/>
                <w:szCs w:val="14"/>
              </w:rPr>
              <w:t>a</w:t>
            </w:r>
            <w:r>
              <w:rPr>
                <w:rFonts w:ascii="Calibri" w:eastAsia="Calibri" w:hAnsi="Calibri" w:cs="Calibri"/>
                <w:spacing w:val="1"/>
                <w:sz w:val="14"/>
                <w:szCs w:val="14"/>
              </w:rPr>
              <w:t>na</w:t>
            </w:r>
            <w:r>
              <w:rPr>
                <w:rFonts w:ascii="Calibri" w:eastAsia="Calibri" w:hAnsi="Calibri" w:cs="Calibri"/>
                <w:sz w:val="14"/>
                <w:szCs w:val="14"/>
              </w:rPr>
              <w:t>l</w:t>
            </w:r>
            <w:r>
              <w:rPr>
                <w:rFonts w:ascii="Calibri" w:eastAsia="Calibri" w:hAnsi="Calibri" w:cs="Calibri"/>
                <w:spacing w:val="-2"/>
                <w:sz w:val="14"/>
                <w:szCs w:val="14"/>
              </w:rPr>
              <w:t>i</w:t>
            </w:r>
            <w:r>
              <w:rPr>
                <w:rFonts w:ascii="Calibri" w:eastAsia="Calibri" w:hAnsi="Calibri" w:cs="Calibri"/>
                <w:spacing w:val="1"/>
                <w:sz w:val="14"/>
                <w:szCs w:val="14"/>
              </w:rPr>
              <w:t>z</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p>
          <w:p w:rsidR="000D5A88" w:rsidRDefault="000D5A88" w:rsidP="00FD6A96">
            <w:pPr>
              <w:spacing w:line="160" w:lineRule="exact"/>
              <w:ind w:left="102"/>
              <w:rPr>
                <w:rFonts w:ascii="Calibri" w:eastAsia="Calibri" w:hAnsi="Calibri" w:cs="Calibri"/>
                <w:sz w:val="14"/>
                <w:szCs w:val="14"/>
              </w:rPr>
            </w:pP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z w:val="14"/>
                <w:szCs w:val="14"/>
              </w:rPr>
              <w:t>ike</w:t>
            </w:r>
          </w:p>
        </w:tc>
        <w:tc>
          <w:tcPr>
            <w:tcW w:w="1525" w:type="dxa"/>
          </w:tcPr>
          <w:p w:rsidR="000D5A88" w:rsidRDefault="000D5A88" w:rsidP="00FD6A96">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d</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iko</w:t>
            </w:r>
            <w:r>
              <w:rPr>
                <w:rFonts w:ascii="Calibri" w:eastAsia="Calibri" w:hAnsi="Calibri" w:cs="Calibri"/>
                <w:spacing w:val="1"/>
                <w:sz w:val="14"/>
                <w:szCs w:val="14"/>
              </w:rPr>
              <w:t>va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z w:val="14"/>
                <w:szCs w:val="14"/>
              </w:rPr>
              <w:t>ike</w:t>
            </w:r>
          </w:p>
        </w:tc>
        <w:tc>
          <w:tcPr>
            <w:tcW w:w="2004" w:type="dxa"/>
          </w:tcPr>
          <w:p w:rsidR="000D5A88" w:rsidRDefault="000D5A88" w:rsidP="00FD6A96"/>
        </w:tc>
        <w:tc>
          <w:tcPr>
            <w:tcW w:w="5670" w:type="dxa"/>
          </w:tcPr>
          <w:p w:rsidR="000D5A88" w:rsidRPr="007D5CDE" w:rsidRDefault="000D5A88" w:rsidP="00603101">
            <w:pPr>
              <w:pStyle w:val="ListParagraph"/>
              <w:numPr>
                <w:ilvl w:val="0"/>
                <w:numId w:val="9"/>
              </w:numPr>
              <w:spacing w:line="200" w:lineRule="exact"/>
              <w:rPr>
                <w:rFonts w:ascii="Calibri" w:eastAsia="Calibri" w:hAnsi="Calibri" w:cs="Calibri"/>
                <w:spacing w:val="-1"/>
                <w:sz w:val="18"/>
                <w:szCs w:val="18"/>
              </w:rPr>
            </w:pPr>
            <w:r>
              <w:rPr>
                <w:rFonts w:ascii="Calibri" w:eastAsia="Calibri" w:hAnsi="Calibri" w:cs="Calibri"/>
                <w:spacing w:val="-1"/>
                <w:sz w:val="18"/>
                <w:szCs w:val="18"/>
              </w:rPr>
              <w:t>Project failure</w:t>
            </w:r>
          </w:p>
          <w:p w:rsidR="000D5A88" w:rsidRDefault="000D5A88" w:rsidP="00603101">
            <w:pPr>
              <w:pStyle w:val="ListParagraph"/>
              <w:numPr>
                <w:ilvl w:val="0"/>
                <w:numId w:val="9"/>
              </w:numPr>
              <w:spacing w:line="200" w:lineRule="exact"/>
              <w:rPr>
                <w:rFonts w:ascii="Calibri" w:eastAsia="Calibri" w:hAnsi="Calibri" w:cs="Calibri"/>
                <w:sz w:val="18"/>
                <w:szCs w:val="18"/>
              </w:rPr>
            </w:pPr>
            <w:r>
              <w:rPr>
                <w:rFonts w:ascii="Calibri" w:eastAsia="Calibri" w:hAnsi="Calibri" w:cs="Calibri"/>
                <w:sz w:val="18"/>
                <w:szCs w:val="18"/>
              </w:rPr>
              <w:t>L</w:t>
            </w:r>
            <w:r>
              <w:rPr>
                <w:rFonts w:ascii="Calibri" w:eastAsia="Calibri" w:hAnsi="Calibri" w:cs="Calibri"/>
                <w:sz w:val="18"/>
                <w:szCs w:val="18"/>
              </w:rPr>
              <w:t>onger project</w:t>
            </w:r>
          </w:p>
          <w:p w:rsidR="000D5A88" w:rsidRPr="00603101" w:rsidRDefault="000D5A88" w:rsidP="00603101">
            <w:pPr>
              <w:pStyle w:val="ListParagraph"/>
              <w:numPr>
                <w:ilvl w:val="0"/>
                <w:numId w:val="9"/>
              </w:numPr>
              <w:spacing w:line="200" w:lineRule="exact"/>
              <w:rPr>
                <w:rFonts w:ascii="Calibri" w:eastAsia="Calibri" w:hAnsi="Calibri" w:cs="Calibri"/>
                <w:sz w:val="18"/>
                <w:szCs w:val="18"/>
              </w:rPr>
            </w:pPr>
            <w:r w:rsidRPr="00603101">
              <w:rPr>
                <w:rFonts w:ascii="Calibri" w:eastAsia="Calibri" w:hAnsi="Calibri" w:cs="Calibri"/>
                <w:spacing w:val="-1"/>
                <w:sz w:val="18"/>
                <w:szCs w:val="18"/>
              </w:rPr>
              <w:t xml:space="preserve">Quality </w:t>
            </w:r>
            <w:r w:rsidRPr="00603101">
              <w:rPr>
                <w:rFonts w:ascii="Calibri" w:eastAsia="Calibri" w:hAnsi="Calibri" w:cs="Calibri"/>
                <w:spacing w:val="-1"/>
                <w:sz w:val="18"/>
                <w:szCs w:val="18"/>
              </w:rPr>
              <w:t>decreases</w:t>
            </w:r>
            <w:r w:rsidRPr="00603101">
              <w:rPr>
                <w:rFonts w:ascii="Calibri" w:eastAsia="Calibri" w:hAnsi="Calibri" w:cs="Calibri"/>
                <w:spacing w:val="-1"/>
                <w:sz w:val="18"/>
                <w:szCs w:val="18"/>
              </w:rPr>
              <w:t>, project stop till money found</w:t>
            </w:r>
          </w:p>
        </w:tc>
      </w:tr>
      <w:tr w:rsidR="000D5A88" w:rsidTr="001F7865">
        <w:tc>
          <w:tcPr>
            <w:tcW w:w="1344" w:type="dxa"/>
            <w:vMerge/>
          </w:tcPr>
          <w:p w:rsidR="000D5A88" w:rsidRDefault="000D5A88" w:rsidP="00FD6A96"/>
        </w:tc>
        <w:tc>
          <w:tcPr>
            <w:tcW w:w="2067" w:type="dxa"/>
            <w:vMerge/>
          </w:tcPr>
          <w:p w:rsidR="000D5A88" w:rsidRDefault="000D5A88" w:rsidP="00FD6A96"/>
        </w:tc>
        <w:tc>
          <w:tcPr>
            <w:tcW w:w="1418" w:type="dxa"/>
            <w:vMerge/>
          </w:tcPr>
          <w:p w:rsidR="000D5A88" w:rsidRDefault="000D5A88" w:rsidP="00FD6A96"/>
        </w:tc>
        <w:tc>
          <w:tcPr>
            <w:tcW w:w="1525" w:type="dxa"/>
          </w:tcPr>
          <w:p w:rsidR="000D5A88" w:rsidRDefault="000D5A88" w:rsidP="00FD6A96">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k</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ego</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zac</w:t>
            </w:r>
            <w:r>
              <w:rPr>
                <w:rFonts w:ascii="Calibri" w:eastAsia="Calibri" w:hAnsi="Calibri" w:cs="Calibri"/>
                <w:spacing w:val="-2"/>
                <w:sz w:val="14"/>
                <w:szCs w:val="14"/>
              </w:rPr>
              <w:t>i</w:t>
            </w:r>
            <w:r>
              <w:rPr>
                <w:rFonts w:ascii="Calibri" w:eastAsia="Calibri" w:hAnsi="Calibri" w:cs="Calibri"/>
                <w:spacing w:val="1"/>
                <w:sz w:val="14"/>
                <w:szCs w:val="14"/>
              </w:rPr>
              <w:t>j</w:t>
            </w:r>
            <w:r>
              <w:rPr>
                <w:rFonts w:ascii="Calibri" w:eastAsia="Calibri" w:hAnsi="Calibri" w:cs="Calibri"/>
                <w:sz w:val="14"/>
                <w:szCs w:val="14"/>
              </w:rPr>
              <w:t>u</w:t>
            </w:r>
            <w:r>
              <w:rPr>
                <w:rFonts w:ascii="Calibri" w:eastAsia="Calibri" w:hAnsi="Calibri" w:cs="Calibri"/>
                <w:spacing w:val="1"/>
                <w:sz w:val="14"/>
                <w:szCs w:val="14"/>
              </w:rPr>
              <w:t xml:space="preserve"> </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io</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anj</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z w:val="14"/>
                <w:szCs w:val="14"/>
              </w:rPr>
              <w:t>ika</w:t>
            </w:r>
          </w:p>
        </w:tc>
        <w:tc>
          <w:tcPr>
            <w:tcW w:w="2004" w:type="dxa"/>
          </w:tcPr>
          <w:p w:rsidR="000D5A88" w:rsidRDefault="000D5A88" w:rsidP="00FD6A96"/>
        </w:tc>
        <w:tc>
          <w:tcPr>
            <w:tcW w:w="5670" w:type="dxa"/>
          </w:tcPr>
          <w:p w:rsidR="000D5A88" w:rsidRDefault="000D5A88" w:rsidP="004607A5">
            <w:pPr>
              <w:spacing w:line="200" w:lineRule="exact"/>
              <w:ind w:left="102"/>
              <w:rPr>
                <w:rFonts w:ascii="Calibri" w:eastAsia="Calibri" w:hAnsi="Calibri" w:cs="Calibri"/>
                <w:sz w:val="18"/>
                <w:szCs w:val="18"/>
              </w:rPr>
            </w:pPr>
            <w:r>
              <w:rPr>
                <w:rFonts w:ascii="Calibri" w:eastAsia="Calibri" w:hAnsi="Calibri" w:cs="Calibri"/>
                <w:spacing w:val="1"/>
                <w:sz w:val="18"/>
                <w:szCs w:val="18"/>
              </w:rPr>
              <w:t>Risks are mentioned above in order based on priority.</w:t>
            </w:r>
          </w:p>
        </w:tc>
      </w:tr>
      <w:tr w:rsidR="000D5A88" w:rsidTr="001F7865">
        <w:tc>
          <w:tcPr>
            <w:tcW w:w="1344" w:type="dxa"/>
            <w:vMerge/>
          </w:tcPr>
          <w:p w:rsidR="000D5A88" w:rsidRDefault="000D5A88" w:rsidP="00FD6A96"/>
        </w:tc>
        <w:tc>
          <w:tcPr>
            <w:tcW w:w="2067" w:type="dxa"/>
            <w:vMerge/>
          </w:tcPr>
          <w:p w:rsidR="000D5A88" w:rsidRDefault="000D5A88" w:rsidP="00FD6A96"/>
        </w:tc>
        <w:tc>
          <w:tcPr>
            <w:tcW w:w="1418" w:type="dxa"/>
            <w:vMerge w:val="restart"/>
          </w:tcPr>
          <w:p w:rsidR="000D5A88" w:rsidRDefault="000D5A88" w:rsidP="00FD6A96">
            <w:pPr>
              <w:spacing w:line="160" w:lineRule="exact"/>
              <w:ind w:left="102"/>
              <w:rPr>
                <w:rFonts w:ascii="Calibri" w:eastAsia="Calibri" w:hAnsi="Calibri" w:cs="Calibri"/>
                <w:sz w:val="14"/>
                <w:szCs w:val="14"/>
              </w:rPr>
            </w:pPr>
            <w:r>
              <w:rPr>
                <w:rFonts w:ascii="Calibri" w:eastAsia="Calibri" w:hAnsi="Calibri" w:cs="Calibri"/>
                <w:spacing w:val="-2"/>
                <w:sz w:val="14"/>
                <w:szCs w:val="14"/>
              </w:rPr>
              <w:t>U</w:t>
            </w:r>
            <w:r>
              <w:rPr>
                <w:rFonts w:ascii="Calibri" w:eastAsia="Calibri" w:hAnsi="Calibri" w:cs="Calibri"/>
                <w:spacing w:val="1"/>
                <w:sz w:val="14"/>
                <w:szCs w:val="14"/>
              </w:rPr>
              <w:t>b</w:t>
            </w:r>
            <w:r>
              <w:rPr>
                <w:rFonts w:ascii="Calibri" w:eastAsia="Calibri" w:hAnsi="Calibri" w:cs="Calibri"/>
                <w:sz w:val="14"/>
                <w:szCs w:val="14"/>
              </w:rPr>
              <w:t>l</w:t>
            </w:r>
            <w:r>
              <w:rPr>
                <w:rFonts w:ascii="Calibri" w:eastAsia="Calibri" w:hAnsi="Calibri" w:cs="Calibri"/>
                <w:spacing w:val="1"/>
                <w:sz w:val="14"/>
                <w:szCs w:val="14"/>
              </w:rPr>
              <w:t>až</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s</w:t>
            </w:r>
            <w:r>
              <w:rPr>
                <w:rFonts w:ascii="Calibri" w:eastAsia="Calibri" w:hAnsi="Calibri" w:cs="Calibri"/>
                <w:sz w:val="14"/>
                <w:szCs w:val="14"/>
              </w:rPr>
              <w:t>le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z w:val="14"/>
                <w:szCs w:val="14"/>
              </w:rPr>
              <w:t>ika</w:t>
            </w:r>
          </w:p>
        </w:tc>
        <w:tc>
          <w:tcPr>
            <w:tcW w:w="1525" w:type="dxa"/>
          </w:tcPr>
          <w:p w:rsidR="000D5A88" w:rsidRDefault="000D5A88" w:rsidP="00FD6A96">
            <w:pPr>
              <w:spacing w:line="160" w:lineRule="exact"/>
              <w:ind w:left="102"/>
              <w:rPr>
                <w:rFonts w:ascii="Calibri" w:eastAsia="Calibri" w:hAnsi="Calibri" w:cs="Calibri"/>
                <w:sz w:val="14"/>
                <w:szCs w:val="14"/>
              </w:rPr>
            </w:pPr>
            <w:r>
              <w:rPr>
                <w:rFonts w:ascii="Calibri" w:eastAsia="Calibri" w:hAnsi="Calibri" w:cs="Calibri"/>
                <w:spacing w:val="-2"/>
                <w:sz w:val="14"/>
                <w:szCs w:val="14"/>
              </w:rPr>
              <w:t>R</w:t>
            </w:r>
            <w:r>
              <w:rPr>
                <w:rFonts w:ascii="Calibri" w:eastAsia="Calibri" w:hAnsi="Calibri" w:cs="Calibri"/>
                <w:spacing w:val="1"/>
                <w:sz w:val="14"/>
                <w:szCs w:val="14"/>
              </w:rPr>
              <w:t>azv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pacing w:val="-2"/>
                <w:sz w:val="14"/>
                <w:szCs w:val="14"/>
              </w:rPr>
              <w:t>l</w:t>
            </w:r>
            <w:r>
              <w:rPr>
                <w:rFonts w:ascii="Calibri" w:eastAsia="Calibri" w:hAnsi="Calibri" w:cs="Calibri"/>
                <w:spacing w:val="1"/>
                <w:sz w:val="14"/>
                <w:szCs w:val="14"/>
              </w:rPr>
              <w:t>a</w:t>
            </w:r>
            <w:r>
              <w:rPr>
                <w:rFonts w:ascii="Calibri" w:eastAsia="Calibri" w:hAnsi="Calibri" w:cs="Calibri"/>
                <w:sz w:val="14"/>
                <w:szCs w:val="14"/>
              </w:rPr>
              <w:t>n</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2"/>
                <w:sz w:val="14"/>
                <w:szCs w:val="14"/>
              </w:rPr>
              <w:t>u</w:t>
            </w:r>
            <w:r>
              <w:rPr>
                <w:rFonts w:ascii="Calibri" w:eastAsia="Calibri" w:hAnsi="Calibri" w:cs="Calibri"/>
                <w:spacing w:val="1"/>
                <w:sz w:val="14"/>
                <w:szCs w:val="14"/>
              </w:rPr>
              <w:t>b</w:t>
            </w:r>
            <w:r>
              <w:rPr>
                <w:rFonts w:ascii="Calibri" w:eastAsia="Calibri" w:hAnsi="Calibri" w:cs="Calibri"/>
                <w:sz w:val="14"/>
                <w:szCs w:val="14"/>
              </w:rPr>
              <w:t>l</w:t>
            </w:r>
            <w:r>
              <w:rPr>
                <w:rFonts w:ascii="Calibri" w:eastAsia="Calibri" w:hAnsi="Calibri" w:cs="Calibri"/>
                <w:spacing w:val="1"/>
                <w:sz w:val="14"/>
                <w:szCs w:val="14"/>
              </w:rPr>
              <w:t>a</w:t>
            </w:r>
            <w:r>
              <w:rPr>
                <w:rFonts w:ascii="Calibri" w:eastAsia="Calibri" w:hAnsi="Calibri" w:cs="Calibri"/>
                <w:spacing w:val="-1"/>
                <w:sz w:val="14"/>
                <w:szCs w:val="14"/>
              </w:rPr>
              <w:t>ž</w:t>
            </w:r>
            <w:r>
              <w:rPr>
                <w:rFonts w:ascii="Calibri" w:eastAsia="Calibri" w:hAnsi="Calibri" w:cs="Calibri"/>
                <w:spacing w:val="1"/>
                <w:sz w:val="14"/>
                <w:szCs w:val="14"/>
              </w:rPr>
              <w:t>a</w:t>
            </w:r>
            <w:r>
              <w:rPr>
                <w:rFonts w:ascii="Calibri" w:eastAsia="Calibri" w:hAnsi="Calibri" w:cs="Calibri"/>
                <w:spacing w:val="-1"/>
                <w:sz w:val="14"/>
                <w:szCs w:val="14"/>
              </w:rPr>
              <w:t>v</w:t>
            </w:r>
            <w:r>
              <w:rPr>
                <w:rFonts w:ascii="Calibri" w:eastAsia="Calibri" w:hAnsi="Calibri" w:cs="Calibri"/>
                <w:spacing w:val="1"/>
                <w:sz w:val="14"/>
                <w:szCs w:val="14"/>
              </w:rPr>
              <w:t>anj</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s</w:t>
            </w:r>
            <w:r>
              <w:rPr>
                <w:rFonts w:ascii="Calibri" w:eastAsia="Calibri" w:hAnsi="Calibri" w:cs="Calibri"/>
                <w:sz w:val="14"/>
                <w:szCs w:val="14"/>
              </w:rPr>
              <w:t>le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c</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z w:val="14"/>
                <w:szCs w:val="14"/>
              </w:rPr>
              <w:t>ika</w:t>
            </w:r>
          </w:p>
        </w:tc>
        <w:tc>
          <w:tcPr>
            <w:tcW w:w="2004" w:type="dxa"/>
          </w:tcPr>
          <w:p w:rsidR="000D5A88" w:rsidRDefault="000D5A88" w:rsidP="00FD6A96"/>
        </w:tc>
        <w:tc>
          <w:tcPr>
            <w:tcW w:w="5670" w:type="dxa"/>
          </w:tcPr>
          <w:p w:rsidR="000D5A88" w:rsidRPr="004607A5" w:rsidRDefault="000D5A88" w:rsidP="004607A5">
            <w:pPr>
              <w:pStyle w:val="ListParagraph"/>
              <w:numPr>
                <w:ilvl w:val="0"/>
                <w:numId w:val="10"/>
              </w:numPr>
              <w:spacing w:line="200" w:lineRule="exact"/>
              <w:rPr>
                <w:rFonts w:ascii="Calibri" w:eastAsia="Calibri" w:hAnsi="Calibri" w:cs="Calibri"/>
                <w:sz w:val="18"/>
                <w:szCs w:val="18"/>
              </w:rPr>
            </w:pPr>
            <w:r>
              <w:rPr>
                <w:rFonts w:ascii="Calibri" w:eastAsia="Calibri" w:hAnsi="Calibri" w:cs="Calibri"/>
                <w:sz w:val="18"/>
                <w:szCs w:val="18"/>
              </w:rPr>
              <w:t>Plan a different contract</w:t>
            </w:r>
          </w:p>
          <w:p w:rsidR="000D5A88" w:rsidRPr="004607A5" w:rsidRDefault="000D5A88" w:rsidP="004607A5">
            <w:pPr>
              <w:pStyle w:val="ListParagraph"/>
              <w:numPr>
                <w:ilvl w:val="0"/>
                <w:numId w:val="10"/>
              </w:numPr>
              <w:spacing w:line="200" w:lineRule="exact"/>
              <w:rPr>
                <w:rFonts w:ascii="Calibri" w:eastAsia="Calibri" w:hAnsi="Calibri" w:cs="Calibri"/>
                <w:sz w:val="18"/>
                <w:szCs w:val="18"/>
              </w:rPr>
            </w:pPr>
            <w:r>
              <w:rPr>
                <w:rFonts w:ascii="Calibri" w:eastAsia="Calibri" w:hAnsi="Calibri" w:cs="Calibri"/>
                <w:spacing w:val="-1"/>
                <w:sz w:val="18"/>
                <w:szCs w:val="18"/>
              </w:rPr>
              <w:t>Analyze errors and make plan to fix them</w:t>
            </w:r>
          </w:p>
          <w:p w:rsidR="000D5A88" w:rsidRPr="004607A5" w:rsidRDefault="000D5A88" w:rsidP="004607A5">
            <w:pPr>
              <w:pStyle w:val="ListParagraph"/>
              <w:numPr>
                <w:ilvl w:val="0"/>
                <w:numId w:val="10"/>
              </w:numPr>
              <w:spacing w:line="200" w:lineRule="exact"/>
              <w:rPr>
                <w:rFonts w:ascii="Calibri" w:eastAsia="Calibri" w:hAnsi="Calibri" w:cs="Calibri"/>
                <w:sz w:val="18"/>
                <w:szCs w:val="18"/>
              </w:rPr>
            </w:pPr>
            <w:r>
              <w:rPr>
                <w:rFonts w:ascii="Calibri" w:eastAsia="Calibri" w:hAnsi="Calibri" w:cs="Calibri"/>
                <w:spacing w:val="-1"/>
                <w:sz w:val="18"/>
                <w:szCs w:val="18"/>
              </w:rPr>
              <w:t>Plan dissemination</w:t>
            </w:r>
          </w:p>
        </w:tc>
      </w:tr>
      <w:tr w:rsidR="000D5A88" w:rsidTr="001F7865">
        <w:tc>
          <w:tcPr>
            <w:tcW w:w="1344" w:type="dxa"/>
            <w:vMerge/>
          </w:tcPr>
          <w:p w:rsidR="000D5A88" w:rsidRDefault="000D5A88" w:rsidP="00FD6A96"/>
        </w:tc>
        <w:tc>
          <w:tcPr>
            <w:tcW w:w="2067" w:type="dxa"/>
            <w:vMerge/>
          </w:tcPr>
          <w:p w:rsidR="000D5A88" w:rsidRDefault="000D5A88" w:rsidP="00FD6A96"/>
        </w:tc>
        <w:tc>
          <w:tcPr>
            <w:tcW w:w="1418" w:type="dxa"/>
            <w:vMerge/>
          </w:tcPr>
          <w:p w:rsidR="000D5A88" w:rsidRDefault="000D5A88" w:rsidP="00FD6A96"/>
        </w:tc>
        <w:tc>
          <w:tcPr>
            <w:tcW w:w="1525" w:type="dxa"/>
          </w:tcPr>
          <w:p w:rsidR="000D5A88" w:rsidRDefault="000D5A88" w:rsidP="00FD6A96">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z w:val="14"/>
                <w:szCs w:val="14"/>
              </w:rPr>
              <w:t>ime</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z w:val="14"/>
                <w:szCs w:val="14"/>
              </w:rPr>
              <w:t>l</w:t>
            </w:r>
            <w:r>
              <w:rPr>
                <w:rFonts w:ascii="Calibri" w:eastAsia="Calibri" w:hAnsi="Calibri" w:cs="Calibri"/>
                <w:spacing w:val="-1"/>
                <w:sz w:val="14"/>
                <w:szCs w:val="14"/>
              </w:rPr>
              <w:t>a</w:t>
            </w:r>
            <w:r>
              <w:rPr>
                <w:rFonts w:ascii="Calibri" w:eastAsia="Calibri" w:hAnsi="Calibri" w:cs="Calibri"/>
                <w:sz w:val="14"/>
                <w:szCs w:val="14"/>
              </w:rPr>
              <w:t>n</w:t>
            </w:r>
            <w:r>
              <w:rPr>
                <w:rFonts w:ascii="Calibri" w:eastAsia="Calibri" w:hAnsi="Calibri" w:cs="Calibri"/>
                <w:spacing w:val="1"/>
                <w:sz w:val="14"/>
                <w:szCs w:val="14"/>
              </w:rPr>
              <w:t xml:space="preserve"> 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ub</w:t>
            </w:r>
            <w:r>
              <w:rPr>
                <w:rFonts w:ascii="Calibri" w:eastAsia="Calibri" w:hAnsi="Calibri" w:cs="Calibri"/>
                <w:spacing w:val="-2"/>
                <w:sz w:val="14"/>
                <w:szCs w:val="14"/>
              </w:rPr>
              <w:t>l</w:t>
            </w:r>
            <w:r>
              <w:rPr>
                <w:rFonts w:ascii="Calibri" w:eastAsia="Calibri" w:hAnsi="Calibri" w:cs="Calibri"/>
                <w:spacing w:val="1"/>
                <w:sz w:val="14"/>
                <w:szCs w:val="14"/>
              </w:rPr>
              <w:t>až</w:t>
            </w:r>
            <w:r>
              <w:rPr>
                <w:rFonts w:ascii="Calibri" w:eastAsia="Calibri" w:hAnsi="Calibri" w:cs="Calibri"/>
                <w:spacing w:val="-1"/>
                <w:sz w:val="14"/>
                <w:szCs w:val="14"/>
              </w:rPr>
              <w:t>a</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pacing w:val="1"/>
                <w:sz w:val="14"/>
                <w:szCs w:val="14"/>
              </w:rPr>
              <w:t>nj</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s</w:t>
            </w:r>
            <w:r>
              <w:rPr>
                <w:rFonts w:ascii="Calibri" w:eastAsia="Calibri" w:hAnsi="Calibri" w:cs="Calibri"/>
                <w:sz w:val="14"/>
                <w:szCs w:val="14"/>
              </w:rPr>
              <w:t>le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c</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z w:val="14"/>
                <w:szCs w:val="14"/>
              </w:rPr>
              <w:t>i</w:t>
            </w:r>
            <w:r>
              <w:rPr>
                <w:rFonts w:ascii="Calibri" w:eastAsia="Calibri" w:hAnsi="Calibri" w:cs="Calibri"/>
                <w:spacing w:val="-2"/>
                <w:sz w:val="14"/>
                <w:szCs w:val="14"/>
              </w:rPr>
              <w:t>k</w:t>
            </w:r>
            <w:r>
              <w:rPr>
                <w:rFonts w:ascii="Calibri" w:eastAsia="Calibri" w:hAnsi="Calibri" w:cs="Calibri"/>
                <w:sz w:val="14"/>
                <w:szCs w:val="14"/>
              </w:rPr>
              <w:t>a</w:t>
            </w:r>
          </w:p>
        </w:tc>
        <w:tc>
          <w:tcPr>
            <w:tcW w:w="2004" w:type="dxa"/>
          </w:tcPr>
          <w:p w:rsidR="000D5A88" w:rsidRDefault="000D5A88" w:rsidP="00FD6A96"/>
        </w:tc>
        <w:tc>
          <w:tcPr>
            <w:tcW w:w="5670" w:type="dxa"/>
          </w:tcPr>
          <w:p w:rsidR="000D5A88" w:rsidRPr="004607A5" w:rsidRDefault="000D5A88" w:rsidP="004607A5">
            <w:pPr>
              <w:pStyle w:val="ListParagraph"/>
              <w:numPr>
                <w:ilvl w:val="0"/>
                <w:numId w:val="11"/>
              </w:numPr>
              <w:spacing w:line="200" w:lineRule="exact"/>
              <w:rPr>
                <w:rFonts w:ascii="Calibri" w:eastAsia="Calibri" w:hAnsi="Calibri" w:cs="Calibri"/>
                <w:sz w:val="18"/>
                <w:szCs w:val="18"/>
              </w:rPr>
            </w:pPr>
            <w:r>
              <w:rPr>
                <w:rFonts w:ascii="Calibri" w:eastAsia="Calibri" w:hAnsi="Calibri" w:cs="Calibri"/>
                <w:sz w:val="18"/>
                <w:szCs w:val="18"/>
              </w:rPr>
              <w:t>Try to make a different contract</w:t>
            </w:r>
          </w:p>
          <w:p w:rsidR="000D5A88" w:rsidRPr="004607A5" w:rsidRDefault="000D5A88" w:rsidP="004607A5">
            <w:pPr>
              <w:pStyle w:val="ListParagraph"/>
              <w:numPr>
                <w:ilvl w:val="0"/>
                <w:numId w:val="11"/>
              </w:numPr>
              <w:spacing w:line="200" w:lineRule="exact"/>
              <w:rPr>
                <w:rFonts w:ascii="Calibri" w:eastAsia="Calibri" w:hAnsi="Calibri" w:cs="Calibri"/>
                <w:sz w:val="18"/>
                <w:szCs w:val="18"/>
              </w:rPr>
            </w:pPr>
            <w:r>
              <w:rPr>
                <w:rFonts w:ascii="Calibri" w:eastAsia="Calibri" w:hAnsi="Calibri" w:cs="Calibri"/>
                <w:spacing w:val="-1"/>
                <w:sz w:val="18"/>
                <w:szCs w:val="18"/>
              </w:rPr>
              <w:t>Do fixing of errors</w:t>
            </w:r>
          </w:p>
          <w:p w:rsidR="000D5A88" w:rsidRPr="004607A5" w:rsidRDefault="000D5A88" w:rsidP="004607A5">
            <w:pPr>
              <w:pStyle w:val="ListParagraph"/>
              <w:numPr>
                <w:ilvl w:val="0"/>
                <w:numId w:val="11"/>
              </w:numPr>
              <w:spacing w:line="200" w:lineRule="exact"/>
              <w:rPr>
                <w:rFonts w:ascii="Calibri" w:eastAsia="Calibri" w:hAnsi="Calibri" w:cs="Calibri"/>
                <w:sz w:val="18"/>
                <w:szCs w:val="18"/>
              </w:rPr>
            </w:pPr>
            <w:r w:rsidRPr="004607A5">
              <w:rPr>
                <w:rFonts w:ascii="Calibri" w:eastAsia="Calibri" w:hAnsi="Calibri" w:cs="Calibri"/>
                <w:spacing w:val="-1"/>
                <w:sz w:val="18"/>
                <w:szCs w:val="18"/>
              </w:rPr>
              <w:t>Do more dissemination in order t</w:t>
            </w:r>
            <w:r>
              <w:rPr>
                <w:rFonts w:ascii="Calibri" w:eastAsia="Calibri" w:hAnsi="Calibri" w:cs="Calibri"/>
                <w:spacing w:val="-1"/>
                <w:sz w:val="18"/>
                <w:szCs w:val="18"/>
              </w:rPr>
              <w:t xml:space="preserve">o </w:t>
            </w:r>
            <w:r w:rsidRPr="004607A5">
              <w:rPr>
                <w:rFonts w:ascii="Calibri" w:eastAsia="Calibri" w:hAnsi="Calibri" w:cs="Calibri"/>
                <w:spacing w:val="-1"/>
                <w:sz w:val="18"/>
                <w:szCs w:val="18"/>
              </w:rPr>
              <w:t xml:space="preserve">get more </w:t>
            </w:r>
            <w:r w:rsidRPr="004607A5">
              <w:rPr>
                <w:rFonts w:ascii="Calibri" w:eastAsia="Calibri" w:hAnsi="Calibri" w:cs="Calibri"/>
                <w:spacing w:val="-1"/>
                <w:sz w:val="18"/>
                <w:szCs w:val="18"/>
              </w:rPr>
              <w:t>investors</w:t>
            </w:r>
          </w:p>
        </w:tc>
      </w:tr>
      <w:tr w:rsidR="000D5A88" w:rsidTr="001F7865">
        <w:tc>
          <w:tcPr>
            <w:tcW w:w="1344" w:type="dxa"/>
            <w:vMerge/>
          </w:tcPr>
          <w:p w:rsidR="000D5A88" w:rsidRDefault="000D5A88" w:rsidP="006A1909"/>
        </w:tc>
        <w:tc>
          <w:tcPr>
            <w:tcW w:w="2067" w:type="dxa"/>
            <w:vMerge w:val="restart"/>
          </w:tcPr>
          <w:p w:rsidR="000D5A88" w:rsidRDefault="000D5A88" w:rsidP="006A1909">
            <w:pPr>
              <w:ind w:left="102" w:right="755"/>
              <w:rPr>
                <w:rFonts w:ascii="Calibri" w:eastAsia="Calibri" w:hAnsi="Calibri" w:cs="Calibri"/>
                <w:sz w:val="18"/>
                <w:szCs w:val="18"/>
              </w:rPr>
            </w:pPr>
            <w:r>
              <w:rPr>
                <w:rFonts w:ascii="Calibri" w:eastAsia="Calibri" w:hAnsi="Calibri" w:cs="Calibri"/>
                <w:spacing w:val="1"/>
                <w:sz w:val="18"/>
                <w:szCs w:val="18"/>
              </w:rPr>
              <w:t>I</w:t>
            </w:r>
            <w:r>
              <w:rPr>
                <w:rFonts w:ascii="Calibri" w:eastAsia="Calibri" w:hAnsi="Calibri" w:cs="Calibri"/>
                <w:spacing w:val="-1"/>
                <w:sz w:val="18"/>
                <w:szCs w:val="18"/>
              </w:rPr>
              <w:t>n</w:t>
            </w:r>
            <w:r>
              <w:rPr>
                <w:rFonts w:ascii="Calibri" w:eastAsia="Calibri" w:hAnsi="Calibri" w:cs="Calibri"/>
                <w:sz w:val="18"/>
                <w:szCs w:val="18"/>
              </w:rPr>
              <w:t>te</w:t>
            </w:r>
            <w:r>
              <w:rPr>
                <w:rFonts w:ascii="Calibri" w:eastAsia="Calibri" w:hAnsi="Calibri" w:cs="Calibri"/>
                <w:spacing w:val="-1"/>
                <w:sz w:val="18"/>
                <w:szCs w:val="18"/>
              </w:rPr>
              <w:t>gr</w:t>
            </w:r>
            <w:r>
              <w:rPr>
                <w:rFonts w:ascii="Calibri" w:eastAsia="Calibri" w:hAnsi="Calibri" w:cs="Calibri"/>
                <w:sz w:val="18"/>
                <w:szCs w:val="18"/>
              </w:rPr>
              <w:t>at</w:t>
            </w:r>
            <w:r>
              <w:rPr>
                <w:rFonts w:ascii="Calibri" w:eastAsia="Calibri" w:hAnsi="Calibri" w:cs="Calibri"/>
                <w:spacing w:val="1"/>
                <w:sz w:val="18"/>
                <w:szCs w:val="18"/>
              </w:rPr>
              <w:t>i</w:t>
            </w:r>
            <w:r>
              <w:rPr>
                <w:rFonts w:ascii="Calibri" w:eastAsia="Calibri" w:hAnsi="Calibri" w:cs="Calibri"/>
                <w:spacing w:val="-1"/>
                <w:sz w:val="18"/>
                <w:szCs w:val="18"/>
              </w:rPr>
              <w:t>on</w:t>
            </w:r>
            <w:r>
              <w:rPr>
                <w:rFonts w:ascii="Calibri" w:eastAsia="Calibri" w:hAnsi="Calibri" w:cs="Calibri"/>
                <w:sz w:val="18"/>
                <w:szCs w:val="18"/>
              </w:rPr>
              <w:t>al U</w:t>
            </w:r>
            <w:r>
              <w:rPr>
                <w:rFonts w:ascii="Calibri" w:eastAsia="Calibri" w:hAnsi="Calibri" w:cs="Calibri"/>
                <w:spacing w:val="-3"/>
                <w:sz w:val="18"/>
                <w:szCs w:val="18"/>
              </w:rPr>
              <w:t>n</w:t>
            </w:r>
            <w:r>
              <w:rPr>
                <w:rFonts w:ascii="Calibri" w:eastAsia="Calibri" w:hAnsi="Calibri" w:cs="Calibri"/>
                <w:spacing w:val="1"/>
                <w:sz w:val="18"/>
                <w:szCs w:val="18"/>
              </w:rPr>
              <w:t>i</w:t>
            </w:r>
            <w:r>
              <w:rPr>
                <w:rFonts w:ascii="Calibri" w:eastAsia="Calibri" w:hAnsi="Calibri" w:cs="Calibri"/>
                <w:spacing w:val="-1"/>
                <w:sz w:val="18"/>
                <w:szCs w:val="18"/>
              </w:rPr>
              <w:t>f</w:t>
            </w:r>
            <w:r>
              <w:rPr>
                <w:rFonts w:ascii="Calibri" w:eastAsia="Calibri" w:hAnsi="Calibri" w:cs="Calibri"/>
                <w:spacing w:val="1"/>
                <w:sz w:val="18"/>
                <w:szCs w:val="18"/>
              </w:rPr>
              <w:t>i</w:t>
            </w:r>
            <w:r>
              <w:rPr>
                <w:rFonts w:ascii="Calibri" w:eastAsia="Calibri" w:hAnsi="Calibri" w:cs="Calibri"/>
                <w:sz w:val="18"/>
                <w:szCs w:val="18"/>
              </w:rPr>
              <w:t>cat</w:t>
            </w:r>
            <w:r>
              <w:rPr>
                <w:rFonts w:ascii="Calibri" w:eastAsia="Calibri" w:hAnsi="Calibri" w:cs="Calibri"/>
                <w:spacing w:val="1"/>
                <w:sz w:val="18"/>
                <w:szCs w:val="18"/>
              </w:rPr>
              <w:t>i</w:t>
            </w:r>
            <w:r>
              <w:rPr>
                <w:rFonts w:ascii="Calibri" w:eastAsia="Calibri" w:hAnsi="Calibri" w:cs="Calibri"/>
                <w:spacing w:val="-1"/>
                <w:sz w:val="18"/>
                <w:szCs w:val="18"/>
              </w:rPr>
              <w:t>on</w:t>
            </w:r>
          </w:p>
        </w:tc>
        <w:tc>
          <w:tcPr>
            <w:tcW w:w="1418" w:type="dxa"/>
            <w:vMerge w:val="restart"/>
          </w:tcPr>
          <w:p w:rsidR="000D5A88" w:rsidRDefault="000D5A88" w:rsidP="006A1909">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str</w:t>
            </w:r>
            <w:r>
              <w:rPr>
                <w:rFonts w:ascii="Calibri" w:eastAsia="Calibri" w:hAnsi="Calibri" w:cs="Calibri"/>
                <w:spacing w:val="1"/>
                <w:sz w:val="14"/>
                <w:szCs w:val="14"/>
              </w:rPr>
              <w:t>u</w:t>
            </w:r>
            <w:r>
              <w:rPr>
                <w:rFonts w:ascii="Calibri" w:eastAsia="Calibri" w:hAnsi="Calibri" w:cs="Calibri"/>
                <w:sz w:val="14"/>
                <w:szCs w:val="14"/>
              </w:rPr>
              <w:t>k</w:t>
            </w:r>
            <w:r>
              <w:rPr>
                <w:rFonts w:ascii="Calibri" w:eastAsia="Calibri" w:hAnsi="Calibri" w:cs="Calibri"/>
                <w:spacing w:val="-1"/>
                <w:sz w:val="14"/>
                <w:szCs w:val="14"/>
              </w:rPr>
              <w:t>t</w:t>
            </w:r>
            <w:r>
              <w:rPr>
                <w:rFonts w:ascii="Calibri" w:eastAsia="Calibri" w:hAnsi="Calibri" w:cs="Calibri"/>
                <w:spacing w:val="1"/>
                <w:sz w:val="14"/>
                <w:szCs w:val="14"/>
              </w:rPr>
              <w:t>u</w:t>
            </w:r>
            <w:r>
              <w:rPr>
                <w:rFonts w:ascii="Calibri" w:eastAsia="Calibri" w:hAnsi="Calibri" w:cs="Calibri"/>
                <w:spacing w:val="-1"/>
                <w:sz w:val="14"/>
                <w:szCs w:val="14"/>
              </w:rPr>
              <w:t>r</w:t>
            </w:r>
            <w:r>
              <w:rPr>
                <w:rFonts w:ascii="Calibri" w:eastAsia="Calibri" w:hAnsi="Calibri" w:cs="Calibri"/>
                <w:sz w:val="14"/>
                <w:szCs w:val="14"/>
              </w:rPr>
              <w:t>u</w:t>
            </w:r>
            <w:r>
              <w:rPr>
                <w:rFonts w:ascii="Calibri" w:eastAsia="Calibri" w:hAnsi="Calibri" w:cs="Calibri"/>
                <w:spacing w:val="3"/>
                <w:sz w:val="14"/>
                <w:szCs w:val="14"/>
              </w:rPr>
              <w:t xml:space="preserve"> </w:t>
            </w:r>
            <w:r>
              <w:rPr>
                <w:rFonts w:ascii="Calibri" w:eastAsia="Calibri" w:hAnsi="Calibri" w:cs="Calibri"/>
                <w:spacing w:val="-1"/>
                <w:sz w:val="14"/>
                <w:szCs w:val="14"/>
              </w:rPr>
              <w:t>t</w:t>
            </w:r>
            <w:r>
              <w:rPr>
                <w:rFonts w:ascii="Calibri" w:eastAsia="Calibri" w:hAnsi="Calibri" w:cs="Calibri"/>
                <w:sz w:val="14"/>
                <w:szCs w:val="14"/>
              </w:rPr>
              <w:t>ima</w:t>
            </w:r>
          </w:p>
        </w:tc>
        <w:tc>
          <w:tcPr>
            <w:tcW w:w="1525" w:type="dxa"/>
          </w:tcPr>
          <w:p w:rsidR="000D5A88" w:rsidRDefault="000D5A88" w:rsidP="006A1909">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d</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iko</w:t>
            </w:r>
            <w:r>
              <w:rPr>
                <w:rFonts w:ascii="Calibri" w:eastAsia="Calibri" w:hAnsi="Calibri" w:cs="Calibri"/>
                <w:spacing w:val="1"/>
                <w:sz w:val="14"/>
                <w:szCs w:val="14"/>
              </w:rPr>
              <w:t>va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z</w:t>
            </w:r>
            <w:r>
              <w:rPr>
                <w:rFonts w:ascii="Calibri" w:eastAsia="Calibri" w:hAnsi="Calibri" w:cs="Calibri"/>
                <w:spacing w:val="1"/>
                <w:sz w:val="14"/>
                <w:szCs w:val="14"/>
              </w:rPr>
              <w:t>a</w:t>
            </w:r>
            <w:r>
              <w:rPr>
                <w:rFonts w:ascii="Calibri" w:eastAsia="Calibri" w:hAnsi="Calibri" w:cs="Calibri"/>
                <w:spacing w:val="-2"/>
                <w:sz w:val="14"/>
                <w:szCs w:val="14"/>
              </w:rPr>
              <w:t>d</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ke</w:t>
            </w:r>
          </w:p>
        </w:tc>
        <w:tc>
          <w:tcPr>
            <w:tcW w:w="2004" w:type="dxa"/>
          </w:tcPr>
          <w:p w:rsidR="000D5A88" w:rsidRDefault="000D5A88" w:rsidP="006A1909"/>
        </w:tc>
        <w:tc>
          <w:tcPr>
            <w:tcW w:w="5670" w:type="dxa"/>
          </w:tcPr>
          <w:p w:rsidR="000D5A88" w:rsidRDefault="000D5A88" w:rsidP="004F540C">
            <w:pPr>
              <w:spacing w:line="200" w:lineRule="exact"/>
              <w:rPr>
                <w:rFonts w:ascii="Calibri" w:eastAsia="Calibri" w:hAnsi="Calibri" w:cs="Calibri"/>
                <w:sz w:val="18"/>
                <w:szCs w:val="18"/>
              </w:rPr>
            </w:pPr>
            <w:r>
              <w:rPr>
                <w:rFonts w:ascii="Calibri" w:eastAsia="Calibri" w:hAnsi="Calibri" w:cs="Calibri"/>
                <w:sz w:val="18"/>
                <w:szCs w:val="18"/>
              </w:rPr>
              <w:t>Split project into work packages, and each into tasks.</w:t>
            </w:r>
          </w:p>
        </w:tc>
      </w:tr>
      <w:tr w:rsidR="000D5A88" w:rsidTr="001F7865">
        <w:tc>
          <w:tcPr>
            <w:tcW w:w="1344" w:type="dxa"/>
            <w:vMerge/>
          </w:tcPr>
          <w:p w:rsidR="000D5A88" w:rsidRDefault="000D5A88" w:rsidP="006A1909"/>
        </w:tc>
        <w:tc>
          <w:tcPr>
            <w:tcW w:w="2067" w:type="dxa"/>
            <w:vMerge/>
          </w:tcPr>
          <w:p w:rsidR="000D5A88" w:rsidRDefault="000D5A88" w:rsidP="006A1909"/>
        </w:tc>
        <w:tc>
          <w:tcPr>
            <w:tcW w:w="1418" w:type="dxa"/>
            <w:vMerge/>
          </w:tcPr>
          <w:p w:rsidR="000D5A88" w:rsidRDefault="000D5A88" w:rsidP="006A1909"/>
        </w:tc>
        <w:tc>
          <w:tcPr>
            <w:tcW w:w="1525" w:type="dxa"/>
          </w:tcPr>
          <w:p w:rsidR="000D5A88" w:rsidRDefault="000D5A88" w:rsidP="006A1909">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d</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iko</w:t>
            </w:r>
            <w:r>
              <w:rPr>
                <w:rFonts w:ascii="Calibri" w:eastAsia="Calibri" w:hAnsi="Calibri" w:cs="Calibri"/>
                <w:spacing w:val="1"/>
                <w:sz w:val="14"/>
                <w:szCs w:val="14"/>
              </w:rPr>
              <w:t>va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tr</w:t>
            </w:r>
            <w:r>
              <w:rPr>
                <w:rFonts w:ascii="Calibri" w:eastAsia="Calibri" w:hAnsi="Calibri" w:cs="Calibri"/>
                <w:sz w:val="14"/>
                <w:szCs w:val="14"/>
              </w:rPr>
              <w:t>e</w:t>
            </w:r>
            <w:r>
              <w:rPr>
                <w:rFonts w:ascii="Calibri" w:eastAsia="Calibri" w:hAnsi="Calibri" w:cs="Calibri"/>
                <w:spacing w:val="1"/>
                <w:sz w:val="14"/>
                <w:szCs w:val="14"/>
              </w:rPr>
              <w:t>b</w:t>
            </w:r>
            <w:r>
              <w:rPr>
                <w:rFonts w:ascii="Calibri" w:eastAsia="Calibri" w:hAnsi="Calibri" w:cs="Calibri"/>
                <w:spacing w:val="-2"/>
                <w:sz w:val="14"/>
                <w:szCs w:val="14"/>
              </w:rPr>
              <w:t>n</w:t>
            </w:r>
            <w:r>
              <w:rPr>
                <w:rFonts w:ascii="Calibri" w:eastAsia="Calibri" w:hAnsi="Calibri" w:cs="Calibri"/>
                <w:sz w:val="14"/>
                <w:szCs w:val="14"/>
              </w:rPr>
              <w:t>a</w:t>
            </w:r>
            <w:r>
              <w:rPr>
                <w:rFonts w:ascii="Calibri" w:eastAsia="Calibri" w:hAnsi="Calibri" w:cs="Calibri"/>
                <w:spacing w:val="1"/>
                <w:sz w:val="14"/>
                <w:szCs w:val="14"/>
              </w:rPr>
              <w:t xml:space="preserve"> z</w:t>
            </w:r>
            <w:r>
              <w:rPr>
                <w:rFonts w:ascii="Calibri" w:eastAsia="Calibri" w:hAnsi="Calibri" w:cs="Calibri"/>
                <w:spacing w:val="-2"/>
                <w:sz w:val="14"/>
                <w:szCs w:val="14"/>
              </w:rPr>
              <w:t>n</w:t>
            </w:r>
            <w:r>
              <w:rPr>
                <w:rFonts w:ascii="Calibri" w:eastAsia="Calibri" w:hAnsi="Calibri" w:cs="Calibri"/>
                <w:spacing w:val="1"/>
                <w:sz w:val="14"/>
                <w:szCs w:val="14"/>
              </w:rPr>
              <w:t>a</w:t>
            </w:r>
            <w:r>
              <w:rPr>
                <w:rFonts w:ascii="Calibri" w:eastAsia="Calibri" w:hAnsi="Calibri" w:cs="Calibri"/>
                <w:spacing w:val="-2"/>
                <w:sz w:val="14"/>
                <w:szCs w:val="14"/>
              </w:rPr>
              <w:t>n</w:t>
            </w:r>
            <w:r>
              <w:rPr>
                <w:rFonts w:ascii="Calibri" w:eastAsia="Calibri" w:hAnsi="Calibri" w:cs="Calibri"/>
                <w:spacing w:val="1"/>
                <w:sz w:val="14"/>
                <w:szCs w:val="14"/>
              </w:rPr>
              <w:t>j</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 xml:space="preserve">i </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št</w:t>
            </w:r>
            <w:r>
              <w:rPr>
                <w:rFonts w:ascii="Calibri" w:eastAsia="Calibri" w:hAnsi="Calibri" w:cs="Calibri"/>
                <w:sz w:val="14"/>
                <w:szCs w:val="14"/>
              </w:rPr>
              <w:t>ine</w:t>
            </w:r>
          </w:p>
        </w:tc>
        <w:tc>
          <w:tcPr>
            <w:tcW w:w="2004" w:type="dxa"/>
          </w:tcPr>
          <w:p w:rsidR="000D5A88" w:rsidRDefault="000D5A88" w:rsidP="006A1909"/>
        </w:tc>
        <w:tc>
          <w:tcPr>
            <w:tcW w:w="5670" w:type="dxa"/>
          </w:tcPr>
          <w:p w:rsidR="000D5A88" w:rsidRDefault="000D5A88" w:rsidP="004F540C">
            <w:pPr>
              <w:spacing w:line="200" w:lineRule="exact"/>
              <w:rPr>
                <w:rFonts w:ascii="Calibri" w:eastAsia="Calibri" w:hAnsi="Calibri" w:cs="Calibri"/>
                <w:sz w:val="18"/>
                <w:szCs w:val="18"/>
              </w:rPr>
            </w:pPr>
            <w:r>
              <w:rPr>
                <w:rFonts w:ascii="Calibri" w:eastAsia="Calibri" w:hAnsi="Calibri" w:cs="Calibri"/>
                <w:spacing w:val="-1"/>
                <w:sz w:val="18"/>
                <w:szCs w:val="18"/>
              </w:rPr>
              <w:t>Analyze expertise of each partner.</w:t>
            </w:r>
          </w:p>
        </w:tc>
      </w:tr>
      <w:tr w:rsidR="000D5A88" w:rsidTr="001F7865">
        <w:tc>
          <w:tcPr>
            <w:tcW w:w="1344" w:type="dxa"/>
            <w:vMerge/>
          </w:tcPr>
          <w:p w:rsidR="000D5A88" w:rsidRDefault="000D5A88" w:rsidP="006A1909"/>
        </w:tc>
        <w:tc>
          <w:tcPr>
            <w:tcW w:w="2067" w:type="dxa"/>
            <w:vMerge/>
          </w:tcPr>
          <w:p w:rsidR="000D5A88" w:rsidRDefault="000D5A88" w:rsidP="006A1909"/>
        </w:tc>
        <w:tc>
          <w:tcPr>
            <w:tcW w:w="1418" w:type="dxa"/>
            <w:vMerge/>
          </w:tcPr>
          <w:p w:rsidR="000D5A88" w:rsidRDefault="000D5A88" w:rsidP="006A1909"/>
        </w:tc>
        <w:tc>
          <w:tcPr>
            <w:tcW w:w="1525" w:type="dxa"/>
          </w:tcPr>
          <w:p w:rsidR="000D5A88" w:rsidRDefault="000D5A88" w:rsidP="006A1909">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d</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iko</w:t>
            </w:r>
            <w:r>
              <w:rPr>
                <w:rFonts w:ascii="Calibri" w:eastAsia="Calibri" w:hAnsi="Calibri" w:cs="Calibri"/>
                <w:spacing w:val="1"/>
                <w:sz w:val="14"/>
                <w:szCs w:val="14"/>
              </w:rPr>
              <w:t>va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č</w:t>
            </w:r>
            <w:r>
              <w:rPr>
                <w:rFonts w:ascii="Calibri" w:eastAsia="Calibri" w:hAnsi="Calibri" w:cs="Calibri"/>
                <w:spacing w:val="-2"/>
                <w:sz w:val="14"/>
                <w:szCs w:val="14"/>
              </w:rPr>
              <w:t>l</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t</w:t>
            </w:r>
            <w:r>
              <w:rPr>
                <w:rFonts w:ascii="Calibri" w:eastAsia="Calibri" w:hAnsi="Calibri" w:cs="Calibri"/>
                <w:sz w:val="14"/>
                <w:szCs w:val="14"/>
              </w:rPr>
              <w:t>ima</w:t>
            </w:r>
          </w:p>
        </w:tc>
        <w:tc>
          <w:tcPr>
            <w:tcW w:w="2004" w:type="dxa"/>
          </w:tcPr>
          <w:p w:rsidR="000D5A88" w:rsidRDefault="000D5A88" w:rsidP="006A1909"/>
        </w:tc>
        <w:tc>
          <w:tcPr>
            <w:tcW w:w="5670" w:type="dxa"/>
          </w:tcPr>
          <w:p w:rsidR="000D5A88" w:rsidRDefault="000D5A88" w:rsidP="004F540C">
            <w:pPr>
              <w:spacing w:line="200" w:lineRule="exact"/>
              <w:rPr>
                <w:rFonts w:ascii="Calibri" w:eastAsia="Calibri" w:hAnsi="Calibri" w:cs="Calibri"/>
                <w:sz w:val="18"/>
                <w:szCs w:val="18"/>
              </w:rPr>
            </w:pPr>
            <w:r>
              <w:rPr>
                <w:rFonts w:ascii="Calibri" w:eastAsia="Calibri" w:hAnsi="Calibri" w:cs="Calibri"/>
                <w:spacing w:val="-1"/>
                <w:sz w:val="18"/>
                <w:szCs w:val="18"/>
              </w:rPr>
              <w:t>In charge team leader for tasks there are best to complete.</w:t>
            </w:r>
          </w:p>
        </w:tc>
      </w:tr>
      <w:tr w:rsidR="000D5A88" w:rsidTr="001F7865">
        <w:tc>
          <w:tcPr>
            <w:tcW w:w="1344" w:type="dxa"/>
            <w:vMerge/>
          </w:tcPr>
          <w:p w:rsidR="000D5A88" w:rsidRDefault="000D5A88" w:rsidP="006A1909"/>
        </w:tc>
        <w:tc>
          <w:tcPr>
            <w:tcW w:w="2067" w:type="dxa"/>
            <w:vMerge/>
          </w:tcPr>
          <w:p w:rsidR="000D5A88" w:rsidRDefault="000D5A88" w:rsidP="006A1909"/>
        </w:tc>
        <w:tc>
          <w:tcPr>
            <w:tcW w:w="1418" w:type="dxa"/>
            <w:vMerge w:val="restart"/>
          </w:tcPr>
          <w:p w:rsidR="000D5A88" w:rsidRDefault="000D5A88" w:rsidP="006A1909">
            <w:pPr>
              <w:spacing w:line="160" w:lineRule="exact"/>
              <w:ind w:left="102"/>
              <w:rPr>
                <w:rFonts w:ascii="Calibri" w:eastAsia="Calibri" w:hAnsi="Calibri" w:cs="Calibri"/>
                <w:sz w:val="14"/>
                <w:szCs w:val="14"/>
              </w:rPr>
            </w:pPr>
            <w:r>
              <w:rPr>
                <w:rFonts w:ascii="Calibri" w:eastAsia="Calibri" w:hAnsi="Calibri" w:cs="Calibri"/>
                <w:spacing w:val="-2"/>
                <w:sz w:val="14"/>
                <w:szCs w:val="14"/>
              </w:rPr>
              <w:t>U</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av</w:t>
            </w:r>
            <w:r>
              <w:rPr>
                <w:rFonts w:ascii="Calibri" w:eastAsia="Calibri" w:hAnsi="Calibri" w:cs="Calibri"/>
                <w:sz w:val="14"/>
                <w:szCs w:val="14"/>
              </w:rPr>
              <w:t>l</w:t>
            </w:r>
            <w:r>
              <w:rPr>
                <w:rFonts w:ascii="Calibri" w:eastAsia="Calibri" w:hAnsi="Calibri" w:cs="Calibri"/>
                <w:spacing w:val="-2"/>
                <w:sz w:val="14"/>
                <w:szCs w:val="14"/>
              </w:rPr>
              <w:t>j</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ra</w:t>
            </w:r>
            <w:r>
              <w:rPr>
                <w:rFonts w:ascii="Calibri" w:eastAsia="Calibri" w:hAnsi="Calibri" w:cs="Calibri"/>
                <w:spacing w:val="1"/>
                <w:sz w:val="14"/>
                <w:szCs w:val="14"/>
              </w:rPr>
              <w:t>d</w:t>
            </w:r>
            <w:r>
              <w:rPr>
                <w:rFonts w:ascii="Calibri" w:eastAsia="Calibri" w:hAnsi="Calibri" w:cs="Calibri"/>
                <w:sz w:val="14"/>
                <w:szCs w:val="14"/>
              </w:rPr>
              <w:t xml:space="preserve">om </w:t>
            </w:r>
            <w:r>
              <w:rPr>
                <w:rFonts w:ascii="Calibri" w:eastAsia="Calibri" w:hAnsi="Calibri" w:cs="Calibri"/>
                <w:spacing w:val="-1"/>
                <w:sz w:val="14"/>
                <w:szCs w:val="14"/>
              </w:rPr>
              <w:t>t</w:t>
            </w:r>
            <w:r>
              <w:rPr>
                <w:rFonts w:ascii="Calibri" w:eastAsia="Calibri" w:hAnsi="Calibri" w:cs="Calibri"/>
                <w:sz w:val="14"/>
                <w:szCs w:val="14"/>
              </w:rPr>
              <w:t>ima</w:t>
            </w:r>
          </w:p>
        </w:tc>
        <w:tc>
          <w:tcPr>
            <w:tcW w:w="1525" w:type="dxa"/>
          </w:tcPr>
          <w:p w:rsidR="000D5A88" w:rsidRDefault="000D5A88" w:rsidP="006A1909">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z</w:t>
            </w:r>
            <w:r>
              <w:rPr>
                <w:rFonts w:ascii="Calibri" w:eastAsia="Calibri" w:hAnsi="Calibri" w:cs="Calibri"/>
                <w:spacing w:val="1"/>
                <w:sz w:val="14"/>
                <w:szCs w:val="14"/>
              </w:rPr>
              <w:t>a</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dn</w:t>
            </w:r>
            <w:r>
              <w:rPr>
                <w:rFonts w:ascii="Calibri" w:eastAsia="Calibri" w:hAnsi="Calibri" w:cs="Calibri"/>
                <w:sz w:val="14"/>
                <w:szCs w:val="14"/>
              </w:rPr>
              <w:t>i</w:t>
            </w:r>
            <w:r>
              <w:rPr>
                <w:rFonts w:ascii="Calibri" w:eastAsia="Calibri" w:hAnsi="Calibri" w:cs="Calibri"/>
                <w:spacing w:val="-1"/>
                <w:sz w:val="14"/>
                <w:szCs w:val="14"/>
              </w:rPr>
              <w:t>č</w:t>
            </w:r>
            <w:r>
              <w:rPr>
                <w:rFonts w:ascii="Calibri" w:eastAsia="Calibri" w:hAnsi="Calibri" w:cs="Calibri"/>
                <w:sz w:val="14"/>
                <w:szCs w:val="14"/>
              </w:rPr>
              <w:t>ko</w:t>
            </w:r>
            <w:r>
              <w:rPr>
                <w:rFonts w:ascii="Calibri" w:eastAsia="Calibri" w:hAnsi="Calibri" w:cs="Calibri"/>
                <w:spacing w:val="1"/>
                <w:sz w:val="14"/>
                <w:szCs w:val="14"/>
              </w:rPr>
              <w:t xml:space="preserve"> </w:t>
            </w:r>
            <w:r>
              <w:rPr>
                <w:rFonts w:ascii="Calibri" w:eastAsia="Calibri" w:hAnsi="Calibri" w:cs="Calibri"/>
                <w:sz w:val="14"/>
                <w:szCs w:val="14"/>
              </w:rPr>
              <w:t>ok</w:t>
            </w:r>
            <w:r>
              <w:rPr>
                <w:rFonts w:ascii="Calibri" w:eastAsia="Calibri" w:hAnsi="Calibri" w:cs="Calibri"/>
                <w:spacing w:val="-1"/>
                <w:sz w:val="14"/>
                <w:szCs w:val="14"/>
              </w:rPr>
              <w:t>r</w:t>
            </w:r>
            <w:r>
              <w:rPr>
                <w:rFonts w:ascii="Calibri" w:eastAsia="Calibri" w:hAnsi="Calibri" w:cs="Calibri"/>
                <w:spacing w:val="1"/>
                <w:sz w:val="14"/>
                <w:szCs w:val="14"/>
              </w:rPr>
              <w:t>už</w:t>
            </w:r>
            <w:r>
              <w:rPr>
                <w:rFonts w:ascii="Calibri" w:eastAsia="Calibri" w:hAnsi="Calibri" w:cs="Calibri"/>
                <w:spacing w:val="-2"/>
                <w:sz w:val="14"/>
                <w:szCs w:val="14"/>
              </w:rPr>
              <w:t>e</w:t>
            </w:r>
            <w:r>
              <w:rPr>
                <w:rFonts w:ascii="Calibri" w:eastAsia="Calibri" w:hAnsi="Calibri" w:cs="Calibri"/>
                <w:spacing w:val="1"/>
                <w:sz w:val="14"/>
                <w:szCs w:val="14"/>
              </w:rPr>
              <w:t>nj</w:t>
            </w:r>
            <w:r>
              <w:rPr>
                <w:rFonts w:ascii="Calibri" w:eastAsia="Calibri" w:hAnsi="Calibri" w:cs="Calibri"/>
                <w:sz w:val="14"/>
                <w:szCs w:val="14"/>
              </w:rPr>
              <w:t>e</w:t>
            </w:r>
          </w:p>
        </w:tc>
        <w:tc>
          <w:tcPr>
            <w:tcW w:w="2004" w:type="dxa"/>
          </w:tcPr>
          <w:p w:rsidR="000D5A88" w:rsidRDefault="000D5A88" w:rsidP="006A1909"/>
        </w:tc>
        <w:tc>
          <w:tcPr>
            <w:tcW w:w="5670" w:type="dxa"/>
          </w:tcPr>
          <w:p w:rsidR="000D5A88" w:rsidRDefault="000D5A88" w:rsidP="004F540C">
            <w:pPr>
              <w:spacing w:line="200" w:lineRule="exact"/>
              <w:rPr>
                <w:rFonts w:ascii="Calibri" w:eastAsia="Calibri" w:hAnsi="Calibri" w:cs="Calibri"/>
                <w:sz w:val="18"/>
                <w:szCs w:val="18"/>
              </w:rPr>
            </w:pPr>
            <w:r>
              <w:rPr>
                <w:rFonts w:ascii="Calibri" w:eastAsia="Calibri" w:hAnsi="Calibri" w:cs="Calibri"/>
                <w:spacing w:val="1"/>
                <w:sz w:val="18"/>
                <w:szCs w:val="18"/>
              </w:rPr>
              <w:t>Rent conference rooms for management meetings.</w:t>
            </w:r>
          </w:p>
        </w:tc>
      </w:tr>
      <w:tr w:rsidR="000D5A88" w:rsidTr="001F7865">
        <w:tc>
          <w:tcPr>
            <w:tcW w:w="1344" w:type="dxa"/>
            <w:vMerge/>
          </w:tcPr>
          <w:p w:rsidR="000D5A88" w:rsidRDefault="000D5A88" w:rsidP="006A1909"/>
        </w:tc>
        <w:tc>
          <w:tcPr>
            <w:tcW w:w="2067" w:type="dxa"/>
            <w:vMerge/>
          </w:tcPr>
          <w:p w:rsidR="000D5A88" w:rsidRDefault="000D5A88" w:rsidP="006A1909"/>
        </w:tc>
        <w:tc>
          <w:tcPr>
            <w:tcW w:w="1418" w:type="dxa"/>
            <w:vMerge/>
          </w:tcPr>
          <w:p w:rsidR="000D5A88" w:rsidRDefault="000D5A88" w:rsidP="006A1909"/>
        </w:tc>
        <w:tc>
          <w:tcPr>
            <w:tcW w:w="1525" w:type="dxa"/>
          </w:tcPr>
          <w:p w:rsidR="000D5A88" w:rsidRDefault="000D5A88" w:rsidP="006A1909">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o</w:t>
            </w:r>
            <w:r>
              <w:rPr>
                <w:rFonts w:ascii="Calibri" w:eastAsia="Calibri" w:hAnsi="Calibri" w:cs="Calibri"/>
                <w:sz w:val="14"/>
                <w:szCs w:val="14"/>
              </w:rPr>
              <w:t>k</w:t>
            </w:r>
            <w:r>
              <w:rPr>
                <w:rFonts w:ascii="Calibri" w:eastAsia="Calibri" w:hAnsi="Calibri" w:cs="Calibri"/>
                <w:spacing w:val="-1"/>
                <w:sz w:val="14"/>
                <w:szCs w:val="14"/>
              </w:rPr>
              <w:t>r</w:t>
            </w:r>
            <w:r>
              <w:rPr>
                <w:rFonts w:ascii="Calibri" w:eastAsia="Calibri" w:hAnsi="Calibri" w:cs="Calibri"/>
                <w:spacing w:val="1"/>
                <w:sz w:val="14"/>
                <w:szCs w:val="14"/>
              </w:rPr>
              <w:t>už</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 xml:space="preserve"> z</w:t>
            </w:r>
            <w:r>
              <w:rPr>
                <w:rFonts w:ascii="Calibri" w:eastAsia="Calibri" w:hAnsi="Calibri" w:cs="Calibri"/>
                <w:sz w:val="14"/>
                <w:szCs w:val="14"/>
              </w:rPr>
              <w:t>a</w:t>
            </w:r>
            <w:r>
              <w:rPr>
                <w:rFonts w:ascii="Calibri" w:eastAsia="Calibri" w:hAnsi="Calibri" w:cs="Calibri"/>
                <w:spacing w:val="-1"/>
                <w:sz w:val="14"/>
                <w:szCs w:val="14"/>
              </w:rPr>
              <w:t xml:space="preserve"> r</w:t>
            </w:r>
            <w:r>
              <w:rPr>
                <w:rFonts w:ascii="Calibri" w:eastAsia="Calibri" w:hAnsi="Calibri" w:cs="Calibri"/>
                <w:spacing w:val="1"/>
                <w:sz w:val="14"/>
                <w:szCs w:val="14"/>
              </w:rPr>
              <w:t>a</w:t>
            </w:r>
            <w:r>
              <w:rPr>
                <w:rFonts w:ascii="Calibri" w:eastAsia="Calibri" w:hAnsi="Calibri" w:cs="Calibri"/>
                <w:sz w:val="14"/>
                <w:szCs w:val="14"/>
              </w:rPr>
              <w:t>d</w:t>
            </w:r>
          </w:p>
        </w:tc>
        <w:tc>
          <w:tcPr>
            <w:tcW w:w="2004" w:type="dxa"/>
          </w:tcPr>
          <w:p w:rsidR="000D5A88" w:rsidRDefault="000D5A88" w:rsidP="006A1909"/>
        </w:tc>
        <w:tc>
          <w:tcPr>
            <w:tcW w:w="5670" w:type="dxa"/>
          </w:tcPr>
          <w:p w:rsidR="000D5A88" w:rsidRDefault="000D5A88" w:rsidP="004F540C">
            <w:pPr>
              <w:spacing w:line="200" w:lineRule="exact"/>
              <w:rPr>
                <w:rFonts w:ascii="Calibri" w:eastAsia="Calibri" w:hAnsi="Calibri" w:cs="Calibri"/>
                <w:sz w:val="18"/>
                <w:szCs w:val="18"/>
              </w:rPr>
            </w:pPr>
            <w:r>
              <w:rPr>
                <w:rFonts w:ascii="Calibri" w:eastAsia="Calibri" w:hAnsi="Calibri" w:cs="Calibri"/>
                <w:spacing w:val="1"/>
                <w:sz w:val="18"/>
                <w:szCs w:val="18"/>
              </w:rPr>
              <w:t>Rent offices for programmers.</w:t>
            </w:r>
          </w:p>
        </w:tc>
      </w:tr>
      <w:tr w:rsidR="000D5A88" w:rsidTr="001F7865">
        <w:tc>
          <w:tcPr>
            <w:tcW w:w="1344" w:type="dxa"/>
            <w:vMerge/>
          </w:tcPr>
          <w:p w:rsidR="000D5A88" w:rsidRDefault="000D5A88" w:rsidP="006A1909"/>
        </w:tc>
        <w:tc>
          <w:tcPr>
            <w:tcW w:w="2067" w:type="dxa"/>
            <w:vMerge/>
          </w:tcPr>
          <w:p w:rsidR="000D5A88" w:rsidRDefault="000D5A88" w:rsidP="006A1909"/>
        </w:tc>
        <w:tc>
          <w:tcPr>
            <w:tcW w:w="1418" w:type="dxa"/>
            <w:vMerge/>
          </w:tcPr>
          <w:p w:rsidR="000D5A88" w:rsidRDefault="000D5A88" w:rsidP="006A1909"/>
        </w:tc>
        <w:tc>
          <w:tcPr>
            <w:tcW w:w="1525" w:type="dxa"/>
          </w:tcPr>
          <w:p w:rsidR="000D5A88" w:rsidRDefault="000D5A88" w:rsidP="006A1909">
            <w:pPr>
              <w:spacing w:line="160" w:lineRule="exact"/>
              <w:ind w:left="102"/>
              <w:rPr>
                <w:rFonts w:ascii="Calibri" w:eastAsia="Calibri" w:hAnsi="Calibri" w:cs="Calibri"/>
                <w:sz w:val="14"/>
                <w:szCs w:val="14"/>
              </w:rPr>
            </w:pPr>
            <w:r>
              <w:rPr>
                <w:rFonts w:ascii="Calibri" w:eastAsia="Calibri" w:hAnsi="Calibri" w:cs="Calibri"/>
                <w:sz w:val="14"/>
                <w:szCs w:val="14"/>
              </w:rPr>
              <w:t>De</w:t>
            </w:r>
            <w:r>
              <w:rPr>
                <w:rFonts w:ascii="Calibri" w:eastAsia="Calibri" w:hAnsi="Calibri" w:cs="Calibri"/>
                <w:spacing w:val="-1"/>
                <w:sz w:val="14"/>
                <w:szCs w:val="14"/>
              </w:rPr>
              <w:t>f</w:t>
            </w:r>
            <w:r>
              <w:rPr>
                <w:rFonts w:ascii="Calibri" w:eastAsia="Calibri" w:hAnsi="Calibri" w:cs="Calibri"/>
                <w:sz w:val="14"/>
                <w:szCs w:val="14"/>
              </w:rPr>
              <w:t>ini</w:t>
            </w:r>
            <w:r>
              <w:rPr>
                <w:rFonts w:ascii="Calibri" w:eastAsia="Calibri" w:hAnsi="Calibri" w:cs="Calibri"/>
                <w:spacing w:val="-1"/>
                <w:sz w:val="14"/>
                <w:szCs w:val="14"/>
              </w:rPr>
              <w:t>st</w:t>
            </w:r>
            <w:r>
              <w:rPr>
                <w:rFonts w:ascii="Calibri" w:eastAsia="Calibri" w:hAnsi="Calibri" w:cs="Calibri"/>
                <w:spacing w:val="1"/>
                <w:sz w:val="14"/>
                <w:szCs w:val="14"/>
              </w:rPr>
              <w:t>a</w:t>
            </w:r>
            <w:r>
              <w:rPr>
                <w:rFonts w:ascii="Calibri" w:eastAsia="Calibri" w:hAnsi="Calibri" w:cs="Calibri"/>
                <w:sz w:val="14"/>
                <w:szCs w:val="14"/>
              </w:rPr>
              <w:t xml:space="preserve">i </w:t>
            </w:r>
            <w:r>
              <w:rPr>
                <w:rFonts w:ascii="Calibri" w:eastAsia="Calibri" w:hAnsi="Calibri" w:cs="Calibri"/>
                <w:spacing w:val="1"/>
                <w:sz w:val="14"/>
                <w:szCs w:val="14"/>
              </w:rPr>
              <w:t>u</w:t>
            </w:r>
            <w:r>
              <w:rPr>
                <w:rFonts w:ascii="Calibri" w:eastAsia="Calibri" w:hAnsi="Calibri" w:cs="Calibri"/>
                <w:sz w:val="14"/>
                <w:szCs w:val="14"/>
              </w:rPr>
              <w:t>loge</w:t>
            </w:r>
            <w:r>
              <w:rPr>
                <w:rFonts w:ascii="Calibri" w:eastAsia="Calibri" w:hAnsi="Calibri" w:cs="Calibri"/>
                <w:spacing w:val="1"/>
                <w:sz w:val="14"/>
                <w:szCs w:val="14"/>
              </w:rPr>
              <w:t xml:space="preserve"> </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o</w:t>
            </w:r>
            <w:r>
              <w:rPr>
                <w:rFonts w:ascii="Calibri" w:eastAsia="Calibri" w:hAnsi="Calibri" w:cs="Calibri"/>
                <w:spacing w:val="1"/>
                <w:sz w:val="14"/>
                <w:szCs w:val="14"/>
              </w:rPr>
              <w:t>d</w:t>
            </w:r>
            <w:r>
              <w:rPr>
                <w:rFonts w:ascii="Calibri" w:eastAsia="Calibri" w:hAnsi="Calibri" w:cs="Calibri"/>
                <w:sz w:val="14"/>
                <w:szCs w:val="14"/>
              </w:rPr>
              <w:t>go</w:t>
            </w:r>
            <w:r>
              <w:rPr>
                <w:rFonts w:ascii="Calibri" w:eastAsia="Calibri" w:hAnsi="Calibri" w:cs="Calibri"/>
                <w:spacing w:val="-1"/>
                <w:sz w:val="14"/>
                <w:szCs w:val="14"/>
              </w:rPr>
              <w:t>v</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pacing w:val="1"/>
                <w:sz w:val="14"/>
                <w:szCs w:val="14"/>
              </w:rPr>
              <w:t>n</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z w:val="14"/>
                <w:szCs w:val="14"/>
              </w:rPr>
              <w:t>i</w:t>
            </w:r>
          </w:p>
        </w:tc>
        <w:tc>
          <w:tcPr>
            <w:tcW w:w="2004" w:type="dxa"/>
          </w:tcPr>
          <w:p w:rsidR="000D5A88" w:rsidRDefault="000D5A88" w:rsidP="006A1909"/>
        </w:tc>
        <w:tc>
          <w:tcPr>
            <w:tcW w:w="5670" w:type="dxa"/>
          </w:tcPr>
          <w:p w:rsidR="000D5A88" w:rsidRDefault="000D5A88" w:rsidP="004F540C">
            <w:pPr>
              <w:spacing w:line="200" w:lineRule="exact"/>
              <w:rPr>
                <w:rFonts w:ascii="Calibri" w:eastAsia="Calibri" w:hAnsi="Calibri" w:cs="Calibri"/>
                <w:sz w:val="18"/>
                <w:szCs w:val="18"/>
              </w:rPr>
            </w:pPr>
            <w:r>
              <w:rPr>
                <w:rFonts w:ascii="Calibri" w:eastAsia="Calibri" w:hAnsi="Calibri" w:cs="Calibri"/>
                <w:sz w:val="18"/>
                <w:szCs w:val="18"/>
              </w:rPr>
              <w:t>Define responsibilities of each team.</w:t>
            </w:r>
          </w:p>
        </w:tc>
      </w:tr>
      <w:tr w:rsidR="000D5A88" w:rsidTr="001F7865">
        <w:tc>
          <w:tcPr>
            <w:tcW w:w="1344" w:type="dxa"/>
            <w:vMerge/>
          </w:tcPr>
          <w:p w:rsidR="000D5A88" w:rsidRDefault="000D5A88" w:rsidP="006A1909"/>
        </w:tc>
        <w:tc>
          <w:tcPr>
            <w:tcW w:w="2067" w:type="dxa"/>
            <w:vMerge/>
          </w:tcPr>
          <w:p w:rsidR="000D5A88" w:rsidRDefault="000D5A88" w:rsidP="006A1909"/>
        </w:tc>
        <w:tc>
          <w:tcPr>
            <w:tcW w:w="1418" w:type="dxa"/>
            <w:vMerge/>
          </w:tcPr>
          <w:p w:rsidR="000D5A88" w:rsidRDefault="000D5A88" w:rsidP="006A1909"/>
        </w:tc>
        <w:tc>
          <w:tcPr>
            <w:tcW w:w="1525" w:type="dxa"/>
          </w:tcPr>
          <w:p w:rsidR="000D5A88" w:rsidRDefault="000D5A88" w:rsidP="006A1909">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ra</w:t>
            </w:r>
            <w:r>
              <w:rPr>
                <w:rFonts w:ascii="Calibri" w:eastAsia="Calibri" w:hAnsi="Calibri" w:cs="Calibri"/>
                <w:sz w:val="14"/>
                <w:szCs w:val="14"/>
              </w:rPr>
              <w:t>d</w:t>
            </w:r>
            <w:r>
              <w:rPr>
                <w:rFonts w:ascii="Calibri" w:eastAsia="Calibri" w:hAnsi="Calibri" w:cs="Calibri"/>
                <w:spacing w:val="1"/>
                <w:sz w:val="14"/>
                <w:szCs w:val="14"/>
              </w:rPr>
              <w:t>n</w:t>
            </w:r>
            <w:r>
              <w:rPr>
                <w:rFonts w:ascii="Calibri" w:eastAsia="Calibri" w:hAnsi="Calibri" w:cs="Calibri"/>
                <w:sz w:val="14"/>
                <w:szCs w:val="14"/>
              </w:rPr>
              <w:t>e</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pacing w:val="-2"/>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du</w:t>
            </w:r>
            <w:r>
              <w:rPr>
                <w:rFonts w:ascii="Calibri" w:eastAsia="Calibri" w:hAnsi="Calibri" w:cs="Calibri"/>
                <w:spacing w:val="-1"/>
                <w:sz w:val="14"/>
                <w:szCs w:val="14"/>
              </w:rPr>
              <w:t>r</w:t>
            </w:r>
            <w:r>
              <w:rPr>
                <w:rFonts w:ascii="Calibri" w:eastAsia="Calibri" w:hAnsi="Calibri" w:cs="Calibri"/>
                <w:sz w:val="14"/>
                <w:szCs w:val="14"/>
              </w:rPr>
              <w:t>e</w:t>
            </w:r>
          </w:p>
        </w:tc>
        <w:tc>
          <w:tcPr>
            <w:tcW w:w="2004" w:type="dxa"/>
          </w:tcPr>
          <w:p w:rsidR="000D5A88" w:rsidRDefault="000D5A88" w:rsidP="006A1909"/>
        </w:tc>
        <w:tc>
          <w:tcPr>
            <w:tcW w:w="5670" w:type="dxa"/>
          </w:tcPr>
          <w:p w:rsidR="000D5A88" w:rsidRDefault="000D5A88" w:rsidP="004F540C">
            <w:pPr>
              <w:spacing w:line="200" w:lineRule="exact"/>
              <w:rPr>
                <w:rFonts w:ascii="Calibri" w:eastAsia="Calibri" w:hAnsi="Calibri" w:cs="Calibri"/>
                <w:sz w:val="18"/>
                <w:szCs w:val="18"/>
              </w:rPr>
            </w:pPr>
            <w:r>
              <w:rPr>
                <w:rFonts w:ascii="Calibri" w:eastAsia="Calibri" w:hAnsi="Calibri" w:cs="Calibri"/>
                <w:spacing w:val="-1"/>
                <w:sz w:val="18"/>
                <w:szCs w:val="18"/>
              </w:rPr>
              <w:t>Define procedures that every team must follow.</w:t>
            </w:r>
          </w:p>
        </w:tc>
      </w:tr>
      <w:tr w:rsidR="000D5A88" w:rsidTr="001F7865">
        <w:tc>
          <w:tcPr>
            <w:tcW w:w="1344" w:type="dxa"/>
            <w:vMerge/>
          </w:tcPr>
          <w:p w:rsidR="000D5A88" w:rsidRDefault="000D5A88" w:rsidP="006A1909"/>
        </w:tc>
        <w:tc>
          <w:tcPr>
            <w:tcW w:w="2067" w:type="dxa"/>
            <w:vMerge/>
          </w:tcPr>
          <w:p w:rsidR="000D5A88" w:rsidRDefault="000D5A88" w:rsidP="006A1909"/>
        </w:tc>
        <w:tc>
          <w:tcPr>
            <w:tcW w:w="1418" w:type="dxa"/>
            <w:vMerge/>
          </w:tcPr>
          <w:p w:rsidR="000D5A88" w:rsidRDefault="000D5A88" w:rsidP="006A1909"/>
        </w:tc>
        <w:tc>
          <w:tcPr>
            <w:tcW w:w="1525" w:type="dxa"/>
          </w:tcPr>
          <w:p w:rsidR="000D5A88" w:rsidRDefault="000D5A88" w:rsidP="006A1909">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1"/>
                <w:sz w:val="14"/>
                <w:szCs w:val="14"/>
              </w:rPr>
              <w:t>b</w:t>
            </w:r>
            <w:r>
              <w:rPr>
                <w:rFonts w:ascii="Calibri" w:eastAsia="Calibri" w:hAnsi="Calibri" w:cs="Calibri"/>
                <w:spacing w:val="-2"/>
                <w:sz w:val="14"/>
                <w:szCs w:val="14"/>
              </w:rPr>
              <w:t>e</w:t>
            </w:r>
            <w:r>
              <w:rPr>
                <w:rFonts w:ascii="Calibri" w:eastAsia="Calibri" w:hAnsi="Calibri" w:cs="Calibri"/>
                <w:spacing w:val="1"/>
                <w:sz w:val="14"/>
                <w:szCs w:val="14"/>
              </w:rPr>
              <w:t>zb</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s</w:t>
            </w:r>
            <w:r>
              <w:rPr>
                <w:rFonts w:ascii="Calibri" w:eastAsia="Calibri" w:hAnsi="Calibri" w:cs="Calibri"/>
                <w:spacing w:val="1"/>
                <w:sz w:val="14"/>
                <w:szCs w:val="14"/>
              </w:rPr>
              <w:t>a</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2"/>
                <w:sz w:val="14"/>
                <w:szCs w:val="14"/>
              </w:rPr>
              <w:t>d</w:t>
            </w:r>
            <w:r>
              <w:rPr>
                <w:rFonts w:ascii="Calibri" w:eastAsia="Calibri" w:hAnsi="Calibri" w:cs="Calibri"/>
                <w:spacing w:val="1"/>
                <w:sz w:val="14"/>
                <w:szCs w:val="14"/>
              </w:rPr>
              <w:t>nj</w:t>
            </w:r>
            <w:r>
              <w:rPr>
                <w:rFonts w:ascii="Calibri" w:eastAsia="Calibri" w:hAnsi="Calibri" w:cs="Calibri"/>
                <w:sz w:val="14"/>
                <w:szCs w:val="14"/>
              </w:rPr>
              <w:t>u</w:t>
            </w:r>
            <w:r>
              <w:rPr>
                <w:rFonts w:ascii="Calibri" w:eastAsia="Calibri" w:hAnsi="Calibri" w:cs="Calibri"/>
                <w:spacing w:val="1"/>
                <w:sz w:val="14"/>
                <w:szCs w:val="14"/>
              </w:rPr>
              <w:t xml:space="preserve"> </w:t>
            </w:r>
            <w:r>
              <w:rPr>
                <w:rFonts w:ascii="Calibri" w:eastAsia="Calibri" w:hAnsi="Calibri" w:cs="Calibri"/>
                <w:spacing w:val="-1"/>
                <w:sz w:val="14"/>
                <w:szCs w:val="14"/>
              </w:rPr>
              <w:t>s</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2"/>
                <w:sz w:val="14"/>
                <w:szCs w:val="14"/>
              </w:rPr>
              <w:t>i</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e</w:t>
            </w:r>
            <w:r>
              <w:rPr>
                <w:rFonts w:ascii="Calibri" w:eastAsia="Calibri" w:hAnsi="Calibri" w:cs="Calibri"/>
                <w:spacing w:val="-1"/>
                <w:sz w:val="14"/>
                <w:szCs w:val="14"/>
              </w:rPr>
              <w:t>rf</w:t>
            </w:r>
            <w:r>
              <w:rPr>
                <w:rFonts w:ascii="Calibri" w:eastAsia="Calibri" w:hAnsi="Calibri" w:cs="Calibri"/>
                <w:sz w:val="14"/>
                <w:szCs w:val="14"/>
              </w:rPr>
              <w:t>e</w:t>
            </w:r>
            <w:r>
              <w:rPr>
                <w:rFonts w:ascii="Calibri" w:eastAsia="Calibri" w:hAnsi="Calibri" w:cs="Calibri"/>
                <w:spacing w:val="1"/>
                <w:sz w:val="14"/>
                <w:szCs w:val="14"/>
              </w:rPr>
              <w:t>j</w:t>
            </w:r>
            <w:r>
              <w:rPr>
                <w:rFonts w:ascii="Calibri" w:eastAsia="Calibri" w:hAnsi="Calibri" w:cs="Calibri"/>
                <w:spacing w:val="-1"/>
                <w:sz w:val="14"/>
                <w:szCs w:val="14"/>
              </w:rPr>
              <w:t>s</w:t>
            </w:r>
            <w:r>
              <w:rPr>
                <w:rFonts w:ascii="Calibri" w:eastAsia="Calibri" w:hAnsi="Calibri" w:cs="Calibri"/>
                <w:spacing w:val="1"/>
                <w:sz w:val="14"/>
                <w:szCs w:val="14"/>
              </w:rPr>
              <w:t>n</w:t>
            </w:r>
            <w:r>
              <w:rPr>
                <w:rFonts w:ascii="Calibri" w:eastAsia="Calibri" w:hAnsi="Calibri" w:cs="Calibri"/>
                <w:sz w:val="14"/>
                <w:szCs w:val="14"/>
              </w:rPr>
              <w:t>im timovima</w:t>
            </w:r>
          </w:p>
        </w:tc>
        <w:tc>
          <w:tcPr>
            <w:tcW w:w="2004" w:type="dxa"/>
          </w:tcPr>
          <w:p w:rsidR="000D5A88" w:rsidRDefault="000D5A88" w:rsidP="006A1909"/>
        </w:tc>
        <w:tc>
          <w:tcPr>
            <w:tcW w:w="5670" w:type="dxa"/>
          </w:tcPr>
          <w:p w:rsidR="000D5A88" w:rsidRDefault="000D5A88" w:rsidP="004F540C">
            <w:pPr>
              <w:spacing w:line="200" w:lineRule="exact"/>
              <w:rPr>
                <w:rFonts w:ascii="Calibri" w:eastAsia="Calibri" w:hAnsi="Calibri" w:cs="Calibri"/>
                <w:sz w:val="18"/>
                <w:szCs w:val="18"/>
              </w:rPr>
            </w:pPr>
            <w:r>
              <w:rPr>
                <w:rFonts w:ascii="Calibri" w:eastAsia="Calibri" w:hAnsi="Calibri" w:cs="Calibri"/>
                <w:spacing w:val="-2"/>
                <w:sz w:val="18"/>
                <w:szCs w:val="18"/>
              </w:rPr>
              <w:t>Ensure collaboration between front-end and back-end.</w:t>
            </w:r>
          </w:p>
        </w:tc>
      </w:tr>
      <w:tr w:rsidR="000D5A88" w:rsidTr="001F7865">
        <w:tc>
          <w:tcPr>
            <w:tcW w:w="1344" w:type="dxa"/>
            <w:vMerge/>
          </w:tcPr>
          <w:p w:rsidR="000D5A88" w:rsidRDefault="000D5A88" w:rsidP="00057A2F"/>
        </w:tc>
        <w:tc>
          <w:tcPr>
            <w:tcW w:w="2067" w:type="dxa"/>
            <w:vMerge w:val="restart"/>
          </w:tcPr>
          <w:p w:rsidR="000D5A88" w:rsidRDefault="000D5A88" w:rsidP="00057A2F">
            <w:pPr>
              <w:ind w:left="102" w:right="286"/>
              <w:rPr>
                <w:rFonts w:ascii="Calibri" w:eastAsia="Calibri" w:hAnsi="Calibri" w:cs="Calibri"/>
                <w:sz w:val="18"/>
                <w:szCs w:val="18"/>
              </w:rPr>
            </w:pPr>
            <w:r>
              <w:rPr>
                <w:rFonts w:ascii="Calibri" w:eastAsia="Calibri" w:hAnsi="Calibri" w:cs="Calibri"/>
                <w:spacing w:val="1"/>
                <w:sz w:val="18"/>
                <w:szCs w:val="18"/>
              </w:rPr>
              <w:t>I</w:t>
            </w:r>
            <w:r>
              <w:rPr>
                <w:rFonts w:ascii="Calibri" w:eastAsia="Calibri" w:hAnsi="Calibri" w:cs="Calibri"/>
                <w:spacing w:val="-1"/>
                <w:sz w:val="18"/>
                <w:szCs w:val="18"/>
              </w:rPr>
              <w:t>n</w:t>
            </w:r>
            <w:r>
              <w:rPr>
                <w:rFonts w:ascii="Calibri" w:eastAsia="Calibri" w:hAnsi="Calibri" w:cs="Calibri"/>
                <w:sz w:val="18"/>
                <w:szCs w:val="18"/>
              </w:rPr>
              <w:t>te</w:t>
            </w:r>
            <w:r>
              <w:rPr>
                <w:rFonts w:ascii="Calibri" w:eastAsia="Calibri" w:hAnsi="Calibri" w:cs="Calibri"/>
                <w:spacing w:val="-1"/>
                <w:sz w:val="18"/>
                <w:szCs w:val="18"/>
              </w:rPr>
              <w:t>gr</w:t>
            </w:r>
            <w:r>
              <w:rPr>
                <w:rFonts w:ascii="Calibri" w:eastAsia="Calibri" w:hAnsi="Calibri" w:cs="Calibri"/>
                <w:sz w:val="18"/>
                <w:szCs w:val="18"/>
              </w:rPr>
              <w:t>ated</w:t>
            </w:r>
            <w:r>
              <w:rPr>
                <w:rFonts w:ascii="Calibri" w:eastAsia="Calibri" w:hAnsi="Calibri" w:cs="Calibri"/>
                <w:spacing w:val="1"/>
                <w:sz w:val="18"/>
                <w:szCs w:val="18"/>
              </w:rPr>
              <w:t xml:space="preserve"> </w:t>
            </w:r>
            <w:r>
              <w:rPr>
                <w:rFonts w:ascii="Calibri" w:eastAsia="Calibri" w:hAnsi="Calibri" w:cs="Calibri"/>
                <w:spacing w:val="-1"/>
                <w:sz w:val="18"/>
                <w:szCs w:val="18"/>
              </w:rPr>
              <w:t>Supp</w:t>
            </w:r>
            <w:r>
              <w:rPr>
                <w:rFonts w:ascii="Calibri" w:eastAsia="Calibri" w:hAnsi="Calibri" w:cs="Calibri"/>
                <w:spacing w:val="1"/>
                <w:sz w:val="18"/>
                <w:szCs w:val="18"/>
              </w:rPr>
              <w:t>li</w:t>
            </w:r>
            <w:r>
              <w:rPr>
                <w:rFonts w:ascii="Calibri" w:eastAsia="Calibri" w:hAnsi="Calibri" w:cs="Calibri"/>
                <w:sz w:val="18"/>
                <w:szCs w:val="18"/>
              </w:rPr>
              <w:t>er Ma</w:t>
            </w:r>
            <w:r>
              <w:rPr>
                <w:rFonts w:ascii="Calibri" w:eastAsia="Calibri" w:hAnsi="Calibri" w:cs="Calibri"/>
                <w:spacing w:val="-1"/>
                <w:sz w:val="18"/>
                <w:szCs w:val="18"/>
              </w:rPr>
              <w:t>n</w:t>
            </w:r>
            <w:r>
              <w:rPr>
                <w:rFonts w:ascii="Calibri" w:eastAsia="Calibri" w:hAnsi="Calibri" w:cs="Calibri"/>
                <w:sz w:val="18"/>
                <w:szCs w:val="18"/>
              </w:rPr>
              <w:t>a</w:t>
            </w:r>
            <w:r>
              <w:rPr>
                <w:rFonts w:ascii="Calibri" w:eastAsia="Calibri" w:hAnsi="Calibri" w:cs="Calibri"/>
                <w:spacing w:val="-1"/>
                <w:sz w:val="18"/>
                <w:szCs w:val="18"/>
              </w:rPr>
              <w:t>g</w:t>
            </w:r>
            <w:r>
              <w:rPr>
                <w:rFonts w:ascii="Calibri" w:eastAsia="Calibri" w:hAnsi="Calibri" w:cs="Calibri"/>
                <w:sz w:val="18"/>
                <w:szCs w:val="18"/>
              </w:rPr>
              <w:t>eme</w:t>
            </w:r>
            <w:r>
              <w:rPr>
                <w:rFonts w:ascii="Calibri" w:eastAsia="Calibri" w:hAnsi="Calibri" w:cs="Calibri"/>
                <w:spacing w:val="-1"/>
                <w:sz w:val="18"/>
                <w:szCs w:val="18"/>
              </w:rPr>
              <w:t>n</w:t>
            </w:r>
            <w:r>
              <w:rPr>
                <w:rFonts w:ascii="Calibri" w:eastAsia="Calibri" w:hAnsi="Calibri" w:cs="Calibri"/>
                <w:sz w:val="18"/>
                <w:szCs w:val="18"/>
              </w:rPr>
              <w:t>t</w:t>
            </w:r>
          </w:p>
        </w:tc>
        <w:tc>
          <w:tcPr>
            <w:tcW w:w="1418" w:type="dxa"/>
            <w:vMerge w:val="restart"/>
          </w:tcPr>
          <w:p w:rsidR="000D5A88" w:rsidRDefault="000D5A88" w:rsidP="00057A2F">
            <w:pPr>
              <w:spacing w:line="160" w:lineRule="exact"/>
              <w:ind w:left="102"/>
              <w:rPr>
                <w:rFonts w:ascii="Calibri" w:eastAsia="Calibri" w:hAnsi="Calibri" w:cs="Calibri"/>
                <w:sz w:val="14"/>
                <w:szCs w:val="14"/>
              </w:rPr>
            </w:pPr>
            <w:r>
              <w:rPr>
                <w:rFonts w:ascii="Calibri" w:eastAsia="Calibri" w:hAnsi="Calibri" w:cs="Calibri"/>
                <w:spacing w:val="-1"/>
                <w:sz w:val="14"/>
                <w:szCs w:val="14"/>
              </w:rPr>
              <w:t>A</w:t>
            </w:r>
            <w:r>
              <w:rPr>
                <w:rFonts w:ascii="Calibri" w:eastAsia="Calibri" w:hAnsi="Calibri" w:cs="Calibri"/>
                <w:spacing w:val="1"/>
                <w:sz w:val="14"/>
                <w:szCs w:val="14"/>
              </w:rPr>
              <w:t>na</w:t>
            </w:r>
            <w:r>
              <w:rPr>
                <w:rFonts w:ascii="Calibri" w:eastAsia="Calibri" w:hAnsi="Calibri" w:cs="Calibri"/>
                <w:sz w:val="14"/>
                <w:szCs w:val="14"/>
              </w:rPr>
              <w:t>l</w:t>
            </w:r>
            <w:r>
              <w:rPr>
                <w:rFonts w:ascii="Calibri" w:eastAsia="Calibri" w:hAnsi="Calibri" w:cs="Calibri"/>
                <w:spacing w:val="-2"/>
                <w:sz w:val="14"/>
                <w:szCs w:val="14"/>
              </w:rPr>
              <w:t>i</w:t>
            </w:r>
            <w:r>
              <w:rPr>
                <w:rFonts w:ascii="Calibri" w:eastAsia="Calibri" w:hAnsi="Calibri" w:cs="Calibri"/>
                <w:spacing w:val="1"/>
                <w:sz w:val="14"/>
                <w:szCs w:val="14"/>
              </w:rPr>
              <w:t>z</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 xml:space="preserve">i </w:t>
            </w:r>
            <w:r>
              <w:rPr>
                <w:rFonts w:ascii="Calibri" w:eastAsia="Calibri" w:hAnsi="Calibri" w:cs="Calibri"/>
                <w:spacing w:val="-2"/>
                <w:sz w:val="14"/>
                <w:szCs w:val="14"/>
              </w:rPr>
              <w:t>i</w:t>
            </w:r>
            <w:r>
              <w:rPr>
                <w:rFonts w:ascii="Calibri" w:eastAsia="Calibri" w:hAnsi="Calibri" w:cs="Calibri"/>
                <w:spacing w:val="1"/>
                <w:sz w:val="14"/>
                <w:szCs w:val="14"/>
              </w:rPr>
              <w:t>zab</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p>
          <w:p w:rsidR="000D5A88" w:rsidRDefault="000D5A88" w:rsidP="00057A2F">
            <w:pPr>
              <w:spacing w:line="160" w:lineRule="exact"/>
              <w:ind w:left="102"/>
              <w:rPr>
                <w:rFonts w:ascii="Calibri" w:eastAsia="Calibri" w:hAnsi="Calibri" w:cs="Calibri"/>
                <w:sz w:val="14"/>
                <w:szCs w:val="14"/>
              </w:rPr>
            </w:pPr>
            <w:r>
              <w:rPr>
                <w:rFonts w:ascii="Calibri" w:eastAsia="Calibri" w:hAnsi="Calibri" w:cs="Calibri"/>
                <w:spacing w:val="-1"/>
                <w:sz w:val="14"/>
                <w:szCs w:val="14"/>
              </w:rPr>
              <w:t>s</w:t>
            </w:r>
            <w:r>
              <w:rPr>
                <w:rFonts w:ascii="Calibri" w:eastAsia="Calibri" w:hAnsi="Calibri" w:cs="Calibri"/>
                <w:spacing w:val="-2"/>
                <w:sz w:val="14"/>
                <w:szCs w:val="14"/>
              </w:rPr>
              <w:t>n</w:t>
            </w:r>
            <w:r>
              <w:rPr>
                <w:rFonts w:ascii="Calibri" w:eastAsia="Calibri" w:hAnsi="Calibri" w:cs="Calibri"/>
                <w:spacing w:val="1"/>
                <w:sz w:val="14"/>
                <w:szCs w:val="14"/>
              </w:rPr>
              <w:t>abd</w:t>
            </w:r>
            <w:r>
              <w:rPr>
                <w:rFonts w:ascii="Calibri" w:eastAsia="Calibri" w:hAnsi="Calibri" w:cs="Calibri"/>
                <w:spacing w:val="-2"/>
                <w:sz w:val="14"/>
                <w:szCs w:val="14"/>
              </w:rPr>
              <w:t>e</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pacing w:val="1"/>
                <w:sz w:val="14"/>
                <w:szCs w:val="14"/>
              </w:rPr>
              <w:t>č</w:t>
            </w:r>
            <w:r>
              <w:rPr>
                <w:rFonts w:ascii="Calibri" w:eastAsia="Calibri" w:hAnsi="Calibri" w:cs="Calibri"/>
                <w:sz w:val="14"/>
                <w:szCs w:val="14"/>
              </w:rPr>
              <w:t>e</w:t>
            </w:r>
          </w:p>
        </w:tc>
        <w:tc>
          <w:tcPr>
            <w:tcW w:w="1525" w:type="dxa"/>
          </w:tcPr>
          <w:p w:rsidR="000D5A88" w:rsidRDefault="000D5A88" w:rsidP="00057A2F">
            <w:pPr>
              <w:spacing w:line="160" w:lineRule="exact"/>
              <w:ind w:left="102"/>
              <w:rPr>
                <w:rFonts w:ascii="Calibri" w:eastAsia="Calibri" w:hAnsi="Calibri" w:cs="Calibri"/>
                <w:sz w:val="14"/>
                <w:szCs w:val="14"/>
              </w:rPr>
            </w:pPr>
            <w:r>
              <w:rPr>
                <w:rFonts w:ascii="Calibri" w:eastAsia="Calibri" w:hAnsi="Calibri" w:cs="Calibri"/>
                <w:spacing w:val="-1"/>
                <w:sz w:val="14"/>
                <w:szCs w:val="14"/>
              </w:rPr>
              <w:t>A</w:t>
            </w:r>
            <w:r>
              <w:rPr>
                <w:rFonts w:ascii="Calibri" w:eastAsia="Calibri" w:hAnsi="Calibri" w:cs="Calibri"/>
                <w:spacing w:val="1"/>
                <w:sz w:val="14"/>
                <w:szCs w:val="14"/>
              </w:rPr>
              <w:t>na</w:t>
            </w:r>
            <w:r>
              <w:rPr>
                <w:rFonts w:ascii="Calibri" w:eastAsia="Calibri" w:hAnsi="Calibri" w:cs="Calibri"/>
                <w:sz w:val="14"/>
                <w:szCs w:val="14"/>
              </w:rPr>
              <w:t>l</w:t>
            </w:r>
            <w:r>
              <w:rPr>
                <w:rFonts w:ascii="Calibri" w:eastAsia="Calibri" w:hAnsi="Calibri" w:cs="Calibri"/>
                <w:spacing w:val="-2"/>
                <w:sz w:val="14"/>
                <w:szCs w:val="14"/>
              </w:rPr>
              <w:t>i</w:t>
            </w:r>
            <w:r>
              <w:rPr>
                <w:rFonts w:ascii="Calibri" w:eastAsia="Calibri" w:hAnsi="Calibri" w:cs="Calibri"/>
                <w:spacing w:val="1"/>
                <w:sz w:val="14"/>
                <w:szCs w:val="14"/>
              </w:rPr>
              <w:t>z</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t</w:t>
            </w:r>
            <w:r>
              <w:rPr>
                <w:rFonts w:ascii="Calibri" w:eastAsia="Calibri" w:hAnsi="Calibri" w:cs="Calibri"/>
                <w:sz w:val="14"/>
                <w:szCs w:val="14"/>
              </w:rPr>
              <w:t>e</w:t>
            </w:r>
            <w:r>
              <w:rPr>
                <w:rFonts w:ascii="Calibri" w:eastAsia="Calibri" w:hAnsi="Calibri" w:cs="Calibri"/>
                <w:spacing w:val="1"/>
                <w:sz w:val="14"/>
                <w:szCs w:val="14"/>
              </w:rPr>
              <w:t>nc</w:t>
            </w:r>
            <w:r>
              <w:rPr>
                <w:rFonts w:ascii="Calibri" w:eastAsia="Calibri" w:hAnsi="Calibri" w:cs="Calibri"/>
                <w:sz w:val="14"/>
                <w:szCs w:val="14"/>
              </w:rPr>
              <w:t>i</w:t>
            </w:r>
            <w:r>
              <w:rPr>
                <w:rFonts w:ascii="Calibri" w:eastAsia="Calibri" w:hAnsi="Calibri" w:cs="Calibri"/>
                <w:spacing w:val="-2"/>
                <w:sz w:val="14"/>
                <w:szCs w:val="14"/>
              </w:rPr>
              <w:t>j</w:t>
            </w:r>
            <w:r>
              <w:rPr>
                <w:rFonts w:ascii="Calibri" w:eastAsia="Calibri" w:hAnsi="Calibri" w:cs="Calibri"/>
                <w:spacing w:val="1"/>
                <w:sz w:val="14"/>
                <w:szCs w:val="14"/>
              </w:rPr>
              <w:t>a</w:t>
            </w:r>
            <w:r>
              <w:rPr>
                <w:rFonts w:ascii="Calibri" w:eastAsia="Calibri" w:hAnsi="Calibri" w:cs="Calibri"/>
                <w:sz w:val="14"/>
                <w:szCs w:val="14"/>
              </w:rPr>
              <w:t>lne</w:t>
            </w:r>
            <w:r>
              <w:rPr>
                <w:rFonts w:ascii="Calibri" w:eastAsia="Calibri" w:hAnsi="Calibri" w:cs="Calibri"/>
                <w:spacing w:val="1"/>
                <w:sz w:val="14"/>
                <w:szCs w:val="14"/>
              </w:rPr>
              <w:t xml:space="preserve"> </w:t>
            </w:r>
            <w:r>
              <w:rPr>
                <w:rFonts w:ascii="Calibri" w:eastAsia="Calibri" w:hAnsi="Calibri" w:cs="Calibri"/>
                <w:spacing w:val="-1"/>
                <w:sz w:val="14"/>
                <w:szCs w:val="14"/>
              </w:rPr>
              <w:t>s</w:t>
            </w:r>
            <w:r>
              <w:rPr>
                <w:rFonts w:ascii="Calibri" w:eastAsia="Calibri" w:hAnsi="Calibri" w:cs="Calibri"/>
                <w:spacing w:val="-2"/>
                <w:sz w:val="14"/>
                <w:szCs w:val="14"/>
              </w:rPr>
              <w:t>n</w:t>
            </w:r>
            <w:r>
              <w:rPr>
                <w:rFonts w:ascii="Calibri" w:eastAsia="Calibri" w:hAnsi="Calibri" w:cs="Calibri"/>
                <w:spacing w:val="1"/>
                <w:sz w:val="14"/>
                <w:szCs w:val="14"/>
              </w:rPr>
              <w:t>abd</w:t>
            </w:r>
            <w:r>
              <w:rPr>
                <w:rFonts w:ascii="Calibri" w:eastAsia="Calibri" w:hAnsi="Calibri" w:cs="Calibri"/>
                <w:spacing w:val="-2"/>
                <w:sz w:val="14"/>
                <w:szCs w:val="14"/>
              </w:rPr>
              <w:t>e</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pacing w:val="1"/>
                <w:sz w:val="14"/>
                <w:szCs w:val="14"/>
              </w:rPr>
              <w:t>č</w:t>
            </w:r>
            <w:r>
              <w:rPr>
                <w:rFonts w:ascii="Calibri" w:eastAsia="Calibri" w:hAnsi="Calibri" w:cs="Calibri"/>
                <w:sz w:val="14"/>
                <w:szCs w:val="14"/>
              </w:rPr>
              <w:t>e</w:t>
            </w:r>
          </w:p>
        </w:tc>
        <w:tc>
          <w:tcPr>
            <w:tcW w:w="2004" w:type="dxa"/>
          </w:tcPr>
          <w:p w:rsidR="000D5A88" w:rsidRDefault="000D5A88" w:rsidP="00057A2F"/>
        </w:tc>
        <w:tc>
          <w:tcPr>
            <w:tcW w:w="5670" w:type="dxa"/>
          </w:tcPr>
          <w:p w:rsidR="000D5A88" w:rsidRDefault="000D5A88" w:rsidP="00057A2F">
            <w:pPr>
              <w:spacing w:line="200" w:lineRule="exact"/>
              <w:ind w:left="102"/>
              <w:rPr>
                <w:rFonts w:ascii="Calibri" w:eastAsia="Calibri" w:hAnsi="Calibri" w:cs="Calibri"/>
                <w:sz w:val="18"/>
                <w:szCs w:val="18"/>
              </w:rPr>
            </w:pPr>
            <w:r>
              <w:rPr>
                <w:rFonts w:ascii="Calibri" w:eastAsia="Calibri" w:hAnsi="Calibri" w:cs="Calibri"/>
                <w:sz w:val="18"/>
                <w:szCs w:val="18"/>
              </w:rPr>
              <w:t>/</w:t>
            </w:r>
          </w:p>
        </w:tc>
      </w:tr>
      <w:tr w:rsidR="000D5A88" w:rsidTr="001F7865">
        <w:tc>
          <w:tcPr>
            <w:tcW w:w="1344" w:type="dxa"/>
            <w:vMerge/>
          </w:tcPr>
          <w:p w:rsidR="000D5A88" w:rsidRDefault="000D5A88" w:rsidP="00057A2F"/>
        </w:tc>
        <w:tc>
          <w:tcPr>
            <w:tcW w:w="2067" w:type="dxa"/>
            <w:vMerge/>
          </w:tcPr>
          <w:p w:rsidR="000D5A88" w:rsidRDefault="000D5A88" w:rsidP="00057A2F"/>
        </w:tc>
        <w:tc>
          <w:tcPr>
            <w:tcW w:w="1418" w:type="dxa"/>
            <w:vMerge/>
          </w:tcPr>
          <w:p w:rsidR="000D5A88" w:rsidRDefault="000D5A88" w:rsidP="00057A2F"/>
        </w:tc>
        <w:tc>
          <w:tcPr>
            <w:tcW w:w="1525" w:type="dxa"/>
          </w:tcPr>
          <w:p w:rsidR="000D5A88" w:rsidRDefault="000D5A88" w:rsidP="00057A2F">
            <w:pPr>
              <w:spacing w:line="160" w:lineRule="exact"/>
              <w:ind w:left="102"/>
              <w:rPr>
                <w:rFonts w:ascii="Calibri" w:eastAsia="Calibri" w:hAnsi="Calibri" w:cs="Calibri"/>
                <w:sz w:val="14"/>
                <w:szCs w:val="14"/>
              </w:rPr>
            </w:pPr>
            <w:r>
              <w:rPr>
                <w:rFonts w:ascii="Calibri" w:eastAsia="Calibri" w:hAnsi="Calibri" w:cs="Calibri"/>
                <w:sz w:val="14"/>
                <w:szCs w:val="14"/>
              </w:rPr>
              <w:t>E</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z w:val="14"/>
                <w:szCs w:val="14"/>
              </w:rPr>
              <w:t>lui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 i i</w:t>
            </w:r>
            <w:r>
              <w:rPr>
                <w:rFonts w:ascii="Calibri" w:eastAsia="Calibri" w:hAnsi="Calibri" w:cs="Calibri"/>
                <w:spacing w:val="-1"/>
                <w:sz w:val="14"/>
                <w:szCs w:val="14"/>
              </w:rPr>
              <w:t>z</w:t>
            </w:r>
            <w:r>
              <w:rPr>
                <w:rFonts w:ascii="Calibri" w:eastAsia="Calibri" w:hAnsi="Calibri" w:cs="Calibri"/>
                <w:spacing w:val="1"/>
                <w:sz w:val="14"/>
                <w:szCs w:val="14"/>
              </w:rPr>
              <w:t>ab</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s</w:t>
            </w:r>
            <w:r>
              <w:rPr>
                <w:rFonts w:ascii="Calibri" w:eastAsia="Calibri" w:hAnsi="Calibri" w:cs="Calibri"/>
                <w:spacing w:val="1"/>
                <w:sz w:val="14"/>
                <w:szCs w:val="14"/>
              </w:rPr>
              <w:t>nab</w:t>
            </w:r>
            <w:r>
              <w:rPr>
                <w:rFonts w:ascii="Calibri" w:eastAsia="Calibri" w:hAnsi="Calibri" w:cs="Calibri"/>
                <w:spacing w:val="-2"/>
                <w:sz w:val="14"/>
                <w:szCs w:val="14"/>
              </w:rPr>
              <w:t>d</w:t>
            </w:r>
            <w:r>
              <w:rPr>
                <w:rFonts w:ascii="Calibri" w:eastAsia="Calibri" w:hAnsi="Calibri" w:cs="Calibri"/>
                <w:sz w:val="14"/>
                <w:szCs w:val="14"/>
              </w:rPr>
              <w:t>e</w:t>
            </w:r>
            <w:r>
              <w:rPr>
                <w:rFonts w:ascii="Calibri" w:eastAsia="Calibri" w:hAnsi="Calibri" w:cs="Calibri"/>
                <w:spacing w:val="-1"/>
                <w:sz w:val="14"/>
                <w:szCs w:val="14"/>
              </w:rPr>
              <w:t>v</w:t>
            </w:r>
            <w:r>
              <w:rPr>
                <w:rFonts w:ascii="Calibri" w:eastAsia="Calibri" w:hAnsi="Calibri" w:cs="Calibri"/>
                <w:spacing w:val="1"/>
                <w:sz w:val="14"/>
                <w:szCs w:val="14"/>
              </w:rPr>
              <w:t>ač</w:t>
            </w:r>
            <w:r>
              <w:rPr>
                <w:rFonts w:ascii="Calibri" w:eastAsia="Calibri" w:hAnsi="Calibri" w:cs="Calibri"/>
                <w:sz w:val="14"/>
                <w:szCs w:val="14"/>
              </w:rPr>
              <w:t>e</w:t>
            </w:r>
          </w:p>
        </w:tc>
        <w:tc>
          <w:tcPr>
            <w:tcW w:w="2004" w:type="dxa"/>
          </w:tcPr>
          <w:p w:rsidR="000D5A88" w:rsidRDefault="000D5A88" w:rsidP="00057A2F"/>
        </w:tc>
        <w:tc>
          <w:tcPr>
            <w:tcW w:w="5670" w:type="dxa"/>
          </w:tcPr>
          <w:p w:rsidR="000D5A88" w:rsidRDefault="000D5A88" w:rsidP="00057A2F">
            <w:pPr>
              <w:spacing w:line="200" w:lineRule="exact"/>
              <w:rPr>
                <w:rFonts w:ascii="Calibri" w:eastAsia="Calibri" w:hAnsi="Calibri" w:cs="Calibri"/>
                <w:sz w:val="18"/>
                <w:szCs w:val="18"/>
              </w:rPr>
            </w:pPr>
            <w:r>
              <w:rPr>
                <w:rFonts w:ascii="Calibri" w:eastAsia="Calibri" w:hAnsi="Calibri" w:cs="Calibri"/>
                <w:sz w:val="18"/>
                <w:szCs w:val="18"/>
              </w:rPr>
              <w:t>Tesla and Korean partners</w:t>
            </w:r>
          </w:p>
        </w:tc>
      </w:tr>
      <w:tr w:rsidR="000D5A88" w:rsidTr="001F7865">
        <w:tc>
          <w:tcPr>
            <w:tcW w:w="1344" w:type="dxa"/>
            <w:vMerge/>
          </w:tcPr>
          <w:p w:rsidR="000D5A88" w:rsidRDefault="000D5A88" w:rsidP="00057A2F"/>
        </w:tc>
        <w:tc>
          <w:tcPr>
            <w:tcW w:w="2067" w:type="dxa"/>
            <w:vMerge/>
          </w:tcPr>
          <w:p w:rsidR="000D5A88" w:rsidRDefault="000D5A88" w:rsidP="00057A2F"/>
        </w:tc>
        <w:tc>
          <w:tcPr>
            <w:tcW w:w="1418" w:type="dxa"/>
            <w:vMerge w:val="restart"/>
          </w:tcPr>
          <w:p w:rsidR="000D5A88" w:rsidRDefault="000D5A88" w:rsidP="00057A2F">
            <w:pPr>
              <w:spacing w:line="160" w:lineRule="exact"/>
              <w:ind w:left="102"/>
              <w:rPr>
                <w:rFonts w:ascii="Calibri" w:eastAsia="Calibri" w:hAnsi="Calibri" w:cs="Calibri"/>
                <w:sz w:val="14"/>
                <w:szCs w:val="14"/>
              </w:rPr>
            </w:pPr>
            <w:r>
              <w:rPr>
                <w:rFonts w:ascii="Calibri" w:eastAsia="Calibri" w:hAnsi="Calibri" w:cs="Calibri"/>
                <w:spacing w:val="-1"/>
                <w:sz w:val="14"/>
                <w:szCs w:val="14"/>
              </w:rPr>
              <w:t>K</w:t>
            </w:r>
            <w:r>
              <w:rPr>
                <w:rFonts w:ascii="Calibri" w:eastAsia="Calibri" w:hAnsi="Calibri" w:cs="Calibri"/>
                <w:sz w:val="14"/>
                <w:szCs w:val="14"/>
              </w:rPr>
              <w:t>oo</w:t>
            </w:r>
            <w:r>
              <w:rPr>
                <w:rFonts w:ascii="Calibri" w:eastAsia="Calibri" w:hAnsi="Calibri" w:cs="Calibri"/>
                <w:spacing w:val="-1"/>
                <w:sz w:val="14"/>
                <w:szCs w:val="14"/>
              </w:rPr>
              <w:t>r</w:t>
            </w:r>
            <w:r>
              <w:rPr>
                <w:rFonts w:ascii="Calibri" w:eastAsia="Calibri" w:hAnsi="Calibri" w:cs="Calibri"/>
                <w:spacing w:val="1"/>
                <w:sz w:val="14"/>
                <w:szCs w:val="14"/>
              </w:rPr>
              <w:t>d</w:t>
            </w:r>
            <w:r>
              <w:rPr>
                <w:rFonts w:ascii="Calibri" w:eastAsia="Calibri" w:hAnsi="Calibri" w:cs="Calibri"/>
                <w:sz w:val="14"/>
                <w:szCs w:val="14"/>
              </w:rPr>
              <w:t>ini</w:t>
            </w:r>
            <w:r>
              <w:rPr>
                <w:rFonts w:ascii="Calibri" w:eastAsia="Calibri" w:hAnsi="Calibri" w:cs="Calibri"/>
                <w:spacing w:val="-1"/>
                <w:sz w:val="14"/>
                <w:szCs w:val="14"/>
              </w:rPr>
              <w:t>s</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z w:val="14"/>
                <w:szCs w:val="14"/>
              </w:rPr>
              <w:t>d</w:t>
            </w:r>
            <w:r>
              <w:rPr>
                <w:rFonts w:ascii="Calibri" w:eastAsia="Calibri" w:hAnsi="Calibri" w:cs="Calibri"/>
                <w:spacing w:val="1"/>
                <w:sz w:val="14"/>
                <w:szCs w:val="14"/>
              </w:rPr>
              <w:t xml:space="preserve"> </w:t>
            </w:r>
            <w:r>
              <w:rPr>
                <w:rFonts w:ascii="Calibri" w:eastAsia="Calibri" w:hAnsi="Calibri" w:cs="Calibri"/>
                <w:spacing w:val="-1"/>
                <w:sz w:val="14"/>
                <w:szCs w:val="14"/>
              </w:rPr>
              <w:t>s</w:t>
            </w:r>
            <w:r>
              <w:rPr>
                <w:rFonts w:ascii="Calibri" w:eastAsia="Calibri" w:hAnsi="Calibri" w:cs="Calibri"/>
                <w:sz w:val="14"/>
                <w:szCs w:val="14"/>
              </w:rPr>
              <w:t>a</w:t>
            </w:r>
          </w:p>
          <w:p w:rsidR="000D5A88" w:rsidRDefault="000D5A88" w:rsidP="00057A2F">
            <w:pPr>
              <w:spacing w:line="160" w:lineRule="exact"/>
              <w:ind w:left="102"/>
              <w:rPr>
                <w:rFonts w:ascii="Calibri" w:eastAsia="Calibri" w:hAnsi="Calibri" w:cs="Calibri"/>
                <w:sz w:val="14"/>
                <w:szCs w:val="14"/>
              </w:rPr>
            </w:pPr>
            <w:r>
              <w:rPr>
                <w:rFonts w:ascii="Calibri" w:eastAsia="Calibri" w:hAnsi="Calibri" w:cs="Calibri"/>
                <w:spacing w:val="-1"/>
                <w:sz w:val="14"/>
                <w:szCs w:val="14"/>
              </w:rPr>
              <w:t>s</w:t>
            </w:r>
            <w:r>
              <w:rPr>
                <w:rFonts w:ascii="Calibri" w:eastAsia="Calibri" w:hAnsi="Calibri" w:cs="Calibri"/>
                <w:spacing w:val="-2"/>
                <w:sz w:val="14"/>
                <w:szCs w:val="14"/>
              </w:rPr>
              <w:t>n</w:t>
            </w:r>
            <w:r>
              <w:rPr>
                <w:rFonts w:ascii="Calibri" w:eastAsia="Calibri" w:hAnsi="Calibri" w:cs="Calibri"/>
                <w:spacing w:val="1"/>
                <w:sz w:val="14"/>
                <w:szCs w:val="14"/>
              </w:rPr>
              <w:t>abd</w:t>
            </w:r>
            <w:r>
              <w:rPr>
                <w:rFonts w:ascii="Calibri" w:eastAsia="Calibri" w:hAnsi="Calibri" w:cs="Calibri"/>
                <w:spacing w:val="-2"/>
                <w:sz w:val="14"/>
                <w:szCs w:val="14"/>
              </w:rPr>
              <w:t>e</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pacing w:val="1"/>
                <w:sz w:val="14"/>
                <w:szCs w:val="14"/>
              </w:rPr>
              <w:t>č</w:t>
            </w:r>
            <w:r>
              <w:rPr>
                <w:rFonts w:ascii="Calibri" w:eastAsia="Calibri" w:hAnsi="Calibri" w:cs="Calibri"/>
                <w:sz w:val="14"/>
                <w:szCs w:val="14"/>
              </w:rPr>
              <w:t>ima</w:t>
            </w:r>
          </w:p>
        </w:tc>
        <w:tc>
          <w:tcPr>
            <w:tcW w:w="1525" w:type="dxa"/>
          </w:tcPr>
          <w:p w:rsidR="000D5A88" w:rsidRDefault="000D5A88" w:rsidP="00057A2F">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ra</w:t>
            </w:r>
            <w:r>
              <w:rPr>
                <w:rFonts w:ascii="Calibri" w:eastAsia="Calibri" w:hAnsi="Calibri" w:cs="Calibri"/>
                <w:spacing w:val="1"/>
                <w:sz w:val="14"/>
                <w:szCs w:val="14"/>
              </w:rPr>
              <w:t>dn</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a</w:t>
            </w:r>
            <w:r>
              <w:rPr>
                <w:rFonts w:ascii="Calibri" w:eastAsia="Calibri" w:hAnsi="Calibri" w:cs="Calibri"/>
                <w:sz w:val="14"/>
                <w:szCs w:val="14"/>
              </w:rPr>
              <w:t>k</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vn</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i</w:t>
            </w:r>
            <w:r>
              <w:rPr>
                <w:rFonts w:ascii="Calibri" w:eastAsia="Calibri" w:hAnsi="Calibri" w:cs="Calibri"/>
                <w:spacing w:val="1"/>
                <w:sz w:val="14"/>
                <w:szCs w:val="14"/>
              </w:rPr>
              <w:t>zab</w:t>
            </w:r>
            <w:r>
              <w:rPr>
                <w:rFonts w:ascii="Calibri" w:eastAsia="Calibri" w:hAnsi="Calibri" w:cs="Calibri"/>
                <w:spacing w:val="-1"/>
                <w:sz w:val="14"/>
                <w:szCs w:val="14"/>
              </w:rPr>
              <w:t>ra</w:t>
            </w:r>
            <w:r>
              <w:rPr>
                <w:rFonts w:ascii="Calibri" w:eastAsia="Calibri" w:hAnsi="Calibri" w:cs="Calibri"/>
                <w:spacing w:val="1"/>
                <w:sz w:val="14"/>
                <w:szCs w:val="14"/>
              </w:rPr>
              <w:t>n</w:t>
            </w:r>
            <w:r>
              <w:rPr>
                <w:rFonts w:ascii="Calibri" w:eastAsia="Calibri" w:hAnsi="Calibri" w:cs="Calibri"/>
                <w:sz w:val="14"/>
                <w:szCs w:val="14"/>
              </w:rPr>
              <w:t>ih</w:t>
            </w:r>
            <w:r>
              <w:rPr>
                <w:rFonts w:ascii="Calibri" w:eastAsia="Calibri" w:hAnsi="Calibri" w:cs="Calibri"/>
                <w:spacing w:val="1"/>
                <w:sz w:val="14"/>
                <w:szCs w:val="14"/>
              </w:rPr>
              <w:t xml:space="preserve"> </w:t>
            </w:r>
            <w:r>
              <w:rPr>
                <w:rFonts w:ascii="Calibri" w:eastAsia="Calibri" w:hAnsi="Calibri" w:cs="Calibri"/>
                <w:spacing w:val="-1"/>
                <w:sz w:val="14"/>
                <w:szCs w:val="14"/>
              </w:rPr>
              <w:t>s</w:t>
            </w:r>
            <w:r>
              <w:rPr>
                <w:rFonts w:ascii="Calibri" w:eastAsia="Calibri" w:hAnsi="Calibri" w:cs="Calibri"/>
                <w:spacing w:val="1"/>
                <w:sz w:val="14"/>
                <w:szCs w:val="14"/>
              </w:rPr>
              <w:t>n</w:t>
            </w:r>
            <w:r>
              <w:rPr>
                <w:rFonts w:ascii="Calibri" w:eastAsia="Calibri" w:hAnsi="Calibri" w:cs="Calibri"/>
                <w:spacing w:val="-1"/>
                <w:sz w:val="14"/>
                <w:szCs w:val="14"/>
              </w:rPr>
              <w:t>a</w:t>
            </w:r>
            <w:r>
              <w:rPr>
                <w:rFonts w:ascii="Calibri" w:eastAsia="Calibri" w:hAnsi="Calibri" w:cs="Calibri"/>
                <w:spacing w:val="1"/>
                <w:sz w:val="14"/>
                <w:szCs w:val="14"/>
              </w:rPr>
              <w:t>bd</w:t>
            </w:r>
            <w:r>
              <w:rPr>
                <w:rFonts w:ascii="Calibri" w:eastAsia="Calibri" w:hAnsi="Calibri" w:cs="Calibri"/>
                <w:sz w:val="14"/>
                <w:szCs w:val="14"/>
              </w:rPr>
              <w:t>e</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pacing w:val="-1"/>
                <w:sz w:val="14"/>
                <w:szCs w:val="14"/>
              </w:rPr>
              <w:t>č</w:t>
            </w:r>
            <w:r>
              <w:rPr>
                <w:rFonts w:ascii="Calibri" w:eastAsia="Calibri" w:hAnsi="Calibri" w:cs="Calibri"/>
                <w:sz w:val="14"/>
                <w:szCs w:val="14"/>
              </w:rPr>
              <w:t>a</w:t>
            </w:r>
          </w:p>
        </w:tc>
        <w:tc>
          <w:tcPr>
            <w:tcW w:w="2004" w:type="dxa"/>
          </w:tcPr>
          <w:p w:rsidR="000D5A88" w:rsidRDefault="000D5A88" w:rsidP="00057A2F"/>
        </w:tc>
        <w:tc>
          <w:tcPr>
            <w:tcW w:w="5670" w:type="dxa"/>
          </w:tcPr>
          <w:p w:rsidR="000D5A88" w:rsidRDefault="000D5A88" w:rsidP="00057A2F">
            <w:pPr>
              <w:spacing w:line="200" w:lineRule="exact"/>
              <w:rPr>
                <w:rFonts w:ascii="Calibri" w:eastAsia="Calibri" w:hAnsi="Calibri" w:cs="Calibri"/>
                <w:sz w:val="18"/>
                <w:szCs w:val="18"/>
              </w:rPr>
            </w:pPr>
            <w:r>
              <w:rPr>
                <w:rFonts w:ascii="Calibri" w:eastAsia="Calibri" w:hAnsi="Calibri" w:cs="Calibri"/>
                <w:sz w:val="18"/>
                <w:szCs w:val="18"/>
              </w:rPr>
              <w:t>Ensure participating in regular meetings.</w:t>
            </w:r>
          </w:p>
        </w:tc>
      </w:tr>
      <w:tr w:rsidR="000D5A88" w:rsidTr="001F7865">
        <w:tc>
          <w:tcPr>
            <w:tcW w:w="1344" w:type="dxa"/>
            <w:vMerge/>
          </w:tcPr>
          <w:p w:rsidR="000D5A88" w:rsidRDefault="000D5A88" w:rsidP="00057A2F"/>
        </w:tc>
        <w:tc>
          <w:tcPr>
            <w:tcW w:w="2067" w:type="dxa"/>
            <w:vMerge/>
          </w:tcPr>
          <w:p w:rsidR="000D5A88" w:rsidRDefault="000D5A88" w:rsidP="00057A2F"/>
        </w:tc>
        <w:tc>
          <w:tcPr>
            <w:tcW w:w="1418" w:type="dxa"/>
            <w:vMerge/>
          </w:tcPr>
          <w:p w:rsidR="000D5A88" w:rsidRDefault="000D5A88" w:rsidP="00057A2F"/>
        </w:tc>
        <w:tc>
          <w:tcPr>
            <w:tcW w:w="1525" w:type="dxa"/>
          </w:tcPr>
          <w:p w:rsidR="000D5A88" w:rsidRDefault="000D5A88" w:rsidP="00057A2F">
            <w:pPr>
              <w:spacing w:line="160" w:lineRule="exact"/>
              <w:ind w:left="102"/>
              <w:rPr>
                <w:rFonts w:ascii="Calibri" w:eastAsia="Calibri" w:hAnsi="Calibri" w:cs="Calibri"/>
                <w:sz w:val="14"/>
                <w:szCs w:val="14"/>
              </w:rPr>
            </w:pPr>
            <w:r>
              <w:rPr>
                <w:rFonts w:ascii="Calibri" w:eastAsia="Calibri" w:hAnsi="Calibri" w:cs="Calibri"/>
                <w:sz w:val="14"/>
                <w:szCs w:val="14"/>
              </w:rPr>
              <w:t>E</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z w:val="14"/>
                <w:szCs w:val="14"/>
              </w:rPr>
              <w:t>lui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r</w:t>
            </w:r>
            <w:r>
              <w:rPr>
                <w:rFonts w:ascii="Calibri" w:eastAsia="Calibri" w:hAnsi="Calibri" w:cs="Calibri"/>
                <w:spacing w:val="1"/>
                <w:sz w:val="14"/>
                <w:szCs w:val="14"/>
              </w:rPr>
              <w:t>ad</w:t>
            </w:r>
            <w:r>
              <w:rPr>
                <w:rFonts w:ascii="Calibri" w:eastAsia="Calibri" w:hAnsi="Calibri" w:cs="Calibri"/>
                <w:spacing w:val="-2"/>
                <w:sz w:val="14"/>
                <w:szCs w:val="14"/>
              </w:rPr>
              <w:t>n</w:t>
            </w:r>
            <w:r>
              <w:rPr>
                <w:rFonts w:ascii="Calibri" w:eastAsia="Calibri" w:hAnsi="Calibri" w:cs="Calibri"/>
                <w:sz w:val="14"/>
                <w:szCs w:val="14"/>
              </w:rPr>
              <w:t>e</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oi</w:t>
            </w:r>
            <w:r>
              <w:rPr>
                <w:rFonts w:ascii="Calibri" w:eastAsia="Calibri" w:hAnsi="Calibri" w:cs="Calibri"/>
                <w:spacing w:val="1"/>
                <w:sz w:val="14"/>
                <w:szCs w:val="14"/>
              </w:rPr>
              <w:t>zv</w:t>
            </w:r>
            <w:r>
              <w:rPr>
                <w:rFonts w:ascii="Calibri" w:eastAsia="Calibri" w:hAnsi="Calibri" w:cs="Calibri"/>
                <w:spacing w:val="-2"/>
                <w:sz w:val="14"/>
                <w:szCs w:val="14"/>
              </w:rPr>
              <w:t>o</w:t>
            </w:r>
            <w:r>
              <w:rPr>
                <w:rFonts w:ascii="Calibri" w:eastAsia="Calibri" w:hAnsi="Calibri" w:cs="Calibri"/>
                <w:spacing w:val="1"/>
                <w:sz w:val="14"/>
                <w:szCs w:val="14"/>
              </w:rPr>
              <w:t>d</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pacing w:val="1"/>
                <w:sz w:val="14"/>
                <w:szCs w:val="14"/>
              </w:rPr>
              <w:t>ab</w:t>
            </w:r>
            <w:r>
              <w:rPr>
                <w:rFonts w:ascii="Calibri" w:eastAsia="Calibri" w:hAnsi="Calibri" w:cs="Calibri"/>
                <w:spacing w:val="-1"/>
                <w:sz w:val="14"/>
                <w:szCs w:val="14"/>
              </w:rPr>
              <w:t>r</w:t>
            </w:r>
            <w:r>
              <w:rPr>
                <w:rFonts w:ascii="Calibri" w:eastAsia="Calibri" w:hAnsi="Calibri" w:cs="Calibri"/>
                <w:spacing w:val="1"/>
                <w:sz w:val="14"/>
                <w:szCs w:val="14"/>
              </w:rPr>
              <w:t>an</w:t>
            </w:r>
            <w:r>
              <w:rPr>
                <w:rFonts w:ascii="Calibri" w:eastAsia="Calibri" w:hAnsi="Calibri" w:cs="Calibri"/>
                <w:sz w:val="14"/>
                <w:szCs w:val="14"/>
              </w:rPr>
              <w:t>ih</w:t>
            </w:r>
          </w:p>
          <w:p w:rsidR="000D5A88" w:rsidRDefault="000D5A88" w:rsidP="00057A2F">
            <w:pPr>
              <w:spacing w:line="160" w:lineRule="exact"/>
              <w:ind w:left="102"/>
              <w:rPr>
                <w:rFonts w:ascii="Calibri" w:eastAsia="Calibri" w:hAnsi="Calibri" w:cs="Calibri"/>
                <w:sz w:val="14"/>
                <w:szCs w:val="14"/>
              </w:rPr>
            </w:pPr>
            <w:r>
              <w:rPr>
                <w:rFonts w:ascii="Calibri" w:eastAsia="Calibri" w:hAnsi="Calibri" w:cs="Calibri"/>
                <w:spacing w:val="-1"/>
                <w:sz w:val="14"/>
                <w:szCs w:val="14"/>
              </w:rPr>
              <w:t>s</w:t>
            </w:r>
            <w:r>
              <w:rPr>
                <w:rFonts w:ascii="Calibri" w:eastAsia="Calibri" w:hAnsi="Calibri" w:cs="Calibri"/>
                <w:spacing w:val="-2"/>
                <w:sz w:val="14"/>
                <w:szCs w:val="14"/>
              </w:rPr>
              <w:t>n</w:t>
            </w:r>
            <w:r>
              <w:rPr>
                <w:rFonts w:ascii="Calibri" w:eastAsia="Calibri" w:hAnsi="Calibri" w:cs="Calibri"/>
                <w:spacing w:val="1"/>
                <w:sz w:val="14"/>
                <w:szCs w:val="14"/>
              </w:rPr>
              <w:t>abd</w:t>
            </w:r>
            <w:r>
              <w:rPr>
                <w:rFonts w:ascii="Calibri" w:eastAsia="Calibri" w:hAnsi="Calibri" w:cs="Calibri"/>
                <w:spacing w:val="-2"/>
                <w:sz w:val="14"/>
                <w:szCs w:val="14"/>
              </w:rPr>
              <w:t>e</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pacing w:val="1"/>
                <w:sz w:val="14"/>
                <w:szCs w:val="14"/>
              </w:rPr>
              <w:t>č</w:t>
            </w:r>
            <w:r>
              <w:rPr>
                <w:rFonts w:ascii="Calibri" w:eastAsia="Calibri" w:hAnsi="Calibri" w:cs="Calibri"/>
                <w:sz w:val="14"/>
                <w:szCs w:val="14"/>
              </w:rPr>
              <w:t>a</w:t>
            </w:r>
          </w:p>
        </w:tc>
        <w:tc>
          <w:tcPr>
            <w:tcW w:w="2004" w:type="dxa"/>
          </w:tcPr>
          <w:p w:rsidR="000D5A88" w:rsidRDefault="000D5A88" w:rsidP="00057A2F"/>
        </w:tc>
        <w:tc>
          <w:tcPr>
            <w:tcW w:w="5670" w:type="dxa"/>
          </w:tcPr>
          <w:p w:rsidR="000D5A88" w:rsidRDefault="000D5A88" w:rsidP="00057A2F">
            <w:pPr>
              <w:spacing w:line="200" w:lineRule="exact"/>
              <w:rPr>
                <w:rFonts w:ascii="Calibri" w:eastAsia="Calibri" w:hAnsi="Calibri" w:cs="Calibri"/>
                <w:sz w:val="18"/>
                <w:szCs w:val="18"/>
              </w:rPr>
            </w:pPr>
            <w:r>
              <w:rPr>
                <w:rFonts w:ascii="Calibri" w:eastAsia="Calibri" w:hAnsi="Calibri" w:cs="Calibri"/>
                <w:sz w:val="18"/>
                <w:szCs w:val="18"/>
              </w:rPr>
              <w:t>/</w:t>
            </w:r>
          </w:p>
        </w:tc>
      </w:tr>
      <w:tr w:rsidR="000D5A88" w:rsidTr="001F7865">
        <w:tc>
          <w:tcPr>
            <w:tcW w:w="1344" w:type="dxa"/>
            <w:vMerge/>
          </w:tcPr>
          <w:p w:rsidR="000D5A88" w:rsidRDefault="000D5A88" w:rsidP="00057A2F"/>
        </w:tc>
        <w:tc>
          <w:tcPr>
            <w:tcW w:w="2067" w:type="dxa"/>
            <w:vMerge/>
          </w:tcPr>
          <w:p w:rsidR="000D5A88" w:rsidRDefault="000D5A88" w:rsidP="00057A2F"/>
        </w:tc>
        <w:tc>
          <w:tcPr>
            <w:tcW w:w="1418" w:type="dxa"/>
            <w:vMerge/>
          </w:tcPr>
          <w:p w:rsidR="000D5A88" w:rsidRDefault="000D5A88" w:rsidP="00057A2F"/>
        </w:tc>
        <w:tc>
          <w:tcPr>
            <w:tcW w:w="1525" w:type="dxa"/>
          </w:tcPr>
          <w:p w:rsidR="000D5A88" w:rsidRDefault="000D5A88" w:rsidP="00057A2F">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pacing w:val="-2"/>
                <w:sz w:val="14"/>
                <w:szCs w:val="14"/>
              </w:rPr>
              <w:t>i</w:t>
            </w:r>
            <w:r>
              <w:rPr>
                <w:rFonts w:ascii="Calibri" w:eastAsia="Calibri" w:hAnsi="Calibri" w:cs="Calibri"/>
                <w:spacing w:val="1"/>
                <w:sz w:val="14"/>
                <w:szCs w:val="14"/>
              </w:rPr>
              <w:t>j</w:t>
            </w:r>
            <w:r>
              <w:rPr>
                <w:rFonts w:ascii="Calibri" w:eastAsia="Calibri" w:hAnsi="Calibri" w:cs="Calibri"/>
                <w:sz w:val="14"/>
                <w:szCs w:val="14"/>
              </w:rPr>
              <w:t>u</w:t>
            </w:r>
            <w:r>
              <w:rPr>
                <w:rFonts w:ascii="Calibri" w:eastAsia="Calibri" w:hAnsi="Calibri" w:cs="Calibri"/>
                <w:spacing w:val="1"/>
                <w:sz w:val="14"/>
                <w:szCs w:val="14"/>
              </w:rPr>
              <w:t xml:space="preserve"> </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z</w:t>
            </w:r>
            <w:r>
              <w:rPr>
                <w:rFonts w:ascii="Calibri" w:eastAsia="Calibri" w:hAnsi="Calibri" w:cs="Calibri"/>
                <w:spacing w:val="1"/>
                <w:sz w:val="14"/>
                <w:szCs w:val="14"/>
              </w:rPr>
              <w:t>u</w:t>
            </w:r>
            <w:r>
              <w:rPr>
                <w:rFonts w:ascii="Calibri" w:eastAsia="Calibri" w:hAnsi="Calibri" w:cs="Calibri"/>
                <w:sz w:val="14"/>
                <w:szCs w:val="14"/>
              </w:rPr>
              <w:t>ma</w:t>
            </w:r>
            <w:r>
              <w:rPr>
                <w:rFonts w:ascii="Calibri" w:eastAsia="Calibri" w:hAnsi="Calibri" w:cs="Calibri"/>
                <w:spacing w:val="1"/>
                <w:sz w:val="14"/>
                <w:szCs w:val="14"/>
              </w:rPr>
              <w:t xml:space="preserve"> </w:t>
            </w:r>
            <w:r>
              <w:rPr>
                <w:rFonts w:ascii="Calibri" w:eastAsia="Calibri" w:hAnsi="Calibri" w:cs="Calibri"/>
                <w:sz w:val="14"/>
                <w:szCs w:val="14"/>
              </w:rPr>
              <w:t xml:space="preserve">i </w:t>
            </w:r>
            <w:r>
              <w:rPr>
                <w:rFonts w:ascii="Calibri" w:eastAsia="Calibri" w:hAnsi="Calibri" w:cs="Calibri"/>
                <w:spacing w:val="-2"/>
                <w:sz w:val="14"/>
                <w:szCs w:val="14"/>
              </w:rPr>
              <w:t>o</w:t>
            </w:r>
            <w:r>
              <w:rPr>
                <w:rFonts w:ascii="Calibri" w:eastAsia="Calibri" w:hAnsi="Calibri" w:cs="Calibri"/>
                <w:spacing w:val="1"/>
                <w:sz w:val="14"/>
                <w:szCs w:val="14"/>
              </w:rPr>
              <w:t>dn</w:t>
            </w:r>
            <w:r>
              <w:rPr>
                <w:rFonts w:ascii="Calibri" w:eastAsia="Calibri" w:hAnsi="Calibri" w:cs="Calibri"/>
                <w:sz w:val="14"/>
                <w:szCs w:val="14"/>
              </w:rPr>
              <w:t>o</w:t>
            </w:r>
            <w:r>
              <w:rPr>
                <w:rFonts w:ascii="Calibri" w:eastAsia="Calibri" w:hAnsi="Calibri" w:cs="Calibri"/>
                <w:spacing w:val="-1"/>
                <w:sz w:val="14"/>
                <w:szCs w:val="14"/>
              </w:rPr>
              <w:t>s</w:t>
            </w:r>
            <w:r>
              <w:rPr>
                <w:rFonts w:ascii="Calibri" w:eastAsia="Calibri" w:hAnsi="Calibri" w:cs="Calibri"/>
                <w:sz w:val="14"/>
                <w:szCs w:val="14"/>
              </w:rPr>
              <w:t>a</w:t>
            </w:r>
          </w:p>
        </w:tc>
        <w:tc>
          <w:tcPr>
            <w:tcW w:w="2004" w:type="dxa"/>
          </w:tcPr>
          <w:p w:rsidR="000D5A88" w:rsidRDefault="000D5A88" w:rsidP="00057A2F"/>
        </w:tc>
        <w:tc>
          <w:tcPr>
            <w:tcW w:w="5670" w:type="dxa"/>
          </w:tcPr>
          <w:p w:rsidR="000D5A88" w:rsidRDefault="000D5A88" w:rsidP="00057A2F">
            <w:pPr>
              <w:spacing w:line="200" w:lineRule="exact"/>
              <w:rPr>
                <w:rFonts w:ascii="Calibri" w:eastAsia="Calibri" w:hAnsi="Calibri" w:cs="Calibri"/>
                <w:sz w:val="18"/>
                <w:szCs w:val="18"/>
              </w:rPr>
            </w:pPr>
            <w:r>
              <w:rPr>
                <w:rFonts w:ascii="Calibri" w:eastAsia="Calibri" w:hAnsi="Calibri" w:cs="Calibri"/>
                <w:sz w:val="18"/>
                <w:szCs w:val="18"/>
              </w:rPr>
              <w:t xml:space="preserve">Check all licenses and agreements. </w:t>
            </w:r>
          </w:p>
        </w:tc>
      </w:tr>
      <w:tr w:rsidR="000D5A88" w:rsidTr="001F7865">
        <w:tc>
          <w:tcPr>
            <w:tcW w:w="1344" w:type="dxa"/>
            <w:vMerge/>
          </w:tcPr>
          <w:p w:rsidR="000D5A88" w:rsidRDefault="000D5A88" w:rsidP="000A0444"/>
        </w:tc>
        <w:tc>
          <w:tcPr>
            <w:tcW w:w="2067" w:type="dxa"/>
            <w:vMerge w:val="restart"/>
          </w:tcPr>
          <w:p w:rsidR="000D5A88" w:rsidRDefault="000D5A88" w:rsidP="000A0444">
            <w:pPr>
              <w:spacing w:line="200" w:lineRule="exact"/>
              <w:ind w:left="102"/>
              <w:rPr>
                <w:rFonts w:ascii="Calibri" w:eastAsia="Calibri" w:hAnsi="Calibri" w:cs="Calibri"/>
                <w:sz w:val="18"/>
                <w:szCs w:val="18"/>
              </w:rPr>
            </w:pPr>
            <w:r>
              <w:rPr>
                <w:rFonts w:ascii="Calibri" w:eastAsia="Calibri" w:hAnsi="Calibri" w:cs="Calibri"/>
                <w:spacing w:val="1"/>
                <w:sz w:val="18"/>
                <w:szCs w:val="18"/>
              </w:rPr>
              <w:t>I</w:t>
            </w:r>
            <w:r>
              <w:rPr>
                <w:rFonts w:ascii="Calibri" w:eastAsia="Calibri" w:hAnsi="Calibri" w:cs="Calibri"/>
                <w:spacing w:val="-1"/>
                <w:sz w:val="18"/>
                <w:szCs w:val="18"/>
              </w:rPr>
              <w:t>n</w:t>
            </w:r>
            <w:r>
              <w:rPr>
                <w:rFonts w:ascii="Calibri" w:eastAsia="Calibri" w:hAnsi="Calibri" w:cs="Calibri"/>
                <w:sz w:val="18"/>
                <w:szCs w:val="18"/>
              </w:rPr>
              <w:t>te</w:t>
            </w:r>
            <w:r>
              <w:rPr>
                <w:rFonts w:ascii="Calibri" w:eastAsia="Calibri" w:hAnsi="Calibri" w:cs="Calibri"/>
                <w:spacing w:val="-1"/>
                <w:sz w:val="18"/>
                <w:szCs w:val="18"/>
              </w:rPr>
              <w:t>gr</w:t>
            </w:r>
            <w:r>
              <w:rPr>
                <w:rFonts w:ascii="Calibri" w:eastAsia="Calibri" w:hAnsi="Calibri" w:cs="Calibri"/>
                <w:sz w:val="18"/>
                <w:szCs w:val="18"/>
              </w:rPr>
              <w:t>aci</w:t>
            </w:r>
            <w:r>
              <w:rPr>
                <w:rFonts w:ascii="Calibri" w:eastAsia="Calibri" w:hAnsi="Calibri" w:cs="Calibri"/>
                <w:spacing w:val="1"/>
                <w:sz w:val="18"/>
                <w:szCs w:val="18"/>
              </w:rPr>
              <w:t>j</w:t>
            </w:r>
            <w:r>
              <w:rPr>
                <w:rFonts w:ascii="Calibri" w:eastAsia="Calibri" w:hAnsi="Calibri" w:cs="Calibri"/>
                <w:sz w:val="18"/>
                <w:szCs w:val="18"/>
              </w:rPr>
              <w:t>a</w:t>
            </w:r>
            <w:r>
              <w:rPr>
                <w:rFonts w:ascii="Calibri" w:eastAsia="Calibri" w:hAnsi="Calibri" w:cs="Calibri"/>
                <w:spacing w:val="-1"/>
                <w:sz w:val="18"/>
                <w:szCs w:val="18"/>
              </w:rPr>
              <w:t xml:space="preserve"> pro</w:t>
            </w:r>
            <w:r>
              <w:rPr>
                <w:rFonts w:ascii="Calibri" w:eastAsia="Calibri" w:hAnsi="Calibri" w:cs="Calibri"/>
                <w:spacing w:val="1"/>
                <w:sz w:val="18"/>
                <w:szCs w:val="18"/>
              </w:rPr>
              <w:t>izv</w:t>
            </w:r>
            <w:r>
              <w:rPr>
                <w:rFonts w:ascii="Calibri" w:eastAsia="Calibri" w:hAnsi="Calibri" w:cs="Calibri"/>
                <w:spacing w:val="-1"/>
                <w:sz w:val="18"/>
                <w:szCs w:val="18"/>
              </w:rPr>
              <w:t>od</w:t>
            </w:r>
            <w:r>
              <w:rPr>
                <w:rFonts w:ascii="Calibri" w:eastAsia="Calibri" w:hAnsi="Calibri" w:cs="Calibri"/>
                <w:sz w:val="18"/>
                <w:szCs w:val="18"/>
              </w:rPr>
              <w:t>a</w:t>
            </w:r>
          </w:p>
          <w:p w:rsidR="000D5A88" w:rsidRDefault="000D5A88" w:rsidP="000A0444">
            <w:pPr>
              <w:ind w:left="102"/>
              <w:rPr>
                <w:rFonts w:ascii="Calibri" w:eastAsia="Calibri" w:hAnsi="Calibri" w:cs="Calibri"/>
                <w:sz w:val="18"/>
                <w:szCs w:val="18"/>
              </w:rPr>
            </w:pPr>
            <w:r>
              <w:rPr>
                <w:rFonts w:ascii="Calibri" w:eastAsia="Calibri" w:hAnsi="Calibri" w:cs="Calibri"/>
                <w:spacing w:val="-1"/>
                <w:sz w:val="18"/>
                <w:szCs w:val="18"/>
              </w:rPr>
              <w:t>(</w:t>
            </w:r>
            <w:r>
              <w:rPr>
                <w:rFonts w:ascii="Calibri" w:eastAsia="Calibri" w:hAnsi="Calibri" w:cs="Calibri"/>
                <w:spacing w:val="1"/>
                <w:sz w:val="18"/>
                <w:szCs w:val="18"/>
              </w:rPr>
              <w:t>P</w:t>
            </w:r>
            <w:r>
              <w:rPr>
                <w:rFonts w:ascii="Calibri" w:eastAsia="Calibri" w:hAnsi="Calibri" w:cs="Calibri"/>
                <w:spacing w:val="-1"/>
                <w:sz w:val="18"/>
                <w:szCs w:val="18"/>
              </w:rPr>
              <w:t>rodu</w:t>
            </w:r>
            <w:r>
              <w:rPr>
                <w:rFonts w:ascii="Calibri" w:eastAsia="Calibri" w:hAnsi="Calibri" w:cs="Calibri"/>
                <w:sz w:val="18"/>
                <w:szCs w:val="18"/>
              </w:rPr>
              <w:t xml:space="preserve">ct </w:t>
            </w:r>
            <w:r>
              <w:rPr>
                <w:rFonts w:ascii="Calibri" w:eastAsia="Calibri" w:hAnsi="Calibri" w:cs="Calibri"/>
                <w:spacing w:val="2"/>
                <w:sz w:val="18"/>
                <w:szCs w:val="18"/>
              </w:rPr>
              <w:t xml:space="preserve"> </w:t>
            </w:r>
            <w:r>
              <w:rPr>
                <w:rFonts w:ascii="Calibri" w:eastAsia="Calibri" w:hAnsi="Calibri" w:cs="Calibri"/>
                <w:spacing w:val="1"/>
                <w:sz w:val="18"/>
                <w:szCs w:val="18"/>
              </w:rPr>
              <w:t>I</w:t>
            </w:r>
            <w:r>
              <w:rPr>
                <w:rFonts w:ascii="Calibri" w:eastAsia="Calibri" w:hAnsi="Calibri" w:cs="Calibri"/>
                <w:spacing w:val="-1"/>
                <w:sz w:val="18"/>
                <w:szCs w:val="18"/>
              </w:rPr>
              <w:t>n</w:t>
            </w:r>
            <w:r>
              <w:rPr>
                <w:rFonts w:ascii="Calibri" w:eastAsia="Calibri" w:hAnsi="Calibri" w:cs="Calibri"/>
                <w:sz w:val="18"/>
                <w:szCs w:val="18"/>
              </w:rPr>
              <w:t>te</w:t>
            </w:r>
            <w:r>
              <w:rPr>
                <w:rFonts w:ascii="Calibri" w:eastAsia="Calibri" w:hAnsi="Calibri" w:cs="Calibri"/>
                <w:spacing w:val="-1"/>
                <w:sz w:val="18"/>
                <w:szCs w:val="18"/>
              </w:rPr>
              <w:t>gr</w:t>
            </w:r>
            <w:r>
              <w:rPr>
                <w:rFonts w:ascii="Calibri" w:eastAsia="Calibri" w:hAnsi="Calibri" w:cs="Calibri"/>
                <w:sz w:val="18"/>
                <w:szCs w:val="18"/>
              </w:rPr>
              <w:t>at</w:t>
            </w:r>
            <w:r>
              <w:rPr>
                <w:rFonts w:ascii="Calibri" w:eastAsia="Calibri" w:hAnsi="Calibri" w:cs="Calibri"/>
                <w:spacing w:val="1"/>
                <w:sz w:val="18"/>
                <w:szCs w:val="18"/>
              </w:rPr>
              <w:t>i</w:t>
            </w:r>
            <w:r>
              <w:rPr>
                <w:rFonts w:ascii="Calibri" w:eastAsia="Calibri" w:hAnsi="Calibri" w:cs="Calibri"/>
                <w:spacing w:val="-1"/>
                <w:sz w:val="18"/>
                <w:szCs w:val="18"/>
              </w:rPr>
              <w:t>on</w:t>
            </w:r>
            <w:r>
              <w:rPr>
                <w:rFonts w:ascii="Calibri" w:eastAsia="Calibri" w:hAnsi="Calibri" w:cs="Calibri"/>
                <w:sz w:val="18"/>
                <w:szCs w:val="18"/>
              </w:rPr>
              <w:t>)</w:t>
            </w:r>
          </w:p>
        </w:tc>
        <w:tc>
          <w:tcPr>
            <w:tcW w:w="1418" w:type="dxa"/>
            <w:vMerge w:val="restart"/>
          </w:tcPr>
          <w:p w:rsidR="000D5A88" w:rsidRDefault="000D5A88" w:rsidP="000A0444">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ip</w:t>
            </w:r>
            <w:r>
              <w:rPr>
                <w:rFonts w:ascii="Calibri" w:eastAsia="Calibri" w:hAnsi="Calibri" w:cs="Calibri"/>
                <w:spacing w:val="-1"/>
                <w:sz w:val="14"/>
                <w:szCs w:val="14"/>
              </w:rPr>
              <w:t>r</w:t>
            </w:r>
            <w:r>
              <w:rPr>
                <w:rFonts w:ascii="Calibri" w:eastAsia="Calibri" w:hAnsi="Calibri" w:cs="Calibri"/>
                <w:sz w:val="14"/>
                <w:szCs w:val="14"/>
              </w:rPr>
              <w:t>eme</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p>
          <w:p w:rsidR="000D5A88" w:rsidRDefault="000D5A88" w:rsidP="000A0444">
            <w:pPr>
              <w:spacing w:line="160" w:lineRule="exact"/>
              <w:ind w:left="102"/>
              <w:rPr>
                <w:rFonts w:ascii="Calibri" w:eastAsia="Calibri" w:hAnsi="Calibri" w:cs="Calibri"/>
                <w:sz w:val="14"/>
                <w:szCs w:val="14"/>
              </w:rPr>
            </w:pPr>
            <w:r>
              <w:rPr>
                <w:rFonts w:ascii="Calibri" w:eastAsia="Calibri" w:hAnsi="Calibri" w:cs="Calibri"/>
                <w:sz w:val="14"/>
                <w:szCs w:val="14"/>
              </w:rPr>
              <w:t>in</w:t>
            </w:r>
            <w:r>
              <w:rPr>
                <w:rFonts w:ascii="Calibri" w:eastAsia="Calibri" w:hAnsi="Calibri" w:cs="Calibri"/>
                <w:spacing w:val="-1"/>
                <w:sz w:val="14"/>
                <w:szCs w:val="14"/>
              </w:rPr>
              <w:t>t</w:t>
            </w:r>
            <w:r>
              <w:rPr>
                <w:rFonts w:ascii="Calibri" w:eastAsia="Calibri" w:hAnsi="Calibri" w:cs="Calibri"/>
                <w:sz w:val="14"/>
                <w:szCs w:val="14"/>
              </w:rPr>
              <w:t>eg</w:t>
            </w:r>
            <w:r>
              <w:rPr>
                <w:rFonts w:ascii="Calibri" w:eastAsia="Calibri" w:hAnsi="Calibri" w:cs="Calibri"/>
                <w:spacing w:val="-1"/>
                <w:sz w:val="14"/>
                <w:szCs w:val="14"/>
              </w:rPr>
              <w:t>ra</w:t>
            </w:r>
            <w:r>
              <w:rPr>
                <w:rFonts w:ascii="Calibri" w:eastAsia="Calibri" w:hAnsi="Calibri" w:cs="Calibri"/>
                <w:spacing w:val="1"/>
                <w:sz w:val="14"/>
                <w:szCs w:val="14"/>
              </w:rPr>
              <w:t>c</w:t>
            </w:r>
            <w:r>
              <w:rPr>
                <w:rFonts w:ascii="Calibri" w:eastAsia="Calibri" w:hAnsi="Calibri" w:cs="Calibri"/>
                <w:sz w:val="14"/>
                <w:szCs w:val="14"/>
              </w:rPr>
              <w:t>iju</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oi</w:t>
            </w:r>
            <w:r>
              <w:rPr>
                <w:rFonts w:ascii="Calibri" w:eastAsia="Calibri" w:hAnsi="Calibri" w:cs="Calibri"/>
                <w:spacing w:val="-1"/>
                <w:sz w:val="14"/>
                <w:szCs w:val="14"/>
              </w:rPr>
              <w:t>z</w:t>
            </w:r>
            <w:r>
              <w:rPr>
                <w:rFonts w:ascii="Calibri" w:eastAsia="Calibri" w:hAnsi="Calibri" w:cs="Calibri"/>
                <w:spacing w:val="1"/>
                <w:sz w:val="14"/>
                <w:szCs w:val="14"/>
              </w:rPr>
              <w:t>v</w:t>
            </w:r>
            <w:r>
              <w:rPr>
                <w:rFonts w:ascii="Calibri" w:eastAsia="Calibri" w:hAnsi="Calibri" w:cs="Calibri"/>
                <w:sz w:val="14"/>
                <w:szCs w:val="14"/>
              </w:rPr>
              <w:t>o</w:t>
            </w:r>
            <w:r>
              <w:rPr>
                <w:rFonts w:ascii="Calibri" w:eastAsia="Calibri" w:hAnsi="Calibri" w:cs="Calibri"/>
                <w:spacing w:val="-2"/>
                <w:sz w:val="14"/>
                <w:szCs w:val="14"/>
              </w:rPr>
              <w:t>d</w:t>
            </w:r>
            <w:r>
              <w:rPr>
                <w:rFonts w:ascii="Calibri" w:eastAsia="Calibri" w:hAnsi="Calibri" w:cs="Calibri"/>
                <w:sz w:val="14"/>
                <w:szCs w:val="14"/>
              </w:rPr>
              <w:t>a</w:t>
            </w:r>
          </w:p>
        </w:tc>
        <w:tc>
          <w:tcPr>
            <w:tcW w:w="1525" w:type="dxa"/>
          </w:tcPr>
          <w:p w:rsidR="000D5A88" w:rsidRDefault="000D5A88" w:rsidP="000A0444">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1"/>
                <w:sz w:val="14"/>
                <w:szCs w:val="14"/>
              </w:rPr>
              <w:t>d</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t</w:t>
            </w:r>
            <w:r>
              <w:rPr>
                <w:rFonts w:ascii="Calibri" w:eastAsia="Calibri" w:hAnsi="Calibri" w:cs="Calibri"/>
                <w:sz w:val="14"/>
                <w:szCs w:val="14"/>
              </w:rPr>
              <w:t>ok</w:t>
            </w:r>
            <w:r>
              <w:rPr>
                <w:rFonts w:ascii="Calibri" w:eastAsia="Calibri" w:hAnsi="Calibri" w:cs="Calibri"/>
                <w:spacing w:val="1"/>
                <w:sz w:val="14"/>
                <w:szCs w:val="14"/>
              </w:rPr>
              <w:t xml:space="preserve"> </w:t>
            </w:r>
            <w:r>
              <w:rPr>
                <w:rFonts w:ascii="Calibri" w:eastAsia="Calibri" w:hAnsi="Calibri" w:cs="Calibri"/>
                <w:sz w:val="14"/>
                <w:szCs w:val="14"/>
              </w:rPr>
              <w:t>in</w:t>
            </w:r>
            <w:r>
              <w:rPr>
                <w:rFonts w:ascii="Calibri" w:eastAsia="Calibri" w:hAnsi="Calibri" w:cs="Calibri"/>
                <w:spacing w:val="-1"/>
                <w:sz w:val="14"/>
                <w:szCs w:val="14"/>
              </w:rPr>
              <w:t>t</w:t>
            </w:r>
            <w:r>
              <w:rPr>
                <w:rFonts w:ascii="Calibri" w:eastAsia="Calibri" w:hAnsi="Calibri" w:cs="Calibri"/>
                <w:sz w:val="14"/>
                <w:szCs w:val="14"/>
              </w:rPr>
              <w:t>eg</w:t>
            </w:r>
            <w:r>
              <w:rPr>
                <w:rFonts w:ascii="Calibri" w:eastAsia="Calibri" w:hAnsi="Calibri" w:cs="Calibri"/>
                <w:spacing w:val="-1"/>
                <w:sz w:val="14"/>
                <w:szCs w:val="14"/>
              </w:rPr>
              <w:t>r</w:t>
            </w:r>
            <w:r>
              <w:rPr>
                <w:rFonts w:ascii="Calibri" w:eastAsia="Calibri" w:hAnsi="Calibri" w:cs="Calibri"/>
                <w:spacing w:val="1"/>
                <w:sz w:val="14"/>
                <w:szCs w:val="14"/>
              </w:rPr>
              <w:t>ac</w:t>
            </w:r>
            <w:r>
              <w:rPr>
                <w:rFonts w:ascii="Calibri" w:eastAsia="Calibri" w:hAnsi="Calibri" w:cs="Calibri"/>
                <w:sz w:val="14"/>
                <w:szCs w:val="14"/>
              </w:rPr>
              <w:t>i</w:t>
            </w:r>
            <w:r>
              <w:rPr>
                <w:rFonts w:ascii="Calibri" w:eastAsia="Calibri" w:hAnsi="Calibri" w:cs="Calibri"/>
                <w:spacing w:val="-2"/>
                <w:sz w:val="14"/>
                <w:szCs w:val="14"/>
              </w:rPr>
              <w:t>j</w:t>
            </w:r>
            <w:r>
              <w:rPr>
                <w:rFonts w:ascii="Calibri" w:eastAsia="Calibri" w:hAnsi="Calibri" w:cs="Calibri"/>
                <w:sz w:val="14"/>
                <w:szCs w:val="14"/>
              </w:rPr>
              <w:t>e</w:t>
            </w:r>
          </w:p>
        </w:tc>
        <w:tc>
          <w:tcPr>
            <w:tcW w:w="2004" w:type="dxa"/>
          </w:tcPr>
          <w:p w:rsidR="000D5A88" w:rsidRDefault="000D5A88" w:rsidP="000A0444"/>
        </w:tc>
        <w:tc>
          <w:tcPr>
            <w:tcW w:w="5670" w:type="dxa"/>
          </w:tcPr>
          <w:p w:rsidR="000D5A88" w:rsidRDefault="000D5A88" w:rsidP="00865867">
            <w:pPr>
              <w:spacing w:line="200" w:lineRule="exact"/>
              <w:rPr>
                <w:rFonts w:ascii="Calibri" w:eastAsia="Calibri" w:hAnsi="Calibri" w:cs="Calibri"/>
                <w:sz w:val="18"/>
                <w:szCs w:val="18"/>
              </w:rPr>
            </w:pPr>
            <w:r>
              <w:rPr>
                <w:rFonts w:ascii="Calibri" w:eastAsia="Calibri" w:hAnsi="Calibri" w:cs="Calibri"/>
                <w:spacing w:val="1"/>
                <w:sz w:val="18"/>
                <w:szCs w:val="18"/>
              </w:rPr>
              <w:t xml:space="preserve">Establish time frame for implementing each module, and combining them into whole. </w:t>
            </w:r>
          </w:p>
        </w:tc>
      </w:tr>
      <w:tr w:rsidR="000D5A88" w:rsidTr="001F7865">
        <w:tc>
          <w:tcPr>
            <w:tcW w:w="1344" w:type="dxa"/>
            <w:vMerge/>
          </w:tcPr>
          <w:p w:rsidR="000D5A88" w:rsidRDefault="000D5A88" w:rsidP="000A0444"/>
        </w:tc>
        <w:tc>
          <w:tcPr>
            <w:tcW w:w="2067" w:type="dxa"/>
            <w:vMerge/>
          </w:tcPr>
          <w:p w:rsidR="000D5A88" w:rsidRDefault="000D5A88" w:rsidP="000A0444"/>
        </w:tc>
        <w:tc>
          <w:tcPr>
            <w:tcW w:w="1418" w:type="dxa"/>
            <w:vMerge/>
          </w:tcPr>
          <w:p w:rsidR="000D5A88" w:rsidRDefault="000D5A88" w:rsidP="000A0444"/>
        </w:tc>
        <w:tc>
          <w:tcPr>
            <w:tcW w:w="1525" w:type="dxa"/>
          </w:tcPr>
          <w:p w:rsidR="000D5A88" w:rsidRDefault="000D5A88" w:rsidP="000A0444">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z w:val="14"/>
                <w:szCs w:val="14"/>
              </w:rPr>
              <w:t>l</w:t>
            </w:r>
            <w:r>
              <w:rPr>
                <w:rFonts w:ascii="Calibri" w:eastAsia="Calibri" w:hAnsi="Calibri" w:cs="Calibri"/>
                <w:spacing w:val="-2"/>
                <w:sz w:val="14"/>
                <w:szCs w:val="14"/>
              </w:rPr>
              <w:t>j</w:t>
            </w:r>
            <w:r>
              <w:rPr>
                <w:rFonts w:ascii="Calibri" w:eastAsia="Calibri" w:hAnsi="Calibri" w:cs="Calibri"/>
                <w:spacing w:val="1"/>
                <w:sz w:val="14"/>
                <w:szCs w:val="14"/>
              </w:rPr>
              <w:t>an</w:t>
            </w:r>
            <w:r>
              <w:rPr>
                <w:rFonts w:ascii="Calibri" w:eastAsia="Calibri" w:hAnsi="Calibri" w:cs="Calibri"/>
                <w:sz w:val="14"/>
                <w:szCs w:val="14"/>
              </w:rPr>
              <w:t>o</w:t>
            </w:r>
            <w:r>
              <w:rPr>
                <w:rFonts w:ascii="Calibri" w:eastAsia="Calibri" w:hAnsi="Calibri" w:cs="Calibri"/>
                <w:spacing w:val="1"/>
                <w:sz w:val="14"/>
                <w:szCs w:val="14"/>
              </w:rPr>
              <w:t xml:space="preserve"> </w:t>
            </w:r>
            <w:r>
              <w:rPr>
                <w:rFonts w:ascii="Calibri" w:eastAsia="Calibri" w:hAnsi="Calibri" w:cs="Calibri"/>
                <w:spacing w:val="-2"/>
                <w:sz w:val="14"/>
                <w:szCs w:val="14"/>
              </w:rPr>
              <w:t>o</w:t>
            </w:r>
            <w:r>
              <w:rPr>
                <w:rFonts w:ascii="Calibri" w:eastAsia="Calibri" w:hAnsi="Calibri" w:cs="Calibri"/>
                <w:sz w:val="14"/>
                <w:szCs w:val="14"/>
              </w:rPr>
              <w:t>k</w:t>
            </w:r>
            <w:r>
              <w:rPr>
                <w:rFonts w:ascii="Calibri" w:eastAsia="Calibri" w:hAnsi="Calibri" w:cs="Calibri"/>
                <w:spacing w:val="-1"/>
                <w:sz w:val="14"/>
                <w:szCs w:val="14"/>
              </w:rPr>
              <w:t>r</w:t>
            </w:r>
            <w:r>
              <w:rPr>
                <w:rFonts w:ascii="Calibri" w:eastAsia="Calibri" w:hAnsi="Calibri" w:cs="Calibri"/>
                <w:spacing w:val="1"/>
                <w:sz w:val="14"/>
                <w:szCs w:val="14"/>
              </w:rPr>
              <w:t>už</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 xml:space="preserve"> 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in</w:t>
            </w:r>
            <w:r>
              <w:rPr>
                <w:rFonts w:ascii="Calibri" w:eastAsia="Calibri" w:hAnsi="Calibri" w:cs="Calibri"/>
                <w:spacing w:val="-1"/>
                <w:sz w:val="14"/>
                <w:szCs w:val="14"/>
              </w:rPr>
              <w:t>t</w:t>
            </w:r>
            <w:r>
              <w:rPr>
                <w:rFonts w:ascii="Calibri" w:eastAsia="Calibri" w:hAnsi="Calibri" w:cs="Calibri"/>
                <w:sz w:val="14"/>
                <w:szCs w:val="14"/>
              </w:rPr>
              <w:t>eg</w:t>
            </w:r>
            <w:r>
              <w:rPr>
                <w:rFonts w:ascii="Calibri" w:eastAsia="Calibri" w:hAnsi="Calibri" w:cs="Calibri"/>
                <w:spacing w:val="-1"/>
                <w:sz w:val="14"/>
                <w:szCs w:val="14"/>
              </w:rPr>
              <w:t>r</w:t>
            </w:r>
            <w:r>
              <w:rPr>
                <w:rFonts w:ascii="Calibri" w:eastAsia="Calibri" w:hAnsi="Calibri" w:cs="Calibri"/>
                <w:spacing w:val="1"/>
                <w:sz w:val="14"/>
                <w:szCs w:val="14"/>
              </w:rPr>
              <w:t>ac</w:t>
            </w:r>
            <w:r>
              <w:rPr>
                <w:rFonts w:ascii="Calibri" w:eastAsia="Calibri" w:hAnsi="Calibri" w:cs="Calibri"/>
                <w:sz w:val="14"/>
                <w:szCs w:val="14"/>
              </w:rPr>
              <w:t>i</w:t>
            </w:r>
            <w:r>
              <w:rPr>
                <w:rFonts w:ascii="Calibri" w:eastAsia="Calibri" w:hAnsi="Calibri" w:cs="Calibri"/>
                <w:spacing w:val="-2"/>
                <w:sz w:val="14"/>
                <w:szCs w:val="14"/>
              </w:rPr>
              <w:t>j</w:t>
            </w:r>
            <w:r>
              <w:rPr>
                <w:rFonts w:ascii="Calibri" w:eastAsia="Calibri" w:hAnsi="Calibri" w:cs="Calibri"/>
                <w:sz w:val="14"/>
                <w:szCs w:val="14"/>
              </w:rPr>
              <w:t>u</w:t>
            </w:r>
          </w:p>
        </w:tc>
        <w:tc>
          <w:tcPr>
            <w:tcW w:w="2004" w:type="dxa"/>
          </w:tcPr>
          <w:p w:rsidR="000D5A88" w:rsidRDefault="000D5A88" w:rsidP="000A0444"/>
        </w:tc>
        <w:tc>
          <w:tcPr>
            <w:tcW w:w="5670" w:type="dxa"/>
          </w:tcPr>
          <w:p w:rsidR="000D5A88" w:rsidRDefault="000D5A88" w:rsidP="006C1E3B">
            <w:pPr>
              <w:spacing w:line="200" w:lineRule="exact"/>
              <w:rPr>
                <w:rFonts w:ascii="Calibri" w:eastAsia="Calibri" w:hAnsi="Calibri" w:cs="Calibri"/>
                <w:sz w:val="18"/>
                <w:szCs w:val="18"/>
              </w:rPr>
            </w:pPr>
            <w:r>
              <w:rPr>
                <w:rFonts w:ascii="Calibri" w:eastAsia="Calibri" w:hAnsi="Calibri" w:cs="Calibri"/>
                <w:spacing w:val="1"/>
                <w:sz w:val="18"/>
                <w:szCs w:val="18"/>
              </w:rPr>
              <w:t>All resources acquired.</w:t>
            </w:r>
          </w:p>
        </w:tc>
      </w:tr>
      <w:tr w:rsidR="000D5A88" w:rsidTr="001F7865">
        <w:tc>
          <w:tcPr>
            <w:tcW w:w="1344" w:type="dxa"/>
            <w:vMerge/>
          </w:tcPr>
          <w:p w:rsidR="000D5A88" w:rsidRDefault="000D5A88" w:rsidP="000A0444"/>
        </w:tc>
        <w:tc>
          <w:tcPr>
            <w:tcW w:w="2067" w:type="dxa"/>
            <w:vMerge/>
          </w:tcPr>
          <w:p w:rsidR="000D5A88" w:rsidRDefault="000D5A88" w:rsidP="000A0444"/>
        </w:tc>
        <w:tc>
          <w:tcPr>
            <w:tcW w:w="1418" w:type="dxa"/>
            <w:vMerge/>
          </w:tcPr>
          <w:p w:rsidR="000D5A88" w:rsidRDefault="000D5A88" w:rsidP="000A0444"/>
        </w:tc>
        <w:tc>
          <w:tcPr>
            <w:tcW w:w="1525" w:type="dxa"/>
          </w:tcPr>
          <w:p w:rsidR="000D5A88" w:rsidRDefault="000D5A88" w:rsidP="000A0444">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2"/>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du</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i k</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e</w:t>
            </w:r>
            <w:r>
              <w:rPr>
                <w:rFonts w:ascii="Calibri" w:eastAsia="Calibri" w:hAnsi="Calibri" w:cs="Calibri"/>
                <w:spacing w:val="-1"/>
                <w:sz w:val="14"/>
                <w:szCs w:val="14"/>
              </w:rPr>
              <w:t>r</w:t>
            </w:r>
            <w:r>
              <w:rPr>
                <w:rFonts w:ascii="Calibri" w:eastAsia="Calibri" w:hAnsi="Calibri" w:cs="Calibri"/>
                <w:sz w:val="14"/>
                <w:szCs w:val="14"/>
              </w:rPr>
              <w:t>ij</w:t>
            </w:r>
            <w:r>
              <w:rPr>
                <w:rFonts w:ascii="Calibri" w:eastAsia="Calibri" w:hAnsi="Calibri" w:cs="Calibri"/>
                <w:spacing w:val="1"/>
                <w:sz w:val="14"/>
                <w:szCs w:val="14"/>
              </w:rPr>
              <w:t>u</w:t>
            </w:r>
            <w:r>
              <w:rPr>
                <w:rFonts w:ascii="Calibri" w:eastAsia="Calibri" w:hAnsi="Calibri" w:cs="Calibri"/>
                <w:sz w:val="14"/>
                <w:szCs w:val="14"/>
              </w:rPr>
              <w:t>me</w:t>
            </w:r>
            <w:r>
              <w:rPr>
                <w:rFonts w:ascii="Calibri" w:eastAsia="Calibri" w:hAnsi="Calibri" w:cs="Calibri"/>
                <w:spacing w:val="1"/>
                <w:sz w:val="14"/>
                <w:szCs w:val="14"/>
              </w:rPr>
              <w:t xml:space="preserve"> </w:t>
            </w:r>
            <w:r>
              <w:rPr>
                <w:rFonts w:ascii="Calibri" w:eastAsia="Calibri" w:hAnsi="Calibri" w:cs="Calibri"/>
                <w:sz w:val="14"/>
                <w:szCs w:val="14"/>
              </w:rPr>
              <w:t>in</w:t>
            </w:r>
            <w:r>
              <w:rPr>
                <w:rFonts w:ascii="Calibri" w:eastAsia="Calibri" w:hAnsi="Calibri" w:cs="Calibri"/>
                <w:spacing w:val="-1"/>
                <w:sz w:val="14"/>
                <w:szCs w:val="14"/>
              </w:rPr>
              <w:t>t</w:t>
            </w:r>
            <w:r>
              <w:rPr>
                <w:rFonts w:ascii="Calibri" w:eastAsia="Calibri" w:hAnsi="Calibri" w:cs="Calibri"/>
                <w:sz w:val="14"/>
                <w:szCs w:val="14"/>
              </w:rPr>
              <w:t>eg</w:t>
            </w:r>
            <w:r>
              <w:rPr>
                <w:rFonts w:ascii="Calibri" w:eastAsia="Calibri" w:hAnsi="Calibri" w:cs="Calibri"/>
                <w:spacing w:val="-1"/>
                <w:sz w:val="14"/>
                <w:szCs w:val="14"/>
              </w:rPr>
              <w:t>ra</w:t>
            </w:r>
            <w:r>
              <w:rPr>
                <w:rFonts w:ascii="Calibri" w:eastAsia="Calibri" w:hAnsi="Calibri" w:cs="Calibri"/>
                <w:spacing w:val="1"/>
                <w:sz w:val="14"/>
                <w:szCs w:val="14"/>
              </w:rPr>
              <w:t>c</w:t>
            </w:r>
            <w:r>
              <w:rPr>
                <w:rFonts w:ascii="Calibri" w:eastAsia="Calibri" w:hAnsi="Calibri" w:cs="Calibri"/>
                <w:sz w:val="14"/>
                <w:szCs w:val="14"/>
              </w:rPr>
              <w:t>ije</w:t>
            </w:r>
          </w:p>
        </w:tc>
        <w:tc>
          <w:tcPr>
            <w:tcW w:w="2004" w:type="dxa"/>
          </w:tcPr>
          <w:p w:rsidR="000D5A88" w:rsidRDefault="000D5A88" w:rsidP="000A0444"/>
        </w:tc>
        <w:tc>
          <w:tcPr>
            <w:tcW w:w="5670" w:type="dxa"/>
          </w:tcPr>
          <w:p w:rsidR="000D5A88" w:rsidRDefault="000D5A88" w:rsidP="006C1E3B">
            <w:pPr>
              <w:spacing w:line="200" w:lineRule="exact"/>
              <w:rPr>
                <w:rFonts w:ascii="Calibri" w:eastAsia="Calibri" w:hAnsi="Calibri" w:cs="Calibri"/>
                <w:sz w:val="18"/>
                <w:szCs w:val="18"/>
              </w:rPr>
            </w:pPr>
            <w:r>
              <w:rPr>
                <w:rFonts w:ascii="Calibri" w:eastAsia="Calibri" w:hAnsi="Calibri" w:cs="Calibri"/>
                <w:spacing w:val="-1"/>
                <w:sz w:val="18"/>
                <w:szCs w:val="18"/>
              </w:rPr>
              <w:t>All modules must be functional and well tested before integration.</w:t>
            </w:r>
          </w:p>
        </w:tc>
      </w:tr>
      <w:tr w:rsidR="000D5A88" w:rsidTr="001F7865">
        <w:tc>
          <w:tcPr>
            <w:tcW w:w="1344" w:type="dxa"/>
            <w:vMerge/>
          </w:tcPr>
          <w:p w:rsidR="000D5A88" w:rsidRDefault="000D5A88" w:rsidP="000A0444"/>
        </w:tc>
        <w:tc>
          <w:tcPr>
            <w:tcW w:w="2067" w:type="dxa"/>
            <w:vMerge/>
          </w:tcPr>
          <w:p w:rsidR="000D5A88" w:rsidRDefault="000D5A88" w:rsidP="000A0444"/>
        </w:tc>
        <w:tc>
          <w:tcPr>
            <w:tcW w:w="1418" w:type="dxa"/>
            <w:vMerge w:val="restart"/>
          </w:tcPr>
          <w:p w:rsidR="000D5A88" w:rsidRDefault="000D5A88" w:rsidP="000A0444">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1"/>
                <w:sz w:val="14"/>
                <w:szCs w:val="14"/>
              </w:rPr>
              <w:t>b</w:t>
            </w:r>
            <w:r>
              <w:rPr>
                <w:rFonts w:ascii="Calibri" w:eastAsia="Calibri" w:hAnsi="Calibri" w:cs="Calibri"/>
                <w:spacing w:val="-2"/>
                <w:sz w:val="14"/>
                <w:szCs w:val="14"/>
              </w:rPr>
              <w:t>e</w:t>
            </w:r>
            <w:r>
              <w:rPr>
                <w:rFonts w:ascii="Calibri" w:eastAsia="Calibri" w:hAnsi="Calibri" w:cs="Calibri"/>
                <w:spacing w:val="1"/>
                <w:sz w:val="14"/>
                <w:szCs w:val="14"/>
              </w:rPr>
              <w:t>zb</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p>
          <w:p w:rsidR="000D5A88" w:rsidRDefault="000D5A88" w:rsidP="000A0444">
            <w:pPr>
              <w:spacing w:line="160" w:lineRule="exact"/>
              <w:ind w:left="102"/>
              <w:rPr>
                <w:rFonts w:ascii="Calibri" w:eastAsia="Calibri" w:hAnsi="Calibri" w:cs="Calibri"/>
                <w:sz w:val="14"/>
                <w:szCs w:val="14"/>
              </w:rPr>
            </w:pPr>
            <w:r>
              <w:rPr>
                <w:rFonts w:ascii="Calibri" w:eastAsia="Calibri" w:hAnsi="Calibri" w:cs="Calibri"/>
                <w:sz w:val="14"/>
                <w:szCs w:val="14"/>
              </w:rPr>
              <w:t>k</w:t>
            </w:r>
            <w:r>
              <w:rPr>
                <w:rFonts w:ascii="Calibri" w:eastAsia="Calibri" w:hAnsi="Calibri" w:cs="Calibri"/>
                <w:spacing w:val="-2"/>
                <w:sz w:val="14"/>
                <w:szCs w:val="14"/>
              </w:rPr>
              <w:t>o</w:t>
            </w:r>
            <w:r>
              <w:rPr>
                <w:rFonts w:ascii="Calibri" w:eastAsia="Calibri" w:hAnsi="Calibri" w:cs="Calibri"/>
                <w:sz w:val="14"/>
                <w:szCs w:val="14"/>
              </w:rPr>
              <w:t>m</w:t>
            </w:r>
            <w:r>
              <w:rPr>
                <w:rFonts w:ascii="Calibri" w:eastAsia="Calibri" w:hAnsi="Calibri" w:cs="Calibri"/>
                <w:spacing w:val="1"/>
                <w:sz w:val="14"/>
                <w:szCs w:val="14"/>
              </w:rPr>
              <w:t>pa</w:t>
            </w:r>
            <w:r>
              <w:rPr>
                <w:rFonts w:ascii="Calibri" w:eastAsia="Calibri" w:hAnsi="Calibri" w:cs="Calibri"/>
                <w:spacing w:val="-1"/>
                <w:sz w:val="14"/>
                <w:szCs w:val="14"/>
              </w:rPr>
              <w:t>t</w:t>
            </w:r>
            <w:r>
              <w:rPr>
                <w:rFonts w:ascii="Calibri" w:eastAsia="Calibri" w:hAnsi="Calibri" w:cs="Calibri"/>
                <w:sz w:val="14"/>
                <w:szCs w:val="14"/>
              </w:rPr>
              <w:t>ibilno</w:t>
            </w:r>
            <w:r>
              <w:rPr>
                <w:rFonts w:ascii="Calibri" w:eastAsia="Calibri" w:hAnsi="Calibri" w:cs="Calibri"/>
                <w:spacing w:val="-1"/>
                <w:sz w:val="14"/>
                <w:szCs w:val="14"/>
              </w:rPr>
              <w:t>s</w:t>
            </w:r>
            <w:r>
              <w:rPr>
                <w:rFonts w:ascii="Calibri" w:eastAsia="Calibri" w:hAnsi="Calibri" w:cs="Calibri"/>
                <w:sz w:val="14"/>
                <w:szCs w:val="14"/>
              </w:rPr>
              <w:t>t</w:t>
            </w:r>
            <w:r>
              <w:rPr>
                <w:rFonts w:ascii="Calibri" w:eastAsia="Calibri" w:hAnsi="Calibri" w:cs="Calibri"/>
                <w:spacing w:val="-1"/>
                <w:sz w:val="14"/>
                <w:szCs w:val="14"/>
              </w:rPr>
              <w:t xml:space="preserve"> </w:t>
            </w:r>
            <w:r>
              <w:rPr>
                <w:rFonts w:ascii="Calibri" w:eastAsia="Calibri" w:hAnsi="Calibri" w:cs="Calibri"/>
                <w:sz w:val="14"/>
                <w:szCs w:val="14"/>
              </w:rPr>
              <w:t>in</w:t>
            </w:r>
            <w:r>
              <w:rPr>
                <w:rFonts w:ascii="Calibri" w:eastAsia="Calibri" w:hAnsi="Calibri" w:cs="Calibri"/>
                <w:spacing w:val="-1"/>
                <w:sz w:val="14"/>
                <w:szCs w:val="14"/>
              </w:rPr>
              <w:t>t</w:t>
            </w:r>
            <w:r>
              <w:rPr>
                <w:rFonts w:ascii="Calibri" w:eastAsia="Calibri" w:hAnsi="Calibri" w:cs="Calibri"/>
                <w:sz w:val="14"/>
                <w:szCs w:val="14"/>
              </w:rPr>
              <w:t>e</w:t>
            </w:r>
            <w:r>
              <w:rPr>
                <w:rFonts w:ascii="Calibri" w:eastAsia="Calibri" w:hAnsi="Calibri" w:cs="Calibri"/>
                <w:spacing w:val="-1"/>
                <w:sz w:val="14"/>
                <w:szCs w:val="14"/>
              </w:rPr>
              <w:t>rf</w:t>
            </w:r>
            <w:r>
              <w:rPr>
                <w:rFonts w:ascii="Calibri" w:eastAsia="Calibri" w:hAnsi="Calibri" w:cs="Calibri"/>
                <w:sz w:val="14"/>
                <w:szCs w:val="14"/>
              </w:rPr>
              <w:t>e</w:t>
            </w:r>
            <w:r>
              <w:rPr>
                <w:rFonts w:ascii="Calibri" w:eastAsia="Calibri" w:hAnsi="Calibri" w:cs="Calibri"/>
                <w:spacing w:val="1"/>
                <w:sz w:val="14"/>
                <w:szCs w:val="14"/>
              </w:rPr>
              <w:t>j</w:t>
            </w:r>
            <w:r>
              <w:rPr>
                <w:rFonts w:ascii="Calibri" w:eastAsia="Calibri" w:hAnsi="Calibri" w:cs="Calibri"/>
                <w:spacing w:val="-1"/>
                <w:sz w:val="14"/>
                <w:szCs w:val="14"/>
              </w:rPr>
              <w:t>s</w:t>
            </w:r>
            <w:r>
              <w:rPr>
                <w:rFonts w:ascii="Calibri" w:eastAsia="Calibri" w:hAnsi="Calibri" w:cs="Calibri"/>
                <w:sz w:val="14"/>
                <w:szCs w:val="14"/>
              </w:rPr>
              <w:t>a</w:t>
            </w:r>
          </w:p>
        </w:tc>
        <w:tc>
          <w:tcPr>
            <w:tcW w:w="1525" w:type="dxa"/>
          </w:tcPr>
          <w:p w:rsidR="000D5A88" w:rsidRDefault="000D5A88" w:rsidP="000A0444">
            <w:pPr>
              <w:spacing w:line="160" w:lineRule="exact"/>
              <w:ind w:left="102"/>
              <w:rPr>
                <w:rFonts w:ascii="Calibri" w:eastAsia="Calibri" w:hAnsi="Calibri" w:cs="Calibri"/>
                <w:sz w:val="14"/>
                <w:szCs w:val="14"/>
              </w:rPr>
            </w:pPr>
            <w:r>
              <w:rPr>
                <w:rFonts w:ascii="Calibri" w:eastAsia="Calibri" w:hAnsi="Calibri" w:cs="Calibri"/>
                <w:spacing w:val="1"/>
                <w:sz w:val="14"/>
                <w:szCs w:val="14"/>
              </w:rPr>
              <w:t>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v</w:t>
            </w:r>
            <w:r>
              <w:rPr>
                <w:rFonts w:ascii="Calibri" w:eastAsia="Calibri" w:hAnsi="Calibri" w:cs="Calibri"/>
                <w:spacing w:val="-2"/>
                <w:sz w:val="14"/>
                <w:szCs w:val="14"/>
              </w:rPr>
              <w:t>i</w:t>
            </w:r>
            <w:r>
              <w:rPr>
                <w:rFonts w:ascii="Calibri" w:eastAsia="Calibri" w:hAnsi="Calibri" w:cs="Calibri"/>
                <w:spacing w:val="1"/>
                <w:sz w:val="14"/>
                <w:szCs w:val="14"/>
              </w:rPr>
              <w:t>z</w:t>
            </w:r>
            <w:r>
              <w:rPr>
                <w:rFonts w:ascii="Calibri" w:eastAsia="Calibri" w:hAnsi="Calibri" w:cs="Calibri"/>
                <w:sz w:val="14"/>
                <w:szCs w:val="14"/>
              </w:rPr>
              <w:t>iju</w:t>
            </w:r>
            <w:r>
              <w:rPr>
                <w:rFonts w:ascii="Calibri" w:eastAsia="Calibri" w:hAnsi="Calibri" w:cs="Calibri"/>
                <w:spacing w:val="1"/>
                <w:sz w:val="14"/>
                <w:szCs w:val="14"/>
              </w:rPr>
              <w:t xml:space="preserve"> </w:t>
            </w:r>
            <w:r>
              <w:rPr>
                <w:rFonts w:ascii="Calibri" w:eastAsia="Calibri" w:hAnsi="Calibri" w:cs="Calibri"/>
                <w:spacing w:val="-2"/>
                <w:sz w:val="14"/>
                <w:szCs w:val="14"/>
              </w:rPr>
              <w:t>o</w:t>
            </w:r>
            <w:r>
              <w:rPr>
                <w:rFonts w:ascii="Calibri" w:eastAsia="Calibri" w:hAnsi="Calibri" w:cs="Calibri"/>
                <w:spacing w:val="1"/>
                <w:sz w:val="14"/>
                <w:szCs w:val="14"/>
              </w:rPr>
              <w:t>p</w:t>
            </w:r>
            <w:r>
              <w:rPr>
                <w:rFonts w:ascii="Calibri" w:eastAsia="Calibri" w:hAnsi="Calibri" w:cs="Calibri"/>
                <w:sz w:val="14"/>
                <w:szCs w:val="14"/>
              </w:rPr>
              <w:t>i</w:t>
            </w:r>
            <w:r>
              <w:rPr>
                <w:rFonts w:ascii="Calibri" w:eastAsia="Calibri" w:hAnsi="Calibri" w:cs="Calibri"/>
                <w:spacing w:val="-1"/>
                <w:sz w:val="14"/>
                <w:szCs w:val="14"/>
              </w:rPr>
              <w:t>s</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s</w:t>
            </w:r>
            <w:r>
              <w:rPr>
                <w:rFonts w:ascii="Calibri" w:eastAsia="Calibri" w:hAnsi="Calibri" w:cs="Calibri"/>
                <w:spacing w:val="1"/>
                <w:sz w:val="14"/>
                <w:szCs w:val="14"/>
              </w:rPr>
              <w:t>a</w:t>
            </w:r>
            <w:r>
              <w:rPr>
                <w:rFonts w:ascii="Calibri" w:eastAsia="Calibri" w:hAnsi="Calibri" w:cs="Calibri"/>
                <w:sz w:val="14"/>
                <w:szCs w:val="14"/>
              </w:rPr>
              <w:t>mih</w:t>
            </w:r>
            <w:r>
              <w:rPr>
                <w:rFonts w:ascii="Calibri" w:eastAsia="Calibri" w:hAnsi="Calibri" w:cs="Calibri"/>
                <w:spacing w:val="1"/>
                <w:sz w:val="14"/>
                <w:szCs w:val="14"/>
              </w:rPr>
              <w:t xml:space="preserve"> </w:t>
            </w:r>
            <w:r>
              <w:rPr>
                <w:rFonts w:ascii="Calibri" w:eastAsia="Calibri" w:hAnsi="Calibri" w:cs="Calibri"/>
                <w:sz w:val="14"/>
                <w:szCs w:val="14"/>
              </w:rPr>
              <w:t>in</w:t>
            </w:r>
            <w:r>
              <w:rPr>
                <w:rFonts w:ascii="Calibri" w:eastAsia="Calibri" w:hAnsi="Calibri" w:cs="Calibri"/>
                <w:spacing w:val="-1"/>
                <w:sz w:val="14"/>
                <w:szCs w:val="14"/>
              </w:rPr>
              <w:t>t</w:t>
            </w:r>
            <w:r>
              <w:rPr>
                <w:rFonts w:ascii="Calibri" w:eastAsia="Calibri" w:hAnsi="Calibri" w:cs="Calibri"/>
                <w:sz w:val="14"/>
                <w:szCs w:val="14"/>
              </w:rPr>
              <w:t>e</w:t>
            </w:r>
            <w:r>
              <w:rPr>
                <w:rFonts w:ascii="Calibri" w:eastAsia="Calibri" w:hAnsi="Calibri" w:cs="Calibri"/>
                <w:spacing w:val="-1"/>
                <w:sz w:val="14"/>
                <w:szCs w:val="14"/>
              </w:rPr>
              <w:t>rf</w:t>
            </w:r>
            <w:r>
              <w:rPr>
                <w:rFonts w:ascii="Calibri" w:eastAsia="Calibri" w:hAnsi="Calibri" w:cs="Calibri"/>
                <w:sz w:val="14"/>
                <w:szCs w:val="14"/>
              </w:rPr>
              <w:t>e</w:t>
            </w:r>
            <w:r>
              <w:rPr>
                <w:rFonts w:ascii="Calibri" w:eastAsia="Calibri" w:hAnsi="Calibri" w:cs="Calibri"/>
                <w:spacing w:val="1"/>
                <w:sz w:val="14"/>
                <w:szCs w:val="14"/>
              </w:rPr>
              <w:t>j</w:t>
            </w:r>
            <w:r>
              <w:rPr>
                <w:rFonts w:ascii="Calibri" w:eastAsia="Calibri" w:hAnsi="Calibri" w:cs="Calibri"/>
                <w:spacing w:val="-1"/>
                <w:sz w:val="14"/>
                <w:szCs w:val="14"/>
              </w:rPr>
              <w:t>s</w:t>
            </w:r>
            <w:r>
              <w:rPr>
                <w:rFonts w:ascii="Calibri" w:eastAsia="Calibri" w:hAnsi="Calibri" w:cs="Calibri"/>
                <w:sz w:val="14"/>
                <w:szCs w:val="14"/>
              </w:rPr>
              <w:t>a</w:t>
            </w:r>
          </w:p>
        </w:tc>
        <w:tc>
          <w:tcPr>
            <w:tcW w:w="2004" w:type="dxa"/>
          </w:tcPr>
          <w:p w:rsidR="000D5A88" w:rsidRDefault="000D5A88" w:rsidP="000A0444"/>
        </w:tc>
        <w:tc>
          <w:tcPr>
            <w:tcW w:w="5670" w:type="dxa"/>
          </w:tcPr>
          <w:p w:rsidR="000D5A88" w:rsidRDefault="000D5A88" w:rsidP="006C1E3B">
            <w:pPr>
              <w:spacing w:line="200" w:lineRule="exact"/>
              <w:rPr>
                <w:rFonts w:ascii="Calibri" w:eastAsia="Calibri" w:hAnsi="Calibri" w:cs="Calibri"/>
                <w:sz w:val="18"/>
                <w:szCs w:val="18"/>
              </w:rPr>
            </w:pPr>
            <w:r>
              <w:rPr>
                <w:rFonts w:ascii="Calibri" w:eastAsia="Calibri" w:hAnsi="Calibri" w:cs="Calibri"/>
                <w:sz w:val="18"/>
                <w:szCs w:val="18"/>
              </w:rPr>
              <w:t>/</w:t>
            </w:r>
          </w:p>
        </w:tc>
      </w:tr>
      <w:tr w:rsidR="000D5A88" w:rsidTr="001F7865">
        <w:tc>
          <w:tcPr>
            <w:tcW w:w="1344" w:type="dxa"/>
            <w:vMerge/>
          </w:tcPr>
          <w:p w:rsidR="000D5A88" w:rsidRDefault="000D5A88" w:rsidP="000A0444"/>
        </w:tc>
        <w:tc>
          <w:tcPr>
            <w:tcW w:w="2067" w:type="dxa"/>
            <w:vMerge/>
          </w:tcPr>
          <w:p w:rsidR="000D5A88" w:rsidRDefault="000D5A88" w:rsidP="000A0444"/>
        </w:tc>
        <w:tc>
          <w:tcPr>
            <w:tcW w:w="1418" w:type="dxa"/>
            <w:vMerge/>
          </w:tcPr>
          <w:p w:rsidR="000D5A88" w:rsidRDefault="000D5A88" w:rsidP="000A0444"/>
        </w:tc>
        <w:tc>
          <w:tcPr>
            <w:tcW w:w="1525" w:type="dxa"/>
          </w:tcPr>
          <w:p w:rsidR="000D5A88" w:rsidRDefault="000D5A88" w:rsidP="000A0444">
            <w:pPr>
              <w:spacing w:line="160" w:lineRule="exact"/>
              <w:ind w:left="102"/>
              <w:rPr>
                <w:rFonts w:ascii="Calibri" w:eastAsia="Calibri" w:hAnsi="Calibri" w:cs="Calibri"/>
                <w:sz w:val="14"/>
                <w:szCs w:val="14"/>
              </w:rPr>
            </w:pPr>
            <w:r>
              <w:rPr>
                <w:rFonts w:ascii="Calibri" w:eastAsia="Calibri" w:hAnsi="Calibri" w:cs="Calibri"/>
                <w:spacing w:val="-2"/>
                <w:sz w:val="14"/>
                <w:szCs w:val="14"/>
              </w:rPr>
              <w:t>U</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av</w:t>
            </w:r>
            <w:r>
              <w:rPr>
                <w:rFonts w:ascii="Calibri" w:eastAsia="Calibri" w:hAnsi="Calibri" w:cs="Calibri"/>
                <w:sz w:val="14"/>
                <w:szCs w:val="14"/>
              </w:rPr>
              <w:t>l</w:t>
            </w:r>
            <w:r>
              <w:rPr>
                <w:rFonts w:ascii="Calibri" w:eastAsia="Calibri" w:hAnsi="Calibri" w:cs="Calibri"/>
                <w:spacing w:val="-2"/>
                <w:sz w:val="14"/>
                <w:szCs w:val="14"/>
              </w:rPr>
              <w:t>j</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i</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e</w:t>
            </w:r>
            <w:r>
              <w:rPr>
                <w:rFonts w:ascii="Calibri" w:eastAsia="Calibri" w:hAnsi="Calibri" w:cs="Calibri"/>
                <w:spacing w:val="-1"/>
                <w:sz w:val="14"/>
                <w:szCs w:val="14"/>
              </w:rPr>
              <w:t>rf</w:t>
            </w:r>
            <w:r>
              <w:rPr>
                <w:rFonts w:ascii="Calibri" w:eastAsia="Calibri" w:hAnsi="Calibri" w:cs="Calibri"/>
                <w:sz w:val="14"/>
                <w:szCs w:val="14"/>
              </w:rPr>
              <w:t>e</w:t>
            </w:r>
            <w:r>
              <w:rPr>
                <w:rFonts w:ascii="Calibri" w:eastAsia="Calibri" w:hAnsi="Calibri" w:cs="Calibri"/>
                <w:spacing w:val="1"/>
                <w:sz w:val="14"/>
                <w:szCs w:val="14"/>
              </w:rPr>
              <w:t>j</w:t>
            </w:r>
            <w:r>
              <w:rPr>
                <w:rFonts w:ascii="Calibri" w:eastAsia="Calibri" w:hAnsi="Calibri" w:cs="Calibri"/>
                <w:spacing w:val="-1"/>
                <w:sz w:val="14"/>
                <w:szCs w:val="14"/>
              </w:rPr>
              <w:t>s</w:t>
            </w:r>
            <w:r>
              <w:rPr>
                <w:rFonts w:ascii="Calibri" w:eastAsia="Calibri" w:hAnsi="Calibri" w:cs="Calibri"/>
                <w:sz w:val="14"/>
                <w:szCs w:val="14"/>
              </w:rPr>
              <w:t>ima</w:t>
            </w:r>
          </w:p>
        </w:tc>
        <w:tc>
          <w:tcPr>
            <w:tcW w:w="2004" w:type="dxa"/>
          </w:tcPr>
          <w:p w:rsidR="000D5A88" w:rsidRDefault="000D5A88" w:rsidP="000A0444"/>
        </w:tc>
        <w:tc>
          <w:tcPr>
            <w:tcW w:w="5670" w:type="dxa"/>
          </w:tcPr>
          <w:p w:rsidR="000D5A88" w:rsidRDefault="000D5A88" w:rsidP="006C1E3B">
            <w:pPr>
              <w:spacing w:line="200" w:lineRule="exact"/>
              <w:rPr>
                <w:rFonts w:ascii="Calibri" w:eastAsia="Calibri" w:hAnsi="Calibri" w:cs="Calibri"/>
                <w:sz w:val="18"/>
                <w:szCs w:val="18"/>
              </w:rPr>
            </w:pPr>
            <w:r>
              <w:rPr>
                <w:rFonts w:ascii="Calibri" w:eastAsia="Calibri" w:hAnsi="Calibri" w:cs="Calibri"/>
                <w:sz w:val="18"/>
                <w:szCs w:val="18"/>
              </w:rPr>
              <w:t>Keep compatibility with Tesla</w:t>
            </w:r>
          </w:p>
        </w:tc>
      </w:tr>
      <w:tr w:rsidR="000D5A88" w:rsidTr="001F7865">
        <w:tc>
          <w:tcPr>
            <w:tcW w:w="1344" w:type="dxa"/>
            <w:vMerge/>
          </w:tcPr>
          <w:p w:rsidR="000D5A88" w:rsidRDefault="000D5A88" w:rsidP="000A0444"/>
        </w:tc>
        <w:tc>
          <w:tcPr>
            <w:tcW w:w="2067" w:type="dxa"/>
            <w:vMerge/>
          </w:tcPr>
          <w:p w:rsidR="000D5A88" w:rsidRDefault="000D5A88" w:rsidP="000A0444"/>
        </w:tc>
        <w:tc>
          <w:tcPr>
            <w:tcW w:w="1418" w:type="dxa"/>
            <w:vMerge w:val="restart"/>
          </w:tcPr>
          <w:p w:rsidR="000D5A88" w:rsidRDefault="000D5A88" w:rsidP="000A0444">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s</w:t>
            </w:r>
            <w:r>
              <w:rPr>
                <w:rFonts w:ascii="Calibri" w:eastAsia="Calibri" w:hAnsi="Calibri" w:cs="Calibri"/>
                <w:sz w:val="14"/>
                <w:szCs w:val="14"/>
              </w:rPr>
              <w:t>kl</w:t>
            </w:r>
            <w:r>
              <w:rPr>
                <w:rFonts w:ascii="Calibri" w:eastAsia="Calibri" w:hAnsi="Calibri" w:cs="Calibri"/>
                <w:spacing w:val="1"/>
                <w:sz w:val="14"/>
                <w:szCs w:val="14"/>
              </w:rPr>
              <w:t>a</w:t>
            </w:r>
            <w:r>
              <w:rPr>
                <w:rFonts w:ascii="Calibri" w:eastAsia="Calibri" w:hAnsi="Calibri" w:cs="Calibri"/>
                <w:spacing w:val="-2"/>
                <w:sz w:val="14"/>
                <w:szCs w:val="14"/>
              </w:rPr>
              <w:t>p</w:t>
            </w:r>
            <w:r>
              <w:rPr>
                <w:rFonts w:ascii="Calibri" w:eastAsia="Calibri" w:hAnsi="Calibri" w:cs="Calibri"/>
                <w:spacing w:val="1"/>
                <w:sz w:val="14"/>
                <w:szCs w:val="14"/>
              </w:rPr>
              <w:t>an</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i</w:t>
            </w:r>
          </w:p>
          <w:p w:rsidR="000D5A88" w:rsidRDefault="000D5A88" w:rsidP="000A0444">
            <w:pPr>
              <w:spacing w:line="160" w:lineRule="exact"/>
              <w:ind w:left="102"/>
              <w:rPr>
                <w:rFonts w:ascii="Calibri" w:eastAsia="Calibri" w:hAnsi="Calibri" w:cs="Calibri"/>
                <w:sz w:val="14"/>
                <w:szCs w:val="14"/>
              </w:rPr>
            </w:pPr>
            <w:r>
              <w:rPr>
                <w:rFonts w:ascii="Calibri" w:eastAsia="Calibri" w:hAnsi="Calibri" w:cs="Calibri"/>
                <w:spacing w:val="-2"/>
                <w:sz w:val="14"/>
                <w:szCs w:val="14"/>
              </w:rPr>
              <w:t>d</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pacing w:val="1"/>
                <w:sz w:val="14"/>
                <w:szCs w:val="14"/>
              </w:rPr>
              <w:t>av</w:t>
            </w:r>
            <w:r>
              <w:rPr>
                <w:rFonts w:ascii="Calibri" w:eastAsia="Calibri" w:hAnsi="Calibri" w:cs="Calibri"/>
                <w:sz w:val="14"/>
                <w:szCs w:val="14"/>
              </w:rPr>
              <w:t>lj</w:t>
            </w:r>
            <w:r>
              <w:rPr>
                <w:rFonts w:ascii="Calibri" w:eastAsia="Calibri" w:hAnsi="Calibri" w:cs="Calibri"/>
                <w:spacing w:val="-1"/>
                <w:sz w:val="14"/>
                <w:szCs w:val="14"/>
              </w:rPr>
              <w:t>a</w:t>
            </w:r>
            <w:r>
              <w:rPr>
                <w:rFonts w:ascii="Calibri" w:eastAsia="Calibri" w:hAnsi="Calibri" w:cs="Calibri"/>
                <w:spacing w:val="1"/>
                <w:sz w:val="14"/>
                <w:szCs w:val="14"/>
              </w:rPr>
              <w:t>nj</w:t>
            </w:r>
            <w:r>
              <w:rPr>
                <w:rFonts w:ascii="Calibri" w:eastAsia="Calibri" w:hAnsi="Calibri" w:cs="Calibri"/>
                <w:sz w:val="14"/>
                <w:szCs w:val="14"/>
              </w:rPr>
              <w:t>e</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oi</w:t>
            </w:r>
            <w:r>
              <w:rPr>
                <w:rFonts w:ascii="Calibri" w:eastAsia="Calibri" w:hAnsi="Calibri" w:cs="Calibri"/>
                <w:spacing w:val="-1"/>
                <w:sz w:val="14"/>
                <w:szCs w:val="14"/>
              </w:rPr>
              <w:t>z</w:t>
            </w:r>
            <w:r>
              <w:rPr>
                <w:rFonts w:ascii="Calibri" w:eastAsia="Calibri" w:hAnsi="Calibri" w:cs="Calibri"/>
                <w:spacing w:val="1"/>
                <w:sz w:val="14"/>
                <w:szCs w:val="14"/>
              </w:rPr>
              <w:t>v</w:t>
            </w:r>
            <w:r>
              <w:rPr>
                <w:rFonts w:ascii="Calibri" w:eastAsia="Calibri" w:hAnsi="Calibri" w:cs="Calibri"/>
                <w:sz w:val="14"/>
                <w:szCs w:val="14"/>
              </w:rPr>
              <w:t>o</w:t>
            </w:r>
            <w:r>
              <w:rPr>
                <w:rFonts w:ascii="Calibri" w:eastAsia="Calibri" w:hAnsi="Calibri" w:cs="Calibri"/>
                <w:spacing w:val="-2"/>
                <w:sz w:val="14"/>
                <w:szCs w:val="14"/>
              </w:rPr>
              <w:t>d</w:t>
            </w:r>
            <w:r>
              <w:rPr>
                <w:rFonts w:ascii="Calibri" w:eastAsia="Calibri" w:hAnsi="Calibri" w:cs="Calibri"/>
                <w:sz w:val="14"/>
                <w:szCs w:val="14"/>
              </w:rPr>
              <w:t>a</w:t>
            </w:r>
          </w:p>
        </w:tc>
        <w:tc>
          <w:tcPr>
            <w:tcW w:w="1525" w:type="dxa"/>
          </w:tcPr>
          <w:p w:rsidR="000D5A88" w:rsidRDefault="000D5A88" w:rsidP="000A0444">
            <w:pPr>
              <w:spacing w:line="160" w:lineRule="exact"/>
              <w:ind w:left="102"/>
              <w:rPr>
                <w:rFonts w:ascii="Calibri" w:eastAsia="Calibri" w:hAnsi="Calibri" w:cs="Calibri"/>
                <w:sz w:val="14"/>
                <w:szCs w:val="14"/>
              </w:rPr>
            </w:pPr>
            <w:r>
              <w:rPr>
                <w:rFonts w:ascii="Calibri" w:eastAsia="Calibri" w:hAnsi="Calibri" w:cs="Calibri"/>
                <w:sz w:val="14"/>
                <w:szCs w:val="14"/>
              </w:rPr>
              <w:t>Po</w:t>
            </w:r>
            <w:r>
              <w:rPr>
                <w:rFonts w:ascii="Calibri" w:eastAsia="Calibri" w:hAnsi="Calibri" w:cs="Calibri"/>
                <w:spacing w:val="-1"/>
                <w:sz w:val="14"/>
                <w:szCs w:val="14"/>
              </w:rPr>
              <w:t>t</w:t>
            </w:r>
            <w:r>
              <w:rPr>
                <w:rFonts w:ascii="Calibri" w:eastAsia="Calibri" w:hAnsi="Calibri" w:cs="Calibri"/>
                <w:spacing w:val="1"/>
                <w:sz w:val="14"/>
                <w:szCs w:val="14"/>
              </w:rPr>
              <w:t>v</w:t>
            </w:r>
            <w:r>
              <w:rPr>
                <w:rFonts w:ascii="Calibri" w:eastAsia="Calibri" w:hAnsi="Calibri" w:cs="Calibri"/>
                <w:spacing w:val="-1"/>
                <w:sz w:val="14"/>
                <w:szCs w:val="14"/>
              </w:rPr>
              <w:t>r</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em</w:t>
            </w:r>
            <w:r>
              <w:rPr>
                <w:rFonts w:ascii="Calibri" w:eastAsia="Calibri" w:hAnsi="Calibri" w:cs="Calibri"/>
                <w:spacing w:val="1"/>
                <w:sz w:val="14"/>
                <w:szCs w:val="14"/>
              </w:rPr>
              <w:t>n</w:t>
            </w:r>
            <w:r>
              <w:rPr>
                <w:rFonts w:ascii="Calibri" w:eastAsia="Calibri" w:hAnsi="Calibri" w:cs="Calibri"/>
                <w:sz w:val="14"/>
                <w:szCs w:val="14"/>
              </w:rPr>
              <w:t>o</w:t>
            </w:r>
            <w:r>
              <w:rPr>
                <w:rFonts w:ascii="Calibri" w:eastAsia="Calibri" w:hAnsi="Calibri" w:cs="Calibri"/>
                <w:spacing w:val="-1"/>
                <w:sz w:val="14"/>
                <w:szCs w:val="14"/>
              </w:rPr>
              <w:t>s</w:t>
            </w:r>
            <w:r>
              <w:rPr>
                <w:rFonts w:ascii="Calibri" w:eastAsia="Calibri" w:hAnsi="Calibri" w:cs="Calibri"/>
                <w:sz w:val="14"/>
                <w:szCs w:val="14"/>
              </w:rPr>
              <w:t>t</w:t>
            </w:r>
            <w:r>
              <w:rPr>
                <w:rFonts w:ascii="Calibri" w:eastAsia="Calibri" w:hAnsi="Calibri" w:cs="Calibri"/>
                <w:spacing w:val="2"/>
                <w:sz w:val="14"/>
                <w:szCs w:val="14"/>
              </w:rPr>
              <w:t xml:space="preserve"> </w:t>
            </w:r>
            <w:r>
              <w:rPr>
                <w:rFonts w:ascii="Calibri" w:eastAsia="Calibri" w:hAnsi="Calibri" w:cs="Calibri"/>
                <w:sz w:val="14"/>
                <w:szCs w:val="14"/>
              </w:rPr>
              <w:t>kom</w:t>
            </w: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n</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z</w:t>
            </w:r>
            <w:r>
              <w:rPr>
                <w:rFonts w:ascii="Calibri" w:eastAsia="Calibri" w:hAnsi="Calibri" w:cs="Calibri"/>
                <w:sz w:val="14"/>
                <w:szCs w:val="14"/>
              </w:rPr>
              <w:t>a</w:t>
            </w:r>
          </w:p>
          <w:p w:rsidR="000D5A88" w:rsidRDefault="000D5A88" w:rsidP="000A0444">
            <w:pPr>
              <w:spacing w:line="160" w:lineRule="exact"/>
              <w:ind w:left="102"/>
              <w:rPr>
                <w:rFonts w:ascii="Calibri" w:eastAsia="Calibri" w:hAnsi="Calibri" w:cs="Calibri"/>
                <w:sz w:val="14"/>
                <w:szCs w:val="14"/>
              </w:rPr>
            </w:pPr>
            <w:r>
              <w:rPr>
                <w:rFonts w:ascii="Calibri" w:eastAsia="Calibri" w:hAnsi="Calibri" w:cs="Calibri"/>
                <w:sz w:val="14"/>
                <w:szCs w:val="14"/>
              </w:rPr>
              <w:t>in</w:t>
            </w:r>
            <w:r>
              <w:rPr>
                <w:rFonts w:ascii="Calibri" w:eastAsia="Calibri" w:hAnsi="Calibri" w:cs="Calibri"/>
                <w:spacing w:val="-1"/>
                <w:sz w:val="14"/>
                <w:szCs w:val="14"/>
              </w:rPr>
              <w:t>t</w:t>
            </w:r>
            <w:r>
              <w:rPr>
                <w:rFonts w:ascii="Calibri" w:eastAsia="Calibri" w:hAnsi="Calibri" w:cs="Calibri"/>
                <w:sz w:val="14"/>
                <w:szCs w:val="14"/>
              </w:rPr>
              <w:t>eg</w:t>
            </w:r>
            <w:r>
              <w:rPr>
                <w:rFonts w:ascii="Calibri" w:eastAsia="Calibri" w:hAnsi="Calibri" w:cs="Calibri"/>
                <w:spacing w:val="-1"/>
                <w:sz w:val="14"/>
                <w:szCs w:val="14"/>
              </w:rPr>
              <w:t>ra</w:t>
            </w:r>
            <w:r>
              <w:rPr>
                <w:rFonts w:ascii="Calibri" w:eastAsia="Calibri" w:hAnsi="Calibri" w:cs="Calibri"/>
                <w:spacing w:val="1"/>
                <w:sz w:val="14"/>
                <w:szCs w:val="14"/>
              </w:rPr>
              <w:t>c</w:t>
            </w:r>
            <w:r>
              <w:rPr>
                <w:rFonts w:ascii="Calibri" w:eastAsia="Calibri" w:hAnsi="Calibri" w:cs="Calibri"/>
                <w:sz w:val="14"/>
                <w:szCs w:val="14"/>
              </w:rPr>
              <w:t>iju</w:t>
            </w:r>
          </w:p>
        </w:tc>
        <w:tc>
          <w:tcPr>
            <w:tcW w:w="2004" w:type="dxa"/>
          </w:tcPr>
          <w:p w:rsidR="000D5A88" w:rsidRDefault="000D5A88" w:rsidP="000A0444"/>
        </w:tc>
        <w:tc>
          <w:tcPr>
            <w:tcW w:w="5670" w:type="dxa"/>
          </w:tcPr>
          <w:p w:rsidR="000D5A88" w:rsidRDefault="000D5A88" w:rsidP="00CF5970">
            <w:pPr>
              <w:spacing w:line="200" w:lineRule="exact"/>
              <w:rPr>
                <w:rFonts w:ascii="Calibri" w:eastAsia="Calibri" w:hAnsi="Calibri" w:cs="Calibri"/>
                <w:sz w:val="18"/>
                <w:szCs w:val="18"/>
              </w:rPr>
            </w:pPr>
            <w:r>
              <w:rPr>
                <w:rFonts w:ascii="Calibri" w:eastAsia="Calibri" w:hAnsi="Calibri" w:cs="Calibri"/>
                <w:spacing w:val="-2"/>
                <w:sz w:val="18"/>
                <w:szCs w:val="18"/>
              </w:rPr>
              <w:t>Testing each component individually.</w:t>
            </w:r>
          </w:p>
        </w:tc>
      </w:tr>
      <w:tr w:rsidR="000D5A88" w:rsidTr="001F7865">
        <w:tc>
          <w:tcPr>
            <w:tcW w:w="1344" w:type="dxa"/>
            <w:vMerge/>
          </w:tcPr>
          <w:p w:rsidR="000D5A88" w:rsidRDefault="000D5A88" w:rsidP="000A0444"/>
        </w:tc>
        <w:tc>
          <w:tcPr>
            <w:tcW w:w="2067" w:type="dxa"/>
            <w:vMerge/>
          </w:tcPr>
          <w:p w:rsidR="000D5A88" w:rsidRDefault="000D5A88" w:rsidP="000A0444"/>
        </w:tc>
        <w:tc>
          <w:tcPr>
            <w:tcW w:w="1418" w:type="dxa"/>
            <w:vMerge/>
          </w:tcPr>
          <w:p w:rsidR="000D5A88" w:rsidRDefault="000D5A88" w:rsidP="000A0444"/>
        </w:tc>
        <w:tc>
          <w:tcPr>
            <w:tcW w:w="1525" w:type="dxa"/>
          </w:tcPr>
          <w:p w:rsidR="000D5A88" w:rsidRDefault="000D5A88" w:rsidP="000A0444">
            <w:pPr>
              <w:spacing w:line="160" w:lineRule="exact"/>
              <w:ind w:left="102"/>
              <w:rPr>
                <w:rFonts w:ascii="Calibri" w:eastAsia="Calibri" w:hAnsi="Calibri" w:cs="Calibri"/>
                <w:sz w:val="14"/>
                <w:szCs w:val="14"/>
              </w:rPr>
            </w:pPr>
            <w:r>
              <w:rPr>
                <w:rFonts w:ascii="Calibri" w:eastAsia="Calibri" w:hAnsi="Calibri" w:cs="Calibri"/>
                <w:sz w:val="14"/>
                <w:szCs w:val="14"/>
              </w:rPr>
              <w:t>Sklo</w:t>
            </w:r>
            <w:r>
              <w:rPr>
                <w:rFonts w:ascii="Calibri" w:eastAsia="Calibri" w:hAnsi="Calibri" w:cs="Calibri"/>
                <w:spacing w:val="1"/>
                <w:sz w:val="14"/>
                <w:szCs w:val="14"/>
              </w:rPr>
              <w:t>p</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 ko</w:t>
            </w:r>
            <w:r>
              <w:rPr>
                <w:rFonts w:ascii="Calibri" w:eastAsia="Calibri" w:hAnsi="Calibri" w:cs="Calibri"/>
                <w:spacing w:val="-2"/>
                <w:sz w:val="14"/>
                <w:szCs w:val="14"/>
              </w:rPr>
              <w:t>m</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n</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e</w:t>
            </w:r>
          </w:p>
        </w:tc>
        <w:tc>
          <w:tcPr>
            <w:tcW w:w="2004" w:type="dxa"/>
          </w:tcPr>
          <w:p w:rsidR="000D5A88" w:rsidRDefault="000D5A88" w:rsidP="000A0444"/>
        </w:tc>
        <w:tc>
          <w:tcPr>
            <w:tcW w:w="5670" w:type="dxa"/>
          </w:tcPr>
          <w:p w:rsidR="000D5A88" w:rsidRDefault="000D5A88" w:rsidP="00CF5970">
            <w:pPr>
              <w:spacing w:line="200" w:lineRule="exact"/>
              <w:rPr>
                <w:rFonts w:ascii="Calibri" w:eastAsia="Calibri" w:hAnsi="Calibri" w:cs="Calibri"/>
                <w:sz w:val="18"/>
                <w:szCs w:val="18"/>
              </w:rPr>
            </w:pPr>
            <w:r>
              <w:rPr>
                <w:rFonts w:ascii="Calibri" w:eastAsia="Calibri" w:hAnsi="Calibri" w:cs="Calibri"/>
                <w:spacing w:val="1"/>
                <w:sz w:val="18"/>
                <w:szCs w:val="18"/>
              </w:rPr>
              <w:t>Integration procedures followed.</w:t>
            </w:r>
          </w:p>
        </w:tc>
      </w:tr>
      <w:tr w:rsidR="000D5A88" w:rsidTr="001F7865">
        <w:tc>
          <w:tcPr>
            <w:tcW w:w="1344" w:type="dxa"/>
            <w:vMerge/>
          </w:tcPr>
          <w:p w:rsidR="000D5A88" w:rsidRDefault="000D5A88" w:rsidP="000A0444"/>
        </w:tc>
        <w:tc>
          <w:tcPr>
            <w:tcW w:w="2067" w:type="dxa"/>
            <w:vMerge/>
          </w:tcPr>
          <w:p w:rsidR="000D5A88" w:rsidRDefault="000D5A88" w:rsidP="000A0444"/>
        </w:tc>
        <w:tc>
          <w:tcPr>
            <w:tcW w:w="1418" w:type="dxa"/>
            <w:vMerge/>
          </w:tcPr>
          <w:p w:rsidR="000D5A88" w:rsidRDefault="000D5A88" w:rsidP="000A0444"/>
        </w:tc>
        <w:tc>
          <w:tcPr>
            <w:tcW w:w="1525" w:type="dxa"/>
          </w:tcPr>
          <w:p w:rsidR="000D5A88" w:rsidRDefault="000D5A88" w:rsidP="000A0444">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e</w:t>
            </w:r>
            <w:r>
              <w:rPr>
                <w:rFonts w:ascii="Calibri" w:eastAsia="Calibri" w:hAnsi="Calibri" w:cs="Calibri"/>
                <w:spacing w:val="1"/>
                <w:sz w:val="14"/>
                <w:szCs w:val="14"/>
              </w:rPr>
              <w:t>va</w:t>
            </w:r>
            <w:r>
              <w:rPr>
                <w:rFonts w:ascii="Calibri" w:eastAsia="Calibri" w:hAnsi="Calibri" w:cs="Calibri"/>
                <w:sz w:val="14"/>
                <w:szCs w:val="14"/>
              </w:rPr>
              <w:t>l</w:t>
            </w:r>
            <w:r>
              <w:rPr>
                <w:rFonts w:ascii="Calibri" w:eastAsia="Calibri" w:hAnsi="Calibri" w:cs="Calibri"/>
                <w:spacing w:val="-2"/>
                <w:sz w:val="14"/>
                <w:szCs w:val="14"/>
              </w:rPr>
              <w:t>u</w:t>
            </w:r>
            <w:r>
              <w:rPr>
                <w:rFonts w:ascii="Calibri" w:eastAsia="Calibri" w:hAnsi="Calibri" w:cs="Calibri"/>
                <w:spacing w:val="1"/>
                <w:sz w:val="14"/>
                <w:szCs w:val="14"/>
              </w:rPr>
              <w:t>ac</w:t>
            </w:r>
            <w:r>
              <w:rPr>
                <w:rFonts w:ascii="Calibri" w:eastAsia="Calibri" w:hAnsi="Calibri" w:cs="Calibri"/>
                <w:sz w:val="14"/>
                <w:szCs w:val="14"/>
              </w:rPr>
              <w:t>i</w:t>
            </w:r>
            <w:r>
              <w:rPr>
                <w:rFonts w:ascii="Calibri" w:eastAsia="Calibri" w:hAnsi="Calibri" w:cs="Calibri"/>
                <w:spacing w:val="-2"/>
                <w:sz w:val="14"/>
                <w:szCs w:val="14"/>
              </w:rPr>
              <w:t>j</w:t>
            </w:r>
            <w:r>
              <w:rPr>
                <w:rFonts w:ascii="Calibri" w:eastAsia="Calibri" w:hAnsi="Calibri" w:cs="Calibri"/>
                <w:sz w:val="14"/>
                <w:szCs w:val="14"/>
              </w:rPr>
              <w:t>u</w:t>
            </w:r>
          </w:p>
        </w:tc>
        <w:tc>
          <w:tcPr>
            <w:tcW w:w="2004" w:type="dxa"/>
          </w:tcPr>
          <w:p w:rsidR="000D5A88" w:rsidRDefault="000D5A88" w:rsidP="000A0444"/>
        </w:tc>
        <w:tc>
          <w:tcPr>
            <w:tcW w:w="5670" w:type="dxa"/>
          </w:tcPr>
          <w:p w:rsidR="000D5A88" w:rsidRDefault="000D5A88" w:rsidP="00CF5970">
            <w:pPr>
              <w:spacing w:line="200" w:lineRule="exact"/>
              <w:rPr>
                <w:rFonts w:ascii="Calibri" w:eastAsia="Calibri" w:hAnsi="Calibri" w:cs="Calibri"/>
                <w:sz w:val="18"/>
                <w:szCs w:val="18"/>
              </w:rPr>
            </w:pPr>
            <w:r>
              <w:rPr>
                <w:rFonts w:ascii="Calibri" w:eastAsia="Calibri" w:hAnsi="Calibri" w:cs="Calibri"/>
                <w:spacing w:val="1"/>
                <w:sz w:val="18"/>
                <w:szCs w:val="18"/>
              </w:rPr>
              <w:t>Test whole integrated software.</w:t>
            </w:r>
          </w:p>
        </w:tc>
      </w:tr>
      <w:tr w:rsidR="000D5A88" w:rsidTr="001F7865">
        <w:tc>
          <w:tcPr>
            <w:tcW w:w="1344" w:type="dxa"/>
            <w:vMerge/>
          </w:tcPr>
          <w:p w:rsidR="000D5A88" w:rsidRDefault="000D5A88" w:rsidP="000A0444"/>
        </w:tc>
        <w:tc>
          <w:tcPr>
            <w:tcW w:w="2067" w:type="dxa"/>
            <w:vMerge/>
          </w:tcPr>
          <w:p w:rsidR="000D5A88" w:rsidRDefault="000D5A88" w:rsidP="000A0444"/>
        </w:tc>
        <w:tc>
          <w:tcPr>
            <w:tcW w:w="1418" w:type="dxa"/>
            <w:vMerge/>
          </w:tcPr>
          <w:p w:rsidR="000D5A88" w:rsidRDefault="000D5A88" w:rsidP="000A0444"/>
        </w:tc>
        <w:tc>
          <w:tcPr>
            <w:tcW w:w="1525" w:type="dxa"/>
          </w:tcPr>
          <w:p w:rsidR="000D5A88" w:rsidRDefault="000D5A88" w:rsidP="000A0444">
            <w:pPr>
              <w:spacing w:line="160" w:lineRule="exact"/>
              <w:ind w:left="102"/>
              <w:rPr>
                <w:rFonts w:ascii="Calibri" w:eastAsia="Calibri" w:hAnsi="Calibri" w:cs="Calibri"/>
                <w:sz w:val="14"/>
                <w:szCs w:val="14"/>
              </w:rPr>
            </w:pPr>
            <w:r>
              <w:rPr>
                <w:rFonts w:ascii="Calibri" w:eastAsia="Calibri" w:hAnsi="Calibri" w:cs="Calibri"/>
                <w:sz w:val="14"/>
                <w:szCs w:val="14"/>
              </w:rPr>
              <w:t>S</w:t>
            </w:r>
            <w:r>
              <w:rPr>
                <w:rFonts w:ascii="Calibri" w:eastAsia="Calibri" w:hAnsi="Calibri" w:cs="Calibri"/>
                <w:spacing w:val="-2"/>
                <w:sz w:val="14"/>
                <w:szCs w:val="14"/>
              </w:rPr>
              <w:t>p</w:t>
            </w:r>
            <w:r>
              <w:rPr>
                <w:rFonts w:ascii="Calibri" w:eastAsia="Calibri" w:hAnsi="Calibri" w:cs="Calibri"/>
                <w:spacing w:val="1"/>
                <w:sz w:val="14"/>
                <w:szCs w:val="14"/>
              </w:rPr>
              <w:t>a</w:t>
            </w:r>
            <w:r>
              <w:rPr>
                <w:rFonts w:ascii="Calibri" w:eastAsia="Calibri" w:hAnsi="Calibri" w:cs="Calibri"/>
                <w:sz w:val="14"/>
                <w:szCs w:val="14"/>
              </w:rPr>
              <w:t>ko</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i </w:t>
            </w:r>
            <w:r>
              <w:rPr>
                <w:rFonts w:ascii="Calibri" w:eastAsia="Calibri" w:hAnsi="Calibri" w:cs="Calibri"/>
                <w:spacing w:val="1"/>
                <w:sz w:val="14"/>
                <w:szCs w:val="14"/>
              </w:rPr>
              <w:t>d</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pacing w:val="1"/>
                <w:sz w:val="14"/>
                <w:szCs w:val="14"/>
              </w:rPr>
              <w:t>av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oi</w:t>
            </w:r>
            <w:r>
              <w:rPr>
                <w:rFonts w:ascii="Calibri" w:eastAsia="Calibri" w:hAnsi="Calibri" w:cs="Calibri"/>
                <w:spacing w:val="1"/>
                <w:sz w:val="14"/>
                <w:szCs w:val="14"/>
              </w:rPr>
              <w:t>zv</w:t>
            </w:r>
            <w:r>
              <w:rPr>
                <w:rFonts w:ascii="Calibri" w:eastAsia="Calibri" w:hAnsi="Calibri" w:cs="Calibri"/>
                <w:spacing w:val="-2"/>
                <w:sz w:val="14"/>
                <w:szCs w:val="14"/>
              </w:rPr>
              <w:t>o</w:t>
            </w:r>
            <w:r>
              <w:rPr>
                <w:rFonts w:ascii="Calibri" w:eastAsia="Calibri" w:hAnsi="Calibri" w:cs="Calibri"/>
                <w:sz w:val="14"/>
                <w:szCs w:val="14"/>
              </w:rPr>
              <w:t>d</w:t>
            </w:r>
            <w:r>
              <w:rPr>
                <w:rFonts w:ascii="Calibri" w:eastAsia="Calibri" w:hAnsi="Calibri" w:cs="Calibri"/>
                <w:spacing w:val="1"/>
                <w:sz w:val="14"/>
                <w:szCs w:val="14"/>
              </w:rPr>
              <w:t xml:space="preserve"> </w:t>
            </w:r>
            <w:r>
              <w:rPr>
                <w:rFonts w:ascii="Calibri" w:eastAsia="Calibri" w:hAnsi="Calibri" w:cs="Calibri"/>
                <w:sz w:val="14"/>
                <w:szCs w:val="14"/>
              </w:rPr>
              <w:t>i kom</w:t>
            </w: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n</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e</w:t>
            </w:r>
          </w:p>
        </w:tc>
        <w:tc>
          <w:tcPr>
            <w:tcW w:w="2004" w:type="dxa"/>
          </w:tcPr>
          <w:p w:rsidR="000D5A88" w:rsidRDefault="000D5A88" w:rsidP="000A0444"/>
        </w:tc>
        <w:tc>
          <w:tcPr>
            <w:tcW w:w="5670" w:type="dxa"/>
          </w:tcPr>
          <w:p w:rsidR="000D5A88" w:rsidRDefault="000D5A88" w:rsidP="00CF5970">
            <w:pPr>
              <w:spacing w:line="200" w:lineRule="exact"/>
              <w:rPr>
                <w:rFonts w:ascii="Calibri" w:eastAsia="Calibri" w:hAnsi="Calibri" w:cs="Calibri"/>
                <w:sz w:val="18"/>
                <w:szCs w:val="18"/>
              </w:rPr>
            </w:pPr>
            <w:r>
              <w:rPr>
                <w:rFonts w:ascii="Calibri" w:eastAsia="Calibri" w:hAnsi="Calibri" w:cs="Calibri"/>
                <w:spacing w:val="1"/>
                <w:sz w:val="18"/>
                <w:szCs w:val="18"/>
              </w:rPr>
              <w:t xml:space="preserve">Integrated software prepare for field tests. </w:t>
            </w:r>
          </w:p>
        </w:tc>
      </w:tr>
      <w:tr w:rsidR="000D5A88" w:rsidTr="001F7865">
        <w:tc>
          <w:tcPr>
            <w:tcW w:w="1344" w:type="dxa"/>
            <w:vMerge/>
          </w:tcPr>
          <w:p w:rsidR="000D5A88" w:rsidRDefault="000D5A88" w:rsidP="00887ED5"/>
        </w:tc>
        <w:tc>
          <w:tcPr>
            <w:tcW w:w="2067" w:type="dxa"/>
            <w:vMerge w:val="restart"/>
          </w:tcPr>
          <w:p w:rsidR="000D5A88" w:rsidRDefault="000D5A88" w:rsidP="00887ED5">
            <w:pPr>
              <w:spacing w:line="200" w:lineRule="exact"/>
              <w:ind w:left="102"/>
              <w:rPr>
                <w:rFonts w:ascii="Calibri" w:eastAsia="Calibri" w:hAnsi="Calibri" w:cs="Calibri"/>
                <w:sz w:val="18"/>
                <w:szCs w:val="18"/>
              </w:rPr>
            </w:pPr>
            <w:r>
              <w:rPr>
                <w:rFonts w:ascii="Calibri" w:eastAsia="Calibri" w:hAnsi="Calibri" w:cs="Calibri"/>
                <w:sz w:val="18"/>
                <w:szCs w:val="18"/>
              </w:rPr>
              <w:t>Ve</w:t>
            </w:r>
            <w:r>
              <w:rPr>
                <w:rFonts w:ascii="Calibri" w:eastAsia="Calibri" w:hAnsi="Calibri" w:cs="Calibri"/>
                <w:spacing w:val="-1"/>
                <w:sz w:val="18"/>
                <w:szCs w:val="18"/>
              </w:rPr>
              <w:t>r</w:t>
            </w:r>
            <w:r>
              <w:rPr>
                <w:rFonts w:ascii="Calibri" w:eastAsia="Calibri" w:hAnsi="Calibri" w:cs="Calibri"/>
                <w:spacing w:val="1"/>
                <w:sz w:val="18"/>
                <w:szCs w:val="18"/>
              </w:rPr>
              <w:t>i</w:t>
            </w:r>
            <w:r>
              <w:rPr>
                <w:rFonts w:ascii="Calibri" w:eastAsia="Calibri" w:hAnsi="Calibri" w:cs="Calibri"/>
                <w:spacing w:val="-1"/>
                <w:sz w:val="18"/>
                <w:szCs w:val="18"/>
              </w:rPr>
              <w:t>f</w:t>
            </w:r>
            <w:r>
              <w:rPr>
                <w:rFonts w:ascii="Calibri" w:eastAsia="Calibri" w:hAnsi="Calibri" w:cs="Calibri"/>
                <w:spacing w:val="1"/>
                <w:sz w:val="18"/>
                <w:szCs w:val="18"/>
              </w:rPr>
              <w:t>i</w:t>
            </w:r>
            <w:r>
              <w:rPr>
                <w:rFonts w:ascii="Calibri" w:eastAsia="Calibri" w:hAnsi="Calibri" w:cs="Calibri"/>
                <w:sz w:val="18"/>
                <w:szCs w:val="18"/>
              </w:rPr>
              <w:t>kac</w:t>
            </w:r>
            <w:r>
              <w:rPr>
                <w:rFonts w:ascii="Calibri" w:eastAsia="Calibri" w:hAnsi="Calibri" w:cs="Calibri"/>
                <w:spacing w:val="-2"/>
                <w:sz w:val="18"/>
                <w:szCs w:val="18"/>
              </w:rPr>
              <w:t>i</w:t>
            </w:r>
            <w:r>
              <w:rPr>
                <w:rFonts w:ascii="Calibri" w:eastAsia="Calibri" w:hAnsi="Calibri" w:cs="Calibri"/>
                <w:spacing w:val="1"/>
                <w:sz w:val="18"/>
                <w:szCs w:val="18"/>
              </w:rPr>
              <w:t>j</w:t>
            </w:r>
            <w:r>
              <w:rPr>
                <w:rFonts w:ascii="Calibri" w:eastAsia="Calibri" w:hAnsi="Calibri" w:cs="Calibri"/>
                <w:sz w:val="18"/>
                <w:szCs w:val="18"/>
              </w:rPr>
              <w:t>a</w:t>
            </w:r>
          </w:p>
          <w:p w:rsidR="000D5A88" w:rsidRDefault="000D5A88" w:rsidP="00887ED5">
            <w:pPr>
              <w:ind w:left="102"/>
              <w:rPr>
                <w:rFonts w:ascii="Calibri" w:eastAsia="Calibri" w:hAnsi="Calibri" w:cs="Calibri"/>
                <w:sz w:val="18"/>
                <w:szCs w:val="18"/>
              </w:rPr>
            </w:pPr>
            <w:r>
              <w:rPr>
                <w:rFonts w:ascii="Calibri" w:eastAsia="Calibri" w:hAnsi="Calibri" w:cs="Calibri"/>
                <w:spacing w:val="-1"/>
                <w:sz w:val="18"/>
                <w:szCs w:val="18"/>
              </w:rPr>
              <w:t>(</w:t>
            </w:r>
            <w:r>
              <w:rPr>
                <w:rFonts w:ascii="Calibri" w:eastAsia="Calibri" w:hAnsi="Calibri" w:cs="Calibri"/>
                <w:sz w:val="18"/>
                <w:szCs w:val="18"/>
              </w:rPr>
              <w:t>Ve</w:t>
            </w:r>
            <w:r>
              <w:rPr>
                <w:rFonts w:ascii="Calibri" w:eastAsia="Calibri" w:hAnsi="Calibri" w:cs="Calibri"/>
                <w:spacing w:val="-1"/>
                <w:sz w:val="18"/>
                <w:szCs w:val="18"/>
              </w:rPr>
              <w:t>r</w:t>
            </w:r>
            <w:r>
              <w:rPr>
                <w:rFonts w:ascii="Calibri" w:eastAsia="Calibri" w:hAnsi="Calibri" w:cs="Calibri"/>
                <w:spacing w:val="1"/>
                <w:sz w:val="18"/>
                <w:szCs w:val="18"/>
              </w:rPr>
              <w:t>i</w:t>
            </w:r>
            <w:r>
              <w:rPr>
                <w:rFonts w:ascii="Calibri" w:eastAsia="Calibri" w:hAnsi="Calibri" w:cs="Calibri"/>
                <w:spacing w:val="-1"/>
                <w:sz w:val="18"/>
                <w:szCs w:val="18"/>
              </w:rPr>
              <w:t>f</w:t>
            </w:r>
            <w:r>
              <w:rPr>
                <w:rFonts w:ascii="Calibri" w:eastAsia="Calibri" w:hAnsi="Calibri" w:cs="Calibri"/>
                <w:spacing w:val="1"/>
                <w:sz w:val="18"/>
                <w:szCs w:val="18"/>
              </w:rPr>
              <w:t>i</w:t>
            </w:r>
            <w:r>
              <w:rPr>
                <w:rFonts w:ascii="Calibri" w:eastAsia="Calibri" w:hAnsi="Calibri" w:cs="Calibri"/>
                <w:sz w:val="18"/>
                <w:szCs w:val="18"/>
              </w:rPr>
              <w:t>cat</w:t>
            </w:r>
            <w:r>
              <w:rPr>
                <w:rFonts w:ascii="Calibri" w:eastAsia="Calibri" w:hAnsi="Calibri" w:cs="Calibri"/>
                <w:spacing w:val="1"/>
                <w:sz w:val="18"/>
                <w:szCs w:val="18"/>
              </w:rPr>
              <w:t>i</w:t>
            </w:r>
            <w:r>
              <w:rPr>
                <w:rFonts w:ascii="Calibri" w:eastAsia="Calibri" w:hAnsi="Calibri" w:cs="Calibri"/>
                <w:spacing w:val="-1"/>
                <w:sz w:val="18"/>
                <w:szCs w:val="18"/>
              </w:rPr>
              <w:t>on</w:t>
            </w:r>
            <w:r>
              <w:rPr>
                <w:rFonts w:ascii="Calibri" w:eastAsia="Calibri" w:hAnsi="Calibri" w:cs="Calibri"/>
                <w:sz w:val="18"/>
                <w:szCs w:val="18"/>
              </w:rPr>
              <w:t>)</w:t>
            </w:r>
          </w:p>
        </w:tc>
        <w:tc>
          <w:tcPr>
            <w:tcW w:w="1418" w:type="dxa"/>
            <w:vMerge w:val="restart"/>
          </w:tcPr>
          <w:p w:rsidR="000D5A88" w:rsidRDefault="000D5A88" w:rsidP="00887ED5">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ip</w:t>
            </w:r>
            <w:r>
              <w:rPr>
                <w:rFonts w:ascii="Calibri" w:eastAsia="Calibri" w:hAnsi="Calibri" w:cs="Calibri"/>
                <w:spacing w:val="-1"/>
                <w:sz w:val="14"/>
                <w:szCs w:val="14"/>
              </w:rPr>
              <w:t>r</w:t>
            </w:r>
            <w:r>
              <w:rPr>
                <w:rFonts w:ascii="Calibri" w:eastAsia="Calibri" w:hAnsi="Calibri" w:cs="Calibri"/>
                <w:sz w:val="14"/>
                <w:szCs w:val="14"/>
              </w:rPr>
              <w:t>eme</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p>
          <w:p w:rsidR="000D5A88" w:rsidRDefault="000D5A88" w:rsidP="00887ED5">
            <w:pPr>
              <w:spacing w:line="160" w:lineRule="exact"/>
              <w:ind w:left="102"/>
              <w:rPr>
                <w:rFonts w:ascii="Calibri" w:eastAsia="Calibri" w:hAnsi="Calibri" w:cs="Calibri"/>
                <w:sz w:val="14"/>
                <w:szCs w:val="14"/>
              </w:rPr>
            </w:pP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ik</w:t>
            </w:r>
            <w:r>
              <w:rPr>
                <w:rFonts w:ascii="Calibri" w:eastAsia="Calibri" w:hAnsi="Calibri" w:cs="Calibri"/>
                <w:spacing w:val="1"/>
                <w:sz w:val="14"/>
                <w:szCs w:val="14"/>
              </w:rPr>
              <w:t>ac</w:t>
            </w:r>
            <w:r>
              <w:rPr>
                <w:rFonts w:ascii="Calibri" w:eastAsia="Calibri" w:hAnsi="Calibri" w:cs="Calibri"/>
                <w:sz w:val="14"/>
                <w:szCs w:val="14"/>
              </w:rPr>
              <w:t>iju</w:t>
            </w:r>
          </w:p>
        </w:tc>
        <w:tc>
          <w:tcPr>
            <w:tcW w:w="1525" w:type="dxa"/>
          </w:tcPr>
          <w:p w:rsidR="000D5A88" w:rsidRDefault="000D5A88" w:rsidP="00887ED5">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w:t>
            </w:r>
            <w:r>
              <w:rPr>
                <w:rFonts w:ascii="Calibri" w:eastAsia="Calibri" w:hAnsi="Calibri" w:cs="Calibri"/>
                <w:spacing w:val="-1"/>
                <w:sz w:val="14"/>
                <w:szCs w:val="14"/>
              </w:rPr>
              <w:t>a</w:t>
            </w:r>
            <w:r>
              <w:rPr>
                <w:rFonts w:ascii="Calibri" w:eastAsia="Calibri" w:hAnsi="Calibri" w:cs="Calibri"/>
                <w:spacing w:val="1"/>
                <w:sz w:val="14"/>
                <w:szCs w:val="14"/>
              </w:rPr>
              <w:t>b</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ra</w:t>
            </w:r>
            <w:r>
              <w:rPr>
                <w:rFonts w:ascii="Calibri" w:eastAsia="Calibri" w:hAnsi="Calibri" w:cs="Calibri"/>
                <w:spacing w:val="1"/>
                <w:sz w:val="14"/>
                <w:szCs w:val="14"/>
              </w:rPr>
              <w:t>dn</w:t>
            </w:r>
            <w:r>
              <w:rPr>
                <w:rFonts w:ascii="Calibri" w:eastAsia="Calibri" w:hAnsi="Calibri" w:cs="Calibri"/>
                <w:sz w:val="14"/>
                <w:szCs w:val="14"/>
              </w:rPr>
              <w:t>e</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oi</w:t>
            </w:r>
            <w:r>
              <w:rPr>
                <w:rFonts w:ascii="Calibri" w:eastAsia="Calibri" w:hAnsi="Calibri" w:cs="Calibri"/>
                <w:spacing w:val="-1"/>
                <w:sz w:val="14"/>
                <w:szCs w:val="14"/>
              </w:rPr>
              <w:t>z</w:t>
            </w:r>
            <w:r>
              <w:rPr>
                <w:rFonts w:ascii="Calibri" w:eastAsia="Calibri" w:hAnsi="Calibri" w:cs="Calibri"/>
                <w:spacing w:val="1"/>
                <w:sz w:val="14"/>
                <w:szCs w:val="14"/>
              </w:rPr>
              <w:t>v</w:t>
            </w:r>
            <w:r>
              <w:rPr>
                <w:rFonts w:ascii="Calibri" w:eastAsia="Calibri" w:hAnsi="Calibri" w:cs="Calibri"/>
                <w:sz w:val="14"/>
                <w:szCs w:val="14"/>
              </w:rPr>
              <w:t>o</w:t>
            </w:r>
            <w:r>
              <w:rPr>
                <w:rFonts w:ascii="Calibri" w:eastAsia="Calibri" w:hAnsi="Calibri" w:cs="Calibri"/>
                <w:spacing w:val="1"/>
                <w:sz w:val="14"/>
                <w:szCs w:val="14"/>
              </w:rPr>
              <w:t>d</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ik</w:t>
            </w:r>
            <w:r>
              <w:rPr>
                <w:rFonts w:ascii="Calibri" w:eastAsia="Calibri" w:hAnsi="Calibri" w:cs="Calibri"/>
                <w:spacing w:val="1"/>
                <w:sz w:val="14"/>
                <w:szCs w:val="14"/>
              </w:rPr>
              <w:t>ac</w:t>
            </w:r>
            <w:r>
              <w:rPr>
                <w:rFonts w:ascii="Calibri" w:eastAsia="Calibri" w:hAnsi="Calibri" w:cs="Calibri"/>
                <w:sz w:val="14"/>
                <w:szCs w:val="14"/>
              </w:rPr>
              <w:t>i</w:t>
            </w:r>
            <w:r>
              <w:rPr>
                <w:rFonts w:ascii="Calibri" w:eastAsia="Calibri" w:hAnsi="Calibri" w:cs="Calibri"/>
                <w:spacing w:val="-2"/>
                <w:sz w:val="14"/>
                <w:szCs w:val="14"/>
              </w:rPr>
              <w:t>j</w:t>
            </w:r>
            <w:r>
              <w:rPr>
                <w:rFonts w:ascii="Calibri" w:eastAsia="Calibri" w:hAnsi="Calibri" w:cs="Calibri"/>
                <w:sz w:val="14"/>
                <w:szCs w:val="14"/>
              </w:rPr>
              <w:t>u</w:t>
            </w:r>
          </w:p>
        </w:tc>
        <w:tc>
          <w:tcPr>
            <w:tcW w:w="2004" w:type="dxa"/>
          </w:tcPr>
          <w:p w:rsidR="000D5A88" w:rsidRDefault="000D5A88" w:rsidP="00887ED5"/>
        </w:tc>
        <w:tc>
          <w:tcPr>
            <w:tcW w:w="5670" w:type="dxa"/>
          </w:tcPr>
          <w:p w:rsidR="000D5A88" w:rsidRDefault="000D5A88" w:rsidP="00887ED5">
            <w:pPr>
              <w:spacing w:line="200" w:lineRule="exact"/>
              <w:rPr>
                <w:rFonts w:ascii="Calibri" w:eastAsia="Calibri" w:hAnsi="Calibri" w:cs="Calibri"/>
                <w:sz w:val="18"/>
                <w:szCs w:val="18"/>
              </w:rPr>
            </w:pPr>
            <w:r>
              <w:rPr>
                <w:rFonts w:ascii="Calibri" w:eastAsia="Calibri" w:hAnsi="Calibri" w:cs="Calibri"/>
                <w:spacing w:val="1"/>
                <w:sz w:val="18"/>
                <w:szCs w:val="18"/>
              </w:rPr>
              <w:t>Whole software.</w:t>
            </w:r>
          </w:p>
        </w:tc>
      </w:tr>
      <w:tr w:rsidR="000D5A88" w:rsidTr="001F7865">
        <w:tc>
          <w:tcPr>
            <w:tcW w:w="1344" w:type="dxa"/>
            <w:vMerge/>
          </w:tcPr>
          <w:p w:rsidR="000D5A88" w:rsidRDefault="000D5A88" w:rsidP="00887ED5"/>
        </w:tc>
        <w:tc>
          <w:tcPr>
            <w:tcW w:w="2067" w:type="dxa"/>
            <w:vMerge/>
          </w:tcPr>
          <w:p w:rsidR="000D5A88" w:rsidRDefault="000D5A88" w:rsidP="00887ED5"/>
        </w:tc>
        <w:tc>
          <w:tcPr>
            <w:tcW w:w="1418" w:type="dxa"/>
            <w:vMerge/>
          </w:tcPr>
          <w:p w:rsidR="000D5A88" w:rsidRDefault="000D5A88" w:rsidP="00887ED5"/>
        </w:tc>
        <w:tc>
          <w:tcPr>
            <w:tcW w:w="1525" w:type="dxa"/>
          </w:tcPr>
          <w:p w:rsidR="000D5A88" w:rsidRDefault="000D5A88" w:rsidP="00887ED5">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o</w:t>
            </w:r>
            <w:r>
              <w:rPr>
                <w:rFonts w:ascii="Calibri" w:eastAsia="Calibri" w:hAnsi="Calibri" w:cs="Calibri"/>
                <w:sz w:val="14"/>
                <w:szCs w:val="14"/>
              </w:rPr>
              <w:t>k</w:t>
            </w:r>
            <w:r>
              <w:rPr>
                <w:rFonts w:ascii="Calibri" w:eastAsia="Calibri" w:hAnsi="Calibri" w:cs="Calibri"/>
                <w:spacing w:val="-1"/>
                <w:sz w:val="14"/>
                <w:szCs w:val="14"/>
              </w:rPr>
              <w:t>r</w:t>
            </w:r>
            <w:r>
              <w:rPr>
                <w:rFonts w:ascii="Calibri" w:eastAsia="Calibri" w:hAnsi="Calibri" w:cs="Calibri"/>
                <w:spacing w:val="1"/>
                <w:sz w:val="14"/>
                <w:szCs w:val="14"/>
              </w:rPr>
              <w:t>už</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 xml:space="preserve"> 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ik</w:t>
            </w:r>
            <w:r>
              <w:rPr>
                <w:rFonts w:ascii="Calibri" w:eastAsia="Calibri" w:hAnsi="Calibri" w:cs="Calibri"/>
                <w:spacing w:val="1"/>
                <w:sz w:val="14"/>
                <w:szCs w:val="14"/>
              </w:rPr>
              <w:t>ac</w:t>
            </w:r>
            <w:r>
              <w:rPr>
                <w:rFonts w:ascii="Calibri" w:eastAsia="Calibri" w:hAnsi="Calibri" w:cs="Calibri"/>
                <w:spacing w:val="-2"/>
                <w:sz w:val="14"/>
                <w:szCs w:val="14"/>
              </w:rPr>
              <w:t>i</w:t>
            </w:r>
            <w:r>
              <w:rPr>
                <w:rFonts w:ascii="Calibri" w:eastAsia="Calibri" w:hAnsi="Calibri" w:cs="Calibri"/>
                <w:spacing w:val="1"/>
                <w:sz w:val="14"/>
                <w:szCs w:val="14"/>
              </w:rPr>
              <w:t>j</w:t>
            </w:r>
            <w:r>
              <w:rPr>
                <w:rFonts w:ascii="Calibri" w:eastAsia="Calibri" w:hAnsi="Calibri" w:cs="Calibri"/>
                <w:sz w:val="14"/>
                <w:szCs w:val="14"/>
              </w:rPr>
              <w:t>u</w:t>
            </w:r>
          </w:p>
        </w:tc>
        <w:tc>
          <w:tcPr>
            <w:tcW w:w="2004" w:type="dxa"/>
          </w:tcPr>
          <w:p w:rsidR="000D5A88" w:rsidRDefault="000D5A88" w:rsidP="00887ED5"/>
        </w:tc>
        <w:tc>
          <w:tcPr>
            <w:tcW w:w="5670" w:type="dxa"/>
          </w:tcPr>
          <w:p w:rsidR="000D5A88" w:rsidRDefault="000D5A88" w:rsidP="00887ED5">
            <w:pPr>
              <w:spacing w:line="200" w:lineRule="exact"/>
              <w:rPr>
                <w:rFonts w:ascii="Calibri" w:eastAsia="Calibri" w:hAnsi="Calibri" w:cs="Calibri"/>
                <w:sz w:val="18"/>
                <w:szCs w:val="18"/>
              </w:rPr>
            </w:pPr>
            <w:r>
              <w:rPr>
                <w:rFonts w:ascii="Calibri" w:eastAsia="Calibri" w:hAnsi="Calibri" w:cs="Calibri"/>
                <w:spacing w:val="1"/>
                <w:sz w:val="18"/>
                <w:szCs w:val="18"/>
              </w:rPr>
              <w:t>Tracks (highways, mountain roads, city roads, …)</w:t>
            </w:r>
          </w:p>
        </w:tc>
      </w:tr>
      <w:tr w:rsidR="000D5A88" w:rsidTr="001F7865">
        <w:tc>
          <w:tcPr>
            <w:tcW w:w="1344" w:type="dxa"/>
            <w:vMerge/>
          </w:tcPr>
          <w:p w:rsidR="000D5A88" w:rsidRDefault="000D5A88" w:rsidP="00887ED5"/>
        </w:tc>
        <w:tc>
          <w:tcPr>
            <w:tcW w:w="2067" w:type="dxa"/>
            <w:vMerge/>
          </w:tcPr>
          <w:p w:rsidR="000D5A88" w:rsidRDefault="000D5A88" w:rsidP="00887ED5"/>
        </w:tc>
        <w:tc>
          <w:tcPr>
            <w:tcW w:w="1418" w:type="dxa"/>
            <w:vMerge/>
          </w:tcPr>
          <w:p w:rsidR="000D5A88" w:rsidRDefault="000D5A88" w:rsidP="00887ED5"/>
        </w:tc>
        <w:tc>
          <w:tcPr>
            <w:tcW w:w="1525" w:type="dxa"/>
          </w:tcPr>
          <w:p w:rsidR="000D5A88" w:rsidRDefault="000D5A88" w:rsidP="00887ED5">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2"/>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du</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i k</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e</w:t>
            </w:r>
            <w:r>
              <w:rPr>
                <w:rFonts w:ascii="Calibri" w:eastAsia="Calibri" w:hAnsi="Calibri" w:cs="Calibri"/>
                <w:spacing w:val="-1"/>
                <w:sz w:val="14"/>
                <w:szCs w:val="14"/>
              </w:rPr>
              <w:t>r</w:t>
            </w:r>
            <w:r>
              <w:rPr>
                <w:rFonts w:ascii="Calibri" w:eastAsia="Calibri" w:hAnsi="Calibri" w:cs="Calibri"/>
                <w:sz w:val="14"/>
                <w:szCs w:val="14"/>
              </w:rPr>
              <w:t>ij</w:t>
            </w:r>
            <w:r>
              <w:rPr>
                <w:rFonts w:ascii="Calibri" w:eastAsia="Calibri" w:hAnsi="Calibri" w:cs="Calibri"/>
                <w:spacing w:val="1"/>
                <w:sz w:val="14"/>
                <w:szCs w:val="14"/>
              </w:rPr>
              <w:t>u</w:t>
            </w:r>
            <w:r>
              <w:rPr>
                <w:rFonts w:ascii="Calibri" w:eastAsia="Calibri" w:hAnsi="Calibri" w:cs="Calibri"/>
                <w:sz w:val="14"/>
                <w:szCs w:val="14"/>
              </w:rPr>
              <w:t>me</w:t>
            </w:r>
          </w:p>
          <w:p w:rsidR="000D5A88" w:rsidRDefault="000D5A88" w:rsidP="00887ED5">
            <w:pPr>
              <w:spacing w:line="160" w:lineRule="exact"/>
              <w:ind w:left="102"/>
              <w:rPr>
                <w:rFonts w:ascii="Calibri" w:eastAsia="Calibri" w:hAnsi="Calibri" w:cs="Calibri"/>
                <w:sz w:val="14"/>
                <w:szCs w:val="14"/>
              </w:rPr>
            </w:pP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ik</w:t>
            </w:r>
            <w:r>
              <w:rPr>
                <w:rFonts w:ascii="Calibri" w:eastAsia="Calibri" w:hAnsi="Calibri" w:cs="Calibri"/>
                <w:spacing w:val="1"/>
                <w:sz w:val="14"/>
                <w:szCs w:val="14"/>
              </w:rPr>
              <w:t>ac</w:t>
            </w:r>
            <w:r>
              <w:rPr>
                <w:rFonts w:ascii="Calibri" w:eastAsia="Calibri" w:hAnsi="Calibri" w:cs="Calibri"/>
                <w:sz w:val="14"/>
                <w:szCs w:val="14"/>
              </w:rPr>
              <w:t>ije</w:t>
            </w:r>
          </w:p>
        </w:tc>
        <w:tc>
          <w:tcPr>
            <w:tcW w:w="2004" w:type="dxa"/>
          </w:tcPr>
          <w:p w:rsidR="000D5A88" w:rsidRDefault="000D5A88" w:rsidP="00887ED5"/>
        </w:tc>
        <w:tc>
          <w:tcPr>
            <w:tcW w:w="5670" w:type="dxa"/>
          </w:tcPr>
          <w:p w:rsidR="000D5A88" w:rsidRDefault="000D5A88" w:rsidP="00BA37DD">
            <w:pPr>
              <w:spacing w:line="200" w:lineRule="exact"/>
              <w:rPr>
                <w:rFonts w:ascii="Calibri" w:eastAsia="Calibri" w:hAnsi="Calibri" w:cs="Calibri"/>
                <w:sz w:val="18"/>
                <w:szCs w:val="18"/>
              </w:rPr>
            </w:pPr>
            <w:r>
              <w:rPr>
                <w:rFonts w:ascii="Calibri" w:eastAsia="Calibri" w:hAnsi="Calibri" w:cs="Calibri"/>
                <w:spacing w:val="1"/>
                <w:sz w:val="18"/>
                <w:szCs w:val="18"/>
              </w:rPr>
              <w:t>Driving according to traffic laws and rules.</w:t>
            </w:r>
          </w:p>
        </w:tc>
      </w:tr>
      <w:tr w:rsidR="000D5A88" w:rsidTr="001F7865">
        <w:tc>
          <w:tcPr>
            <w:tcW w:w="1344" w:type="dxa"/>
            <w:vMerge/>
          </w:tcPr>
          <w:p w:rsidR="000D5A88" w:rsidRDefault="000D5A88" w:rsidP="00887ED5"/>
        </w:tc>
        <w:tc>
          <w:tcPr>
            <w:tcW w:w="2067" w:type="dxa"/>
            <w:vMerge/>
          </w:tcPr>
          <w:p w:rsidR="000D5A88" w:rsidRDefault="000D5A88" w:rsidP="00887ED5"/>
        </w:tc>
        <w:tc>
          <w:tcPr>
            <w:tcW w:w="1418" w:type="dxa"/>
            <w:vMerge w:val="restart"/>
          </w:tcPr>
          <w:p w:rsidR="000D5A88" w:rsidRDefault="000D5A88" w:rsidP="00887ED5">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str</w:t>
            </w:r>
            <w:r>
              <w:rPr>
                <w:rFonts w:ascii="Calibri" w:eastAsia="Calibri" w:hAnsi="Calibri" w:cs="Calibri"/>
                <w:spacing w:val="1"/>
                <w:sz w:val="14"/>
                <w:szCs w:val="14"/>
              </w:rPr>
              <w:t>učn</w:t>
            </w:r>
            <w:r>
              <w:rPr>
                <w:rFonts w:ascii="Calibri" w:eastAsia="Calibri" w:hAnsi="Calibri" w:cs="Calibri"/>
                <w:sz w:val="14"/>
                <w:szCs w:val="14"/>
              </w:rPr>
              <w:t>o</w:t>
            </w:r>
          </w:p>
          <w:p w:rsidR="000D5A88" w:rsidRDefault="000D5A88" w:rsidP="00887ED5">
            <w:pPr>
              <w:spacing w:line="160" w:lineRule="exact"/>
              <w:ind w:left="102"/>
              <w:rPr>
                <w:rFonts w:ascii="Calibri" w:eastAsia="Calibri" w:hAnsi="Calibri" w:cs="Calibri"/>
                <w:sz w:val="14"/>
                <w:szCs w:val="14"/>
              </w:rPr>
            </w:pPr>
            <w:r>
              <w:rPr>
                <w:rFonts w:ascii="Calibri" w:eastAsia="Calibri" w:hAnsi="Calibri" w:cs="Calibri"/>
                <w:spacing w:val="-2"/>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nj</w:t>
            </w:r>
            <w:r>
              <w:rPr>
                <w:rFonts w:ascii="Calibri" w:eastAsia="Calibri" w:hAnsi="Calibri" w:cs="Calibri"/>
                <w:spacing w:val="-2"/>
                <w:sz w:val="14"/>
                <w:szCs w:val="14"/>
              </w:rPr>
              <w:t>i</w:t>
            </w:r>
            <w:r>
              <w:rPr>
                <w:rFonts w:ascii="Calibri" w:eastAsia="Calibri" w:hAnsi="Calibri" w:cs="Calibri"/>
                <w:spacing w:val="1"/>
                <w:sz w:val="14"/>
                <w:szCs w:val="14"/>
              </w:rPr>
              <w:t>va</w:t>
            </w:r>
            <w:r>
              <w:rPr>
                <w:rFonts w:ascii="Calibri" w:eastAsia="Calibri" w:hAnsi="Calibri" w:cs="Calibri"/>
                <w:spacing w:val="-2"/>
                <w:sz w:val="14"/>
                <w:szCs w:val="14"/>
              </w:rPr>
              <w:t>n</w:t>
            </w:r>
            <w:r>
              <w:rPr>
                <w:rFonts w:ascii="Calibri" w:eastAsia="Calibri" w:hAnsi="Calibri" w:cs="Calibri"/>
                <w:spacing w:val="1"/>
                <w:sz w:val="14"/>
                <w:szCs w:val="14"/>
              </w:rPr>
              <w:t>j</w:t>
            </w:r>
            <w:r>
              <w:rPr>
                <w:rFonts w:ascii="Calibri" w:eastAsia="Calibri" w:hAnsi="Calibri" w:cs="Calibri"/>
                <w:sz w:val="14"/>
                <w:szCs w:val="14"/>
              </w:rPr>
              <w:t>e</w:t>
            </w:r>
          </w:p>
        </w:tc>
        <w:tc>
          <w:tcPr>
            <w:tcW w:w="1525" w:type="dxa"/>
          </w:tcPr>
          <w:p w:rsidR="000D5A88" w:rsidRDefault="000D5A88" w:rsidP="00887ED5">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ip</w:t>
            </w:r>
            <w:r>
              <w:rPr>
                <w:rFonts w:ascii="Calibri" w:eastAsia="Calibri" w:hAnsi="Calibri" w:cs="Calibri"/>
                <w:spacing w:val="-1"/>
                <w:sz w:val="14"/>
                <w:szCs w:val="14"/>
              </w:rPr>
              <w:t>r</w:t>
            </w:r>
            <w:r>
              <w:rPr>
                <w:rFonts w:ascii="Calibri" w:eastAsia="Calibri" w:hAnsi="Calibri" w:cs="Calibri"/>
                <w:sz w:val="14"/>
                <w:szCs w:val="14"/>
              </w:rPr>
              <w:t>eme</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str</w:t>
            </w:r>
            <w:r>
              <w:rPr>
                <w:rFonts w:ascii="Calibri" w:eastAsia="Calibri" w:hAnsi="Calibri" w:cs="Calibri"/>
                <w:spacing w:val="1"/>
                <w:sz w:val="14"/>
                <w:szCs w:val="14"/>
              </w:rPr>
              <w:t>učn</w:t>
            </w:r>
            <w:r>
              <w:rPr>
                <w:rFonts w:ascii="Calibri" w:eastAsia="Calibri" w:hAnsi="Calibri" w:cs="Calibri"/>
                <w:sz w:val="14"/>
                <w:szCs w:val="14"/>
              </w:rPr>
              <w:t>o</w:t>
            </w:r>
            <w:r>
              <w:rPr>
                <w:rFonts w:ascii="Calibri" w:eastAsia="Calibri" w:hAnsi="Calibri" w:cs="Calibri"/>
                <w:spacing w:val="1"/>
                <w:sz w:val="14"/>
                <w:szCs w:val="14"/>
              </w:rPr>
              <w:t xml:space="preserve"> </w:t>
            </w:r>
            <w:r>
              <w:rPr>
                <w:rFonts w:ascii="Calibri" w:eastAsia="Calibri" w:hAnsi="Calibri" w:cs="Calibri"/>
                <w:spacing w:val="-2"/>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nj</w:t>
            </w:r>
            <w:r>
              <w:rPr>
                <w:rFonts w:ascii="Calibri" w:eastAsia="Calibri" w:hAnsi="Calibri" w:cs="Calibri"/>
                <w:spacing w:val="-2"/>
                <w:sz w:val="14"/>
                <w:szCs w:val="14"/>
              </w:rPr>
              <w:t>i</w:t>
            </w:r>
            <w:r>
              <w:rPr>
                <w:rFonts w:ascii="Calibri" w:eastAsia="Calibri" w:hAnsi="Calibri" w:cs="Calibri"/>
                <w:spacing w:val="1"/>
                <w:sz w:val="14"/>
                <w:szCs w:val="14"/>
              </w:rPr>
              <w:t>va</w:t>
            </w:r>
            <w:r>
              <w:rPr>
                <w:rFonts w:ascii="Calibri" w:eastAsia="Calibri" w:hAnsi="Calibri" w:cs="Calibri"/>
                <w:spacing w:val="-2"/>
                <w:sz w:val="14"/>
                <w:szCs w:val="14"/>
              </w:rPr>
              <w:t>n</w:t>
            </w:r>
            <w:r>
              <w:rPr>
                <w:rFonts w:ascii="Calibri" w:eastAsia="Calibri" w:hAnsi="Calibri" w:cs="Calibri"/>
                <w:spacing w:val="1"/>
                <w:sz w:val="14"/>
                <w:szCs w:val="14"/>
              </w:rPr>
              <w:t>j</w:t>
            </w:r>
            <w:r>
              <w:rPr>
                <w:rFonts w:ascii="Calibri" w:eastAsia="Calibri" w:hAnsi="Calibri" w:cs="Calibri"/>
                <w:sz w:val="14"/>
                <w:szCs w:val="14"/>
              </w:rPr>
              <w:t>e</w:t>
            </w:r>
          </w:p>
        </w:tc>
        <w:tc>
          <w:tcPr>
            <w:tcW w:w="2004" w:type="dxa"/>
          </w:tcPr>
          <w:p w:rsidR="000D5A88" w:rsidRDefault="000D5A88" w:rsidP="00887ED5"/>
        </w:tc>
        <w:tc>
          <w:tcPr>
            <w:tcW w:w="5670" w:type="dxa"/>
          </w:tcPr>
          <w:p w:rsidR="000D5A88" w:rsidRDefault="000D5A88" w:rsidP="00BA37DD">
            <w:pPr>
              <w:spacing w:line="200" w:lineRule="exact"/>
              <w:rPr>
                <w:rFonts w:ascii="Calibri" w:eastAsia="Calibri" w:hAnsi="Calibri" w:cs="Calibri"/>
                <w:sz w:val="18"/>
                <w:szCs w:val="18"/>
              </w:rPr>
            </w:pPr>
            <w:r>
              <w:rPr>
                <w:rFonts w:ascii="Calibri" w:eastAsia="Calibri" w:hAnsi="Calibri" w:cs="Calibri"/>
                <w:spacing w:val="-1"/>
                <w:sz w:val="18"/>
                <w:szCs w:val="18"/>
              </w:rPr>
              <w:t>Form a team of expert drivers.</w:t>
            </w:r>
          </w:p>
        </w:tc>
      </w:tr>
      <w:tr w:rsidR="000D5A88" w:rsidTr="001F7865">
        <w:tc>
          <w:tcPr>
            <w:tcW w:w="1344" w:type="dxa"/>
            <w:vMerge/>
          </w:tcPr>
          <w:p w:rsidR="000D5A88" w:rsidRDefault="000D5A88" w:rsidP="00887ED5"/>
        </w:tc>
        <w:tc>
          <w:tcPr>
            <w:tcW w:w="2067" w:type="dxa"/>
            <w:vMerge/>
          </w:tcPr>
          <w:p w:rsidR="000D5A88" w:rsidRDefault="000D5A88" w:rsidP="00887ED5"/>
        </w:tc>
        <w:tc>
          <w:tcPr>
            <w:tcW w:w="1418" w:type="dxa"/>
            <w:vMerge/>
          </w:tcPr>
          <w:p w:rsidR="000D5A88" w:rsidRDefault="000D5A88" w:rsidP="00887ED5"/>
        </w:tc>
        <w:tc>
          <w:tcPr>
            <w:tcW w:w="1525" w:type="dxa"/>
          </w:tcPr>
          <w:p w:rsidR="000D5A88" w:rsidRDefault="000D5A88" w:rsidP="00887ED5">
            <w:pPr>
              <w:spacing w:line="160" w:lineRule="exact"/>
              <w:ind w:left="102"/>
              <w:rPr>
                <w:rFonts w:ascii="Calibri" w:eastAsia="Calibri" w:hAnsi="Calibri" w:cs="Calibri"/>
                <w:sz w:val="14"/>
                <w:szCs w:val="14"/>
              </w:rPr>
            </w:pPr>
            <w:r>
              <w:rPr>
                <w:rFonts w:ascii="Calibri" w:eastAsia="Calibri" w:hAnsi="Calibri" w:cs="Calibri"/>
                <w:sz w:val="14"/>
                <w:szCs w:val="14"/>
              </w:rPr>
              <w:t>S</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st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str</w:t>
            </w:r>
            <w:r>
              <w:rPr>
                <w:rFonts w:ascii="Calibri" w:eastAsia="Calibri" w:hAnsi="Calibri" w:cs="Calibri"/>
                <w:spacing w:val="1"/>
                <w:sz w:val="14"/>
                <w:szCs w:val="14"/>
              </w:rPr>
              <w:t>učn</w:t>
            </w:r>
            <w:r>
              <w:rPr>
                <w:rFonts w:ascii="Calibri" w:eastAsia="Calibri" w:hAnsi="Calibri" w:cs="Calibri"/>
                <w:sz w:val="14"/>
                <w:szCs w:val="14"/>
              </w:rPr>
              <w:t>o</w:t>
            </w:r>
            <w:r>
              <w:rPr>
                <w:rFonts w:ascii="Calibri" w:eastAsia="Calibri" w:hAnsi="Calibri" w:cs="Calibri"/>
                <w:spacing w:val="1"/>
                <w:sz w:val="14"/>
                <w:szCs w:val="14"/>
              </w:rPr>
              <w:t xml:space="preserve"> </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pacing w:val="-2"/>
                <w:sz w:val="14"/>
                <w:szCs w:val="14"/>
              </w:rPr>
              <w:t>e</w:t>
            </w:r>
            <w:r>
              <w:rPr>
                <w:rFonts w:ascii="Calibri" w:eastAsia="Calibri" w:hAnsi="Calibri" w:cs="Calibri"/>
                <w:spacing w:val="1"/>
                <w:sz w:val="14"/>
                <w:szCs w:val="14"/>
              </w:rPr>
              <w:t>nj</w:t>
            </w:r>
            <w:r>
              <w:rPr>
                <w:rFonts w:ascii="Calibri" w:eastAsia="Calibri" w:hAnsi="Calibri" w:cs="Calibri"/>
                <w:sz w:val="14"/>
                <w:szCs w:val="14"/>
              </w:rPr>
              <w:t>i</w:t>
            </w:r>
            <w:r>
              <w:rPr>
                <w:rFonts w:ascii="Calibri" w:eastAsia="Calibri" w:hAnsi="Calibri" w:cs="Calibri"/>
                <w:spacing w:val="-1"/>
                <w:sz w:val="14"/>
                <w:szCs w:val="14"/>
              </w:rPr>
              <w:t>v</w:t>
            </w:r>
            <w:r>
              <w:rPr>
                <w:rFonts w:ascii="Calibri" w:eastAsia="Calibri" w:hAnsi="Calibri" w:cs="Calibri"/>
                <w:spacing w:val="1"/>
                <w:sz w:val="14"/>
                <w:szCs w:val="14"/>
              </w:rPr>
              <w:t>anj</w:t>
            </w:r>
            <w:r>
              <w:rPr>
                <w:rFonts w:ascii="Calibri" w:eastAsia="Calibri" w:hAnsi="Calibri" w:cs="Calibri"/>
                <w:sz w:val="14"/>
                <w:szCs w:val="14"/>
              </w:rPr>
              <w:t>e</w:t>
            </w:r>
          </w:p>
        </w:tc>
        <w:tc>
          <w:tcPr>
            <w:tcW w:w="2004" w:type="dxa"/>
          </w:tcPr>
          <w:p w:rsidR="000D5A88" w:rsidRDefault="000D5A88" w:rsidP="00887ED5"/>
        </w:tc>
        <w:tc>
          <w:tcPr>
            <w:tcW w:w="5670" w:type="dxa"/>
          </w:tcPr>
          <w:p w:rsidR="000D5A88" w:rsidRDefault="000D5A88" w:rsidP="00BA37DD">
            <w:pPr>
              <w:spacing w:line="200" w:lineRule="exact"/>
              <w:rPr>
                <w:rFonts w:ascii="Calibri" w:eastAsia="Calibri" w:hAnsi="Calibri" w:cs="Calibri"/>
                <w:sz w:val="18"/>
                <w:szCs w:val="18"/>
              </w:rPr>
            </w:pPr>
            <w:r>
              <w:rPr>
                <w:rFonts w:ascii="Calibri" w:eastAsia="Calibri" w:hAnsi="Calibri" w:cs="Calibri"/>
                <w:spacing w:val="-2"/>
                <w:sz w:val="18"/>
                <w:szCs w:val="18"/>
              </w:rPr>
              <w:t>Conduct test drives</w:t>
            </w:r>
          </w:p>
        </w:tc>
      </w:tr>
      <w:tr w:rsidR="000D5A88" w:rsidTr="001F7865">
        <w:tc>
          <w:tcPr>
            <w:tcW w:w="1344" w:type="dxa"/>
            <w:vMerge/>
          </w:tcPr>
          <w:p w:rsidR="000D5A88" w:rsidRDefault="000D5A88" w:rsidP="00887ED5"/>
        </w:tc>
        <w:tc>
          <w:tcPr>
            <w:tcW w:w="2067" w:type="dxa"/>
            <w:vMerge/>
          </w:tcPr>
          <w:p w:rsidR="000D5A88" w:rsidRDefault="000D5A88" w:rsidP="00887ED5"/>
        </w:tc>
        <w:tc>
          <w:tcPr>
            <w:tcW w:w="1418" w:type="dxa"/>
            <w:vMerge/>
          </w:tcPr>
          <w:p w:rsidR="000D5A88" w:rsidRDefault="000D5A88" w:rsidP="00887ED5"/>
        </w:tc>
        <w:tc>
          <w:tcPr>
            <w:tcW w:w="1525" w:type="dxa"/>
          </w:tcPr>
          <w:p w:rsidR="000D5A88" w:rsidRDefault="000D5A88" w:rsidP="00887ED5">
            <w:pPr>
              <w:spacing w:line="160" w:lineRule="exact"/>
              <w:ind w:left="102"/>
              <w:rPr>
                <w:rFonts w:ascii="Calibri" w:eastAsia="Calibri" w:hAnsi="Calibri" w:cs="Calibri"/>
                <w:sz w:val="14"/>
                <w:szCs w:val="14"/>
              </w:rPr>
            </w:pPr>
            <w:r>
              <w:rPr>
                <w:rFonts w:ascii="Calibri" w:eastAsia="Calibri" w:hAnsi="Calibri" w:cs="Calibri"/>
                <w:spacing w:val="-1"/>
                <w:sz w:val="14"/>
                <w:szCs w:val="14"/>
              </w:rPr>
              <w:t>A</w:t>
            </w:r>
            <w:r>
              <w:rPr>
                <w:rFonts w:ascii="Calibri" w:eastAsia="Calibri" w:hAnsi="Calibri" w:cs="Calibri"/>
                <w:spacing w:val="1"/>
                <w:sz w:val="14"/>
                <w:szCs w:val="14"/>
              </w:rPr>
              <w:t>na</w:t>
            </w:r>
            <w:r>
              <w:rPr>
                <w:rFonts w:ascii="Calibri" w:eastAsia="Calibri" w:hAnsi="Calibri" w:cs="Calibri"/>
                <w:sz w:val="14"/>
                <w:szCs w:val="14"/>
              </w:rPr>
              <w:t>l</w:t>
            </w:r>
            <w:r>
              <w:rPr>
                <w:rFonts w:ascii="Calibri" w:eastAsia="Calibri" w:hAnsi="Calibri" w:cs="Calibri"/>
                <w:spacing w:val="-2"/>
                <w:sz w:val="14"/>
                <w:szCs w:val="14"/>
              </w:rPr>
              <w:t>i</w:t>
            </w:r>
            <w:r>
              <w:rPr>
                <w:rFonts w:ascii="Calibri" w:eastAsia="Calibri" w:hAnsi="Calibri" w:cs="Calibri"/>
                <w:spacing w:val="1"/>
                <w:sz w:val="14"/>
                <w:szCs w:val="14"/>
              </w:rPr>
              <w:t>z</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str</w:t>
            </w:r>
            <w:r>
              <w:rPr>
                <w:rFonts w:ascii="Calibri" w:eastAsia="Calibri" w:hAnsi="Calibri" w:cs="Calibri"/>
                <w:spacing w:val="1"/>
                <w:sz w:val="14"/>
                <w:szCs w:val="14"/>
              </w:rPr>
              <w:t>učn</w:t>
            </w:r>
            <w:r>
              <w:rPr>
                <w:rFonts w:ascii="Calibri" w:eastAsia="Calibri" w:hAnsi="Calibri" w:cs="Calibri"/>
                <w:sz w:val="14"/>
                <w:szCs w:val="14"/>
              </w:rPr>
              <w:t>o</w:t>
            </w:r>
            <w:r>
              <w:rPr>
                <w:rFonts w:ascii="Calibri" w:eastAsia="Calibri" w:hAnsi="Calibri" w:cs="Calibri"/>
                <w:spacing w:val="1"/>
                <w:sz w:val="14"/>
                <w:szCs w:val="14"/>
              </w:rPr>
              <w:t xml:space="preserve"> </w:t>
            </w:r>
            <w:r>
              <w:rPr>
                <w:rFonts w:ascii="Calibri" w:eastAsia="Calibri" w:hAnsi="Calibri" w:cs="Calibri"/>
                <w:spacing w:val="-2"/>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nj</w:t>
            </w:r>
            <w:r>
              <w:rPr>
                <w:rFonts w:ascii="Calibri" w:eastAsia="Calibri" w:hAnsi="Calibri" w:cs="Calibri"/>
                <w:spacing w:val="-2"/>
                <w:sz w:val="14"/>
                <w:szCs w:val="14"/>
              </w:rPr>
              <w:t>i</w:t>
            </w:r>
            <w:r>
              <w:rPr>
                <w:rFonts w:ascii="Calibri" w:eastAsia="Calibri" w:hAnsi="Calibri" w:cs="Calibri"/>
                <w:spacing w:val="1"/>
                <w:sz w:val="14"/>
                <w:szCs w:val="14"/>
              </w:rPr>
              <w:t>va</w:t>
            </w:r>
            <w:r>
              <w:rPr>
                <w:rFonts w:ascii="Calibri" w:eastAsia="Calibri" w:hAnsi="Calibri" w:cs="Calibri"/>
                <w:spacing w:val="-2"/>
                <w:sz w:val="14"/>
                <w:szCs w:val="14"/>
              </w:rPr>
              <w:t>n</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pacing w:val="-2"/>
                <w:sz w:val="14"/>
                <w:szCs w:val="14"/>
              </w:rPr>
              <w:t>o</w:t>
            </w:r>
            <w:r>
              <w:rPr>
                <w:rFonts w:ascii="Calibri" w:eastAsia="Calibri" w:hAnsi="Calibri" w:cs="Calibri"/>
                <w:spacing w:val="1"/>
                <w:sz w:val="14"/>
                <w:szCs w:val="14"/>
              </w:rPr>
              <w:t>da</w:t>
            </w:r>
            <w:r>
              <w:rPr>
                <w:rFonts w:ascii="Calibri" w:eastAsia="Calibri" w:hAnsi="Calibri" w:cs="Calibri"/>
                <w:spacing w:val="-1"/>
                <w:sz w:val="14"/>
                <w:szCs w:val="14"/>
              </w:rPr>
              <w:t>t</w:t>
            </w:r>
            <w:r>
              <w:rPr>
                <w:rFonts w:ascii="Calibri" w:eastAsia="Calibri" w:hAnsi="Calibri" w:cs="Calibri"/>
                <w:sz w:val="14"/>
                <w:szCs w:val="14"/>
              </w:rPr>
              <w:t>ke</w:t>
            </w:r>
          </w:p>
        </w:tc>
        <w:tc>
          <w:tcPr>
            <w:tcW w:w="2004" w:type="dxa"/>
          </w:tcPr>
          <w:p w:rsidR="000D5A88" w:rsidRDefault="000D5A88" w:rsidP="00887ED5"/>
        </w:tc>
        <w:tc>
          <w:tcPr>
            <w:tcW w:w="5670" w:type="dxa"/>
          </w:tcPr>
          <w:p w:rsidR="000D5A88" w:rsidRDefault="000D5A88" w:rsidP="00BA37DD">
            <w:pPr>
              <w:spacing w:line="200" w:lineRule="exact"/>
              <w:rPr>
                <w:rFonts w:ascii="Calibri" w:eastAsia="Calibri" w:hAnsi="Calibri" w:cs="Calibri"/>
                <w:sz w:val="18"/>
                <w:szCs w:val="18"/>
              </w:rPr>
            </w:pPr>
            <w:r>
              <w:rPr>
                <w:rFonts w:ascii="Calibri" w:eastAsia="Calibri" w:hAnsi="Calibri" w:cs="Calibri"/>
                <w:sz w:val="18"/>
                <w:szCs w:val="18"/>
              </w:rPr>
              <w:t>Gather and analyze data from test drives.</w:t>
            </w:r>
          </w:p>
        </w:tc>
      </w:tr>
      <w:tr w:rsidR="000D5A88" w:rsidTr="001F7865">
        <w:tc>
          <w:tcPr>
            <w:tcW w:w="1344" w:type="dxa"/>
            <w:vMerge/>
          </w:tcPr>
          <w:p w:rsidR="000D5A88" w:rsidRDefault="000D5A88" w:rsidP="00887ED5"/>
        </w:tc>
        <w:tc>
          <w:tcPr>
            <w:tcW w:w="2067" w:type="dxa"/>
            <w:vMerge/>
          </w:tcPr>
          <w:p w:rsidR="000D5A88" w:rsidRDefault="000D5A88" w:rsidP="00887ED5"/>
        </w:tc>
        <w:tc>
          <w:tcPr>
            <w:tcW w:w="1418" w:type="dxa"/>
            <w:vMerge w:val="restart"/>
          </w:tcPr>
          <w:p w:rsidR="000D5A88" w:rsidRDefault="000D5A88" w:rsidP="00887ED5">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ik</w:t>
            </w:r>
            <w:r>
              <w:rPr>
                <w:rFonts w:ascii="Calibri" w:eastAsia="Calibri" w:hAnsi="Calibri" w:cs="Calibri"/>
                <w:spacing w:val="1"/>
                <w:sz w:val="14"/>
                <w:szCs w:val="14"/>
              </w:rPr>
              <w:t>ac</w:t>
            </w:r>
            <w:r>
              <w:rPr>
                <w:rFonts w:ascii="Calibri" w:eastAsia="Calibri" w:hAnsi="Calibri" w:cs="Calibri"/>
                <w:sz w:val="14"/>
                <w:szCs w:val="14"/>
              </w:rPr>
              <w:t>iju</w:t>
            </w:r>
          </w:p>
          <w:p w:rsidR="000D5A88" w:rsidRDefault="000D5A88" w:rsidP="00887ED5">
            <w:pPr>
              <w:spacing w:line="160" w:lineRule="exact"/>
              <w:ind w:left="102"/>
              <w:rPr>
                <w:rFonts w:ascii="Calibri" w:eastAsia="Calibri" w:hAnsi="Calibri" w:cs="Calibri"/>
                <w:sz w:val="14"/>
                <w:szCs w:val="14"/>
              </w:rPr>
            </w:pP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pacing w:val="1"/>
                <w:sz w:val="14"/>
                <w:szCs w:val="14"/>
              </w:rPr>
              <w:t>ab</w:t>
            </w:r>
            <w:r>
              <w:rPr>
                <w:rFonts w:ascii="Calibri" w:eastAsia="Calibri" w:hAnsi="Calibri" w:cs="Calibri"/>
                <w:spacing w:val="-1"/>
                <w:sz w:val="14"/>
                <w:szCs w:val="14"/>
              </w:rPr>
              <w:t>ra</w:t>
            </w:r>
            <w:r>
              <w:rPr>
                <w:rFonts w:ascii="Calibri" w:eastAsia="Calibri" w:hAnsi="Calibri" w:cs="Calibri"/>
                <w:spacing w:val="1"/>
                <w:sz w:val="14"/>
                <w:szCs w:val="14"/>
              </w:rPr>
              <w:t>n</w:t>
            </w:r>
            <w:r>
              <w:rPr>
                <w:rFonts w:ascii="Calibri" w:eastAsia="Calibri" w:hAnsi="Calibri" w:cs="Calibri"/>
                <w:sz w:val="14"/>
                <w:szCs w:val="14"/>
              </w:rPr>
              <w:t>ih</w:t>
            </w:r>
            <w:r>
              <w:rPr>
                <w:rFonts w:ascii="Calibri" w:eastAsia="Calibri" w:hAnsi="Calibri" w:cs="Calibri"/>
                <w:spacing w:val="1"/>
                <w:sz w:val="14"/>
                <w:szCs w:val="14"/>
              </w:rPr>
              <w:t xml:space="preserve"> </w:t>
            </w:r>
            <w:r>
              <w:rPr>
                <w:rFonts w:ascii="Calibri" w:eastAsia="Calibri" w:hAnsi="Calibri" w:cs="Calibri"/>
                <w:spacing w:val="-1"/>
                <w:sz w:val="14"/>
                <w:szCs w:val="14"/>
              </w:rPr>
              <w:t>r</w:t>
            </w:r>
            <w:r>
              <w:rPr>
                <w:rFonts w:ascii="Calibri" w:eastAsia="Calibri" w:hAnsi="Calibri" w:cs="Calibri"/>
                <w:spacing w:val="1"/>
                <w:sz w:val="14"/>
                <w:szCs w:val="14"/>
              </w:rPr>
              <w:t>adn</w:t>
            </w:r>
            <w:r>
              <w:rPr>
                <w:rFonts w:ascii="Calibri" w:eastAsia="Calibri" w:hAnsi="Calibri" w:cs="Calibri"/>
                <w:spacing w:val="-2"/>
                <w:sz w:val="14"/>
                <w:szCs w:val="14"/>
              </w:rPr>
              <w:t>i</w:t>
            </w:r>
            <w:r>
              <w:rPr>
                <w:rFonts w:ascii="Calibri" w:eastAsia="Calibri" w:hAnsi="Calibri" w:cs="Calibri"/>
                <w:sz w:val="14"/>
                <w:szCs w:val="14"/>
              </w:rPr>
              <w:t>h</w:t>
            </w:r>
          </w:p>
          <w:p w:rsidR="000D5A88" w:rsidRDefault="000D5A88" w:rsidP="00887ED5">
            <w:pPr>
              <w:spacing w:before="1"/>
              <w:ind w:left="102"/>
              <w:rPr>
                <w:rFonts w:ascii="Calibri" w:eastAsia="Calibri" w:hAnsi="Calibri" w:cs="Calibri"/>
                <w:sz w:val="14"/>
                <w:szCs w:val="14"/>
              </w:rPr>
            </w:pP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oi</w:t>
            </w:r>
            <w:r>
              <w:rPr>
                <w:rFonts w:ascii="Calibri" w:eastAsia="Calibri" w:hAnsi="Calibri" w:cs="Calibri"/>
                <w:spacing w:val="-1"/>
                <w:sz w:val="14"/>
                <w:szCs w:val="14"/>
              </w:rPr>
              <w:t>z</w:t>
            </w:r>
            <w:r>
              <w:rPr>
                <w:rFonts w:ascii="Calibri" w:eastAsia="Calibri" w:hAnsi="Calibri" w:cs="Calibri"/>
                <w:spacing w:val="1"/>
                <w:sz w:val="14"/>
                <w:szCs w:val="14"/>
              </w:rPr>
              <w:t>v</w:t>
            </w:r>
            <w:r>
              <w:rPr>
                <w:rFonts w:ascii="Calibri" w:eastAsia="Calibri" w:hAnsi="Calibri" w:cs="Calibri"/>
                <w:sz w:val="14"/>
                <w:szCs w:val="14"/>
              </w:rPr>
              <w:t>o</w:t>
            </w:r>
            <w:r>
              <w:rPr>
                <w:rFonts w:ascii="Calibri" w:eastAsia="Calibri" w:hAnsi="Calibri" w:cs="Calibri"/>
                <w:spacing w:val="-2"/>
                <w:sz w:val="14"/>
                <w:szCs w:val="14"/>
              </w:rPr>
              <w:t>d</w:t>
            </w:r>
            <w:r>
              <w:rPr>
                <w:rFonts w:ascii="Calibri" w:eastAsia="Calibri" w:hAnsi="Calibri" w:cs="Calibri"/>
                <w:sz w:val="14"/>
                <w:szCs w:val="14"/>
              </w:rPr>
              <w:t>a</w:t>
            </w:r>
          </w:p>
        </w:tc>
        <w:tc>
          <w:tcPr>
            <w:tcW w:w="1525" w:type="dxa"/>
          </w:tcPr>
          <w:p w:rsidR="000D5A88" w:rsidRDefault="000D5A88" w:rsidP="00887ED5">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ik</w:t>
            </w:r>
            <w:r>
              <w:rPr>
                <w:rFonts w:ascii="Calibri" w:eastAsia="Calibri" w:hAnsi="Calibri" w:cs="Calibri"/>
                <w:spacing w:val="1"/>
                <w:sz w:val="14"/>
                <w:szCs w:val="14"/>
              </w:rPr>
              <w:t>ac</w:t>
            </w:r>
            <w:r>
              <w:rPr>
                <w:rFonts w:ascii="Calibri" w:eastAsia="Calibri" w:hAnsi="Calibri" w:cs="Calibri"/>
                <w:sz w:val="14"/>
                <w:szCs w:val="14"/>
              </w:rPr>
              <w:t>iju</w:t>
            </w:r>
          </w:p>
        </w:tc>
        <w:tc>
          <w:tcPr>
            <w:tcW w:w="2004" w:type="dxa"/>
          </w:tcPr>
          <w:p w:rsidR="000D5A88" w:rsidRDefault="000D5A88" w:rsidP="00887ED5"/>
        </w:tc>
        <w:tc>
          <w:tcPr>
            <w:tcW w:w="5670" w:type="dxa"/>
          </w:tcPr>
          <w:p w:rsidR="000D5A88" w:rsidRDefault="000D5A88" w:rsidP="00BA37DD">
            <w:pPr>
              <w:spacing w:line="200" w:lineRule="exact"/>
              <w:rPr>
                <w:rFonts w:ascii="Calibri" w:eastAsia="Calibri" w:hAnsi="Calibri" w:cs="Calibri"/>
                <w:sz w:val="18"/>
                <w:szCs w:val="18"/>
              </w:rPr>
            </w:pPr>
            <w:r>
              <w:rPr>
                <w:rFonts w:ascii="Calibri" w:eastAsia="Calibri" w:hAnsi="Calibri" w:cs="Calibri"/>
                <w:sz w:val="18"/>
                <w:szCs w:val="18"/>
              </w:rPr>
              <w:t>Confirm success or failure of each test.</w:t>
            </w:r>
          </w:p>
        </w:tc>
      </w:tr>
      <w:tr w:rsidR="000D5A88" w:rsidTr="001F7865">
        <w:tc>
          <w:tcPr>
            <w:tcW w:w="1344" w:type="dxa"/>
            <w:vMerge/>
          </w:tcPr>
          <w:p w:rsidR="000D5A88" w:rsidRDefault="000D5A88" w:rsidP="00887ED5"/>
        </w:tc>
        <w:tc>
          <w:tcPr>
            <w:tcW w:w="2067" w:type="dxa"/>
            <w:vMerge/>
          </w:tcPr>
          <w:p w:rsidR="000D5A88" w:rsidRDefault="000D5A88" w:rsidP="00887ED5"/>
        </w:tc>
        <w:tc>
          <w:tcPr>
            <w:tcW w:w="1418" w:type="dxa"/>
            <w:vMerge/>
          </w:tcPr>
          <w:p w:rsidR="000D5A88" w:rsidRDefault="000D5A88" w:rsidP="00887ED5"/>
        </w:tc>
        <w:tc>
          <w:tcPr>
            <w:tcW w:w="1525" w:type="dxa"/>
          </w:tcPr>
          <w:p w:rsidR="000D5A88" w:rsidRDefault="000D5A88" w:rsidP="00887ED5">
            <w:pPr>
              <w:spacing w:line="160" w:lineRule="exact"/>
              <w:ind w:left="102"/>
              <w:rPr>
                <w:rFonts w:ascii="Calibri" w:eastAsia="Calibri" w:hAnsi="Calibri" w:cs="Calibri"/>
                <w:sz w:val="14"/>
                <w:szCs w:val="14"/>
              </w:rPr>
            </w:pPr>
            <w:r>
              <w:rPr>
                <w:rFonts w:ascii="Calibri" w:eastAsia="Calibri" w:hAnsi="Calibri" w:cs="Calibri"/>
                <w:spacing w:val="-1"/>
                <w:sz w:val="14"/>
                <w:szCs w:val="14"/>
              </w:rPr>
              <w:t>A</w:t>
            </w:r>
            <w:r>
              <w:rPr>
                <w:rFonts w:ascii="Calibri" w:eastAsia="Calibri" w:hAnsi="Calibri" w:cs="Calibri"/>
                <w:spacing w:val="1"/>
                <w:sz w:val="14"/>
                <w:szCs w:val="14"/>
              </w:rPr>
              <w:t>na</w:t>
            </w:r>
            <w:r>
              <w:rPr>
                <w:rFonts w:ascii="Calibri" w:eastAsia="Calibri" w:hAnsi="Calibri" w:cs="Calibri"/>
                <w:sz w:val="14"/>
                <w:szCs w:val="14"/>
              </w:rPr>
              <w:t>l</w:t>
            </w:r>
            <w:r>
              <w:rPr>
                <w:rFonts w:ascii="Calibri" w:eastAsia="Calibri" w:hAnsi="Calibri" w:cs="Calibri"/>
                <w:spacing w:val="-2"/>
                <w:sz w:val="14"/>
                <w:szCs w:val="14"/>
              </w:rPr>
              <w:t>i</w:t>
            </w:r>
            <w:r>
              <w:rPr>
                <w:rFonts w:ascii="Calibri" w:eastAsia="Calibri" w:hAnsi="Calibri" w:cs="Calibri"/>
                <w:spacing w:val="1"/>
                <w:sz w:val="14"/>
                <w:szCs w:val="14"/>
              </w:rPr>
              <w:t>z</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z</w:t>
            </w:r>
            <w:r>
              <w:rPr>
                <w:rFonts w:ascii="Calibri" w:eastAsia="Calibri" w:hAnsi="Calibri" w:cs="Calibri"/>
                <w:spacing w:val="1"/>
                <w:sz w:val="14"/>
                <w:szCs w:val="14"/>
              </w:rPr>
              <w:t>u</w:t>
            </w:r>
            <w:r>
              <w:rPr>
                <w:rFonts w:ascii="Calibri" w:eastAsia="Calibri" w:hAnsi="Calibri" w:cs="Calibri"/>
                <w:sz w:val="14"/>
                <w:szCs w:val="14"/>
              </w:rPr>
              <w:t>l</w:t>
            </w:r>
            <w:r>
              <w:rPr>
                <w:rFonts w:ascii="Calibri" w:eastAsia="Calibri" w:hAnsi="Calibri" w:cs="Calibri"/>
                <w:spacing w:val="-1"/>
                <w:sz w:val="14"/>
                <w:szCs w:val="14"/>
              </w:rPr>
              <w:t>t</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i ide</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iko</w:t>
            </w:r>
            <w:r>
              <w:rPr>
                <w:rFonts w:ascii="Calibri" w:eastAsia="Calibri" w:hAnsi="Calibri" w:cs="Calibri"/>
                <w:spacing w:val="1"/>
                <w:sz w:val="14"/>
                <w:szCs w:val="14"/>
              </w:rPr>
              <w:t>va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a</w:t>
            </w:r>
            <w:r>
              <w:rPr>
                <w:rFonts w:ascii="Calibri" w:eastAsia="Calibri" w:hAnsi="Calibri" w:cs="Calibri"/>
                <w:sz w:val="14"/>
                <w:szCs w:val="14"/>
              </w:rPr>
              <w:t>k</w:t>
            </w:r>
            <w:r>
              <w:rPr>
                <w:rFonts w:ascii="Calibri" w:eastAsia="Calibri" w:hAnsi="Calibri" w:cs="Calibri"/>
                <w:spacing w:val="1"/>
                <w:sz w:val="14"/>
                <w:szCs w:val="14"/>
              </w:rPr>
              <w:t>c</w:t>
            </w:r>
            <w:r>
              <w:rPr>
                <w:rFonts w:ascii="Calibri" w:eastAsia="Calibri" w:hAnsi="Calibri" w:cs="Calibri"/>
                <w:sz w:val="14"/>
                <w:szCs w:val="14"/>
              </w:rPr>
              <w:t>i</w:t>
            </w:r>
            <w:r>
              <w:rPr>
                <w:rFonts w:ascii="Calibri" w:eastAsia="Calibri" w:hAnsi="Calibri" w:cs="Calibri"/>
                <w:spacing w:val="-2"/>
                <w:sz w:val="14"/>
                <w:szCs w:val="14"/>
              </w:rPr>
              <w:t>j</w:t>
            </w:r>
            <w:r>
              <w:rPr>
                <w:rFonts w:ascii="Calibri" w:eastAsia="Calibri" w:hAnsi="Calibri" w:cs="Calibri"/>
                <w:sz w:val="14"/>
                <w:szCs w:val="14"/>
              </w:rPr>
              <w:t>e</w:t>
            </w:r>
          </w:p>
          <w:p w:rsidR="000D5A88" w:rsidRDefault="000D5A88" w:rsidP="00887ED5">
            <w:pPr>
              <w:spacing w:line="160" w:lineRule="exact"/>
              <w:ind w:left="102"/>
              <w:rPr>
                <w:rFonts w:ascii="Calibri" w:eastAsia="Calibri" w:hAnsi="Calibri" w:cs="Calibri"/>
                <w:sz w:val="14"/>
                <w:szCs w:val="14"/>
              </w:rPr>
            </w:pPr>
            <w:r>
              <w:rPr>
                <w:rFonts w:ascii="Calibri" w:eastAsia="Calibri" w:hAnsi="Calibri" w:cs="Calibri"/>
                <w:sz w:val="14"/>
                <w:szCs w:val="14"/>
              </w:rPr>
              <w:t>ko</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2"/>
                <w:sz w:val="14"/>
                <w:szCs w:val="14"/>
              </w:rPr>
              <w:t>k</w:t>
            </w:r>
            <w:r>
              <w:rPr>
                <w:rFonts w:ascii="Calibri" w:eastAsia="Calibri" w:hAnsi="Calibri" w:cs="Calibri"/>
                <w:spacing w:val="1"/>
                <w:sz w:val="14"/>
                <w:szCs w:val="14"/>
              </w:rPr>
              <w:t>c</w:t>
            </w:r>
            <w:r>
              <w:rPr>
                <w:rFonts w:ascii="Calibri" w:eastAsia="Calibri" w:hAnsi="Calibri" w:cs="Calibri"/>
                <w:sz w:val="14"/>
                <w:szCs w:val="14"/>
              </w:rPr>
              <w:t>ije</w:t>
            </w:r>
          </w:p>
        </w:tc>
        <w:tc>
          <w:tcPr>
            <w:tcW w:w="2004" w:type="dxa"/>
          </w:tcPr>
          <w:p w:rsidR="000D5A88" w:rsidRDefault="000D5A88" w:rsidP="00887ED5"/>
        </w:tc>
        <w:tc>
          <w:tcPr>
            <w:tcW w:w="5670" w:type="dxa"/>
          </w:tcPr>
          <w:p w:rsidR="000D5A88" w:rsidRDefault="000D5A88" w:rsidP="00BA37DD">
            <w:pPr>
              <w:spacing w:line="200" w:lineRule="exact"/>
              <w:rPr>
                <w:rFonts w:ascii="Calibri" w:eastAsia="Calibri" w:hAnsi="Calibri" w:cs="Calibri"/>
                <w:sz w:val="18"/>
                <w:szCs w:val="18"/>
              </w:rPr>
            </w:pPr>
            <w:r>
              <w:rPr>
                <w:rFonts w:ascii="Calibri" w:eastAsia="Calibri" w:hAnsi="Calibri" w:cs="Calibri"/>
                <w:sz w:val="18"/>
                <w:szCs w:val="18"/>
              </w:rPr>
              <w:t>Document all success/failure data and reasons (in case of failure)</w:t>
            </w:r>
          </w:p>
        </w:tc>
      </w:tr>
      <w:tr w:rsidR="000D5A88" w:rsidTr="001F7865">
        <w:tc>
          <w:tcPr>
            <w:tcW w:w="1344" w:type="dxa"/>
            <w:vMerge/>
          </w:tcPr>
          <w:p w:rsidR="000D5A88" w:rsidRDefault="000D5A88" w:rsidP="00AF4C49"/>
        </w:tc>
        <w:tc>
          <w:tcPr>
            <w:tcW w:w="2067" w:type="dxa"/>
            <w:vMerge w:val="restart"/>
          </w:tcPr>
          <w:p w:rsidR="000D5A88" w:rsidRDefault="000D5A88" w:rsidP="00AF4C49">
            <w:pPr>
              <w:spacing w:line="200" w:lineRule="exact"/>
              <w:ind w:left="102"/>
              <w:rPr>
                <w:rFonts w:ascii="Calibri" w:eastAsia="Calibri" w:hAnsi="Calibri" w:cs="Calibri"/>
                <w:sz w:val="18"/>
                <w:szCs w:val="18"/>
              </w:rPr>
            </w:pPr>
            <w:r>
              <w:rPr>
                <w:rFonts w:ascii="Calibri" w:eastAsia="Calibri" w:hAnsi="Calibri" w:cs="Calibri"/>
                <w:sz w:val="18"/>
                <w:szCs w:val="18"/>
              </w:rPr>
              <w:t>Va</w:t>
            </w:r>
            <w:r>
              <w:rPr>
                <w:rFonts w:ascii="Calibri" w:eastAsia="Calibri" w:hAnsi="Calibri" w:cs="Calibri"/>
                <w:spacing w:val="-1"/>
                <w:sz w:val="18"/>
                <w:szCs w:val="18"/>
              </w:rPr>
              <w:t>l</w:t>
            </w:r>
            <w:r>
              <w:rPr>
                <w:rFonts w:ascii="Calibri" w:eastAsia="Calibri" w:hAnsi="Calibri" w:cs="Calibri"/>
                <w:spacing w:val="1"/>
                <w:sz w:val="18"/>
                <w:szCs w:val="18"/>
              </w:rPr>
              <w:t>i</w:t>
            </w:r>
            <w:r>
              <w:rPr>
                <w:rFonts w:ascii="Calibri" w:eastAsia="Calibri" w:hAnsi="Calibri" w:cs="Calibri"/>
                <w:spacing w:val="-1"/>
                <w:sz w:val="18"/>
                <w:szCs w:val="18"/>
              </w:rPr>
              <w:t>d</w:t>
            </w:r>
            <w:r>
              <w:rPr>
                <w:rFonts w:ascii="Calibri" w:eastAsia="Calibri" w:hAnsi="Calibri" w:cs="Calibri"/>
                <w:sz w:val="18"/>
                <w:szCs w:val="18"/>
              </w:rPr>
              <w:t>aci</w:t>
            </w:r>
            <w:r>
              <w:rPr>
                <w:rFonts w:ascii="Calibri" w:eastAsia="Calibri" w:hAnsi="Calibri" w:cs="Calibri"/>
                <w:spacing w:val="1"/>
                <w:sz w:val="18"/>
                <w:szCs w:val="18"/>
              </w:rPr>
              <w:t>j</w:t>
            </w:r>
            <w:r>
              <w:rPr>
                <w:rFonts w:ascii="Calibri" w:eastAsia="Calibri" w:hAnsi="Calibri" w:cs="Calibri"/>
                <w:sz w:val="18"/>
                <w:szCs w:val="18"/>
              </w:rPr>
              <w:t>a</w:t>
            </w:r>
          </w:p>
          <w:p w:rsidR="000D5A88" w:rsidRDefault="000D5A88" w:rsidP="00AF4C49">
            <w:pPr>
              <w:ind w:left="102"/>
              <w:rPr>
                <w:rFonts w:ascii="Calibri" w:eastAsia="Calibri" w:hAnsi="Calibri" w:cs="Calibri"/>
                <w:sz w:val="18"/>
                <w:szCs w:val="18"/>
              </w:rPr>
            </w:pPr>
            <w:r>
              <w:rPr>
                <w:rFonts w:ascii="Calibri" w:eastAsia="Calibri" w:hAnsi="Calibri" w:cs="Calibri"/>
                <w:spacing w:val="-1"/>
                <w:sz w:val="18"/>
                <w:szCs w:val="18"/>
              </w:rPr>
              <w:t>(</w:t>
            </w:r>
            <w:r>
              <w:rPr>
                <w:rFonts w:ascii="Calibri" w:eastAsia="Calibri" w:hAnsi="Calibri" w:cs="Calibri"/>
                <w:sz w:val="18"/>
                <w:szCs w:val="18"/>
              </w:rPr>
              <w:t>Ve</w:t>
            </w:r>
            <w:r>
              <w:rPr>
                <w:rFonts w:ascii="Calibri" w:eastAsia="Calibri" w:hAnsi="Calibri" w:cs="Calibri"/>
                <w:spacing w:val="-1"/>
                <w:sz w:val="18"/>
                <w:szCs w:val="18"/>
              </w:rPr>
              <w:t>r</w:t>
            </w:r>
            <w:r>
              <w:rPr>
                <w:rFonts w:ascii="Calibri" w:eastAsia="Calibri" w:hAnsi="Calibri" w:cs="Calibri"/>
                <w:spacing w:val="1"/>
                <w:sz w:val="18"/>
                <w:szCs w:val="18"/>
              </w:rPr>
              <w:t>i</w:t>
            </w:r>
            <w:r>
              <w:rPr>
                <w:rFonts w:ascii="Calibri" w:eastAsia="Calibri" w:hAnsi="Calibri" w:cs="Calibri"/>
                <w:spacing w:val="-1"/>
                <w:sz w:val="18"/>
                <w:szCs w:val="18"/>
              </w:rPr>
              <w:t>f</w:t>
            </w:r>
            <w:r>
              <w:rPr>
                <w:rFonts w:ascii="Calibri" w:eastAsia="Calibri" w:hAnsi="Calibri" w:cs="Calibri"/>
                <w:spacing w:val="1"/>
                <w:sz w:val="18"/>
                <w:szCs w:val="18"/>
              </w:rPr>
              <w:t>i</w:t>
            </w:r>
            <w:r>
              <w:rPr>
                <w:rFonts w:ascii="Calibri" w:eastAsia="Calibri" w:hAnsi="Calibri" w:cs="Calibri"/>
                <w:sz w:val="18"/>
                <w:szCs w:val="18"/>
              </w:rPr>
              <w:t>cat</w:t>
            </w:r>
            <w:r>
              <w:rPr>
                <w:rFonts w:ascii="Calibri" w:eastAsia="Calibri" w:hAnsi="Calibri" w:cs="Calibri"/>
                <w:spacing w:val="1"/>
                <w:sz w:val="18"/>
                <w:szCs w:val="18"/>
              </w:rPr>
              <w:t>i</w:t>
            </w:r>
            <w:r>
              <w:rPr>
                <w:rFonts w:ascii="Calibri" w:eastAsia="Calibri" w:hAnsi="Calibri" w:cs="Calibri"/>
                <w:spacing w:val="-1"/>
                <w:sz w:val="18"/>
                <w:szCs w:val="18"/>
              </w:rPr>
              <w:t>on</w:t>
            </w:r>
            <w:r>
              <w:rPr>
                <w:rFonts w:ascii="Calibri" w:eastAsia="Calibri" w:hAnsi="Calibri" w:cs="Calibri"/>
                <w:sz w:val="18"/>
                <w:szCs w:val="18"/>
              </w:rPr>
              <w:t>)</w:t>
            </w:r>
          </w:p>
        </w:tc>
        <w:tc>
          <w:tcPr>
            <w:tcW w:w="1418" w:type="dxa"/>
            <w:vMerge w:val="restart"/>
          </w:tcPr>
          <w:p w:rsidR="000D5A88" w:rsidRDefault="000D5A88" w:rsidP="00AF4C49">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ip</w:t>
            </w:r>
            <w:r>
              <w:rPr>
                <w:rFonts w:ascii="Calibri" w:eastAsia="Calibri" w:hAnsi="Calibri" w:cs="Calibri"/>
                <w:spacing w:val="-1"/>
                <w:sz w:val="14"/>
                <w:szCs w:val="14"/>
              </w:rPr>
              <w:t>r</w:t>
            </w:r>
            <w:r>
              <w:rPr>
                <w:rFonts w:ascii="Calibri" w:eastAsia="Calibri" w:hAnsi="Calibri" w:cs="Calibri"/>
                <w:sz w:val="14"/>
                <w:szCs w:val="14"/>
              </w:rPr>
              <w:t>eme</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p>
          <w:p w:rsidR="000D5A88" w:rsidRDefault="000D5A88" w:rsidP="00AF4C49">
            <w:pPr>
              <w:spacing w:line="160" w:lineRule="exact"/>
              <w:ind w:left="102"/>
              <w:rPr>
                <w:rFonts w:ascii="Calibri" w:eastAsia="Calibri" w:hAnsi="Calibri" w:cs="Calibri"/>
                <w:sz w:val="14"/>
                <w:szCs w:val="14"/>
              </w:rPr>
            </w:pP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z w:val="14"/>
                <w:szCs w:val="14"/>
              </w:rPr>
              <w:t>li</w:t>
            </w:r>
            <w:r>
              <w:rPr>
                <w:rFonts w:ascii="Calibri" w:eastAsia="Calibri" w:hAnsi="Calibri" w:cs="Calibri"/>
                <w:spacing w:val="-2"/>
                <w:sz w:val="14"/>
                <w:szCs w:val="14"/>
              </w:rPr>
              <w:t>d</w:t>
            </w:r>
            <w:r>
              <w:rPr>
                <w:rFonts w:ascii="Calibri" w:eastAsia="Calibri" w:hAnsi="Calibri" w:cs="Calibri"/>
                <w:spacing w:val="1"/>
                <w:sz w:val="14"/>
                <w:szCs w:val="14"/>
              </w:rPr>
              <w:t>ac</w:t>
            </w:r>
            <w:r>
              <w:rPr>
                <w:rFonts w:ascii="Calibri" w:eastAsia="Calibri" w:hAnsi="Calibri" w:cs="Calibri"/>
                <w:sz w:val="14"/>
                <w:szCs w:val="14"/>
              </w:rPr>
              <w:t>i</w:t>
            </w:r>
            <w:r>
              <w:rPr>
                <w:rFonts w:ascii="Calibri" w:eastAsia="Calibri" w:hAnsi="Calibri" w:cs="Calibri"/>
                <w:spacing w:val="-2"/>
                <w:sz w:val="14"/>
                <w:szCs w:val="14"/>
              </w:rPr>
              <w:t>j</w:t>
            </w:r>
            <w:r>
              <w:rPr>
                <w:rFonts w:ascii="Calibri" w:eastAsia="Calibri" w:hAnsi="Calibri" w:cs="Calibri"/>
                <w:sz w:val="14"/>
                <w:szCs w:val="14"/>
              </w:rPr>
              <w:t>u</w:t>
            </w:r>
          </w:p>
        </w:tc>
        <w:tc>
          <w:tcPr>
            <w:tcW w:w="1525" w:type="dxa"/>
          </w:tcPr>
          <w:p w:rsidR="000D5A88" w:rsidRDefault="000D5A88" w:rsidP="00AF4C49">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w:t>
            </w:r>
            <w:r>
              <w:rPr>
                <w:rFonts w:ascii="Calibri" w:eastAsia="Calibri" w:hAnsi="Calibri" w:cs="Calibri"/>
                <w:spacing w:val="-1"/>
                <w:sz w:val="14"/>
                <w:szCs w:val="14"/>
              </w:rPr>
              <w:t>a</w:t>
            </w:r>
            <w:r>
              <w:rPr>
                <w:rFonts w:ascii="Calibri" w:eastAsia="Calibri" w:hAnsi="Calibri" w:cs="Calibri"/>
                <w:spacing w:val="1"/>
                <w:sz w:val="14"/>
                <w:szCs w:val="14"/>
              </w:rPr>
              <w:t>b</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2"/>
                <w:sz w:val="14"/>
                <w:szCs w:val="14"/>
              </w:rPr>
              <w:t>i</w:t>
            </w:r>
            <w:r>
              <w:rPr>
                <w:rFonts w:ascii="Calibri" w:eastAsia="Calibri" w:hAnsi="Calibri" w:cs="Calibri"/>
                <w:spacing w:val="1"/>
                <w:sz w:val="14"/>
                <w:szCs w:val="14"/>
              </w:rPr>
              <w:t>zv</w:t>
            </w:r>
            <w:r>
              <w:rPr>
                <w:rFonts w:ascii="Calibri" w:eastAsia="Calibri" w:hAnsi="Calibri" w:cs="Calibri"/>
                <w:sz w:val="14"/>
                <w:szCs w:val="14"/>
              </w:rPr>
              <w:t>o</w:t>
            </w:r>
            <w:r>
              <w:rPr>
                <w:rFonts w:ascii="Calibri" w:eastAsia="Calibri" w:hAnsi="Calibri" w:cs="Calibri"/>
                <w:spacing w:val="1"/>
                <w:sz w:val="14"/>
                <w:szCs w:val="14"/>
              </w:rPr>
              <w:t>d</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va</w:t>
            </w:r>
            <w:r>
              <w:rPr>
                <w:rFonts w:ascii="Calibri" w:eastAsia="Calibri" w:hAnsi="Calibri" w:cs="Calibri"/>
                <w:sz w:val="14"/>
                <w:szCs w:val="14"/>
              </w:rPr>
              <w:t>l</w:t>
            </w:r>
            <w:r>
              <w:rPr>
                <w:rFonts w:ascii="Calibri" w:eastAsia="Calibri" w:hAnsi="Calibri" w:cs="Calibri"/>
                <w:spacing w:val="-2"/>
                <w:sz w:val="14"/>
                <w:szCs w:val="14"/>
              </w:rPr>
              <w:t>i</w:t>
            </w:r>
            <w:r>
              <w:rPr>
                <w:rFonts w:ascii="Calibri" w:eastAsia="Calibri" w:hAnsi="Calibri" w:cs="Calibri"/>
                <w:spacing w:val="1"/>
                <w:sz w:val="14"/>
                <w:szCs w:val="14"/>
              </w:rPr>
              <w:t>d</w:t>
            </w:r>
            <w:r>
              <w:rPr>
                <w:rFonts w:ascii="Calibri" w:eastAsia="Calibri" w:hAnsi="Calibri" w:cs="Calibri"/>
                <w:spacing w:val="-1"/>
                <w:sz w:val="14"/>
                <w:szCs w:val="14"/>
              </w:rPr>
              <w:t>a</w:t>
            </w:r>
            <w:r>
              <w:rPr>
                <w:rFonts w:ascii="Calibri" w:eastAsia="Calibri" w:hAnsi="Calibri" w:cs="Calibri"/>
                <w:spacing w:val="1"/>
                <w:sz w:val="14"/>
                <w:szCs w:val="14"/>
              </w:rPr>
              <w:t>c</w:t>
            </w:r>
            <w:r>
              <w:rPr>
                <w:rFonts w:ascii="Calibri" w:eastAsia="Calibri" w:hAnsi="Calibri" w:cs="Calibri"/>
                <w:sz w:val="14"/>
                <w:szCs w:val="14"/>
              </w:rPr>
              <w:t>iju</w:t>
            </w:r>
          </w:p>
        </w:tc>
        <w:tc>
          <w:tcPr>
            <w:tcW w:w="2004" w:type="dxa"/>
          </w:tcPr>
          <w:p w:rsidR="000D5A88" w:rsidRDefault="000D5A88" w:rsidP="00AF4C49"/>
        </w:tc>
        <w:tc>
          <w:tcPr>
            <w:tcW w:w="5670" w:type="dxa"/>
          </w:tcPr>
          <w:p w:rsidR="000D5A88" w:rsidRDefault="000D5A88" w:rsidP="00074FE8">
            <w:pPr>
              <w:spacing w:line="200" w:lineRule="exact"/>
              <w:rPr>
                <w:rFonts w:ascii="Calibri" w:eastAsia="Calibri" w:hAnsi="Calibri" w:cs="Calibri"/>
                <w:sz w:val="18"/>
                <w:szCs w:val="18"/>
              </w:rPr>
            </w:pPr>
            <w:r>
              <w:rPr>
                <w:rFonts w:ascii="Calibri" w:eastAsia="Calibri" w:hAnsi="Calibri" w:cs="Calibri"/>
                <w:spacing w:val="1"/>
                <w:sz w:val="18"/>
                <w:szCs w:val="18"/>
              </w:rPr>
              <w:t>Choose one model of each producer from partners.</w:t>
            </w:r>
          </w:p>
        </w:tc>
      </w:tr>
      <w:tr w:rsidR="000D5A88" w:rsidTr="001F7865">
        <w:tc>
          <w:tcPr>
            <w:tcW w:w="1344" w:type="dxa"/>
            <w:vMerge/>
          </w:tcPr>
          <w:p w:rsidR="000D5A88" w:rsidRDefault="000D5A88" w:rsidP="00AF4C49"/>
        </w:tc>
        <w:tc>
          <w:tcPr>
            <w:tcW w:w="2067" w:type="dxa"/>
            <w:vMerge/>
          </w:tcPr>
          <w:p w:rsidR="000D5A88" w:rsidRDefault="000D5A88" w:rsidP="00AF4C49"/>
        </w:tc>
        <w:tc>
          <w:tcPr>
            <w:tcW w:w="1418" w:type="dxa"/>
            <w:vMerge/>
          </w:tcPr>
          <w:p w:rsidR="000D5A88" w:rsidRDefault="000D5A88" w:rsidP="00AF4C49"/>
        </w:tc>
        <w:tc>
          <w:tcPr>
            <w:tcW w:w="1525" w:type="dxa"/>
          </w:tcPr>
          <w:p w:rsidR="000D5A88" w:rsidRDefault="000D5A88" w:rsidP="00AF4C49">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o</w:t>
            </w:r>
            <w:r>
              <w:rPr>
                <w:rFonts w:ascii="Calibri" w:eastAsia="Calibri" w:hAnsi="Calibri" w:cs="Calibri"/>
                <w:sz w:val="14"/>
                <w:szCs w:val="14"/>
              </w:rPr>
              <w:t>k</w:t>
            </w:r>
            <w:r>
              <w:rPr>
                <w:rFonts w:ascii="Calibri" w:eastAsia="Calibri" w:hAnsi="Calibri" w:cs="Calibri"/>
                <w:spacing w:val="-1"/>
                <w:sz w:val="14"/>
                <w:szCs w:val="14"/>
              </w:rPr>
              <w:t>r</w:t>
            </w:r>
            <w:r>
              <w:rPr>
                <w:rFonts w:ascii="Calibri" w:eastAsia="Calibri" w:hAnsi="Calibri" w:cs="Calibri"/>
                <w:spacing w:val="1"/>
                <w:sz w:val="14"/>
                <w:szCs w:val="14"/>
              </w:rPr>
              <w:t>už</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 xml:space="preserve"> 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z w:val="14"/>
                <w:szCs w:val="14"/>
              </w:rPr>
              <w:t>lid</w:t>
            </w:r>
            <w:r>
              <w:rPr>
                <w:rFonts w:ascii="Calibri" w:eastAsia="Calibri" w:hAnsi="Calibri" w:cs="Calibri"/>
                <w:spacing w:val="-1"/>
                <w:sz w:val="14"/>
                <w:szCs w:val="14"/>
              </w:rPr>
              <w:t>a</w:t>
            </w:r>
            <w:r>
              <w:rPr>
                <w:rFonts w:ascii="Calibri" w:eastAsia="Calibri" w:hAnsi="Calibri" w:cs="Calibri"/>
                <w:spacing w:val="1"/>
                <w:sz w:val="14"/>
                <w:szCs w:val="14"/>
              </w:rPr>
              <w:t>c</w:t>
            </w:r>
            <w:r>
              <w:rPr>
                <w:rFonts w:ascii="Calibri" w:eastAsia="Calibri" w:hAnsi="Calibri" w:cs="Calibri"/>
                <w:sz w:val="14"/>
                <w:szCs w:val="14"/>
              </w:rPr>
              <w:t>iju</w:t>
            </w:r>
          </w:p>
        </w:tc>
        <w:tc>
          <w:tcPr>
            <w:tcW w:w="2004" w:type="dxa"/>
          </w:tcPr>
          <w:p w:rsidR="000D5A88" w:rsidRDefault="000D5A88" w:rsidP="00AF4C49"/>
        </w:tc>
        <w:tc>
          <w:tcPr>
            <w:tcW w:w="5670" w:type="dxa"/>
          </w:tcPr>
          <w:p w:rsidR="000D5A88" w:rsidRDefault="000D5A88" w:rsidP="00074FE8">
            <w:pPr>
              <w:spacing w:line="200" w:lineRule="exact"/>
              <w:rPr>
                <w:rFonts w:ascii="Calibri" w:eastAsia="Calibri" w:hAnsi="Calibri" w:cs="Calibri"/>
                <w:sz w:val="18"/>
                <w:szCs w:val="18"/>
              </w:rPr>
            </w:pPr>
            <w:r>
              <w:rPr>
                <w:rFonts w:ascii="Calibri" w:eastAsia="Calibri" w:hAnsi="Calibri" w:cs="Calibri"/>
                <w:spacing w:val="-1"/>
                <w:sz w:val="18"/>
                <w:szCs w:val="18"/>
              </w:rPr>
              <w:t>Form a team of expert drivers.</w:t>
            </w:r>
          </w:p>
        </w:tc>
      </w:tr>
      <w:tr w:rsidR="000D5A88" w:rsidTr="001F7865">
        <w:tc>
          <w:tcPr>
            <w:tcW w:w="1344" w:type="dxa"/>
            <w:vMerge/>
          </w:tcPr>
          <w:p w:rsidR="000D5A88" w:rsidRDefault="000D5A88" w:rsidP="00AF4C49"/>
        </w:tc>
        <w:tc>
          <w:tcPr>
            <w:tcW w:w="2067" w:type="dxa"/>
            <w:vMerge/>
          </w:tcPr>
          <w:p w:rsidR="000D5A88" w:rsidRDefault="000D5A88" w:rsidP="00AF4C49"/>
        </w:tc>
        <w:tc>
          <w:tcPr>
            <w:tcW w:w="1418" w:type="dxa"/>
            <w:vMerge/>
          </w:tcPr>
          <w:p w:rsidR="000D5A88" w:rsidRDefault="000D5A88" w:rsidP="00AF4C49"/>
        </w:tc>
        <w:tc>
          <w:tcPr>
            <w:tcW w:w="1525" w:type="dxa"/>
          </w:tcPr>
          <w:p w:rsidR="000D5A88" w:rsidRDefault="000D5A88" w:rsidP="00AF4C49">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2"/>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du</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i k</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e</w:t>
            </w:r>
            <w:r>
              <w:rPr>
                <w:rFonts w:ascii="Calibri" w:eastAsia="Calibri" w:hAnsi="Calibri" w:cs="Calibri"/>
                <w:spacing w:val="-1"/>
                <w:sz w:val="14"/>
                <w:szCs w:val="14"/>
              </w:rPr>
              <w:t>r</w:t>
            </w:r>
            <w:r>
              <w:rPr>
                <w:rFonts w:ascii="Calibri" w:eastAsia="Calibri" w:hAnsi="Calibri" w:cs="Calibri"/>
                <w:sz w:val="14"/>
                <w:szCs w:val="14"/>
              </w:rPr>
              <w:t>ij</w:t>
            </w:r>
            <w:r>
              <w:rPr>
                <w:rFonts w:ascii="Calibri" w:eastAsia="Calibri" w:hAnsi="Calibri" w:cs="Calibri"/>
                <w:spacing w:val="1"/>
                <w:sz w:val="14"/>
                <w:szCs w:val="14"/>
              </w:rPr>
              <w:t>u</w:t>
            </w:r>
            <w:r>
              <w:rPr>
                <w:rFonts w:ascii="Calibri" w:eastAsia="Calibri" w:hAnsi="Calibri" w:cs="Calibri"/>
                <w:sz w:val="14"/>
                <w:szCs w:val="14"/>
              </w:rPr>
              <w:t>me</w:t>
            </w:r>
            <w:r>
              <w:rPr>
                <w:rFonts w:ascii="Calibri" w:eastAsia="Calibri" w:hAnsi="Calibri" w:cs="Calibri"/>
                <w:spacing w:val="1"/>
                <w:sz w:val="14"/>
                <w:szCs w:val="14"/>
              </w:rPr>
              <w:t xml:space="preserve"> </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z w:val="14"/>
                <w:szCs w:val="14"/>
              </w:rPr>
              <w:t>li</w:t>
            </w:r>
            <w:r>
              <w:rPr>
                <w:rFonts w:ascii="Calibri" w:eastAsia="Calibri" w:hAnsi="Calibri" w:cs="Calibri"/>
                <w:spacing w:val="-2"/>
                <w:sz w:val="14"/>
                <w:szCs w:val="14"/>
              </w:rPr>
              <w:t>d</w:t>
            </w:r>
            <w:r>
              <w:rPr>
                <w:rFonts w:ascii="Calibri" w:eastAsia="Calibri" w:hAnsi="Calibri" w:cs="Calibri"/>
                <w:spacing w:val="1"/>
                <w:sz w:val="14"/>
                <w:szCs w:val="14"/>
              </w:rPr>
              <w:t>ac</w:t>
            </w:r>
            <w:r>
              <w:rPr>
                <w:rFonts w:ascii="Calibri" w:eastAsia="Calibri" w:hAnsi="Calibri" w:cs="Calibri"/>
                <w:sz w:val="14"/>
                <w:szCs w:val="14"/>
              </w:rPr>
              <w:t>iju</w:t>
            </w:r>
          </w:p>
        </w:tc>
        <w:tc>
          <w:tcPr>
            <w:tcW w:w="2004" w:type="dxa"/>
          </w:tcPr>
          <w:p w:rsidR="000D5A88" w:rsidRDefault="000D5A88" w:rsidP="00AF4C49"/>
        </w:tc>
        <w:tc>
          <w:tcPr>
            <w:tcW w:w="5670" w:type="dxa"/>
          </w:tcPr>
          <w:p w:rsidR="000D5A88" w:rsidRDefault="000D5A88" w:rsidP="00074FE8">
            <w:pPr>
              <w:spacing w:line="200" w:lineRule="exact"/>
              <w:rPr>
                <w:rFonts w:ascii="Calibri" w:eastAsia="Calibri" w:hAnsi="Calibri" w:cs="Calibri"/>
                <w:sz w:val="18"/>
                <w:szCs w:val="18"/>
              </w:rPr>
            </w:pPr>
            <w:r>
              <w:rPr>
                <w:rFonts w:ascii="Calibri" w:eastAsia="Calibri" w:hAnsi="Calibri" w:cs="Calibri"/>
                <w:spacing w:val="1"/>
                <w:sz w:val="18"/>
                <w:szCs w:val="18"/>
              </w:rPr>
              <w:t xml:space="preserve">Conduct example drives that show all implemented abilities. </w:t>
            </w:r>
          </w:p>
        </w:tc>
      </w:tr>
      <w:tr w:rsidR="000D5A88" w:rsidTr="001F7865">
        <w:tc>
          <w:tcPr>
            <w:tcW w:w="1344" w:type="dxa"/>
            <w:vMerge/>
          </w:tcPr>
          <w:p w:rsidR="000D5A88" w:rsidRDefault="000D5A88" w:rsidP="00AF4C49"/>
        </w:tc>
        <w:tc>
          <w:tcPr>
            <w:tcW w:w="2067" w:type="dxa"/>
            <w:vMerge/>
          </w:tcPr>
          <w:p w:rsidR="000D5A88" w:rsidRDefault="000D5A88" w:rsidP="00AF4C49"/>
        </w:tc>
        <w:tc>
          <w:tcPr>
            <w:tcW w:w="1418" w:type="dxa"/>
            <w:vMerge w:val="restart"/>
          </w:tcPr>
          <w:p w:rsidR="000D5A88" w:rsidRDefault="000D5A88" w:rsidP="00AF4C49">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z w:val="14"/>
                <w:szCs w:val="14"/>
              </w:rPr>
              <w:t>li</w:t>
            </w:r>
            <w:r>
              <w:rPr>
                <w:rFonts w:ascii="Calibri" w:eastAsia="Calibri" w:hAnsi="Calibri" w:cs="Calibri"/>
                <w:spacing w:val="-2"/>
                <w:sz w:val="14"/>
                <w:szCs w:val="14"/>
              </w:rPr>
              <w:t>d</w:t>
            </w:r>
            <w:r>
              <w:rPr>
                <w:rFonts w:ascii="Calibri" w:eastAsia="Calibri" w:hAnsi="Calibri" w:cs="Calibri"/>
                <w:spacing w:val="1"/>
                <w:sz w:val="14"/>
                <w:szCs w:val="14"/>
              </w:rPr>
              <w:t>ac</w:t>
            </w:r>
            <w:r>
              <w:rPr>
                <w:rFonts w:ascii="Calibri" w:eastAsia="Calibri" w:hAnsi="Calibri" w:cs="Calibri"/>
                <w:sz w:val="14"/>
                <w:szCs w:val="14"/>
              </w:rPr>
              <w:t>iju</w:t>
            </w:r>
          </w:p>
          <w:p w:rsidR="000D5A88" w:rsidRDefault="000D5A88" w:rsidP="00AF4C49">
            <w:pPr>
              <w:spacing w:line="160" w:lineRule="exact"/>
              <w:ind w:left="102"/>
              <w:rPr>
                <w:rFonts w:ascii="Calibri" w:eastAsia="Calibri" w:hAnsi="Calibri" w:cs="Calibri"/>
                <w:sz w:val="14"/>
                <w:szCs w:val="14"/>
              </w:rPr>
            </w:pP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oi</w:t>
            </w:r>
            <w:r>
              <w:rPr>
                <w:rFonts w:ascii="Calibri" w:eastAsia="Calibri" w:hAnsi="Calibri" w:cs="Calibri"/>
                <w:spacing w:val="-1"/>
                <w:sz w:val="14"/>
                <w:szCs w:val="14"/>
              </w:rPr>
              <w:t>z</w:t>
            </w:r>
            <w:r>
              <w:rPr>
                <w:rFonts w:ascii="Calibri" w:eastAsia="Calibri" w:hAnsi="Calibri" w:cs="Calibri"/>
                <w:spacing w:val="1"/>
                <w:sz w:val="14"/>
                <w:szCs w:val="14"/>
              </w:rPr>
              <w:t>v</w:t>
            </w:r>
            <w:r>
              <w:rPr>
                <w:rFonts w:ascii="Calibri" w:eastAsia="Calibri" w:hAnsi="Calibri" w:cs="Calibri"/>
                <w:sz w:val="14"/>
                <w:szCs w:val="14"/>
              </w:rPr>
              <w:t>o</w:t>
            </w:r>
            <w:r>
              <w:rPr>
                <w:rFonts w:ascii="Calibri" w:eastAsia="Calibri" w:hAnsi="Calibri" w:cs="Calibri"/>
                <w:spacing w:val="-2"/>
                <w:sz w:val="14"/>
                <w:szCs w:val="14"/>
              </w:rPr>
              <w:t>d</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 xml:space="preserve">i </w:t>
            </w:r>
            <w:r>
              <w:rPr>
                <w:rFonts w:ascii="Calibri" w:eastAsia="Calibri" w:hAnsi="Calibri" w:cs="Calibri"/>
                <w:spacing w:val="1"/>
                <w:sz w:val="14"/>
                <w:szCs w:val="14"/>
              </w:rPr>
              <w:t>n</w:t>
            </w:r>
            <w:r>
              <w:rPr>
                <w:rFonts w:ascii="Calibri" w:eastAsia="Calibri" w:hAnsi="Calibri" w:cs="Calibri"/>
                <w:spacing w:val="-1"/>
                <w:sz w:val="14"/>
                <w:szCs w:val="14"/>
              </w:rPr>
              <w:t>j</w:t>
            </w:r>
            <w:r>
              <w:rPr>
                <w:rFonts w:ascii="Calibri" w:eastAsia="Calibri" w:hAnsi="Calibri" w:cs="Calibri"/>
                <w:sz w:val="14"/>
                <w:szCs w:val="14"/>
              </w:rPr>
              <w:t>ego</w:t>
            </w:r>
            <w:r>
              <w:rPr>
                <w:rFonts w:ascii="Calibri" w:eastAsia="Calibri" w:hAnsi="Calibri" w:cs="Calibri"/>
                <w:spacing w:val="1"/>
                <w:sz w:val="14"/>
                <w:szCs w:val="14"/>
              </w:rPr>
              <w:t>v</w:t>
            </w:r>
            <w:r>
              <w:rPr>
                <w:rFonts w:ascii="Calibri" w:eastAsia="Calibri" w:hAnsi="Calibri" w:cs="Calibri"/>
                <w:sz w:val="14"/>
                <w:szCs w:val="14"/>
              </w:rPr>
              <w:t>ih</w:t>
            </w:r>
          </w:p>
          <w:p w:rsidR="000D5A88" w:rsidRDefault="000D5A88" w:rsidP="00AF4C49">
            <w:pPr>
              <w:spacing w:before="1"/>
              <w:ind w:left="102"/>
              <w:rPr>
                <w:rFonts w:ascii="Calibri" w:eastAsia="Calibri" w:hAnsi="Calibri" w:cs="Calibri"/>
                <w:sz w:val="14"/>
                <w:szCs w:val="14"/>
              </w:rPr>
            </w:pPr>
            <w:r>
              <w:rPr>
                <w:rFonts w:ascii="Calibri" w:eastAsia="Calibri" w:hAnsi="Calibri" w:cs="Calibri"/>
                <w:spacing w:val="-2"/>
                <w:sz w:val="14"/>
                <w:szCs w:val="14"/>
              </w:rPr>
              <w:t>o</w:t>
            </w:r>
            <w:r>
              <w:rPr>
                <w:rFonts w:ascii="Calibri" w:eastAsia="Calibri" w:hAnsi="Calibri" w:cs="Calibri"/>
                <w:spacing w:val="1"/>
                <w:sz w:val="14"/>
                <w:szCs w:val="14"/>
              </w:rPr>
              <w:t>dab</w:t>
            </w:r>
            <w:r>
              <w:rPr>
                <w:rFonts w:ascii="Calibri" w:eastAsia="Calibri" w:hAnsi="Calibri" w:cs="Calibri"/>
                <w:spacing w:val="-1"/>
                <w:sz w:val="14"/>
                <w:szCs w:val="14"/>
              </w:rPr>
              <w:t>ra</w:t>
            </w:r>
            <w:r>
              <w:rPr>
                <w:rFonts w:ascii="Calibri" w:eastAsia="Calibri" w:hAnsi="Calibri" w:cs="Calibri"/>
                <w:spacing w:val="1"/>
                <w:sz w:val="14"/>
                <w:szCs w:val="14"/>
              </w:rPr>
              <w:t>n</w:t>
            </w:r>
            <w:r>
              <w:rPr>
                <w:rFonts w:ascii="Calibri" w:eastAsia="Calibri" w:hAnsi="Calibri" w:cs="Calibri"/>
                <w:sz w:val="14"/>
                <w:szCs w:val="14"/>
              </w:rPr>
              <w:t>ih</w:t>
            </w:r>
            <w:r>
              <w:rPr>
                <w:rFonts w:ascii="Calibri" w:eastAsia="Calibri" w:hAnsi="Calibri" w:cs="Calibri"/>
                <w:spacing w:val="1"/>
                <w:sz w:val="14"/>
                <w:szCs w:val="14"/>
              </w:rPr>
              <w:t xml:space="preserve"> d</w:t>
            </w:r>
            <w:r>
              <w:rPr>
                <w:rFonts w:ascii="Calibri" w:eastAsia="Calibri" w:hAnsi="Calibri" w:cs="Calibri"/>
                <w:sz w:val="14"/>
                <w:szCs w:val="14"/>
              </w:rPr>
              <w:t>el</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a</w:t>
            </w:r>
          </w:p>
        </w:tc>
        <w:tc>
          <w:tcPr>
            <w:tcW w:w="1525" w:type="dxa"/>
          </w:tcPr>
          <w:p w:rsidR="000D5A88" w:rsidRDefault="000D5A88" w:rsidP="00AF4C49">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z w:val="14"/>
                <w:szCs w:val="14"/>
              </w:rPr>
              <w:t>li</w:t>
            </w:r>
            <w:r>
              <w:rPr>
                <w:rFonts w:ascii="Calibri" w:eastAsia="Calibri" w:hAnsi="Calibri" w:cs="Calibri"/>
                <w:spacing w:val="-2"/>
                <w:sz w:val="14"/>
                <w:szCs w:val="14"/>
              </w:rPr>
              <w:t>d</w:t>
            </w:r>
            <w:r>
              <w:rPr>
                <w:rFonts w:ascii="Calibri" w:eastAsia="Calibri" w:hAnsi="Calibri" w:cs="Calibri"/>
                <w:spacing w:val="1"/>
                <w:sz w:val="14"/>
                <w:szCs w:val="14"/>
              </w:rPr>
              <w:t>ac</w:t>
            </w:r>
            <w:r>
              <w:rPr>
                <w:rFonts w:ascii="Calibri" w:eastAsia="Calibri" w:hAnsi="Calibri" w:cs="Calibri"/>
                <w:sz w:val="14"/>
                <w:szCs w:val="14"/>
              </w:rPr>
              <w:t>iju</w:t>
            </w:r>
          </w:p>
        </w:tc>
        <w:tc>
          <w:tcPr>
            <w:tcW w:w="2004" w:type="dxa"/>
          </w:tcPr>
          <w:p w:rsidR="000D5A88" w:rsidRDefault="000D5A88" w:rsidP="00AF4C49"/>
        </w:tc>
        <w:tc>
          <w:tcPr>
            <w:tcW w:w="5670" w:type="dxa"/>
          </w:tcPr>
          <w:p w:rsidR="000D5A88" w:rsidRDefault="000D5A88" w:rsidP="00074FE8">
            <w:pPr>
              <w:spacing w:line="200" w:lineRule="exact"/>
              <w:rPr>
                <w:rFonts w:ascii="Calibri" w:eastAsia="Calibri" w:hAnsi="Calibri" w:cs="Calibri"/>
                <w:sz w:val="18"/>
                <w:szCs w:val="18"/>
              </w:rPr>
            </w:pPr>
            <w:r>
              <w:rPr>
                <w:rFonts w:ascii="Calibri" w:eastAsia="Calibri" w:hAnsi="Calibri" w:cs="Calibri"/>
                <w:spacing w:val="-2"/>
                <w:sz w:val="18"/>
                <w:szCs w:val="18"/>
              </w:rPr>
              <w:t>Do validation</w:t>
            </w:r>
          </w:p>
        </w:tc>
      </w:tr>
      <w:tr w:rsidR="000D5A88" w:rsidTr="001F7865">
        <w:tc>
          <w:tcPr>
            <w:tcW w:w="1344" w:type="dxa"/>
            <w:vMerge/>
          </w:tcPr>
          <w:p w:rsidR="000D5A88" w:rsidRDefault="000D5A88" w:rsidP="00AF4C49"/>
        </w:tc>
        <w:tc>
          <w:tcPr>
            <w:tcW w:w="2067" w:type="dxa"/>
            <w:vMerge/>
          </w:tcPr>
          <w:p w:rsidR="000D5A88" w:rsidRDefault="000D5A88" w:rsidP="00AF4C49"/>
        </w:tc>
        <w:tc>
          <w:tcPr>
            <w:tcW w:w="1418" w:type="dxa"/>
            <w:vMerge/>
          </w:tcPr>
          <w:p w:rsidR="000D5A88" w:rsidRDefault="000D5A88" w:rsidP="00AF4C49"/>
        </w:tc>
        <w:tc>
          <w:tcPr>
            <w:tcW w:w="1525" w:type="dxa"/>
          </w:tcPr>
          <w:p w:rsidR="000D5A88" w:rsidRDefault="000D5A88" w:rsidP="00AF4C49">
            <w:pPr>
              <w:spacing w:line="160" w:lineRule="exact"/>
              <w:ind w:left="102"/>
              <w:rPr>
                <w:rFonts w:ascii="Calibri" w:eastAsia="Calibri" w:hAnsi="Calibri" w:cs="Calibri"/>
                <w:sz w:val="14"/>
                <w:szCs w:val="14"/>
              </w:rPr>
            </w:pPr>
            <w:r>
              <w:rPr>
                <w:rFonts w:ascii="Calibri" w:eastAsia="Calibri" w:hAnsi="Calibri" w:cs="Calibri"/>
                <w:spacing w:val="-1"/>
                <w:sz w:val="14"/>
                <w:szCs w:val="14"/>
              </w:rPr>
              <w:t>A</w:t>
            </w:r>
            <w:r>
              <w:rPr>
                <w:rFonts w:ascii="Calibri" w:eastAsia="Calibri" w:hAnsi="Calibri" w:cs="Calibri"/>
                <w:spacing w:val="1"/>
                <w:sz w:val="14"/>
                <w:szCs w:val="14"/>
              </w:rPr>
              <w:t>na</w:t>
            </w:r>
            <w:r>
              <w:rPr>
                <w:rFonts w:ascii="Calibri" w:eastAsia="Calibri" w:hAnsi="Calibri" w:cs="Calibri"/>
                <w:sz w:val="14"/>
                <w:szCs w:val="14"/>
              </w:rPr>
              <w:t>l</w:t>
            </w:r>
            <w:r>
              <w:rPr>
                <w:rFonts w:ascii="Calibri" w:eastAsia="Calibri" w:hAnsi="Calibri" w:cs="Calibri"/>
                <w:spacing w:val="-2"/>
                <w:sz w:val="14"/>
                <w:szCs w:val="14"/>
              </w:rPr>
              <w:t>i</w:t>
            </w:r>
            <w:r>
              <w:rPr>
                <w:rFonts w:ascii="Calibri" w:eastAsia="Calibri" w:hAnsi="Calibri" w:cs="Calibri"/>
                <w:spacing w:val="1"/>
                <w:sz w:val="14"/>
                <w:szCs w:val="14"/>
              </w:rPr>
              <w:t>z</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z</w:t>
            </w:r>
            <w:r>
              <w:rPr>
                <w:rFonts w:ascii="Calibri" w:eastAsia="Calibri" w:hAnsi="Calibri" w:cs="Calibri"/>
                <w:spacing w:val="1"/>
                <w:sz w:val="14"/>
                <w:szCs w:val="14"/>
              </w:rPr>
              <w:t>u</w:t>
            </w:r>
            <w:r>
              <w:rPr>
                <w:rFonts w:ascii="Calibri" w:eastAsia="Calibri" w:hAnsi="Calibri" w:cs="Calibri"/>
                <w:sz w:val="14"/>
                <w:szCs w:val="14"/>
              </w:rPr>
              <w:t>l</w:t>
            </w:r>
            <w:r>
              <w:rPr>
                <w:rFonts w:ascii="Calibri" w:eastAsia="Calibri" w:hAnsi="Calibri" w:cs="Calibri"/>
                <w:spacing w:val="-1"/>
                <w:sz w:val="14"/>
                <w:szCs w:val="14"/>
              </w:rPr>
              <w:t>t</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e</w:t>
            </w:r>
            <w:r>
              <w:rPr>
                <w:rFonts w:ascii="Calibri" w:eastAsia="Calibri" w:hAnsi="Calibri" w:cs="Calibri"/>
                <w:spacing w:val="1"/>
                <w:sz w:val="14"/>
                <w:szCs w:val="14"/>
              </w:rPr>
              <w:t xml:space="preserve"> va</w:t>
            </w:r>
            <w:r>
              <w:rPr>
                <w:rFonts w:ascii="Calibri" w:eastAsia="Calibri" w:hAnsi="Calibri" w:cs="Calibri"/>
                <w:sz w:val="14"/>
                <w:szCs w:val="14"/>
              </w:rPr>
              <w:t>l</w:t>
            </w:r>
            <w:r>
              <w:rPr>
                <w:rFonts w:ascii="Calibri" w:eastAsia="Calibri" w:hAnsi="Calibri" w:cs="Calibri"/>
                <w:spacing w:val="-2"/>
                <w:sz w:val="14"/>
                <w:szCs w:val="14"/>
              </w:rPr>
              <w:t>i</w:t>
            </w:r>
            <w:r>
              <w:rPr>
                <w:rFonts w:ascii="Calibri" w:eastAsia="Calibri" w:hAnsi="Calibri" w:cs="Calibri"/>
                <w:spacing w:val="1"/>
                <w:sz w:val="14"/>
                <w:szCs w:val="14"/>
              </w:rPr>
              <w:t>dac</w:t>
            </w:r>
            <w:r>
              <w:rPr>
                <w:rFonts w:ascii="Calibri" w:eastAsia="Calibri" w:hAnsi="Calibri" w:cs="Calibri"/>
                <w:spacing w:val="-2"/>
                <w:sz w:val="14"/>
                <w:szCs w:val="14"/>
              </w:rPr>
              <w:t>i</w:t>
            </w:r>
            <w:r>
              <w:rPr>
                <w:rFonts w:ascii="Calibri" w:eastAsia="Calibri" w:hAnsi="Calibri" w:cs="Calibri"/>
                <w:spacing w:val="1"/>
                <w:sz w:val="14"/>
                <w:szCs w:val="14"/>
              </w:rPr>
              <w:t>j</w:t>
            </w:r>
            <w:r>
              <w:rPr>
                <w:rFonts w:ascii="Calibri" w:eastAsia="Calibri" w:hAnsi="Calibri" w:cs="Calibri"/>
                <w:sz w:val="14"/>
                <w:szCs w:val="14"/>
              </w:rPr>
              <w:t>e</w:t>
            </w:r>
          </w:p>
        </w:tc>
        <w:tc>
          <w:tcPr>
            <w:tcW w:w="2004" w:type="dxa"/>
          </w:tcPr>
          <w:p w:rsidR="000D5A88" w:rsidRDefault="000D5A88" w:rsidP="00AF4C49"/>
        </w:tc>
        <w:tc>
          <w:tcPr>
            <w:tcW w:w="5670" w:type="dxa"/>
          </w:tcPr>
          <w:p w:rsidR="000D5A88" w:rsidRDefault="000D5A88" w:rsidP="00074FE8">
            <w:pPr>
              <w:spacing w:line="200" w:lineRule="exact"/>
              <w:rPr>
                <w:rFonts w:ascii="Calibri" w:eastAsia="Calibri" w:hAnsi="Calibri" w:cs="Calibri"/>
                <w:sz w:val="18"/>
                <w:szCs w:val="18"/>
              </w:rPr>
            </w:pPr>
            <w:r>
              <w:rPr>
                <w:rFonts w:ascii="Calibri" w:eastAsia="Calibri" w:hAnsi="Calibri" w:cs="Calibri"/>
                <w:sz w:val="18"/>
                <w:szCs w:val="18"/>
              </w:rPr>
              <w:t xml:space="preserve">Document all </w:t>
            </w:r>
            <w:r>
              <w:rPr>
                <w:rFonts w:ascii="Calibri" w:eastAsia="Calibri" w:hAnsi="Calibri" w:cs="Calibri"/>
                <w:sz w:val="18"/>
                <w:szCs w:val="18"/>
              </w:rPr>
              <w:t>satisfy</w:t>
            </w:r>
            <w:r>
              <w:rPr>
                <w:rFonts w:ascii="Calibri" w:eastAsia="Calibri" w:hAnsi="Calibri" w:cs="Calibri"/>
                <w:sz w:val="18"/>
                <w:szCs w:val="18"/>
              </w:rPr>
              <w:t>/</w:t>
            </w:r>
            <w:r>
              <w:rPr>
                <w:rFonts w:ascii="Calibri" w:eastAsia="Calibri" w:hAnsi="Calibri" w:cs="Calibri"/>
                <w:sz w:val="18"/>
                <w:szCs w:val="18"/>
              </w:rPr>
              <w:t>unsatisfied</w:t>
            </w:r>
            <w:r>
              <w:rPr>
                <w:rFonts w:ascii="Calibri" w:eastAsia="Calibri" w:hAnsi="Calibri" w:cs="Calibri"/>
                <w:sz w:val="18"/>
                <w:szCs w:val="18"/>
              </w:rPr>
              <w:t xml:space="preserve"> data and reasons (in case of </w:t>
            </w:r>
            <w:r>
              <w:rPr>
                <w:rFonts w:ascii="Calibri" w:eastAsia="Calibri" w:hAnsi="Calibri" w:cs="Calibri"/>
                <w:sz w:val="18"/>
                <w:szCs w:val="18"/>
              </w:rPr>
              <w:t>unsatisfied</w:t>
            </w:r>
            <w:r>
              <w:rPr>
                <w:rFonts w:ascii="Calibri" w:eastAsia="Calibri" w:hAnsi="Calibri" w:cs="Calibri"/>
                <w:sz w:val="18"/>
                <w:szCs w:val="18"/>
              </w:rPr>
              <w:t>)</w:t>
            </w:r>
          </w:p>
        </w:tc>
      </w:tr>
      <w:tr w:rsidR="000D5A88" w:rsidTr="001F7865">
        <w:tc>
          <w:tcPr>
            <w:tcW w:w="1344" w:type="dxa"/>
            <w:vMerge/>
          </w:tcPr>
          <w:p w:rsidR="000D5A88" w:rsidRDefault="000D5A88" w:rsidP="00B47073"/>
        </w:tc>
        <w:tc>
          <w:tcPr>
            <w:tcW w:w="2067" w:type="dxa"/>
            <w:vMerge w:val="restart"/>
          </w:tcPr>
          <w:p w:rsidR="000D5A88" w:rsidRDefault="000D5A88" w:rsidP="00B47073">
            <w:pPr>
              <w:ind w:left="102" w:right="624"/>
              <w:rPr>
                <w:rFonts w:ascii="Calibri" w:eastAsia="Calibri" w:hAnsi="Calibri" w:cs="Calibri"/>
                <w:sz w:val="18"/>
                <w:szCs w:val="18"/>
              </w:rPr>
            </w:pPr>
            <w:r>
              <w:rPr>
                <w:rFonts w:ascii="Calibri" w:eastAsia="Calibri" w:hAnsi="Calibri" w:cs="Calibri"/>
                <w:spacing w:val="1"/>
                <w:sz w:val="18"/>
                <w:szCs w:val="18"/>
              </w:rPr>
              <w:t>O</w:t>
            </w:r>
            <w:r>
              <w:rPr>
                <w:rFonts w:ascii="Calibri" w:eastAsia="Calibri" w:hAnsi="Calibri" w:cs="Calibri"/>
                <w:spacing w:val="-1"/>
                <w:sz w:val="18"/>
                <w:szCs w:val="18"/>
              </w:rPr>
              <w:t>rg</w:t>
            </w:r>
            <w:r>
              <w:rPr>
                <w:rFonts w:ascii="Calibri" w:eastAsia="Calibri" w:hAnsi="Calibri" w:cs="Calibri"/>
                <w:sz w:val="18"/>
                <w:szCs w:val="18"/>
              </w:rPr>
              <w:t>a</w:t>
            </w:r>
            <w:r>
              <w:rPr>
                <w:rFonts w:ascii="Calibri" w:eastAsia="Calibri" w:hAnsi="Calibri" w:cs="Calibri"/>
                <w:spacing w:val="-1"/>
                <w:sz w:val="18"/>
                <w:szCs w:val="18"/>
              </w:rPr>
              <w:t>n</w:t>
            </w:r>
            <w:r>
              <w:rPr>
                <w:rFonts w:ascii="Calibri" w:eastAsia="Calibri" w:hAnsi="Calibri" w:cs="Calibri"/>
                <w:spacing w:val="1"/>
                <w:sz w:val="18"/>
                <w:szCs w:val="18"/>
              </w:rPr>
              <w:t>iz</w:t>
            </w:r>
            <w:r>
              <w:rPr>
                <w:rFonts w:ascii="Calibri" w:eastAsia="Calibri" w:hAnsi="Calibri" w:cs="Calibri"/>
                <w:sz w:val="18"/>
                <w:szCs w:val="18"/>
              </w:rPr>
              <w:t>at</w:t>
            </w:r>
            <w:r>
              <w:rPr>
                <w:rFonts w:ascii="Calibri" w:eastAsia="Calibri" w:hAnsi="Calibri" w:cs="Calibri"/>
                <w:spacing w:val="1"/>
                <w:sz w:val="18"/>
                <w:szCs w:val="18"/>
              </w:rPr>
              <w:t>i</w:t>
            </w:r>
            <w:r>
              <w:rPr>
                <w:rFonts w:ascii="Calibri" w:eastAsia="Calibri" w:hAnsi="Calibri" w:cs="Calibri"/>
                <w:spacing w:val="-1"/>
                <w:sz w:val="18"/>
                <w:szCs w:val="18"/>
              </w:rPr>
              <w:t>on</w:t>
            </w:r>
            <w:r>
              <w:rPr>
                <w:rFonts w:ascii="Calibri" w:eastAsia="Calibri" w:hAnsi="Calibri" w:cs="Calibri"/>
                <w:sz w:val="18"/>
                <w:szCs w:val="18"/>
              </w:rPr>
              <w:t>al t</w:t>
            </w:r>
            <w:r>
              <w:rPr>
                <w:rFonts w:ascii="Calibri" w:eastAsia="Calibri" w:hAnsi="Calibri" w:cs="Calibri"/>
                <w:spacing w:val="-1"/>
                <w:sz w:val="18"/>
                <w:szCs w:val="18"/>
              </w:rPr>
              <w:t>r</w:t>
            </w:r>
            <w:r>
              <w:rPr>
                <w:rFonts w:ascii="Calibri" w:eastAsia="Calibri" w:hAnsi="Calibri" w:cs="Calibri"/>
                <w:sz w:val="18"/>
                <w:szCs w:val="18"/>
              </w:rPr>
              <w:t>a</w:t>
            </w:r>
            <w:r>
              <w:rPr>
                <w:rFonts w:ascii="Calibri" w:eastAsia="Calibri" w:hAnsi="Calibri" w:cs="Calibri"/>
                <w:spacing w:val="1"/>
                <w:sz w:val="18"/>
                <w:szCs w:val="18"/>
              </w:rPr>
              <w:t>i</w:t>
            </w:r>
            <w:r>
              <w:rPr>
                <w:rFonts w:ascii="Calibri" w:eastAsia="Calibri" w:hAnsi="Calibri" w:cs="Calibri"/>
                <w:spacing w:val="-1"/>
                <w:sz w:val="18"/>
                <w:szCs w:val="18"/>
              </w:rPr>
              <w:t>n</w:t>
            </w:r>
            <w:r>
              <w:rPr>
                <w:rFonts w:ascii="Calibri" w:eastAsia="Calibri" w:hAnsi="Calibri" w:cs="Calibri"/>
                <w:spacing w:val="1"/>
                <w:sz w:val="18"/>
                <w:szCs w:val="18"/>
              </w:rPr>
              <w:t>i</w:t>
            </w:r>
            <w:r>
              <w:rPr>
                <w:rFonts w:ascii="Calibri" w:eastAsia="Calibri" w:hAnsi="Calibri" w:cs="Calibri"/>
                <w:spacing w:val="-1"/>
                <w:sz w:val="18"/>
                <w:szCs w:val="18"/>
              </w:rPr>
              <w:t>ng</w:t>
            </w:r>
          </w:p>
        </w:tc>
        <w:tc>
          <w:tcPr>
            <w:tcW w:w="1418" w:type="dxa"/>
            <w:vMerge w:val="restart"/>
          </w:tcPr>
          <w:p w:rsidR="000D5A88" w:rsidRDefault="000D5A88" w:rsidP="00B47073">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m</w:t>
            </w:r>
            <w:r>
              <w:rPr>
                <w:rFonts w:ascii="Calibri" w:eastAsia="Calibri" w:hAnsi="Calibri" w:cs="Calibri"/>
                <w:spacing w:val="-2"/>
                <w:sz w:val="14"/>
                <w:szCs w:val="14"/>
              </w:rPr>
              <w:t>o</w:t>
            </w:r>
            <w:r>
              <w:rPr>
                <w:rFonts w:ascii="Calibri" w:eastAsia="Calibri" w:hAnsi="Calibri" w:cs="Calibri"/>
                <w:sz w:val="14"/>
                <w:szCs w:val="14"/>
              </w:rPr>
              <w:t>g</w:t>
            </w:r>
            <w:r>
              <w:rPr>
                <w:rFonts w:ascii="Calibri" w:eastAsia="Calibri" w:hAnsi="Calibri" w:cs="Calibri"/>
                <w:spacing w:val="1"/>
                <w:sz w:val="14"/>
                <w:szCs w:val="14"/>
              </w:rPr>
              <w:t>uć</w:t>
            </w:r>
            <w:r>
              <w:rPr>
                <w:rFonts w:ascii="Calibri" w:eastAsia="Calibri" w:hAnsi="Calibri" w:cs="Calibri"/>
                <w:spacing w:val="-2"/>
                <w:sz w:val="14"/>
                <w:szCs w:val="14"/>
              </w:rPr>
              <w:t>n</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z w:val="14"/>
                <w:szCs w:val="14"/>
              </w:rPr>
              <w:t>i</w:t>
            </w:r>
          </w:p>
          <w:p w:rsidR="000D5A88" w:rsidRDefault="000D5A88" w:rsidP="00B47073">
            <w:pPr>
              <w:spacing w:line="160" w:lineRule="exact"/>
              <w:ind w:left="102"/>
              <w:rPr>
                <w:rFonts w:ascii="Calibri" w:eastAsia="Calibri" w:hAnsi="Calibri" w:cs="Calibri"/>
                <w:sz w:val="14"/>
                <w:szCs w:val="14"/>
              </w:rPr>
            </w:pP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g</w:t>
            </w:r>
            <w:r>
              <w:rPr>
                <w:rFonts w:ascii="Calibri" w:eastAsia="Calibri" w:hAnsi="Calibri" w:cs="Calibri"/>
                <w:spacing w:val="-1"/>
                <w:sz w:val="14"/>
                <w:szCs w:val="14"/>
              </w:rPr>
              <w:t>a</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pacing w:val="-1"/>
                <w:sz w:val="14"/>
                <w:szCs w:val="14"/>
              </w:rPr>
              <w:t>a</w:t>
            </w:r>
            <w:r>
              <w:rPr>
                <w:rFonts w:ascii="Calibri" w:eastAsia="Calibri" w:hAnsi="Calibri" w:cs="Calibri"/>
                <w:spacing w:val="1"/>
                <w:sz w:val="14"/>
                <w:szCs w:val="14"/>
              </w:rPr>
              <w:t>c</w:t>
            </w:r>
            <w:r>
              <w:rPr>
                <w:rFonts w:ascii="Calibri" w:eastAsia="Calibri" w:hAnsi="Calibri" w:cs="Calibri"/>
                <w:sz w:val="14"/>
                <w:szCs w:val="14"/>
              </w:rPr>
              <w:t>ije</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p>
          <w:p w:rsidR="000D5A88" w:rsidRDefault="000D5A88" w:rsidP="00B47073">
            <w:pPr>
              <w:spacing w:before="1"/>
              <w:ind w:left="102" w:right="386"/>
              <w:rPr>
                <w:rFonts w:ascii="Calibri" w:eastAsia="Calibri" w:hAnsi="Calibri" w:cs="Calibri"/>
                <w:sz w:val="14"/>
                <w:szCs w:val="14"/>
              </w:rPr>
            </w:pP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v</w:t>
            </w:r>
            <w:r>
              <w:rPr>
                <w:rFonts w:ascii="Calibri" w:eastAsia="Calibri" w:hAnsi="Calibri" w:cs="Calibri"/>
                <w:spacing w:val="-2"/>
                <w:sz w:val="14"/>
                <w:szCs w:val="14"/>
              </w:rPr>
              <w:t>o</w:t>
            </w:r>
            <w:r>
              <w:rPr>
                <w:rFonts w:ascii="Calibri" w:eastAsia="Calibri" w:hAnsi="Calibri" w:cs="Calibri"/>
                <w:spacing w:val="1"/>
                <w:sz w:val="14"/>
                <w:szCs w:val="14"/>
              </w:rPr>
              <w:t>đ</w:t>
            </w:r>
            <w:r>
              <w:rPr>
                <w:rFonts w:ascii="Calibri" w:eastAsia="Calibri" w:hAnsi="Calibri" w:cs="Calibri"/>
                <w:sz w:val="14"/>
                <w:szCs w:val="14"/>
              </w:rPr>
              <w:t>e</w:t>
            </w:r>
            <w:r>
              <w:rPr>
                <w:rFonts w:ascii="Calibri" w:eastAsia="Calibri" w:hAnsi="Calibri" w:cs="Calibri"/>
                <w:spacing w:val="1"/>
                <w:sz w:val="14"/>
                <w:szCs w:val="14"/>
              </w:rPr>
              <w:t>nj</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z w:val="14"/>
                <w:szCs w:val="14"/>
              </w:rPr>
              <w:t xml:space="preserve">a </w:t>
            </w:r>
            <w:r>
              <w:rPr>
                <w:rFonts w:ascii="Calibri" w:eastAsia="Calibri" w:hAnsi="Calibri" w:cs="Calibri"/>
                <w:spacing w:val="-2"/>
                <w:sz w:val="14"/>
                <w:szCs w:val="14"/>
              </w:rPr>
              <w:t>o</w:t>
            </w:r>
            <w:r>
              <w:rPr>
                <w:rFonts w:ascii="Calibri" w:eastAsia="Calibri" w:hAnsi="Calibri" w:cs="Calibri"/>
                <w:spacing w:val="1"/>
                <w:sz w:val="14"/>
                <w:szCs w:val="14"/>
              </w:rPr>
              <w:t>bu</w:t>
            </w:r>
            <w:r>
              <w:rPr>
                <w:rFonts w:ascii="Calibri" w:eastAsia="Calibri" w:hAnsi="Calibri" w:cs="Calibri"/>
                <w:sz w:val="14"/>
                <w:szCs w:val="14"/>
              </w:rPr>
              <w:t>ke</w:t>
            </w:r>
          </w:p>
        </w:tc>
        <w:tc>
          <w:tcPr>
            <w:tcW w:w="1525" w:type="dxa"/>
          </w:tcPr>
          <w:p w:rsidR="000D5A88" w:rsidRDefault="000D5A88" w:rsidP="00B47073">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tr</w:t>
            </w:r>
            <w:r>
              <w:rPr>
                <w:rFonts w:ascii="Calibri" w:eastAsia="Calibri" w:hAnsi="Calibri" w:cs="Calibri"/>
                <w:sz w:val="14"/>
                <w:szCs w:val="14"/>
              </w:rPr>
              <w:t>e</w:t>
            </w:r>
            <w:r>
              <w:rPr>
                <w:rFonts w:ascii="Calibri" w:eastAsia="Calibri" w:hAnsi="Calibri" w:cs="Calibri"/>
                <w:spacing w:val="1"/>
                <w:sz w:val="14"/>
                <w:szCs w:val="14"/>
              </w:rPr>
              <w:t>b</w:t>
            </w:r>
            <w:r>
              <w:rPr>
                <w:rFonts w:ascii="Calibri" w:eastAsia="Calibri" w:hAnsi="Calibri" w:cs="Calibri"/>
                <w:sz w:val="14"/>
                <w:szCs w:val="14"/>
              </w:rPr>
              <w:t>e</w:t>
            </w:r>
            <w:r>
              <w:rPr>
                <w:rFonts w:ascii="Calibri" w:eastAsia="Calibri" w:hAnsi="Calibri" w:cs="Calibri"/>
                <w:spacing w:val="1"/>
                <w:sz w:val="14"/>
                <w:szCs w:val="14"/>
              </w:rPr>
              <w:t xml:space="preserve"> 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o</w:t>
            </w:r>
            <w:r>
              <w:rPr>
                <w:rFonts w:ascii="Calibri" w:eastAsia="Calibri" w:hAnsi="Calibri" w:cs="Calibri"/>
                <w:spacing w:val="1"/>
                <w:sz w:val="14"/>
                <w:szCs w:val="14"/>
              </w:rPr>
              <w:t>bu</w:t>
            </w:r>
            <w:r>
              <w:rPr>
                <w:rFonts w:ascii="Calibri" w:eastAsia="Calibri" w:hAnsi="Calibri" w:cs="Calibri"/>
                <w:sz w:val="14"/>
                <w:szCs w:val="14"/>
              </w:rPr>
              <w:t>kom</w:t>
            </w:r>
          </w:p>
        </w:tc>
        <w:tc>
          <w:tcPr>
            <w:tcW w:w="2004" w:type="dxa"/>
          </w:tcPr>
          <w:p w:rsidR="000D5A88" w:rsidRDefault="000D5A88" w:rsidP="00B47073"/>
        </w:tc>
        <w:tc>
          <w:tcPr>
            <w:tcW w:w="5670" w:type="dxa"/>
          </w:tcPr>
          <w:p w:rsidR="000D5A88" w:rsidRDefault="000D5A88" w:rsidP="001D238B">
            <w:pPr>
              <w:spacing w:line="200" w:lineRule="exact"/>
              <w:rPr>
                <w:rFonts w:ascii="Calibri" w:eastAsia="Calibri" w:hAnsi="Calibri" w:cs="Calibri"/>
                <w:sz w:val="18"/>
                <w:szCs w:val="18"/>
              </w:rPr>
            </w:pPr>
            <w:r>
              <w:rPr>
                <w:rFonts w:ascii="Calibri" w:eastAsia="Calibri" w:hAnsi="Calibri" w:cs="Calibri"/>
                <w:spacing w:val="1"/>
                <w:sz w:val="18"/>
                <w:szCs w:val="18"/>
              </w:rPr>
              <w:t>/</w:t>
            </w:r>
          </w:p>
        </w:tc>
      </w:tr>
      <w:tr w:rsidR="000D5A88" w:rsidTr="001F7865">
        <w:tc>
          <w:tcPr>
            <w:tcW w:w="1344" w:type="dxa"/>
            <w:vMerge/>
          </w:tcPr>
          <w:p w:rsidR="000D5A88" w:rsidRDefault="000D5A88" w:rsidP="00B47073"/>
        </w:tc>
        <w:tc>
          <w:tcPr>
            <w:tcW w:w="2067" w:type="dxa"/>
            <w:vMerge/>
          </w:tcPr>
          <w:p w:rsidR="000D5A88" w:rsidRDefault="000D5A88" w:rsidP="00B47073"/>
        </w:tc>
        <w:tc>
          <w:tcPr>
            <w:tcW w:w="1418" w:type="dxa"/>
            <w:vMerge/>
          </w:tcPr>
          <w:p w:rsidR="000D5A88" w:rsidRDefault="000D5A88" w:rsidP="00B47073"/>
        </w:tc>
        <w:tc>
          <w:tcPr>
            <w:tcW w:w="1525" w:type="dxa"/>
          </w:tcPr>
          <w:p w:rsidR="000D5A88" w:rsidRDefault="000D5A88" w:rsidP="00B47073">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1"/>
                <w:sz w:val="14"/>
                <w:szCs w:val="14"/>
              </w:rPr>
              <w:t>d</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tr</w:t>
            </w:r>
            <w:r>
              <w:rPr>
                <w:rFonts w:ascii="Calibri" w:eastAsia="Calibri" w:hAnsi="Calibri" w:cs="Calibri"/>
                <w:sz w:val="14"/>
                <w:szCs w:val="14"/>
              </w:rPr>
              <w:t>e</w:t>
            </w:r>
            <w:r>
              <w:rPr>
                <w:rFonts w:ascii="Calibri" w:eastAsia="Calibri" w:hAnsi="Calibri" w:cs="Calibri"/>
                <w:spacing w:val="1"/>
                <w:sz w:val="14"/>
                <w:szCs w:val="14"/>
              </w:rPr>
              <w:t>b</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u</w:t>
            </w:r>
            <w:r>
              <w:rPr>
                <w:rFonts w:ascii="Calibri" w:eastAsia="Calibri" w:hAnsi="Calibri" w:cs="Calibri"/>
                <w:spacing w:val="1"/>
                <w:sz w:val="14"/>
                <w:szCs w:val="14"/>
              </w:rPr>
              <w:t xml:space="preserve"> </w:t>
            </w:r>
            <w:r>
              <w:rPr>
                <w:rFonts w:ascii="Calibri" w:eastAsia="Calibri" w:hAnsi="Calibri" w:cs="Calibri"/>
                <w:spacing w:val="-2"/>
                <w:sz w:val="14"/>
                <w:szCs w:val="14"/>
              </w:rPr>
              <w:t>n</w:t>
            </w:r>
            <w:r>
              <w:rPr>
                <w:rFonts w:ascii="Calibri" w:eastAsia="Calibri" w:hAnsi="Calibri" w:cs="Calibri"/>
                <w:spacing w:val="1"/>
                <w:sz w:val="14"/>
                <w:szCs w:val="14"/>
              </w:rPr>
              <w:t>ad</w:t>
            </w:r>
            <w:r>
              <w:rPr>
                <w:rFonts w:ascii="Calibri" w:eastAsia="Calibri" w:hAnsi="Calibri" w:cs="Calibri"/>
                <w:sz w:val="14"/>
                <w:szCs w:val="14"/>
              </w:rPr>
              <w:t>l</w:t>
            </w:r>
            <w:r>
              <w:rPr>
                <w:rFonts w:ascii="Calibri" w:eastAsia="Calibri" w:hAnsi="Calibri" w:cs="Calibri"/>
                <w:spacing w:val="-2"/>
                <w:sz w:val="14"/>
                <w:szCs w:val="14"/>
              </w:rPr>
              <w:t>e</w:t>
            </w:r>
            <w:r>
              <w:rPr>
                <w:rFonts w:ascii="Calibri" w:eastAsia="Calibri" w:hAnsi="Calibri" w:cs="Calibri"/>
                <w:spacing w:val="1"/>
                <w:sz w:val="14"/>
                <w:szCs w:val="14"/>
              </w:rPr>
              <w:t>žn</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pacing w:val="-2"/>
                <w:sz w:val="14"/>
                <w:szCs w:val="14"/>
              </w:rPr>
              <w:t>g</w:t>
            </w:r>
            <w:r>
              <w:rPr>
                <w:rFonts w:ascii="Calibri" w:eastAsia="Calibri" w:hAnsi="Calibri" w:cs="Calibri"/>
                <w:spacing w:val="1"/>
                <w:sz w:val="14"/>
                <w:szCs w:val="14"/>
              </w:rPr>
              <w:t>an</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pacing w:val="1"/>
                <w:sz w:val="14"/>
                <w:szCs w:val="14"/>
              </w:rPr>
              <w:t>ac</w:t>
            </w:r>
            <w:r>
              <w:rPr>
                <w:rFonts w:ascii="Calibri" w:eastAsia="Calibri" w:hAnsi="Calibri" w:cs="Calibri"/>
                <w:sz w:val="14"/>
                <w:szCs w:val="14"/>
              </w:rPr>
              <w:t>ije</w:t>
            </w:r>
          </w:p>
        </w:tc>
        <w:tc>
          <w:tcPr>
            <w:tcW w:w="2004" w:type="dxa"/>
          </w:tcPr>
          <w:p w:rsidR="000D5A88" w:rsidRDefault="000D5A88" w:rsidP="00B47073"/>
        </w:tc>
        <w:tc>
          <w:tcPr>
            <w:tcW w:w="5670" w:type="dxa"/>
          </w:tcPr>
          <w:p w:rsidR="000D5A88" w:rsidRDefault="000D5A88" w:rsidP="001D238B">
            <w:pPr>
              <w:spacing w:line="200" w:lineRule="exact"/>
              <w:rPr>
                <w:rFonts w:ascii="Calibri" w:eastAsia="Calibri" w:hAnsi="Calibri" w:cs="Calibri"/>
                <w:sz w:val="18"/>
                <w:szCs w:val="18"/>
              </w:rPr>
            </w:pPr>
            <w:r>
              <w:rPr>
                <w:rFonts w:ascii="Calibri" w:eastAsia="Calibri" w:hAnsi="Calibri" w:cs="Calibri"/>
                <w:spacing w:val="1"/>
                <w:sz w:val="18"/>
                <w:szCs w:val="18"/>
              </w:rPr>
              <w:t>/</w:t>
            </w:r>
          </w:p>
        </w:tc>
      </w:tr>
      <w:tr w:rsidR="000D5A88" w:rsidTr="001F7865">
        <w:tc>
          <w:tcPr>
            <w:tcW w:w="1344" w:type="dxa"/>
            <w:vMerge/>
          </w:tcPr>
          <w:p w:rsidR="000D5A88" w:rsidRDefault="000D5A88" w:rsidP="00B47073"/>
        </w:tc>
        <w:tc>
          <w:tcPr>
            <w:tcW w:w="2067" w:type="dxa"/>
            <w:vMerge/>
          </w:tcPr>
          <w:p w:rsidR="000D5A88" w:rsidRDefault="000D5A88" w:rsidP="00B47073"/>
        </w:tc>
        <w:tc>
          <w:tcPr>
            <w:tcW w:w="1418" w:type="dxa"/>
            <w:vMerge/>
          </w:tcPr>
          <w:p w:rsidR="000D5A88" w:rsidRDefault="000D5A88" w:rsidP="00B47073"/>
        </w:tc>
        <w:tc>
          <w:tcPr>
            <w:tcW w:w="1525" w:type="dxa"/>
          </w:tcPr>
          <w:p w:rsidR="000D5A88" w:rsidRDefault="000D5A88" w:rsidP="00B47073">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1"/>
                <w:sz w:val="14"/>
                <w:szCs w:val="14"/>
              </w:rPr>
              <w:t>d</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z w:val="14"/>
                <w:szCs w:val="14"/>
              </w:rPr>
              <w:t>l</w:t>
            </w:r>
            <w:r>
              <w:rPr>
                <w:rFonts w:ascii="Calibri" w:eastAsia="Calibri" w:hAnsi="Calibri" w:cs="Calibri"/>
                <w:spacing w:val="-1"/>
                <w:sz w:val="14"/>
                <w:szCs w:val="14"/>
              </w:rPr>
              <w:t>a</w:t>
            </w:r>
            <w:r>
              <w:rPr>
                <w:rFonts w:ascii="Calibri" w:eastAsia="Calibri" w:hAnsi="Calibri" w:cs="Calibri"/>
                <w:sz w:val="14"/>
                <w:szCs w:val="14"/>
              </w:rPr>
              <w:t>n</w:t>
            </w:r>
            <w:r>
              <w:rPr>
                <w:rFonts w:ascii="Calibri" w:eastAsia="Calibri" w:hAnsi="Calibri" w:cs="Calibri"/>
                <w:spacing w:val="1"/>
                <w:sz w:val="14"/>
                <w:szCs w:val="14"/>
              </w:rPr>
              <w:t xml:space="preserve"> </w:t>
            </w:r>
            <w:r>
              <w:rPr>
                <w:rFonts w:ascii="Calibri" w:eastAsia="Calibri" w:hAnsi="Calibri" w:cs="Calibri"/>
                <w:sz w:val="14"/>
                <w:szCs w:val="14"/>
              </w:rPr>
              <w:t>o</w:t>
            </w:r>
            <w:r>
              <w:rPr>
                <w:rFonts w:ascii="Calibri" w:eastAsia="Calibri" w:hAnsi="Calibri" w:cs="Calibri"/>
                <w:spacing w:val="1"/>
                <w:sz w:val="14"/>
                <w:szCs w:val="14"/>
              </w:rPr>
              <w:t>b</w:t>
            </w:r>
            <w:r>
              <w:rPr>
                <w:rFonts w:ascii="Calibri" w:eastAsia="Calibri" w:hAnsi="Calibri" w:cs="Calibri"/>
                <w:spacing w:val="-2"/>
                <w:sz w:val="14"/>
                <w:szCs w:val="14"/>
              </w:rPr>
              <w:t>u</w:t>
            </w:r>
            <w:r>
              <w:rPr>
                <w:rFonts w:ascii="Calibri" w:eastAsia="Calibri" w:hAnsi="Calibri" w:cs="Calibri"/>
                <w:sz w:val="14"/>
                <w:szCs w:val="14"/>
              </w:rPr>
              <w:t>ke</w:t>
            </w:r>
          </w:p>
        </w:tc>
        <w:tc>
          <w:tcPr>
            <w:tcW w:w="2004" w:type="dxa"/>
          </w:tcPr>
          <w:p w:rsidR="000D5A88" w:rsidRDefault="000D5A88" w:rsidP="00B47073"/>
        </w:tc>
        <w:tc>
          <w:tcPr>
            <w:tcW w:w="5670" w:type="dxa"/>
          </w:tcPr>
          <w:p w:rsidR="000D5A88" w:rsidRDefault="000D5A88" w:rsidP="001D238B">
            <w:pPr>
              <w:spacing w:line="200" w:lineRule="exact"/>
              <w:rPr>
                <w:rFonts w:ascii="Calibri" w:eastAsia="Calibri" w:hAnsi="Calibri" w:cs="Calibri"/>
                <w:sz w:val="18"/>
                <w:szCs w:val="18"/>
              </w:rPr>
            </w:pPr>
            <w:r>
              <w:rPr>
                <w:rFonts w:ascii="Calibri" w:eastAsia="Calibri" w:hAnsi="Calibri" w:cs="Calibri"/>
                <w:spacing w:val="-1"/>
                <w:sz w:val="18"/>
                <w:szCs w:val="18"/>
              </w:rPr>
              <w:t>/</w:t>
            </w:r>
          </w:p>
        </w:tc>
      </w:tr>
      <w:tr w:rsidR="000D5A88" w:rsidTr="001F7865">
        <w:tc>
          <w:tcPr>
            <w:tcW w:w="1344" w:type="dxa"/>
            <w:vMerge/>
          </w:tcPr>
          <w:p w:rsidR="000D5A88" w:rsidRDefault="000D5A88" w:rsidP="00B47073"/>
        </w:tc>
        <w:tc>
          <w:tcPr>
            <w:tcW w:w="2067" w:type="dxa"/>
            <w:vMerge/>
          </w:tcPr>
          <w:p w:rsidR="000D5A88" w:rsidRDefault="000D5A88" w:rsidP="00B47073"/>
        </w:tc>
        <w:tc>
          <w:tcPr>
            <w:tcW w:w="1418" w:type="dxa"/>
            <w:vMerge/>
          </w:tcPr>
          <w:p w:rsidR="000D5A88" w:rsidRDefault="000D5A88" w:rsidP="00B47073"/>
        </w:tc>
        <w:tc>
          <w:tcPr>
            <w:tcW w:w="1525" w:type="dxa"/>
          </w:tcPr>
          <w:p w:rsidR="000D5A88" w:rsidRDefault="000D5A88" w:rsidP="00B47073">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m</w:t>
            </w:r>
            <w:r>
              <w:rPr>
                <w:rFonts w:ascii="Calibri" w:eastAsia="Calibri" w:hAnsi="Calibri" w:cs="Calibri"/>
                <w:spacing w:val="-2"/>
                <w:sz w:val="14"/>
                <w:szCs w:val="14"/>
              </w:rPr>
              <w:t>o</w:t>
            </w:r>
            <w:r>
              <w:rPr>
                <w:rFonts w:ascii="Calibri" w:eastAsia="Calibri" w:hAnsi="Calibri" w:cs="Calibri"/>
                <w:sz w:val="14"/>
                <w:szCs w:val="14"/>
              </w:rPr>
              <w:t>g</w:t>
            </w:r>
            <w:r>
              <w:rPr>
                <w:rFonts w:ascii="Calibri" w:eastAsia="Calibri" w:hAnsi="Calibri" w:cs="Calibri"/>
                <w:spacing w:val="1"/>
                <w:sz w:val="14"/>
                <w:szCs w:val="14"/>
              </w:rPr>
              <w:t>uć</w:t>
            </w:r>
            <w:r>
              <w:rPr>
                <w:rFonts w:ascii="Calibri" w:eastAsia="Calibri" w:hAnsi="Calibri" w:cs="Calibri"/>
                <w:spacing w:val="-2"/>
                <w:sz w:val="14"/>
                <w:szCs w:val="14"/>
              </w:rPr>
              <w:t>n</w:t>
            </w:r>
            <w:r>
              <w:rPr>
                <w:rFonts w:ascii="Calibri" w:eastAsia="Calibri" w:hAnsi="Calibri" w:cs="Calibri"/>
                <w:sz w:val="14"/>
                <w:szCs w:val="14"/>
              </w:rPr>
              <w:t>o</w:t>
            </w:r>
            <w:r>
              <w:rPr>
                <w:rFonts w:ascii="Calibri" w:eastAsia="Calibri" w:hAnsi="Calibri" w:cs="Calibri"/>
                <w:spacing w:val="-1"/>
                <w:sz w:val="14"/>
                <w:szCs w:val="14"/>
              </w:rPr>
              <w:t>s</w:t>
            </w:r>
            <w:r>
              <w:rPr>
                <w:rFonts w:ascii="Calibri" w:eastAsia="Calibri" w:hAnsi="Calibri" w:cs="Calibri"/>
                <w:sz w:val="14"/>
                <w:szCs w:val="14"/>
              </w:rPr>
              <w:t>t</w:t>
            </w:r>
            <w:r>
              <w:rPr>
                <w:rFonts w:ascii="Calibri" w:eastAsia="Calibri" w:hAnsi="Calibri" w:cs="Calibri"/>
                <w:spacing w:val="2"/>
                <w:sz w:val="14"/>
                <w:szCs w:val="14"/>
              </w:rPr>
              <w:t xml:space="preserve"> </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v</w:t>
            </w:r>
            <w:r>
              <w:rPr>
                <w:rFonts w:ascii="Calibri" w:eastAsia="Calibri" w:hAnsi="Calibri" w:cs="Calibri"/>
                <w:sz w:val="14"/>
                <w:szCs w:val="14"/>
              </w:rPr>
              <w:t>o</w:t>
            </w:r>
            <w:r>
              <w:rPr>
                <w:rFonts w:ascii="Calibri" w:eastAsia="Calibri" w:hAnsi="Calibri" w:cs="Calibri"/>
                <w:spacing w:val="1"/>
                <w:sz w:val="14"/>
                <w:szCs w:val="14"/>
              </w:rPr>
              <w:t>đ</w:t>
            </w:r>
            <w:r>
              <w:rPr>
                <w:rFonts w:ascii="Calibri" w:eastAsia="Calibri" w:hAnsi="Calibri" w:cs="Calibri"/>
                <w:spacing w:val="-2"/>
                <w:sz w:val="14"/>
                <w:szCs w:val="14"/>
              </w:rPr>
              <w:t>e</w:t>
            </w:r>
            <w:r>
              <w:rPr>
                <w:rFonts w:ascii="Calibri" w:eastAsia="Calibri" w:hAnsi="Calibri" w:cs="Calibri"/>
                <w:spacing w:val="1"/>
                <w:sz w:val="14"/>
                <w:szCs w:val="14"/>
              </w:rPr>
              <w:t>nj</w:t>
            </w:r>
            <w:r>
              <w:rPr>
                <w:rFonts w:ascii="Calibri" w:eastAsia="Calibri" w:hAnsi="Calibri" w:cs="Calibri"/>
                <w:sz w:val="14"/>
                <w:szCs w:val="14"/>
              </w:rPr>
              <w:t>a</w:t>
            </w:r>
            <w:r>
              <w:rPr>
                <w:rFonts w:ascii="Calibri" w:eastAsia="Calibri" w:hAnsi="Calibri" w:cs="Calibri"/>
                <w:spacing w:val="-1"/>
                <w:sz w:val="14"/>
                <w:szCs w:val="14"/>
              </w:rPr>
              <w:t xml:space="preserve"> tr</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z w:val="14"/>
                <w:szCs w:val="14"/>
              </w:rPr>
              <w:t>inga</w:t>
            </w:r>
          </w:p>
        </w:tc>
        <w:tc>
          <w:tcPr>
            <w:tcW w:w="2004" w:type="dxa"/>
          </w:tcPr>
          <w:p w:rsidR="000D5A88" w:rsidRDefault="000D5A88" w:rsidP="00B47073"/>
        </w:tc>
        <w:tc>
          <w:tcPr>
            <w:tcW w:w="5670" w:type="dxa"/>
          </w:tcPr>
          <w:p w:rsidR="000D5A88" w:rsidRDefault="000D5A88" w:rsidP="001D238B">
            <w:pPr>
              <w:spacing w:line="200" w:lineRule="exact"/>
              <w:rPr>
                <w:rFonts w:ascii="Calibri" w:eastAsia="Calibri" w:hAnsi="Calibri" w:cs="Calibri"/>
                <w:sz w:val="18"/>
                <w:szCs w:val="18"/>
              </w:rPr>
            </w:pPr>
            <w:r>
              <w:rPr>
                <w:rFonts w:ascii="Calibri" w:eastAsia="Calibri" w:hAnsi="Calibri" w:cs="Calibri"/>
                <w:spacing w:val="1"/>
                <w:sz w:val="18"/>
                <w:szCs w:val="18"/>
              </w:rPr>
              <w:t>/</w:t>
            </w:r>
          </w:p>
        </w:tc>
      </w:tr>
      <w:tr w:rsidR="000D5A88" w:rsidTr="001F7865">
        <w:tc>
          <w:tcPr>
            <w:tcW w:w="1344" w:type="dxa"/>
            <w:vMerge/>
          </w:tcPr>
          <w:p w:rsidR="000D5A88" w:rsidRDefault="000D5A88" w:rsidP="00B47073"/>
        </w:tc>
        <w:tc>
          <w:tcPr>
            <w:tcW w:w="2067" w:type="dxa"/>
            <w:vMerge/>
          </w:tcPr>
          <w:p w:rsidR="000D5A88" w:rsidRDefault="000D5A88" w:rsidP="00B47073"/>
        </w:tc>
        <w:tc>
          <w:tcPr>
            <w:tcW w:w="1418" w:type="dxa"/>
            <w:vMerge w:val="restart"/>
          </w:tcPr>
          <w:p w:rsidR="000D5A88" w:rsidRDefault="000D5A88" w:rsidP="00B47073">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tr</w:t>
            </w:r>
            <w:r>
              <w:rPr>
                <w:rFonts w:ascii="Calibri" w:eastAsia="Calibri" w:hAnsi="Calibri" w:cs="Calibri"/>
                <w:sz w:val="14"/>
                <w:szCs w:val="14"/>
              </w:rPr>
              <w:t>e</w:t>
            </w:r>
            <w:r>
              <w:rPr>
                <w:rFonts w:ascii="Calibri" w:eastAsia="Calibri" w:hAnsi="Calibri" w:cs="Calibri"/>
                <w:spacing w:val="1"/>
                <w:sz w:val="14"/>
                <w:szCs w:val="14"/>
              </w:rPr>
              <w:t>bn</w:t>
            </w:r>
            <w:r>
              <w:rPr>
                <w:rFonts w:ascii="Calibri" w:eastAsia="Calibri" w:hAnsi="Calibri" w:cs="Calibri"/>
                <w:sz w:val="14"/>
                <w:szCs w:val="14"/>
              </w:rPr>
              <w:t>o</w:t>
            </w:r>
          </w:p>
          <w:p w:rsidR="000D5A88" w:rsidRDefault="000D5A88" w:rsidP="00B47073">
            <w:pPr>
              <w:spacing w:line="160" w:lineRule="exact"/>
              <w:ind w:left="102"/>
              <w:rPr>
                <w:rFonts w:ascii="Calibri" w:eastAsia="Calibri" w:hAnsi="Calibri" w:cs="Calibri"/>
                <w:sz w:val="14"/>
                <w:szCs w:val="14"/>
              </w:rPr>
            </w:pPr>
            <w:r>
              <w:rPr>
                <w:rFonts w:ascii="Calibri" w:eastAsia="Calibri" w:hAnsi="Calibri" w:cs="Calibri"/>
                <w:spacing w:val="-1"/>
                <w:sz w:val="14"/>
                <w:szCs w:val="14"/>
              </w:rPr>
              <w:t>tr</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anj</w:t>
            </w:r>
            <w:r>
              <w:rPr>
                <w:rFonts w:ascii="Calibri" w:eastAsia="Calibri" w:hAnsi="Calibri" w:cs="Calibri"/>
                <w:sz w:val="14"/>
                <w:szCs w:val="14"/>
              </w:rPr>
              <w:t>e</w:t>
            </w:r>
          </w:p>
        </w:tc>
        <w:tc>
          <w:tcPr>
            <w:tcW w:w="1525" w:type="dxa"/>
          </w:tcPr>
          <w:p w:rsidR="000D5A88" w:rsidRDefault="000D5A88" w:rsidP="00B47073">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tr</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anj</w:t>
            </w:r>
            <w:r>
              <w:rPr>
                <w:rFonts w:ascii="Calibri" w:eastAsia="Calibri" w:hAnsi="Calibri" w:cs="Calibri"/>
                <w:sz w:val="14"/>
                <w:szCs w:val="14"/>
              </w:rPr>
              <w:t>e</w:t>
            </w:r>
          </w:p>
        </w:tc>
        <w:tc>
          <w:tcPr>
            <w:tcW w:w="2004" w:type="dxa"/>
          </w:tcPr>
          <w:p w:rsidR="000D5A88" w:rsidRDefault="000D5A88" w:rsidP="00B47073"/>
        </w:tc>
        <w:tc>
          <w:tcPr>
            <w:tcW w:w="5670" w:type="dxa"/>
          </w:tcPr>
          <w:p w:rsidR="000D5A88" w:rsidRDefault="000D5A88" w:rsidP="001D238B">
            <w:pPr>
              <w:spacing w:line="200" w:lineRule="exact"/>
              <w:rPr>
                <w:rFonts w:ascii="Calibri" w:eastAsia="Calibri" w:hAnsi="Calibri" w:cs="Calibri"/>
                <w:sz w:val="18"/>
                <w:szCs w:val="18"/>
              </w:rPr>
            </w:pPr>
            <w:r>
              <w:rPr>
                <w:rFonts w:ascii="Calibri" w:eastAsia="Calibri" w:hAnsi="Calibri" w:cs="Calibri"/>
                <w:spacing w:val="-1"/>
                <w:sz w:val="18"/>
                <w:szCs w:val="18"/>
              </w:rPr>
              <w:t>/</w:t>
            </w:r>
          </w:p>
        </w:tc>
      </w:tr>
      <w:tr w:rsidR="000D5A88" w:rsidTr="001F7865">
        <w:tc>
          <w:tcPr>
            <w:tcW w:w="1344" w:type="dxa"/>
            <w:vMerge/>
          </w:tcPr>
          <w:p w:rsidR="000D5A88" w:rsidRDefault="000D5A88" w:rsidP="00B47073"/>
        </w:tc>
        <w:tc>
          <w:tcPr>
            <w:tcW w:w="2067" w:type="dxa"/>
            <w:vMerge/>
          </w:tcPr>
          <w:p w:rsidR="000D5A88" w:rsidRDefault="000D5A88" w:rsidP="00B47073"/>
        </w:tc>
        <w:tc>
          <w:tcPr>
            <w:tcW w:w="1418" w:type="dxa"/>
            <w:vMerge/>
          </w:tcPr>
          <w:p w:rsidR="000D5A88" w:rsidRDefault="000D5A88" w:rsidP="00B47073">
            <w:pPr>
              <w:spacing w:line="160" w:lineRule="exact"/>
              <w:ind w:left="102"/>
              <w:rPr>
                <w:rFonts w:ascii="Calibri" w:eastAsia="Calibri" w:hAnsi="Calibri" w:cs="Calibri"/>
                <w:sz w:val="14"/>
                <w:szCs w:val="14"/>
              </w:rPr>
            </w:pPr>
          </w:p>
        </w:tc>
        <w:tc>
          <w:tcPr>
            <w:tcW w:w="1525" w:type="dxa"/>
          </w:tcPr>
          <w:p w:rsidR="000D5A88" w:rsidRDefault="000D5A88" w:rsidP="00B47073">
            <w:pPr>
              <w:spacing w:line="160" w:lineRule="exact"/>
              <w:ind w:left="102"/>
              <w:rPr>
                <w:rFonts w:ascii="Calibri" w:eastAsia="Calibri" w:hAnsi="Calibri" w:cs="Calibri"/>
                <w:sz w:val="14"/>
                <w:szCs w:val="14"/>
              </w:rPr>
            </w:pPr>
            <w:r>
              <w:rPr>
                <w:rFonts w:ascii="Calibri" w:eastAsia="Calibri" w:hAnsi="Calibri" w:cs="Calibri"/>
                <w:spacing w:val="-1"/>
                <w:sz w:val="14"/>
                <w:szCs w:val="14"/>
              </w:rPr>
              <w:t>V</w:t>
            </w:r>
            <w:r>
              <w:rPr>
                <w:rFonts w:ascii="Calibri" w:eastAsia="Calibri" w:hAnsi="Calibri" w:cs="Calibri"/>
                <w:sz w:val="14"/>
                <w:szCs w:val="14"/>
              </w:rPr>
              <w:t>o</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z</w:t>
            </w:r>
            <w:r>
              <w:rPr>
                <w:rFonts w:ascii="Calibri" w:eastAsia="Calibri" w:hAnsi="Calibri" w:cs="Calibri"/>
                <w:spacing w:val="1"/>
                <w:sz w:val="14"/>
                <w:szCs w:val="14"/>
              </w:rPr>
              <w:t>ap</w:t>
            </w:r>
            <w:r>
              <w:rPr>
                <w:rFonts w:ascii="Calibri" w:eastAsia="Calibri" w:hAnsi="Calibri" w:cs="Calibri"/>
                <w:sz w:val="14"/>
                <w:szCs w:val="14"/>
              </w:rPr>
              <w:t>i</w:t>
            </w:r>
            <w:r>
              <w:rPr>
                <w:rFonts w:ascii="Calibri" w:eastAsia="Calibri" w:hAnsi="Calibri" w:cs="Calibri"/>
                <w:spacing w:val="-1"/>
                <w:sz w:val="14"/>
                <w:szCs w:val="14"/>
              </w:rPr>
              <w:t>s</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o</w:t>
            </w:r>
            <w:r>
              <w:rPr>
                <w:rFonts w:ascii="Calibri" w:eastAsia="Calibri" w:hAnsi="Calibri" w:cs="Calibri"/>
                <w:spacing w:val="-1"/>
                <w:sz w:val="14"/>
                <w:szCs w:val="14"/>
              </w:rPr>
              <w:t xml:space="preserve"> tr</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anj</w:t>
            </w:r>
            <w:r>
              <w:rPr>
                <w:rFonts w:ascii="Calibri" w:eastAsia="Calibri" w:hAnsi="Calibri" w:cs="Calibri"/>
                <w:sz w:val="14"/>
                <w:szCs w:val="14"/>
              </w:rPr>
              <w:t>u</w:t>
            </w:r>
          </w:p>
        </w:tc>
        <w:tc>
          <w:tcPr>
            <w:tcW w:w="2004" w:type="dxa"/>
          </w:tcPr>
          <w:p w:rsidR="000D5A88" w:rsidRDefault="000D5A88" w:rsidP="00B47073"/>
        </w:tc>
        <w:tc>
          <w:tcPr>
            <w:tcW w:w="5670" w:type="dxa"/>
          </w:tcPr>
          <w:p w:rsidR="000D5A88" w:rsidRDefault="000D5A88" w:rsidP="001D238B">
            <w:pPr>
              <w:spacing w:line="200" w:lineRule="exact"/>
              <w:rPr>
                <w:rFonts w:ascii="Calibri" w:eastAsia="Calibri" w:hAnsi="Calibri" w:cs="Calibri"/>
                <w:sz w:val="18"/>
                <w:szCs w:val="18"/>
              </w:rPr>
            </w:pPr>
            <w:r>
              <w:rPr>
                <w:rFonts w:ascii="Calibri" w:eastAsia="Calibri" w:hAnsi="Calibri" w:cs="Calibri"/>
                <w:sz w:val="18"/>
                <w:szCs w:val="18"/>
              </w:rPr>
              <w:t>/</w:t>
            </w:r>
          </w:p>
        </w:tc>
      </w:tr>
      <w:tr w:rsidR="000D5A88" w:rsidTr="001F7865">
        <w:tc>
          <w:tcPr>
            <w:tcW w:w="1344" w:type="dxa"/>
            <w:vMerge/>
          </w:tcPr>
          <w:p w:rsidR="000D5A88" w:rsidRDefault="000D5A88" w:rsidP="00B47073"/>
        </w:tc>
        <w:tc>
          <w:tcPr>
            <w:tcW w:w="2067" w:type="dxa"/>
            <w:vMerge/>
          </w:tcPr>
          <w:p w:rsidR="000D5A88" w:rsidRDefault="000D5A88" w:rsidP="00B47073"/>
        </w:tc>
        <w:tc>
          <w:tcPr>
            <w:tcW w:w="1418" w:type="dxa"/>
            <w:vMerge/>
          </w:tcPr>
          <w:p w:rsidR="000D5A88" w:rsidRDefault="000D5A88" w:rsidP="00B47073"/>
        </w:tc>
        <w:tc>
          <w:tcPr>
            <w:tcW w:w="1525" w:type="dxa"/>
          </w:tcPr>
          <w:p w:rsidR="000D5A88" w:rsidRDefault="000D5A88" w:rsidP="00B47073">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pacing w:val="-2"/>
                <w:sz w:val="14"/>
                <w:szCs w:val="14"/>
              </w:rPr>
              <w:t>e</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e</w:t>
            </w:r>
            <w:r>
              <w:rPr>
                <w:rFonts w:ascii="Calibri" w:eastAsia="Calibri" w:hAnsi="Calibri" w:cs="Calibri"/>
                <w:spacing w:val="-1"/>
                <w:sz w:val="14"/>
                <w:szCs w:val="14"/>
              </w:rPr>
              <w:t>f</w:t>
            </w:r>
            <w:r>
              <w:rPr>
                <w:rFonts w:ascii="Calibri" w:eastAsia="Calibri" w:hAnsi="Calibri" w:cs="Calibri"/>
                <w:sz w:val="14"/>
                <w:szCs w:val="14"/>
              </w:rPr>
              <w:t>ek</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v</w:t>
            </w:r>
            <w:r>
              <w:rPr>
                <w:rFonts w:ascii="Calibri" w:eastAsia="Calibri" w:hAnsi="Calibri" w:cs="Calibri"/>
                <w:spacing w:val="-2"/>
                <w:sz w:val="14"/>
                <w:szCs w:val="14"/>
              </w:rPr>
              <w:t>n</w:t>
            </w:r>
            <w:r>
              <w:rPr>
                <w:rFonts w:ascii="Calibri" w:eastAsia="Calibri" w:hAnsi="Calibri" w:cs="Calibri"/>
                <w:sz w:val="14"/>
                <w:szCs w:val="14"/>
              </w:rPr>
              <w:t>o</w:t>
            </w:r>
            <w:r>
              <w:rPr>
                <w:rFonts w:ascii="Calibri" w:eastAsia="Calibri" w:hAnsi="Calibri" w:cs="Calibri"/>
                <w:spacing w:val="-1"/>
                <w:sz w:val="14"/>
                <w:szCs w:val="14"/>
              </w:rPr>
              <w:t>s</w:t>
            </w:r>
            <w:r>
              <w:rPr>
                <w:rFonts w:ascii="Calibri" w:eastAsia="Calibri" w:hAnsi="Calibri" w:cs="Calibri"/>
                <w:sz w:val="14"/>
                <w:szCs w:val="14"/>
              </w:rPr>
              <w:t>t</w:t>
            </w:r>
            <w:r>
              <w:rPr>
                <w:rFonts w:ascii="Calibri" w:eastAsia="Calibri" w:hAnsi="Calibri" w:cs="Calibri"/>
                <w:spacing w:val="2"/>
                <w:sz w:val="14"/>
                <w:szCs w:val="14"/>
              </w:rPr>
              <w:t xml:space="preserve"> </w:t>
            </w:r>
            <w:r>
              <w:rPr>
                <w:rFonts w:ascii="Calibri" w:eastAsia="Calibri" w:hAnsi="Calibri" w:cs="Calibri"/>
                <w:spacing w:val="-1"/>
                <w:sz w:val="14"/>
                <w:szCs w:val="14"/>
              </w:rPr>
              <w:t>tr</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anj</w:t>
            </w:r>
            <w:r>
              <w:rPr>
                <w:rFonts w:ascii="Calibri" w:eastAsia="Calibri" w:hAnsi="Calibri" w:cs="Calibri"/>
                <w:sz w:val="14"/>
                <w:szCs w:val="14"/>
              </w:rPr>
              <w:t>a</w:t>
            </w:r>
          </w:p>
        </w:tc>
        <w:tc>
          <w:tcPr>
            <w:tcW w:w="2004" w:type="dxa"/>
          </w:tcPr>
          <w:p w:rsidR="000D5A88" w:rsidRDefault="000D5A88" w:rsidP="00B47073"/>
        </w:tc>
        <w:tc>
          <w:tcPr>
            <w:tcW w:w="5670" w:type="dxa"/>
          </w:tcPr>
          <w:p w:rsidR="000D5A88" w:rsidRDefault="000D5A88" w:rsidP="001D238B">
            <w:pPr>
              <w:spacing w:line="200" w:lineRule="exact"/>
              <w:rPr>
                <w:rFonts w:ascii="Calibri" w:eastAsia="Calibri" w:hAnsi="Calibri" w:cs="Calibri"/>
                <w:sz w:val="18"/>
                <w:szCs w:val="18"/>
              </w:rPr>
            </w:pPr>
            <w:r>
              <w:rPr>
                <w:rFonts w:ascii="Calibri" w:eastAsia="Calibri" w:hAnsi="Calibri" w:cs="Calibri"/>
                <w:sz w:val="18"/>
                <w:szCs w:val="18"/>
              </w:rPr>
              <w:t>/</w:t>
            </w:r>
          </w:p>
        </w:tc>
      </w:tr>
      <w:tr w:rsidR="000D5A88" w:rsidTr="001F7865">
        <w:tc>
          <w:tcPr>
            <w:tcW w:w="1344" w:type="dxa"/>
            <w:vMerge/>
          </w:tcPr>
          <w:p w:rsidR="000D5A88" w:rsidRDefault="000D5A88" w:rsidP="00342D36"/>
        </w:tc>
        <w:tc>
          <w:tcPr>
            <w:tcW w:w="2067" w:type="dxa"/>
            <w:vMerge w:val="restart"/>
          </w:tcPr>
          <w:p w:rsidR="000D5A88" w:rsidRDefault="000D5A88" w:rsidP="00342D36">
            <w:pPr>
              <w:ind w:left="102" w:right="367"/>
              <w:rPr>
                <w:rFonts w:ascii="Calibri" w:eastAsia="Calibri" w:hAnsi="Calibri" w:cs="Calibri"/>
                <w:sz w:val="18"/>
                <w:szCs w:val="18"/>
              </w:rPr>
            </w:pPr>
            <w:r>
              <w:rPr>
                <w:rFonts w:ascii="Calibri" w:eastAsia="Calibri" w:hAnsi="Calibri" w:cs="Calibri"/>
                <w:spacing w:val="1"/>
                <w:sz w:val="18"/>
                <w:szCs w:val="18"/>
              </w:rPr>
              <w:t>O</w:t>
            </w:r>
            <w:r>
              <w:rPr>
                <w:rFonts w:ascii="Calibri" w:eastAsia="Calibri" w:hAnsi="Calibri" w:cs="Calibri"/>
                <w:spacing w:val="-1"/>
                <w:sz w:val="18"/>
                <w:szCs w:val="18"/>
              </w:rPr>
              <w:t>rg</w:t>
            </w:r>
            <w:r>
              <w:rPr>
                <w:rFonts w:ascii="Calibri" w:eastAsia="Calibri" w:hAnsi="Calibri" w:cs="Calibri"/>
                <w:sz w:val="18"/>
                <w:szCs w:val="18"/>
              </w:rPr>
              <w:t>a</w:t>
            </w:r>
            <w:r>
              <w:rPr>
                <w:rFonts w:ascii="Calibri" w:eastAsia="Calibri" w:hAnsi="Calibri" w:cs="Calibri"/>
                <w:spacing w:val="-1"/>
                <w:sz w:val="18"/>
                <w:szCs w:val="18"/>
              </w:rPr>
              <w:t>n</w:t>
            </w:r>
            <w:r>
              <w:rPr>
                <w:rFonts w:ascii="Calibri" w:eastAsia="Calibri" w:hAnsi="Calibri" w:cs="Calibri"/>
                <w:spacing w:val="1"/>
                <w:sz w:val="18"/>
                <w:szCs w:val="18"/>
              </w:rPr>
              <w:t>iz</w:t>
            </w:r>
            <w:r>
              <w:rPr>
                <w:rFonts w:ascii="Calibri" w:eastAsia="Calibri" w:hAnsi="Calibri" w:cs="Calibri"/>
                <w:sz w:val="18"/>
                <w:szCs w:val="18"/>
              </w:rPr>
              <w:t>at</w:t>
            </w:r>
            <w:r>
              <w:rPr>
                <w:rFonts w:ascii="Calibri" w:eastAsia="Calibri" w:hAnsi="Calibri" w:cs="Calibri"/>
                <w:spacing w:val="1"/>
                <w:sz w:val="18"/>
                <w:szCs w:val="18"/>
              </w:rPr>
              <w:t>i</w:t>
            </w:r>
            <w:r>
              <w:rPr>
                <w:rFonts w:ascii="Calibri" w:eastAsia="Calibri" w:hAnsi="Calibri" w:cs="Calibri"/>
                <w:spacing w:val="-1"/>
                <w:sz w:val="18"/>
                <w:szCs w:val="18"/>
              </w:rPr>
              <w:t>on</w:t>
            </w:r>
            <w:r>
              <w:rPr>
                <w:rFonts w:ascii="Calibri" w:eastAsia="Calibri" w:hAnsi="Calibri" w:cs="Calibri"/>
                <w:sz w:val="18"/>
                <w:szCs w:val="18"/>
              </w:rPr>
              <w:t xml:space="preserve">al </w:t>
            </w:r>
            <w:r>
              <w:rPr>
                <w:rFonts w:ascii="Calibri" w:eastAsia="Calibri" w:hAnsi="Calibri" w:cs="Calibri"/>
                <w:spacing w:val="1"/>
                <w:sz w:val="18"/>
                <w:szCs w:val="18"/>
              </w:rPr>
              <w:t>P</w:t>
            </w:r>
            <w:r>
              <w:rPr>
                <w:rFonts w:ascii="Calibri" w:eastAsia="Calibri" w:hAnsi="Calibri" w:cs="Calibri"/>
                <w:spacing w:val="-1"/>
                <w:sz w:val="18"/>
                <w:szCs w:val="18"/>
              </w:rPr>
              <w:t>ro</w:t>
            </w:r>
            <w:r>
              <w:rPr>
                <w:rFonts w:ascii="Calibri" w:eastAsia="Calibri" w:hAnsi="Calibri" w:cs="Calibri"/>
                <w:sz w:val="18"/>
                <w:szCs w:val="18"/>
              </w:rPr>
              <w:t>cess</w:t>
            </w:r>
            <w:r>
              <w:rPr>
                <w:rFonts w:ascii="Calibri" w:eastAsia="Calibri" w:hAnsi="Calibri" w:cs="Calibri"/>
                <w:spacing w:val="1"/>
                <w:sz w:val="18"/>
                <w:szCs w:val="18"/>
              </w:rPr>
              <w:t xml:space="preserve"> </w:t>
            </w:r>
            <w:r>
              <w:rPr>
                <w:rFonts w:ascii="Calibri" w:eastAsia="Calibri" w:hAnsi="Calibri" w:cs="Calibri"/>
                <w:spacing w:val="-1"/>
                <w:sz w:val="18"/>
                <w:szCs w:val="18"/>
              </w:rPr>
              <w:t>D</w:t>
            </w:r>
            <w:r>
              <w:rPr>
                <w:rFonts w:ascii="Calibri" w:eastAsia="Calibri" w:hAnsi="Calibri" w:cs="Calibri"/>
                <w:sz w:val="18"/>
                <w:szCs w:val="18"/>
              </w:rPr>
              <w:t>e</w:t>
            </w:r>
            <w:r>
              <w:rPr>
                <w:rFonts w:ascii="Calibri" w:eastAsia="Calibri" w:hAnsi="Calibri" w:cs="Calibri"/>
                <w:spacing w:val="-1"/>
                <w:sz w:val="18"/>
                <w:szCs w:val="18"/>
              </w:rPr>
              <w:t>f</w:t>
            </w:r>
            <w:r>
              <w:rPr>
                <w:rFonts w:ascii="Calibri" w:eastAsia="Calibri" w:hAnsi="Calibri" w:cs="Calibri"/>
                <w:spacing w:val="1"/>
                <w:sz w:val="18"/>
                <w:szCs w:val="18"/>
              </w:rPr>
              <w:t>i</w:t>
            </w:r>
            <w:r>
              <w:rPr>
                <w:rFonts w:ascii="Calibri" w:eastAsia="Calibri" w:hAnsi="Calibri" w:cs="Calibri"/>
                <w:spacing w:val="-1"/>
                <w:sz w:val="18"/>
                <w:szCs w:val="18"/>
              </w:rPr>
              <w:t>n</w:t>
            </w:r>
            <w:r>
              <w:rPr>
                <w:rFonts w:ascii="Calibri" w:eastAsia="Calibri" w:hAnsi="Calibri" w:cs="Calibri"/>
                <w:spacing w:val="1"/>
                <w:sz w:val="18"/>
                <w:szCs w:val="18"/>
              </w:rPr>
              <w:t>i</w:t>
            </w:r>
            <w:r>
              <w:rPr>
                <w:rFonts w:ascii="Calibri" w:eastAsia="Calibri" w:hAnsi="Calibri" w:cs="Calibri"/>
                <w:sz w:val="18"/>
                <w:szCs w:val="18"/>
              </w:rPr>
              <w:t>t</w:t>
            </w:r>
            <w:r>
              <w:rPr>
                <w:rFonts w:ascii="Calibri" w:eastAsia="Calibri" w:hAnsi="Calibri" w:cs="Calibri"/>
                <w:spacing w:val="1"/>
                <w:sz w:val="18"/>
                <w:szCs w:val="18"/>
              </w:rPr>
              <w:t>i</w:t>
            </w:r>
            <w:r>
              <w:rPr>
                <w:rFonts w:ascii="Calibri" w:eastAsia="Calibri" w:hAnsi="Calibri" w:cs="Calibri"/>
                <w:spacing w:val="-1"/>
                <w:sz w:val="18"/>
                <w:szCs w:val="18"/>
              </w:rPr>
              <w:t>on</w:t>
            </w:r>
          </w:p>
        </w:tc>
        <w:tc>
          <w:tcPr>
            <w:tcW w:w="1418" w:type="dxa"/>
            <w:vMerge w:val="restart"/>
          </w:tcPr>
          <w:p w:rsidR="000D5A88" w:rsidRDefault="000D5A88" w:rsidP="00342D36">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v</w:t>
            </w:r>
            <w:r>
              <w:rPr>
                <w:rFonts w:ascii="Calibri" w:eastAsia="Calibri" w:hAnsi="Calibri" w:cs="Calibri"/>
                <w:sz w:val="14"/>
                <w:szCs w:val="14"/>
              </w:rPr>
              <w:t>ol</w:t>
            </w:r>
            <w:r>
              <w:rPr>
                <w:rFonts w:ascii="Calibri" w:eastAsia="Calibri" w:hAnsi="Calibri" w:cs="Calibri"/>
                <w:spacing w:val="-2"/>
                <w:sz w:val="14"/>
                <w:szCs w:val="14"/>
              </w:rPr>
              <w:t>j</w:t>
            </w:r>
            <w:r>
              <w:rPr>
                <w:rFonts w:ascii="Calibri" w:eastAsia="Calibri" w:hAnsi="Calibri" w:cs="Calibri"/>
                <w:spacing w:val="1"/>
                <w:sz w:val="14"/>
                <w:szCs w:val="14"/>
              </w:rPr>
              <w:t>n</w:t>
            </w:r>
            <w:r>
              <w:rPr>
                <w:rFonts w:ascii="Calibri" w:eastAsia="Calibri" w:hAnsi="Calibri" w:cs="Calibri"/>
                <w:sz w:val="14"/>
                <w:szCs w:val="14"/>
              </w:rPr>
              <w:t>e</w:t>
            </w:r>
          </w:p>
          <w:p w:rsidR="000D5A88" w:rsidRDefault="000D5A88" w:rsidP="00342D36">
            <w:pPr>
              <w:spacing w:line="160" w:lineRule="exact"/>
              <w:ind w:left="102"/>
              <w:rPr>
                <w:rFonts w:ascii="Calibri" w:eastAsia="Calibri" w:hAnsi="Calibri" w:cs="Calibri"/>
                <w:sz w:val="14"/>
                <w:szCs w:val="14"/>
              </w:rPr>
            </w:pPr>
            <w:r>
              <w:rPr>
                <w:rFonts w:ascii="Calibri" w:eastAsia="Calibri" w:hAnsi="Calibri" w:cs="Calibri"/>
                <w:sz w:val="14"/>
                <w:szCs w:val="14"/>
              </w:rPr>
              <w:t>o</w:t>
            </w:r>
            <w:r>
              <w:rPr>
                <w:rFonts w:ascii="Calibri" w:eastAsia="Calibri" w:hAnsi="Calibri" w:cs="Calibri"/>
                <w:spacing w:val="-2"/>
                <w:sz w:val="14"/>
                <w:szCs w:val="14"/>
              </w:rPr>
              <w:t>k</w:t>
            </w:r>
            <w:r>
              <w:rPr>
                <w:rFonts w:ascii="Calibri" w:eastAsia="Calibri" w:hAnsi="Calibri" w:cs="Calibri"/>
                <w:sz w:val="14"/>
                <w:szCs w:val="14"/>
              </w:rPr>
              <w:t>olno</w:t>
            </w:r>
            <w:r>
              <w:rPr>
                <w:rFonts w:ascii="Calibri" w:eastAsia="Calibri" w:hAnsi="Calibri" w:cs="Calibri"/>
                <w:spacing w:val="-1"/>
                <w:sz w:val="14"/>
                <w:szCs w:val="14"/>
              </w:rPr>
              <w:t>st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z w:val="14"/>
                <w:szCs w:val="14"/>
              </w:rPr>
              <w:t>a</w:t>
            </w:r>
            <w:r>
              <w:rPr>
                <w:rFonts w:ascii="Calibri" w:eastAsia="Calibri" w:hAnsi="Calibri" w:cs="Calibri"/>
                <w:spacing w:val="1"/>
                <w:sz w:val="14"/>
                <w:szCs w:val="14"/>
              </w:rPr>
              <w:t xml:space="preserve"> n</w:t>
            </w:r>
            <w:r>
              <w:rPr>
                <w:rFonts w:ascii="Calibri" w:eastAsia="Calibri" w:hAnsi="Calibri" w:cs="Calibri"/>
                <w:sz w:val="14"/>
                <w:szCs w:val="14"/>
              </w:rPr>
              <w:t>a</w:t>
            </w:r>
          </w:p>
          <w:p w:rsidR="000D5A88" w:rsidRDefault="000D5A88" w:rsidP="00342D36">
            <w:pPr>
              <w:spacing w:before="1"/>
              <w:ind w:left="102"/>
              <w:rPr>
                <w:rFonts w:ascii="Calibri" w:eastAsia="Calibri" w:hAnsi="Calibri" w:cs="Calibri"/>
                <w:sz w:val="14"/>
                <w:szCs w:val="14"/>
              </w:rPr>
            </w:pPr>
            <w:r>
              <w:rPr>
                <w:rFonts w:ascii="Calibri" w:eastAsia="Calibri" w:hAnsi="Calibri" w:cs="Calibri"/>
                <w:spacing w:val="1"/>
                <w:sz w:val="14"/>
                <w:szCs w:val="14"/>
              </w:rPr>
              <w:lastRenderedPageBreak/>
              <w:t>n</w:t>
            </w:r>
            <w:r>
              <w:rPr>
                <w:rFonts w:ascii="Calibri" w:eastAsia="Calibri" w:hAnsi="Calibri" w:cs="Calibri"/>
                <w:spacing w:val="-2"/>
                <w:sz w:val="14"/>
                <w:szCs w:val="14"/>
              </w:rPr>
              <w:t>i</w:t>
            </w:r>
            <w:r>
              <w:rPr>
                <w:rFonts w:ascii="Calibri" w:eastAsia="Calibri" w:hAnsi="Calibri" w:cs="Calibri"/>
                <w:spacing w:val="1"/>
                <w:sz w:val="14"/>
                <w:szCs w:val="14"/>
              </w:rPr>
              <w:t>v</w:t>
            </w:r>
            <w:r>
              <w:rPr>
                <w:rFonts w:ascii="Calibri" w:eastAsia="Calibri" w:hAnsi="Calibri" w:cs="Calibri"/>
                <w:sz w:val="14"/>
                <w:szCs w:val="14"/>
              </w:rPr>
              <w:t>ou</w:t>
            </w:r>
            <w:r>
              <w:rPr>
                <w:rFonts w:ascii="Calibri" w:eastAsia="Calibri" w:hAnsi="Calibri" w:cs="Calibri"/>
                <w:spacing w:val="1"/>
                <w:sz w:val="14"/>
                <w:szCs w:val="14"/>
              </w:rPr>
              <w:t xml:space="preserve"> </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pacing w:val="-2"/>
                <w:sz w:val="14"/>
                <w:szCs w:val="14"/>
              </w:rPr>
              <w:t>g</w:t>
            </w:r>
            <w:r>
              <w:rPr>
                <w:rFonts w:ascii="Calibri" w:eastAsia="Calibri" w:hAnsi="Calibri" w:cs="Calibri"/>
                <w:spacing w:val="1"/>
                <w:sz w:val="14"/>
                <w:szCs w:val="14"/>
              </w:rPr>
              <w:t>an</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pacing w:val="1"/>
                <w:sz w:val="14"/>
                <w:szCs w:val="14"/>
              </w:rPr>
              <w:t>ac</w:t>
            </w:r>
            <w:r>
              <w:rPr>
                <w:rFonts w:ascii="Calibri" w:eastAsia="Calibri" w:hAnsi="Calibri" w:cs="Calibri"/>
                <w:sz w:val="14"/>
                <w:szCs w:val="14"/>
              </w:rPr>
              <w:t>ije</w:t>
            </w:r>
          </w:p>
        </w:tc>
        <w:tc>
          <w:tcPr>
            <w:tcW w:w="1525" w:type="dxa"/>
          </w:tcPr>
          <w:p w:rsidR="000D5A88" w:rsidRDefault="000D5A88" w:rsidP="00342D36">
            <w:pPr>
              <w:spacing w:line="160" w:lineRule="exact"/>
              <w:ind w:left="102"/>
              <w:rPr>
                <w:rFonts w:ascii="Calibri" w:eastAsia="Calibri" w:hAnsi="Calibri" w:cs="Calibri"/>
                <w:sz w:val="14"/>
                <w:szCs w:val="14"/>
              </w:rPr>
            </w:pPr>
            <w:r>
              <w:rPr>
                <w:rFonts w:ascii="Calibri" w:eastAsia="Calibri" w:hAnsi="Calibri" w:cs="Calibri"/>
                <w:sz w:val="14"/>
                <w:szCs w:val="14"/>
              </w:rPr>
              <w:lastRenderedPageBreak/>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d</w:t>
            </w:r>
            <w:r>
              <w:rPr>
                <w:rFonts w:ascii="Calibri" w:eastAsia="Calibri" w:hAnsi="Calibri" w:cs="Calibri"/>
                <w:spacing w:val="1"/>
                <w:sz w:val="14"/>
                <w:szCs w:val="14"/>
              </w:rPr>
              <w:t>a</w:t>
            </w:r>
            <w:r>
              <w:rPr>
                <w:rFonts w:ascii="Calibri" w:eastAsia="Calibri" w:hAnsi="Calibri" w:cs="Calibri"/>
                <w:spacing w:val="-1"/>
                <w:sz w:val="14"/>
                <w:szCs w:val="14"/>
              </w:rPr>
              <w:t>r</w:t>
            </w:r>
            <w:r>
              <w:rPr>
                <w:rFonts w:ascii="Calibri" w:eastAsia="Calibri" w:hAnsi="Calibri" w:cs="Calibri"/>
                <w:spacing w:val="1"/>
                <w:sz w:val="14"/>
                <w:szCs w:val="14"/>
              </w:rPr>
              <w:t>dn</w:t>
            </w:r>
            <w:r>
              <w:rPr>
                <w:rFonts w:ascii="Calibri" w:eastAsia="Calibri" w:hAnsi="Calibri" w:cs="Calibri"/>
                <w:sz w:val="14"/>
                <w:szCs w:val="14"/>
              </w:rPr>
              <w:t>e</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pacing w:val="-2"/>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z w:val="14"/>
                <w:szCs w:val="14"/>
              </w:rPr>
              <w:t>e</w:t>
            </w:r>
          </w:p>
        </w:tc>
        <w:tc>
          <w:tcPr>
            <w:tcW w:w="2004" w:type="dxa"/>
          </w:tcPr>
          <w:p w:rsidR="000D5A88" w:rsidRDefault="000D5A88" w:rsidP="00342D36"/>
        </w:tc>
        <w:tc>
          <w:tcPr>
            <w:tcW w:w="5670" w:type="dxa"/>
          </w:tcPr>
          <w:p w:rsidR="000D5A88" w:rsidRDefault="000D5A88" w:rsidP="009B76AA">
            <w:pPr>
              <w:spacing w:line="200" w:lineRule="exact"/>
              <w:rPr>
                <w:rFonts w:ascii="Calibri" w:eastAsia="Calibri" w:hAnsi="Calibri" w:cs="Calibri"/>
                <w:sz w:val="18"/>
                <w:szCs w:val="18"/>
              </w:rPr>
            </w:pPr>
            <w:r>
              <w:rPr>
                <w:rFonts w:ascii="Calibri" w:eastAsia="Calibri" w:hAnsi="Calibri" w:cs="Calibri"/>
                <w:spacing w:val="1"/>
                <w:sz w:val="18"/>
                <w:szCs w:val="18"/>
              </w:rPr>
              <w:t>Dividing participants into teams and organizing internal structure of management organization.</w:t>
            </w:r>
          </w:p>
        </w:tc>
      </w:tr>
      <w:tr w:rsidR="000D5A88" w:rsidTr="001F7865">
        <w:tc>
          <w:tcPr>
            <w:tcW w:w="1344" w:type="dxa"/>
            <w:vMerge/>
          </w:tcPr>
          <w:p w:rsidR="000D5A88" w:rsidRDefault="000D5A88" w:rsidP="00342D36"/>
        </w:tc>
        <w:tc>
          <w:tcPr>
            <w:tcW w:w="2067" w:type="dxa"/>
            <w:vMerge/>
          </w:tcPr>
          <w:p w:rsidR="000D5A88" w:rsidRDefault="000D5A88" w:rsidP="00342D36"/>
        </w:tc>
        <w:tc>
          <w:tcPr>
            <w:tcW w:w="1418" w:type="dxa"/>
            <w:vMerge/>
          </w:tcPr>
          <w:p w:rsidR="000D5A88" w:rsidRDefault="000D5A88" w:rsidP="00342D36"/>
        </w:tc>
        <w:tc>
          <w:tcPr>
            <w:tcW w:w="1525" w:type="dxa"/>
          </w:tcPr>
          <w:p w:rsidR="000D5A88" w:rsidRDefault="000D5A88" w:rsidP="00342D36">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o</w:t>
            </w:r>
            <w:r>
              <w:rPr>
                <w:rFonts w:ascii="Calibri" w:eastAsia="Calibri" w:hAnsi="Calibri" w:cs="Calibri"/>
                <w:spacing w:val="1"/>
                <w:sz w:val="14"/>
                <w:szCs w:val="14"/>
              </w:rPr>
              <w:t>p</w:t>
            </w:r>
            <w:r>
              <w:rPr>
                <w:rFonts w:ascii="Calibri" w:eastAsia="Calibri" w:hAnsi="Calibri" w:cs="Calibri"/>
                <w:sz w:val="14"/>
                <w:szCs w:val="14"/>
              </w:rPr>
              <w:t>i</w:t>
            </w:r>
            <w:r>
              <w:rPr>
                <w:rFonts w:ascii="Calibri" w:eastAsia="Calibri" w:hAnsi="Calibri" w:cs="Calibri"/>
                <w:spacing w:val="-1"/>
                <w:sz w:val="14"/>
                <w:szCs w:val="14"/>
              </w:rPr>
              <w:t>s</w:t>
            </w:r>
            <w:r>
              <w:rPr>
                <w:rFonts w:ascii="Calibri" w:eastAsia="Calibri" w:hAnsi="Calibri" w:cs="Calibri"/>
                <w:sz w:val="14"/>
                <w:szCs w:val="14"/>
              </w:rPr>
              <w:t>e</w:t>
            </w:r>
            <w:r>
              <w:rPr>
                <w:rFonts w:ascii="Calibri" w:eastAsia="Calibri" w:hAnsi="Calibri" w:cs="Calibri"/>
                <w:spacing w:val="3"/>
                <w:sz w:val="14"/>
                <w:szCs w:val="14"/>
              </w:rPr>
              <w:t xml:space="preserve"> </w:t>
            </w:r>
            <w:r>
              <w:rPr>
                <w:rFonts w:ascii="Calibri" w:eastAsia="Calibri" w:hAnsi="Calibri" w:cs="Calibri"/>
                <w:spacing w:val="-2"/>
                <w:sz w:val="14"/>
                <w:szCs w:val="14"/>
              </w:rPr>
              <w:t>m</w:t>
            </w:r>
            <w:r>
              <w:rPr>
                <w:rFonts w:ascii="Calibri" w:eastAsia="Calibri" w:hAnsi="Calibri" w:cs="Calibri"/>
                <w:sz w:val="14"/>
                <w:szCs w:val="14"/>
              </w:rPr>
              <w:t>o</w:t>
            </w:r>
            <w:r>
              <w:rPr>
                <w:rFonts w:ascii="Calibri" w:eastAsia="Calibri" w:hAnsi="Calibri" w:cs="Calibri"/>
                <w:spacing w:val="1"/>
                <w:sz w:val="14"/>
                <w:szCs w:val="14"/>
              </w:rPr>
              <w:t>d</w:t>
            </w:r>
            <w:r>
              <w:rPr>
                <w:rFonts w:ascii="Calibri" w:eastAsia="Calibri" w:hAnsi="Calibri" w:cs="Calibri"/>
                <w:sz w:val="14"/>
                <w:szCs w:val="14"/>
              </w:rPr>
              <w:t>ela</w:t>
            </w:r>
          </w:p>
        </w:tc>
        <w:tc>
          <w:tcPr>
            <w:tcW w:w="2004" w:type="dxa"/>
          </w:tcPr>
          <w:p w:rsidR="000D5A88" w:rsidRDefault="000D5A88" w:rsidP="00342D36"/>
        </w:tc>
        <w:tc>
          <w:tcPr>
            <w:tcW w:w="5670" w:type="dxa"/>
          </w:tcPr>
          <w:p w:rsidR="000D5A88" w:rsidRDefault="000D5A88" w:rsidP="009B76AA">
            <w:pPr>
              <w:spacing w:line="200" w:lineRule="exact"/>
              <w:rPr>
                <w:rFonts w:ascii="Calibri" w:eastAsia="Calibri" w:hAnsi="Calibri" w:cs="Calibri"/>
                <w:sz w:val="18"/>
                <w:szCs w:val="18"/>
              </w:rPr>
            </w:pPr>
            <w:r>
              <w:rPr>
                <w:rFonts w:ascii="Calibri" w:eastAsia="Calibri" w:hAnsi="Calibri" w:cs="Calibri"/>
                <w:sz w:val="18"/>
                <w:szCs w:val="18"/>
              </w:rPr>
              <w:t xml:space="preserve">Define a detailed model of management and responsibilities system. Organize hierarchy and superior-inferior communication forms. </w:t>
            </w:r>
          </w:p>
        </w:tc>
      </w:tr>
      <w:tr w:rsidR="000D5A88" w:rsidTr="001F7865">
        <w:tc>
          <w:tcPr>
            <w:tcW w:w="1344" w:type="dxa"/>
            <w:vMerge/>
          </w:tcPr>
          <w:p w:rsidR="000D5A88" w:rsidRDefault="000D5A88" w:rsidP="00342D36"/>
        </w:tc>
        <w:tc>
          <w:tcPr>
            <w:tcW w:w="2067" w:type="dxa"/>
            <w:vMerge/>
          </w:tcPr>
          <w:p w:rsidR="000D5A88" w:rsidRDefault="000D5A88" w:rsidP="00342D36"/>
        </w:tc>
        <w:tc>
          <w:tcPr>
            <w:tcW w:w="1418" w:type="dxa"/>
            <w:vMerge/>
          </w:tcPr>
          <w:p w:rsidR="000D5A88" w:rsidRDefault="000D5A88" w:rsidP="00342D36"/>
        </w:tc>
        <w:tc>
          <w:tcPr>
            <w:tcW w:w="1525" w:type="dxa"/>
          </w:tcPr>
          <w:p w:rsidR="000D5A88" w:rsidRDefault="000D5A88" w:rsidP="00342D36">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k</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e</w:t>
            </w:r>
            <w:r>
              <w:rPr>
                <w:rFonts w:ascii="Calibri" w:eastAsia="Calibri" w:hAnsi="Calibri" w:cs="Calibri"/>
                <w:spacing w:val="-1"/>
                <w:sz w:val="14"/>
                <w:szCs w:val="14"/>
              </w:rPr>
              <w:t>r</w:t>
            </w:r>
            <w:r>
              <w:rPr>
                <w:rFonts w:ascii="Calibri" w:eastAsia="Calibri" w:hAnsi="Calibri" w:cs="Calibri"/>
                <w:sz w:val="14"/>
                <w:szCs w:val="14"/>
              </w:rPr>
              <w:t>ij</w:t>
            </w:r>
            <w:r>
              <w:rPr>
                <w:rFonts w:ascii="Calibri" w:eastAsia="Calibri" w:hAnsi="Calibri" w:cs="Calibri"/>
                <w:spacing w:val="1"/>
                <w:sz w:val="14"/>
                <w:szCs w:val="14"/>
              </w:rPr>
              <w:t>u</w:t>
            </w:r>
            <w:r>
              <w:rPr>
                <w:rFonts w:ascii="Calibri" w:eastAsia="Calibri" w:hAnsi="Calibri" w:cs="Calibri"/>
                <w:sz w:val="14"/>
                <w:szCs w:val="14"/>
              </w:rPr>
              <w:t>me</w:t>
            </w:r>
            <w:r>
              <w:rPr>
                <w:rFonts w:ascii="Calibri" w:eastAsia="Calibri" w:hAnsi="Calibri" w:cs="Calibri"/>
                <w:spacing w:val="1"/>
                <w:sz w:val="14"/>
                <w:szCs w:val="14"/>
              </w:rPr>
              <w:t xml:space="preserve"> </w:t>
            </w:r>
            <w:r>
              <w:rPr>
                <w:rFonts w:ascii="Calibri" w:eastAsia="Calibri" w:hAnsi="Calibri" w:cs="Calibri"/>
                <w:sz w:val="14"/>
                <w:szCs w:val="14"/>
              </w:rPr>
              <w:t xml:space="preserve">i </w:t>
            </w:r>
            <w:r>
              <w:rPr>
                <w:rFonts w:ascii="Calibri" w:eastAsia="Calibri" w:hAnsi="Calibri" w:cs="Calibri"/>
                <w:spacing w:val="-2"/>
                <w:sz w:val="14"/>
                <w:szCs w:val="14"/>
              </w:rPr>
              <w:t>u</w:t>
            </w:r>
            <w:r>
              <w:rPr>
                <w:rFonts w:ascii="Calibri" w:eastAsia="Calibri" w:hAnsi="Calibri" w:cs="Calibri"/>
                <w:spacing w:val="1"/>
                <w:sz w:val="14"/>
                <w:szCs w:val="14"/>
              </w:rPr>
              <w:t>pu</w:t>
            </w:r>
            <w:r>
              <w:rPr>
                <w:rFonts w:ascii="Calibri" w:eastAsia="Calibri" w:hAnsi="Calibri" w:cs="Calibri"/>
                <w:spacing w:val="-1"/>
                <w:sz w:val="14"/>
                <w:szCs w:val="14"/>
              </w:rPr>
              <w:t>tst</w:t>
            </w:r>
            <w:r>
              <w:rPr>
                <w:rFonts w:ascii="Calibri" w:eastAsia="Calibri" w:hAnsi="Calibri" w:cs="Calibri"/>
                <w:spacing w:val="1"/>
                <w:sz w:val="14"/>
                <w:szCs w:val="14"/>
              </w:rPr>
              <w:t>v</w:t>
            </w:r>
            <w:r>
              <w:rPr>
                <w:rFonts w:ascii="Calibri" w:eastAsia="Calibri" w:hAnsi="Calibri" w:cs="Calibri"/>
                <w:sz w:val="14"/>
                <w:szCs w:val="14"/>
              </w:rPr>
              <w:t>a</w:t>
            </w:r>
            <w:r>
              <w:rPr>
                <w:rFonts w:ascii="Calibri" w:eastAsia="Calibri" w:hAnsi="Calibri" w:cs="Calibri"/>
                <w:spacing w:val="1"/>
                <w:sz w:val="14"/>
                <w:szCs w:val="14"/>
              </w:rPr>
              <w:t xml:space="preserve"> 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k</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2"/>
                <w:sz w:val="14"/>
                <w:szCs w:val="14"/>
              </w:rPr>
              <w:t>n</w:t>
            </w:r>
            <w:r>
              <w:rPr>
                <w:rFonts w:ascii="Calibri" w:eastAsia="Calibri" w:hAnsi="Calibri" w:cs="Calibri"/>
                <w:spacing w:val="1"/>
                <w:sz w:val="14"/>
                <w:szCs w:val="14"/>
              </w:rPr>
              <w:t>j</w:t>
            </w:r>
            <w:r>
              <w:rPr>
                <w:rFonts w:ascii="Calibri" w:eastAsia="Calibri" w:hAnsi="Calibri" w:cs="Calibri"/>
                <w:sz w:val="14"/>
                <w:szCs w:val="14"/>
              </w:rPr>
              <w:t>e</w:t>
            </w:r>
          </w:p>
        </w:tc>
        <w:tc>
          <w:tcPr>
            <w:tcW w:w="2004" w:type="dxa"/>
          </w:tcPr>
          <w:p w:rsidR="000D5A88" w:rsidRDefault="000D5A88" w:rsidP="00342D36"/>
        </w:tc>
        <w:tc>
          <w:tcPr>
            <w:tcW w:w="5670" w:type="dxa"/>
          </w:tcPr>
          <w:p w:rsidR="000D5A88" w:rsidRDefault="000D5A88" w:rsidP="005717A3">
            <w:pPr>
              <w:spacing w:line="200" w:lineRule="exact"/>
              <w:rPr>
                <w:rFonts w:ascii="Calibri" w:eastAsia="Calibri" w:hAnsi="Calibri" w:cs="Calibri"/>
                <w:sz w:val="18"/>
                <w:szCs w:val="18"/>
              </w:rPr>
            </w:pPr>
            <w:r>
              <w:rPr>
                <w:rFonts w:ascii="Calibri" w:eastAsia="Calibri" w:hAnsi="Calibri" w:cs="Calibri"/>
                <w:sz w:val="18"/>
                <w:szCs w:val="18"/>
              </w:rPr>
              <w:t>/</w:t>
            </w:r>
          </w:p>
        </w:tc>
      </w:tr>
      <w:tr w:rsidR="000D5A88" w:rsidTr="001F7865">
        <w:tc>
          <w:tcPr>
            <w:tcW w:w="1344" w:type="dxa"/>
            <w:vMerge/>
          </w:tcPr>
          <w:p w:rsidR="000D5A88" w:rsidRDefault="000D5A88" w:rsidP="00342D36"/>
        </w:tc>
        <w:tc>
          <w:tcPr>
            <w:tcW w:w="2067" w:type="dxa"/>
            <w:vMerge/>
          </w:tcPr>
          <w:p w:rsidR="000D5A88" w:rsidRDefault="000D5A88" w:rsidP="00342D36"/>
        </w:tc>
        <w:tc>
          <w:tcPr>
            <w:tcW w:w="1418" w:type="dxa"/>
            <w:vMerge/>
          </w:tcPr>
          <w:p w:rsidR="000D5A88" w:rsidRDefault="000D5A88" w:rsidP="00342D36"/>
        </w:tc>
        <w:tc>
          <w:tcPr>
            <w:tcW w:w="1525" w:type="dxa"/>
          </w:tcPr>
          <w:p w:rsidR="000D5A88" w:rsidRDefault="000D5A88" w:rsidP="00342D36">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s</w:t>
            </w:r>
            <w:r>
              <w:rPr>
                <w:rFonts w:ascii="Calibri" w:eastAsia="Calibri" w:hAnsi="Calibri" w:cs="Calibri"/>
                <w:sz w:val="14"/>
                <w:szCs w:val="14"/>
              </w:rPr>
              <w:t>k</w:t>
            </w:r>
            <w:r>
              <w:rPr>
                <w:rFonts w:ascii="Calibri" w:eastAsia="Calibri" w:hAnsi="Calibri" w:cs="Calibri"/>
                <w:spacing w:val="-2"/>
                <w:sz w:val="14"/>
                <w:szCs w:val="14"/>
              </w:rPr>
              <w:t>u</w:t>
            </w:r>
            <w:r>
              <w:rPr>
                <w:rFonts w:ascii="Calibri" w:eastAsia="Calibri" w:hAnsi="Calibri" w:cs="Calibri"/>
                <w:sz w:val="14"/>
                <w:szCs w:val="14"/>
              </w:rPr>
              <w:t>p</w:t>
            </w:r>
            <w:r>
              <w:rPr>
                <w:rFonts w:ascii="Calibri" w:eastAsia="Calibri" w:hAnsi="Calibri" w:cs="Calibri"/>
                <w:spacing w:val="1"/>
                <w:sz w:val="14"/>
                <w:szCs w:val="14"/>
              </w:rPr>
              <w:t xml:space="preserve"> </w:t>
            </w:r>
            <w:r>
              <w:rPr>
                <w:rFonts w:ascii="Calibri" w:eastAsia="Calibri" w:hAnsi="Calibri" w:cs="Calibri"/>
                <w:sz w:val="14"/>
                <w:szCs w:val="14"/>
              </w:rPr>
              <w:t>me</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j</w:t>
            </w:r>
            <w:r>
              <w:rPr>
                <w:rFonts w:ascii="Calibri" w:eastAsia="Calibri" w:hAnsi="Calibri" w:cs="Calibri"/>
                <w:sz w:val="14"/>
                <w:szCs w:val="14"/>
              </w:rPr>
              <w:t>a</w:t>
            </w:r>
            <w:r>
              <w:rPr>
                <w:rFonts w:ascii="Calibri" w:eastAsia="Calibri" w:hAnsi="Calibri" w:cs="Calibri"/>
                <w:spacing w:val="1"/>
                <w:sz w:val="14"/>
                <w:szCs w:val="14"/>
              </w:rPr>
              <w:t xml:space="preserve"> n</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v</w:t>
            </w:r>
            <w:r>
              <w:rPr>
                <w:rFonts w:ascii="Calibri" w:eastAsia="Calibri" w:hAnsi="Calibri" w:cs="Calibri"/>
                <w:spacing w:val="-2"/>
                <w:sz w:val="14"/>
                <w:szCs w:val="14"/>
              </w:rPr>
              <w:t>o</w:t>
            </w:r>
            <w:r>
              <w:rPr>
                <w:rFonts w:ascii="Calibri" w:eastAsia="Calibri" w:hAnsi="Calibri" w:cs="Calibri"/>
                <w:sz w:val="14"/>
                <w:szCs w:val="14"/>
              </w:rPr>
              <w:t>u</w:t>
            </w:r>
          </w:p>
          <w:p w:rsidR="000D5A88" w:rsidRDefault="000D5A88" w:rsidP="00342D36">
            <w:pPr>
              <w:spacing w:line="160" w:lineRule="exact"/>
              <w:ind w:left="102"/>
              <w:rPr>
                <w:rFonts w:ascii="Calibri" w:eastAsia="Calibri" w:hAnsi="Calibri" w:cs="Calibri"/>
                <w:sz w:val="14"/>
                <w:szCs w:val="14"/>
              </w:rPr>
            </w:pP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g</w:t>
            </w:r>
            <w:r>
              <w:rPr>
                <w:rFonts w:ascii="Calibri" w:eastAsia="Calibri" w:hAnsi="Calibri" w:cs="Calibri"/>
                <w:spacing w:val="-1"/>
                <w:sz w:val="14"/>
                <w:szCs w:val="14"/>
              </w:rPr>
              <w:t>a</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pacing w:val="-1"/>
                <w:sz w:val="14"/>
                <w:szCs w:val="14"/>
              </w:rPr>
              <w:t>a</w:t>
            </w:r>
            <w:r>
              <w:rPr>
                <w:rFonts w:ascii="Calibri" w:eastAsia="Calibri" w:hAnsi="Calibri" w:cs="Calibri"/>
                <w:spacing w:val="1"/>
                <w:sz w:val="14"/>
                <w:szCs w:val="14"/>
              </w:rPr>
              <w:t>c</w:t>
            </w:r>
            <w:r>
              <w:rPr>
                <w:rFonts w:ascii="Calibri" w:eastAsia="Calibri" w:hAnsi="Calibri" w:cs="Calibri"/>
                <w:sz w:val="14"/>
                <w:szCs w:val="14"/>
              </w:rPr>
              <w:t>ije</w:t>
            </w:r>
          </w:p>
        </w:tc>
        <w:tc>
          <w:tcPr>
            <w:tcW w:w="2004" w:type="dxa"/>
          </w:tcPr>
          <w:p w:rsidR="000D5A88" w:rsidRDefault="000D5A88" w:rsidP="00342D36"/>
        </w:tc>
        <w:tc>
          <w:tcPr>
            <w:tcW w:w="5670" w:type="dxa"/>
          </w:tcPr>
          <w:p w:rsidR="000D5A88" w:rsidRDefault="000D5A88" w:rsidP="005717A3">
            <w:pPr>
              <w:spacing w:line="200" w:lineRule="exact"/>
              <w:rPr>
                <w:rFonts w:ascii="Calibri" w:eastAsia="Calibri" w:hAnsi="Calibri" w:cs="Calibri"/>
                <w:sz w:val="18"/>
                <w:szCs w:val="18"/>
              </w:rPr>
            </w:pPr>
            <w:r>
              <w:rPr>
                <w:rFonts w:ascii="Calibri" w:eastAsia="Calibri" w:hAnsi="Calibri" w:cs="Calibri"/>
                <w:spacing w:val="1"/>
                <w:sz w:val="18"/>
                <w:szCs w:val="18"/>
              </w:rPr>
              <w:t>Define principles of good communication and relationship, and validate it during project duration.</w:t>
            </w:r>
          </w:p>
        </w:tc>
      </w:tr>
      <w:tr w:rsidR="000D5A88" w:rsidTr="001F7865">
        <w:tc>
          <w:tcPr>
            <w:tcW w:w="1344" w:type="dxa"/>
            <w:vMerge/>
          </w:tcPr>
          <w:p w:rsidR="000D5A88" w:rsidRDefault="000D5A88" w:rsidP="00342D36"/>
        </w:tc>
        <w:tc>
          <w:tcPr>
            <w:tcW w:w="2067" w:type="dxa"/>
            <w:vMerge/>
          </w:tcPr>
          <w:p w:rsidR="000D5A88" w:rsidRDefault="000D5A88" w:rsidP="00342D36"/>
        </w:tc>
        <w:tc>
          <w:tcPr>
            <w:tcW w:w="1418" w:type="dxa"/>
            <w:vMerge/>
          </w:tcPr>
          <w:p w:rsidR="000D5A88" w:rsidRDefault="000D5A88" w:rsidP="00342D36"/>
        </w:tc>
        <w:tc>
          <w:tcPr>
            <w:tcW w:w="1525" w:type="dxa"/>
          </w:tcPr>
          <w:p w:rsidR="000D5A88" w:rsidRDefault="000D5A88" w:rsidP="00342D36">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b</w:t>
            </w:r>
            <w:r>
              <w:rPr>
                <w:rFonts w:ascii="Calibri" w:eastAsia="Calibri" w:hAnsi="Calibri" w:cs="Calibri"/>
                <w:spacing w:val="-2"/>
                <w:sz w:val="14"/>
                <w:szCs w:val="14"/>
              </w:rPr>
              <w:t>i</w:t>
            </w:r>
            <w:r>
              <w:rPr>
                <w:rFonts w:ascii="Calibri" w:eastAsia="Calibri" w:hAnsi="Calibri" w:cs="Calibri"/>
                <w:spacing w:val="1"/>
                <w:sz w:val="14"/>
                <w:szCs w:val="14"/>
              </w:rPr>
              <w:t>b</w:t>
            </w:r>
            <w:r>
              <w:rPr>
                <w:rFonts w:ascii="Calibri" w:eastAsia="Calibri" w:hAnsi="Calibri" w:cs="Calibri"/>
                <w:sz w:val="14"/>
                <w:szCs w:val="14"/>
              </w:rPr>
              <w:t>lio</w:t>
            </w:r>
            <w:r>
              <w:rPr>
                <w:rFonts w:ascii="Calibri" w:eastAsia="Calibri" w:hAnsi="Calibri" w:cs="Calibri"/>
                <w:spacing w:val="-1"/>
                <w:sz w:val="14"/>
                <w:szCs w:val="14"/>
              </w:rPr>
              <w:t>t</w:t>
            </w:r>
            <w:r>
              <w:rPr>
                <w:rFonts w:ascii="Calibri" w:eastAsia="Calibri" w:hAnsi="Calibri" w:cs="Calibri"/>
                <w:sz w:val="14"/>
                <w:szCs w:val="14"/>
              </w:rPr>
              <w:t>eku</w:t>
            </w:r>
            <w:r>
              <w:rPr>
                <w:rFonts w:ascii="Calibri" w:eastAsia="Calibri" w:hAnsi="Calibri" w:cs="Calibri"/>
                <w:spacing w:val="1"/>
                <w:sz w:val="14"/>
                <w:szCs w:val="14"/>
              </w:rPr>
              <w:t xml:space="preserve"> p</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olj</w:t>
            </w:r>
            <w:r>
              <w:rPr>
                <w:rFonts w:ascii="Calibri" w:eastAsia="Calibri" w:hAnsi="Calibri" w:cs="Calibri"/>
                <w:spacing w:val="1"/>
                <w:sz w:val="14"/>
                <w:szCs w:val="14"/>
              </w:rPr>
              <w:t>n</w:t>
            </w:r>
            <w:r>
              <w:rPr>
                <w:rFonts w:ascii="Calibri" w:eastAsia="Calibri" w:hAnsi="Calibri" w:cs="Calibri"/>
                <w:sz w:val="14"/>
                <w:szCs w:val="14"/>
              </w:rPr>
              <w:t>ih</w:t>
            </w:r>
            <w:r>
              <w:rPr>
                <w:rFonts w:ascii="Calibri" w:eastAsia="Calibri" w:hAnsi="Calibri" w:cs="Calibri"/>
                <w:spacing w:val="-1"/>
                <w:sz w:val="14"/>
                <w:szCs w:val="14"/>
              </w:rPr>
              <w:t xml:space="preserve"> </w:t>
            </w:r>
            <w:r>
              <w:rPr>
                <w:rFonts w:ascii="Calibri" w:eastAsia="Calibri" w:hAnsi="Calibri" w:cs="Calibri"/>
                <w:sz w:val="14"/>
                <w:szCs w:val="14"/>
              </w:rPr>
              <w:t>okolno</w:t>
            </w:r>
            <w:r>
              <w:rPr>
                <w:rFonts w:ascii="Calibri" w:eastAsia="Calibri" w:hAnsi="Calibri" w:cs="Calibri"/>
                <w:spacing w:val="-1"/>
                <w:sz w:val="14"/>
                <w:szCs w:val="14"/>
              </w:rPr>
              <w:t>st</w:t>
            </w:r>
            <w:r>
              <w:rPr>
                <w:rFonts w:ascii="Calibri" w:eastAsia="Calibri" w:hAnsi="Calibri" w:cs="Calibri"/>
                <w:sz w:val="14"/>
                <w:szCs w:val="14"/>
              </w:rPr>
              <w:t>i</w:t>
            </w:r>
          </w:p>
        </w:tc>
        <w:tc>
          <w:tcPr>
            <w:tcW w:w="2004" w:type="dxa"/>
          </w:tcPr>
          <w:p w:rsidR="000D5A88" w:rsidRDefault="000D5A88" w:rsidP="00342D36"/>
        </w:tc>
        <w:tc>
          <w:tcPr>
            <w:tcW w:w="5670" w:type="dxa"/>
          </w:tcPr>
          <w:p w:rsidR="000D5A88" w:rsidRDefault="000D5A88" w:rsidP="00342D36">
            <w:pPr>
              <w:spacing w:line="200" w:lineRule="exact"/>
              <w:ind w:left="102"/>
              <w:rPr>
                <w:rFonts w:ascii="Calibri" w:eastAsia="Calibri" w:hAnsi="Calibri" w:cs="Calibri"/>
                <w:sz w:val="18"/>
                <w:szCs w:val="18"/>
              </w:rPr>
            </w:pPr>
            <w:r>
              <w:rPr>
                <w:rFonts w:ascii="Calibri" w:eastAsia="Calibri" w:hAnsi="Calibri" w:cs="Calibri"/>
                <w:sz w:val="18"/>
                <w:szCs w:val="18"/>
              </w:rPr>
              <w:t>/</w:t>
            </w:r>
          </w:p>
        </w:tc>
      </w:tr>
      <w:tr w:rsidR="000D5A88" w:rsidTr="001F7865">
        <w:tc>
          <w:tcPr>
            <w:tcW w:w="1344" w:type="dxa"/>
            <w:vMerge/>
          </w:tcPr>
          <w:p w:rsidR="000D5A88" w:rsidRDefault="000D5A88" w:rsidP="001F7865"/>
        </w:tc>
        <w:tc>
          <w:tcPr>
            <w:tcW w:w="2067" w:type="dxa"/>
            <w:vMerge w:val="restart"/>
          </w:tcPr>
          <w:p w:rsidR="000D5A88" w:rsidRDefault="000D5A88" w:rsidP="001F7865">
            <w:pPr>
              <w:ind w:left="102" w:right="631"/>
              <w:rPr>
                <w:rFonts w:ascii="Calibri" w:eastAsia="Calibri" w:hAnsi="Calibri" w:cs="Calibri"/>
                <w:sz w:val="18"/>
                <w:szCs w:val="18"/>
              </w:rPr>
            </w:pPr>
            <w:r>
              <w:rPr>
                <w:rFonts w:ascii="Calibri" w:eastAsia="Calibri" w:hAnsi="Calibri" w:cs="Calibri"/>
                <w:spacing w:val="1"/>
                <w:sz w:val="18"/>
                <w:szCs w:val="18"/>
              </w:rPr>
              <w:t>O</w:t>
            </w:r>
            <w:r>
              <w:rPr>
                <w:rFonts w:ascii="Calibri" w:eastAsia="Calibri" w:hAnsi="Calibri" w:cs="Calibri"/>
                <w:spacing w:val="-1"/>
                <w:sz w:val="18"/>
                <w:szCs w:val="18"/>
              </w:rPr>
              <w:t>rg</w:t>
            </w:r>
            <w:r>
              <w:rPr>
                <w:rFonts w:ascii="Calibri" w:eastAsia="Calibri" w:hAnsi="Calibri" w:cs="Calibri"/>
                <w:sz w:val="18"/>
                <w:szCs w:val="18"/>
              </w:rPr>
              <w:t>a</w:t>
            </w:r>
            <w:r>
              <w:rPr>
                <w:rFonts w:ascii="Calibri" w:eastAsia="Calibri" w:hAnsi="Calibri" w:cs="Calibri"/>
                <w:spacing w:val="-1"/>
                <w:sz w:val="18"/>
                <w:szCs w:val="18"/>
              </w:rPr>
              <w:t>n</w:t>
            </w:r>
            <w:r>
              <w:rPr>
                <w:rFonts w:ascii="Calibri" w:eastAsia="Calibri" w:hAnsi="Calibri" w:cs="Calibri"/>
                <w:spacing w:val="1"/>
                <w:sz w:val="18"/>
                <w:szCs w:val="18"/>
              </w:rPr>
              <w:t>iz</w:t>
            </w:r>
            <w:r>
              <w:rPr>
                <w:rFonts w:ascii="Calibri" w:eastAsia="Calibri" w:hAnsi="Calibri" w:cs="Calibri"/>
                <w:sz w:val="18"/>
                <w:szCs w:val="18"/>
              </w:rPr>
              <w:t>at</w:t>
            </w:r>
            <w:r>
              <w:rPr>
                <w:rFonts w:ascii="Calibri" w:eastAsia="Calibri" w:hAnsi="Calibri" w:cs="Calibri"/>
                <w:spacing w:val="1"/>
                <w:sz w:val="18"/>
                <w:szCs w:val="18"/>
              </w:rPr>
              <w:t>i</w:t>
            </w:r>
            <w:r>
              <w:rPr>
                <w:rFonts w:ascii="Calibri" w:eastAsia="Calibri" w:hAnsi="Calibri" w:cs="Calibri"/>
                <w:spacing w:val="-1"/>
                <w:sz w:val="18"/>
                <w:szCs w:val="18"/>
              </w:rPr>
              <w:t>on</w:t>
            </w:r>
            <w:r>
              <w:rPr>
                <w:rFonts w:ascii="Calibri" w:eastAsia="Calibri" w:hAnsi="Calibri" w:cs="Calibri"/>
                <w:sz w:val="18"/>
                <w:szCs w:val="18"/>
              </w:rPr>
              <w:t xml:space="preserve">al </w:t>
            </w:r>
            <w:r>
              <w:rPr>
                <w:rFonts w:ascii="Calibri" w:eastAsia="Calibri" w:hAnsi="Calibri" w:cs="Calibri"/>
                <w:spacing w:val="1"/>
                <w:sz w:val="18"/>
                <w:szCs w:val="18"/>
              </w:rPr>
              <w:t>P</w:t>
            </w:r>
            <w:r>
              <w:rPr>
                <w:rFonts w:ascii="Calibri" w:eastAsia="Calibri" w:hAnsi="Calibri" w:cs="Calibri"/>
                <w:spacing w:val="-1"/>
                <w:sz w:val="18"/>
                <w:szCs w:val="18"/>
              </w:rPr>
              <w:t>ro</w:t>
            </w:r>
            <w:r>
              <w:rPr>
                <w:rFonts w:ascii="Calibri" w:eastAsia="Calibri" w:hAnsi="Calibri" w:cs="Calibri"/>
                <w:sz w:val="18"/>
                <w:szCs w:val="18"/>
              </w:rPr>
              <w:t>cess</w:t>
            </w:r>
            <w:r>
              <w:rPr>
                <w:rFonts w:ascii="Calibri" w:eastAsia="Calibri" w:hAnsi="Calibri" w:cs="Calibri"/>
                <w:spacing w:val="1"/>
                <w:sz w:val="18"/>
                <w:szCs w:val="18"/>
              </w:rPr>
              <w:t xml:space="preserve"> </w:t>
            </w:r>
            <w:r>
              <w:rPr>
                <w:rFonts w:ascii="Calibri" w:eastAsia="Calibri" w:hAnsi="Calibri" w:cs="Calibri"/>
                <w:spacing w:val="-1"/>
                <w:sz w:val="18"/>
                <w:szCs w:val="18"/>
              </w:rPr>
              <w:t>Fo</w:t>
            </w:r>
            <w:r>
              <w:rPr>
                <w:rFonts w:ascii="Calibri" w:eastAsia="Calibri" w:hAnsi="Calibri" w:cs="Calibri"/>
                <w:sz w:val="18"/>
                <w:szCs w:val="18"/>
              </w:rPr>
              <w:t>c</w:t>
            </w:r>
            <w:r>
              <w:rPr>
                <w:rFonts w:ascii="Calibri" w:eastAsia="Calibri" w:hAnsi="Calibri" w:cs="Calibri"/>
                <w:spacing w:val="-1"/>
                <w:sz w:val="18"/>
                <w:szCs w:val="18"/>
              </w:rPr>
              <w:t>u</w:t>
            </w:r>
            <w:r>
              <w:rPr>
                <w:rFonts w:ascii="Calibri" w:eastAsia="Calibri" w:hAnsi="Calibri" w:cs="Calibri"/>
                <w:sz w:val="18"/>
                <w:szCs w:val="18"/>
              </w:rPr>
              <w:t>s</w:t>
            </w:r>
          </w:p>
        </w:tc>
        <w:tc>
          <w:tcPr>
            <w:tcW w:w="1418" w:type="dxa"/>
            <w:vMerge w:val="restart"/>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1"/>
                <w:sz w:val="14"/>
                <w:szCs w:val="14"/>
              </w:rPr>
              <w:t>d</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 mog</w:t>
            </w:r>
            <w:r>
              <w:rPr>
                <w:rFonts w:ascii="Calibri" w:eastAsia="Calibri" w:hAnsi="Calibri" w:cs="Calibri"/>
                <w:spacing w:val="-2"/>
                <w:sz w:val="14"/>
                <w:szCs w:val="14"/>
              </w:rPr>
              <w:t>u</w:t>
            </w:r>
            <w:r>
              <w:rPr>
                <w:rFonts w:ascii="Calibri" w:eastAsia="Calibri" w:hAnsi="Calibri" w:cs="Calibri"/>
                <w:spacing w:val="1"/>
                <w:sz w:val="14"/>
                <w:szCs w:val="14"/>
              </w:rPr>
              <w:t>ćn</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p>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b</w:t>
            </w:r>
            <w:r>
              <w:rPr>
                <w:rFonts w:ascii="Calibri" w:eastAsia="Calibri" w:hAnsi="Calibri" w:cs="Calibri"/>
                <w:sz w:val="14"/>
                <w:szCs w:val="14"/>
              </w:rPr>
              <w:t>olj</w:t>
            </w:r>
            <w:r>
              <w:rPr>
                <w:rFonts w:ascii="Calibri" w:eastAsia="Calibri" w:hAnsi="Calibri" w:cs="Calibri"/>
                <w:spacing w:val="-1"/>
                <w:sz w:val="14"/>
                <w:szCs w:val="14"/>
              </w:rPr>
              <w:t>š</w:t>
            </w:r>
            <w:r>
              <w:rPr>
                <w:rFonts w:ascii="Calibri" w:eastAsia="Calibri" w:hAnsi="Calibri" w:cs="Calibri"/>
                <w:spacing w:val="1"/>
                <w:sz w:val="14"/>
                <w:szCs w:val="14"/>
              </w:rPr>
              <w:t>a</w:t>
            </w:r>
            <w:r>
              <w:rPr>
                <w:rFonts w:ascii="Calibri" w:eastAsia="Calibri" w:hAnsi="Calibri" w:cs="Calibri"/>
                <w:spacing w:val="-2"/>
                <w:sz w:val="14"/>
                <w:szCs w:val="14"/>
              </w:rPr>
              <w:t>n</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3"/>
                <w:sz w:val="14"/>
                <w:szCs w:val="14"/>
              </w:rPr>
              <w:t>s</w:t>
            </w:r>
            <w:r>
              <w:rPr>
                <w:rFonts w:ascii="Calibri" w:eastAsia="Calibri" w:hAnsi="Calibri" w:cs="Calibri"/>
                <w:sz w:val="14"/>
                <w:szCs w:val="14"/>
              </w:rPr>
              <w:t>a</w:t>
            </w:r>
          </w:p>
        </w:tc>
        <w:tc>
          <w:tcPr>
            <w:tcW w:w="1525" w:type="dxa"/>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tr</w:t>
            </w:r>
            <w:r>
              <w:rPr>
                <w:rFonts w:ascii="Calibri" w:eastAsia="Calibri" w:hAnsi="Calibri" w:cs="Calibri"/>
                <w:sz w:val="14"/>
                <w:szCs w:val="14"/>
              </w:rPr>
              <w:t>e</w:t>
            </w:r>
            <w:r>
              <w:rPr>
                <w:rFonts w:ascii="Calibri" w:eastAsia="Calibri" w:hAnsi="Calibri" w:cs="Calibri"/>
                <w:spacing w:val="1"/>
                <w:sz w:val="14"/>
                <w:szCs w:val="14"/>
              </w:rPr>
              <w:t>b</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g</w:t>
            </w:r>
            <w:r>
              <w:rPr>
                <w:rFonts w:ascii="Calibri" w:eastAsia="Calibri" w:hAnsi="Calibri" w:cs="Calibri"/>
                <w:spacing w:val="1"/>
                <w:sz w:val="14"/>
                <w:szCs w:val="14"/>
              </w:rPr>
              <w:t>an</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pacing w:val="1"/>
                <w:sz w:val="14"/>
                <w:szCs w:val="14"/>
              </w:rPr>
              <w:t>ac</w:t>
            </w:r>
            <w:r>
              <w:rPr>
                <w:rFonts w:ascii="Calibri" w:eastAsia="Calibri" w:hAnsi="Calibri" w:cs="Calibri"/>
                <w:sz w:val="14"/>
                <w:szCs w:val="14"/>
              </w:rPr>
              <w:t>io</w:t>
            </w:r>
            <w:r>
              <w:rPr>
                <w:rFonts w:ascii="Calibri" w:eastAsia="Calibri" w:hAnsi="Calibri" w:cs="Calibri"/>
                <w:spacing w:val="1"/>
                <w:sz w:val="14"/>
                <w:szCs w:val="14"/>
              </w:rPr>
              <w:t>n</w:t>
            </w:r>
            <w:r>
              <w:rPr>
                <w:rFonts w:ascii="Calibri" w:eastAsia="Calibri" w:hAnsi="Calibri" w:cs="Calibri"/>
                <w:spacing w:val="-2"/>
                <w:sz w:val="14"/>
                <w:szCs w:val="14"/>
              </w:rPr>
              <w:t>i</w:t>
            </w:r>
            <w:r>
              <w:rPr>
                <w:rFonts w:ascii="Calibri" w:eastAsia="Calibri" w:hAnsi="Calibri" w:cs="Calibri"/>
                <w:sz w:val="14"/>
                <w:szCs w:val="14"/>
              </w:rPr>
              <w:t>h</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z w:val="14"/>
                <w:szCs w:val="14"/>
              </w:rPr>
              <w:t>a</w:t>
            </w:r>
          </w:p>
        </w:tc>
        <w:tc>
          <w:tcPr>
            <w:tcW w:w="2004" w:type="dxa"/>
          </w:tcPr>
          <w:p w:rsidR="000D5A88" w:rsidRDefault="000D5A88" w:rsidP="001F7865"/>
        </w:tc>
        <w:tc>
          <w:tcPr>
            <w:tcW w:w="5670" w:type="dxa"/>
          </w:tcPr>
          <w:p w:rsidR="000D5A88" w:rsidRDefault="000D5A88" w:rsidP="001F7865">
            <w:pPr>
              <w:spacing w:line="200" w:lineRule="exact"/>
              <w:rPr>
                <w:rFonts w:ascii="Calibri" w:eastAsia="Calibri" w:hAnsi="Calibri" w:cs="Calibri"/>
                <w:spacing w:val="-1"/>
                <w:sz w:val="18"/>
                <w:szCs w:val="18"/>
              </w:rPr>
            </w:pPr>
            <w:r>
              <w:rPr>
                <w:rFonts w:ascii="Calibri" w:eastAsia="Calibri" w:hAnsi="Calibri" w:cs="Calibri"/>
                <w:spacing w:val="-1"/>
                <w:sz w:val="18"/>
                <w:szCs w:val="18"/>
              </w:rPr>
              <w:t xml:space="preserve">Define meeting types and number of each type needed. </w:t>
            </w:r>
          </w:p>
          <w:p w:rsidR="000D5A88" w:rsidRDefault="000D5A88" w:rsidP="005717A3">
            <w:pPr>
              <w:spacing w:line="200" w:lineRule="exact"/>
              <w:rPr>
                <w:rFonts w:ascii="Calibri" w:eastAsia="Calibri" w:hAnsi="Calibri" w:cs="Calibri"/>
                <w:sz w:val="18"/>
                <w:szCs w:val="18"/>
              </w:rPr>
            </w:pPr>
            <w:r>
              <w:rPr>
                <w:rFonts w:ascii="Calibri" w:eastAsia="Calibri" w:hAnsi="Calibri" w:cs="Calibri"/>
                <w:spacing w:val="-1"/>
                <w:sz w:val="18"/>
                <w:szCs w:val="18"/>
              </w:rPr>
              <w:t>Apply SCRUM methodology to our project</w:t>
            </w:r>
          </w:p>
        </w:tc>
      </w:tr>
      <w:tr w:rsidR="000D5A88" w:rsidTr="001F7865">
        <w:tc>
          <w:tcPr>
            <w:tcW w:w="1344" w:type="dxa"/>
            <w:vMerge/>
          </w:tcPr>
          <w:p w:rsidR="000D5A88" w:rsidRDefault="000D5A88" w:rsidP="001F7865"/>
        </w:tc>
        <w:tc>
          <w:tcPr>
            <w:tcW w:w="2067" w:type="dxa"/>
            <w:vMerge/>
          </w:tcPr>
          <w:p w:rsidR="000D5A88" w:rsidRDefault="000D5A88" w:rsidP="001F7865"/>
        </w:tc>
        <w:tc>
          <w:tcPr>
            <w:tcW w:w="1418" w:type="dxa"/>
            <w:vMerge/>
          </w:tcPr>
          <w:p w:rsidR="000D5A88" w:rsidRDefault="000D5A88" w:rsidP="001F7865"/>
        </w:tc>
        <w:tc>
          <w:tcPr>
            <w:tcW w:w="1525" w:type="dxa"/>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pacing w:val="-2"/>
                <w:sz w:val="14"/>
                <w:szCs w:val="14"/>
              </w:rPr>
              <w:t>e</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g</w:t>
            </w:r>
            <w:r>
              <w:rPr>
                <w:rFonts w:ascii="Calibri" w:eastAsia="Calibri" w:hAnsi="Calibri" w:cs="Calibri"/>
                <w:spacing w:val="-1"/>
                <w:sz w:val="14"/>
                <w:szCs w:val="14"/>
              </w:rPr>
              <w:t>a</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pacing w:val="-1"/>
                <w:sz w:val="14"/>
                <w:szCs w:val="14"/>
              </w:rPr>
              <w:t>a</w:t>
            </w:r>
            <w:r>
              <w:rPr>
                <w:rFonts w:ascii="Calibri" w:eastAsia="Calibri" w:hAnsi="Calibri" w:cs="Calibri"/>
                <w:spacing w:val="1"/>
                <w:sz w:val="14"/>
                <w:szCs w:val="14"/>
              </w:rPr>
              <w:t>c</w:t>
            </w:r>
            <w:r>
              <w:rPr>
                <w:rFonts w:ascii="Calibri" w:eastAsia="Calibri" w:hAnsi="Calibri" w:cs="Calibri"/>
                <w:sz w:val="14"/>
                <w:szCs w:val="14"/>
              </w:rPr>
              <w:t>io</w:t>
            </w:r>
            <w:r>
              <w:rPr>
                <w:rFonts w:ascii="Calibri" w:eastAsia="Calibri" w:hAnsi="Calibri" w:cs="Calibri"/>
                <w:spacing w:val="1"/>
                <w:sz w:val="14"/>
                <w:szCs w:val="14"/>
              </w:rPr>
              <w:t>n</w:t>
            </w:r>
            <w:r>
              <w:rPr>
                <w:rFonts w:ascii="Calibri" w:eastAsia="Calibri" w:hAnsi="Calibri" w:cs="Calibri"/>
                <w:sz w:val="14"/>
                <w:szCs w:val="14"/>
              </w:rPr>
              <w:t>e</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pacing w:val="-2"/>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z w:val="14"/>
                <w:szCs w:val="14"/>
              </w:rPr>
              <w:t>e</w:t>
            </w:r>
          </w:p>
        </w:tc>
        <w:tc>
          <w:tcPr>
            <w:tcW w:w="2004" w:type="dxa"/>
          </w:tcPr>
          <w:p w:rsidR="000D5A88" w:rsidRDefault="000D5A88" w:rsidP="001F7865"/>
        </w:tc>
        <w:tc>
          <w:tcPr>
            <w:tcW w:w="5670" w:type="dxa"/>
          </w:tcPr>
          <w:p w:rsidR="000D5A88" w:rsidRDefault="000D5A88" w:rsidP="001F7865">
            <w:pPr>
              <w:spacing w:line="200" w:lineRule="exact"/>
              <w:rPr>
                <w:rFonts w:ascii="Calibri" w:eastAsia="Calibri" w:hAnsi="Calibri" w:cs="Calibri"/>
                <w:sz w:val="18"/>
                <w:szCs w:val="18"/>
              </w:rPr>
            </w:pPr>
            <w:r>
              <w:rPr>
                <w:rFonts w:ascii="Calibri" w:eastAsia="Calibri" w:hAnsi="Calibri" w:cs="Calibri"/>
                <w:sz w:val="18"/>
                <w:szCs w:val="18"/>
              </w:rPr>
              <w:t>/</w:t>
            </w:r>
          </w:p>
        </w:tc>
      </w:tr>
      <w:tr w:rsidR="000D5A88" w:rsidTr="001F7865">
        <w:tc>
          <w:tcPr>
            <w:tcW w:w="1344" w:type="dxa"/>
            <w:vMerge/>
          </w:tcPr>
          <w:p w:rsidR="000D5A88" w:rsidRDefault="000D5A88" w:rsidP="001F7865"/>
        </w:tc>
        <w:tc>
          <w:tcPr>
            <w:tcW w:w="2067" w:type="dxa"/>
            <w:vMerge/>
          </w:tcPr>
          <w:p w:rsidR="000D5A88" w:rsidRDefault="000D5A88" w:rsidP="001F7865"/>
        </w:tc>
        <w:tc>
          <w:tcPr>
            <w:tcW w:w="1418" w:type="dxa"/>
            <w:vMerge/>
          </w:tcPr>
          <w:p w:rsidR="000D5A88" w:rsidRDefault="000D5A88" w:rsidP="001F7865"/>
        </w:tc>
        <w:tc>
          <w:tcPr>
            <w:tcW w:w="1525" w:type="dxa"/>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d</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iko</w:t>
            </w:r>
            <w:r>
              <w:rPr>
                <w:rFonts w:ascii="Calibri" w:eastAsia="Calibri" w:hAnsi="Calibri" w:cs="Calibri"/>
                <w:spacing w:val="1"/>
                <w:sz w:val="14"/>
                <w:szCs w:val="14"/>
              </w:rPr>
              <w:t>va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pacing w:val="-2"/>
                <w:sz w:val="14"/>
                <w:szCs w:val="14"/>
              </w:rPr>
              <w:t>o</w:t>
            </w:r>
            <w:r>
              <w:rPr>
                <w:rFonts w:ascii="Calibri" w:eastAsia="Calibri" w:hAnsi="Calibri" w:cs="Calibri"/>
                <w:spacing w:val="1"/>
                <w:sz w:val="14"/>
                <w:szCs w:val="14"/>
              </w:rPr>
              <w:t>b</w:t>
            </w:r>
            <w:r>
              <w:rPr>
                <w:rFonts w:ascii="Calibri" w:eastAsia="Calibri" w:hAnsi="Calibri" w:cs="Calibri"/>
                <w:sz w:val="14"/>
                <w:szCs w:val="14"/>
              </w:rPr>
              <w:t>olj</w:t>
            </w:r>
            <w:r>
              <w:rPr>
                <w:rFonts w:ascii="Calibri" w:eastAsia="Calibri" w:hAnsi="Calibri" w:cs="Calibri"/>
                <w:spacing w:val="-1"/>
                <w:sz w:val="14"/>
                <w:szCs w:val="14"/>
              </w:rPr>
              <w:t>š</w:t>
            </w:r>
            <w:r>
              <w:rPr>
                <w:rFonts w:ascii="Calibri" w:eastAsia="Calibri" w:hAnsi="Calibri" w:cs="Calibri"/>
                <w:spacing w:val="1"/>
                <w:sz w:val="14"/>
                <w:szCs w:val="14"/>
              </w:rPr>
              <w:t>a</w:t>
            </w:r>
            <w:r>
              <w:rPr>
                <w:rFonts w:ascii="Calibri" w:eastAsia="Calibri" w:hAnsi="Calibri" w:cs="Calibri"/>
                <w:spacing w:val="-2"/>
                <w:sz w:val="14"/>
                <w:szCs w:val="14"/>
              </w:rPr>
              <w:t>n</w:t>
            </w:r>
            <w:r>
              <w:rPr>
                <w:rFonts w:ascii="Calibri" w:eastAsia="Calibri" w:hAnsi="Calibri" w:cs="Calibri"/>
                <w:spacing w:val="1"/>
                <w:sz w:val="14"/>
                <w:szCs w:val="14"/>
              </w:rPr>
              <w:t>j</w:t>
            </w:r>
            <w:r>
              <w:rPr>
                <w:rFonts w:ascii="Calibri" w:eastAsia="Calibri" w:hAnsi="Calibri" w:cs="Calibri"/>
                <w:sz w:val="14"/>
                <w:szCs w:val="14"/>
              </w:rPr>
              <w:t>a</w:t>
            </w:r>
          </w:p>
        </w:tc>
        <w:tc>
          <w:tcPr>
            <w:tcW w:w="2004" w:type="dxa"/>
          </w:tcPr>
          <w:p w:rsidR="000D5A88" w:rsidRDefault="000D5A88" w:rsidP="001F7865"/>
        </w:tc>
        <w:tc>
          <w:tcPr>
            <w:tcW w:w="5670" w:type="dxa"/>
          </w:tcPr>
          <w:p w:rsidR="000D5A88" w:rsidRDefault="000D5A88" w:rsidP="001F7865">
            <w:pPr>
              <w:spacing w:line="200" w:lineRule="exact"/>
              <w:rPr>
                <w:rFonts w:ascii="Calibri" w:eastAsia="Calibri" w:hAnsi="Calibri" w:cs="Calibri"/>
                <w:sz w:val="18"/>
                <w:szCs w:val="18"/>
              </w:rPr>
            </w:pPr>
            <w:r>
              <w:rPr>
                <w:rFonts w:ascii="Calibri" w:eastAsia="Calibri" w:hAnsi="Calibri" w:cs="Calibri"/>
                <w:spacing w:val="-1"/>
                <w:sz w:val="18"/>
                <w:szCs w:val="18"/>
              </w:rPr>
              <w:t>Document each idea elaborated on short-idea-meeting described above and process it properly.</w:t>
            </w:r>
          </w:p>
        </w:tc>
      </w:tr>
      <w:tr w:rsidR="000D5A88" w:rsidTr="001F7865">
        <w:tc>
          <w:tcPr>
            <w:tcW w:w="1344" w:type="dxa"/>
            <w:vMerge/>
          </w:tcPr>
          <w:p w:rsidR="000D5A88" w:rsidRDefault="000D5A88" w:rsidP="001F7865"/>
        </w:tc>
        <w:tc>
          <w:tcPr>
            <w:tcW w:w="2067" w:type="dxa"/>
            <w:vMerge/>
          </w:tcPr>
          <w:p w:rsidR="000D5A88" w:rsidRDefault="000D5A88" w:rsidP="001F7865"/>
        </w:tc>
        <w:tc>
          <w:tcPr>
            <w:tcW w:w="1418" w:type="dxa"/>
            <w:vMerge w:val="restart"/>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pacing w:val="-2"/>
                <w:sz w:val="14"/>
                <w:szCs w:val="14"/>
              </w:rPr>
              <w:t>l</w:t>
            </w:r>
            <w:r>
              <w:rPr>
                <w:rFonts w:ascii="Calibri" w:eastAsia="Calibri" w:hAnsi="Calibri" w:cs="Calibri"/>
                <w:spacing w:val="1"/>
                <w:sz w:val="14"/>
                <w:szCs w:val="14"/>
              </w:rPr>
              <w:t>an</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an</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i</w:t>
            </w:r>
          </w:p>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z w:val="14"/>
                <w:szCs w:val="14"/>
              </w:rPr>
              <w:t>im</w:t>
            </w:r>
            <w:r>
              <w:rPr>
                <w:rFonts w:ascii="Calibri" w:eastAsia="Calibri" w:hAnsi="Calibri" w:cs="Calibri"/>
                <w:spacing w:val="1"/>
                <w:sz w:val="14"/>
                <w:szCs w:val="14"/>
              </w:rPr>
              <w:t>p</w:t>
            </w:r>
            <w:r>
              <w:rPr>
                <w:rFonts w:ascii="Calibri" w:eastAsia="Calibri" w:hAnsi="Calibri" w:cs="Calibri"/>
                <w:spacing w:val="-2"/>
                <w:sz w:val="14"/>
                <w:szCs w:val="14"/>
              </w:rPr>
              <w:t>l</w:t>
            </w:r>
            <w:r>
              <w:rPr>
                <w:rFonts w:ascii="Calibri" w:eastAsia="Calibri" w:hAnsi="Calibri" w:cs="Calibri"/>
                <w:sz w:val="14"/>
                <w:szCs w:val="14"/>
              </w:rPr>
              <w:t>eme</w:t>
            </w:r>
            <w:r>
              <w:rPr>
                <w:rFonts w:ascii="Calibri" w:eastAsia="Calibri" w:hAnsi="Calibri" w:cs="Calibri"/>
                <w:spacing w:val="1"/>
                <w:sz w:val="14"/>
                <w:szCs w:val="14"/>
              </w:rPr>
              <w:t>n</w:t>
            </w:r>
            <w:r>
              <w:rPr>
                <w:rFonts w:ascii="Calibri" w:eastAsia="Calibri" w:hAnsi="Calibri" w:cs="Calibri"/>
                <w:spacing w:val="-1"/>
                <w:sz w:val="14"/>
                <w:szCs w:val="14"/>
              </w:rPr>
              <w:t>ta</w:t>
            </w:r>
            <w:r>
              <w:rPr>
                <w:rFonts w:ascii="Calibri" w:eastAsia="Calibri" w:hAnsi="Calibri" w:cs="Calibri"/>
                <w:spacing w:val="1"/>
                <w:sz w:val="14"/>
                <w:szCs w:val="14"/>
              </w:rPr>
              <w:t>c</w:t>
            </w:r>
            <w:r>
              <w:rPr>
                <w:rFonts w:ascii="Calibri" w:eastAsia="Calibri" w:hAnsi="Calibri" w:cs="Calibri"/>
                <w:sz w:val="14"/>
                <w:szCs w:val="14"/>
              </w:rPr>
              <w:t>iju</w:t>
            </w:r>
            <w:r>
              <w:rPr>
                <w:rFonts w:ascii="Calibri" w:eastAsia="Calibri" w:hAnsi="Calibri" w:cs="Calibri"/>
                <w:spacing w:val="1"/>
                <w:sz w:val="14"/>
                <w:szCs w:val="14"/>
              </w:rPr>
              <w:t xml:space="preserve"> </w:t>
            </w:r>
            <w:r>
              <w:rPr>
                <w:rFonts w:ascii="Calibri" w:eastAsia="Calibri" w:hAnsi="Calibri" w:cs="Calibri"/>
                <w:spacing w:val="-1"/>
                <w:sz w:val="14"/>
                <w:szCs w:val="14"/>
              </w:rPr>
              <w:t>a</w:t>
            </w:r>
            <w:r>
              <w:rPr>
                <w:rFonts w:ascii="Calibri" w:eastAsia="Calibri" w:hAnsi="Calibri" w:cs="Calibri"/>
                <w:sz w:val="14"/>
                <w:szCs w:val="14"/>
              </w:rPr>
              <w:t>k</w:t>
            </w:r>
            <w:r>
              <w:rPr>
                <w:rFonts w:ascii="Calibri" w:eastAsia="Calibri" w:hAnsi="Calibri" w:cs="Calibri"/>
                <w:spacing w:val="1"/>
                <w:sz w:val="14"/>
                <w:szCs w:val="14"/>
              </w:rPr>
              <w:t>c</w:t>
            </w:r>
            <w:r>
              <w:rPr>
                <w:rFonts w:ascii="Calibri" w:eastAsia="Calibri" w:hAnsi="Calibri" w:cs="Calibri"/>
                <w:sz w:val="14"/>
                <w:szCs w:val="14"/>
              </w:rPr>
              <w:t>i</w:t>
            </w:r>
            <w:r>
              <w:rPr>
                <w:rFonts w:ascii="Calibri" w:eastAsia="Calibri" w:hAnsi="Calibri" w:cs="Calibri"/>
                <w:spacing w:val="-2"/>
                <w:sz w:val="14"/>
                <w:szCs w:val="14"/>
              </w:rPr>
              <w:t>j</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p>
          <w:p w:rsidR="000D5A88" w:rsidRDefault="000D5A88" w:rsidP="001F7865">
            <w:pPr>
              <w:spacing w:before="1"/>
              <w:ind w:left="102" w:right="270"/>
              <w:rPr>
                <w:rFonts w:ascii="Calibri" w:eastAsia="Calibri" w:hAnsi="Calibri" w:cs="Calibri"/>
                <w:sz w:val="14"/>
                <w:szCs w:val="14"/>
              </w:rPr>
            </w:pP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b</w:t>
            </w:r>
            <w:r>
              <w:rPr>
                <w:rFonts w:ascii="Calibri" w:eastAsia="Calibri" w:hAnsi="Calibri" w:cs="Calibri"/>
                <w:sz w:val="14"/>
                <w:szCs w:val="14"/>
              </w:rPr>
              <w:t>olj</w:t>
            </w:r>
            <w:r>
              <w:rPr>
                <w:rFonts w:ascii="Calibri" w:eastAsia="Calibri" w:hAnsi="Calibri" w:cs="Calibri"/>
                <w:spacing w:val="-1"/>
                <w:sz w:val="14"/>
                <w:szCs w:val="14"/>
              </w:rPr>
              <w:t>š</w:t>
            </w:r>
            <w:r>
              <w:rPr>
                <w:rFonts w:ascii="Calibri" w:eastAsia="Calibri" w:hAnsi="Calibri" w:cs="Calibri"/>
                <w:spacing w:val="1"/>
                <w:sz w:val="14"/>
                <w:szCs w:val="14"/>
              </w:rPr>
              <w:t>a</w:t>
            </w:r>
            <w:r>
              <w:rPr>
                <w:rFonts w:ascii="Calibri" w:eastAsia="Calibri" w:hAnsi="Calibri" w:cs="Calibri"/>
                <w:spacing w:val="-2"/>
                <w:sz w:val="14"/>
                <w:szCs w:val="14"/>
              </w:rPr>
              <w:t>n</w:t>
            </w:r>
            <w:r>
              <w:rPr>
                <w:rFonts w:ascii="Calibri" w:eastAsia="Calibri" w:hAnsi="Calibri" w:cs="Calibri"/>
                <w:spacing w:val="1"/>
                <w:sz w:val="14"/>
                <w:szCs w:val="14"/>
              </w:rPr>
              <w:t>j</w:t>
            </w:r>
            <w:r>
              <w:rPr>
                <w:rFonts w:ascii="Calibri" w:eastAsia="Calibri" w:hAnsi="Calibri" w:cs="Calibri"/>
                <w:sz w:val="14"/>
                <w:szCs w:val="14"/>
              </w:rPr>
              <w:t>e o</w:t>
            </w:r>
            <w:r>
              <w:rPr>
                <w:rFonts w:ascii="Calibri" w:eastAsia="Calibri" w:hAnsi="Calibri" w:cs="Calibri"/>
                <w:spacing w:val="-1"/>
                <w:sz w:val="14"/>
                <w:szCs w:val="14"/>
              </w:rPr>
              <w:t>r</w:t>
            </w:r>
            <w:r>
              <w:rPr>
                <w:rFonts w:ascii="Calibri" w:eastAsia="Calibri" w:hAnsi="Calibri" w:cs="Calibri"/>
                <w:sz w:val="14"/>
                <w:szCs w:val="14"/>
              </w:rPr>
              <w:t>g</w:t>
            </w:r>
            <w:r>
              <w:rPr>
                <w:rFonts w:ascii="Calibri" w:eastAsia="Calibri" w:hAnsi="Calibri" w:cs="Calibri"/>
                <w:spacing w:val="-1"/>
                <w:sz w:val="14"/>
                <w:szCs w:val="14"/>
              </w:rPr>
              <w:t>a</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pacing w:val="-1"/>
                <w:sz w:val="14"/>
                <w:szCs w:val="14"/>
              </w:rPr>
              <w:t>a</w:t>
            </w:r>
            <w:r>
              <w:rPr>
                <w:rFonts w:ascii="Calibri" w:eastAsia="Calibri" w:hAnsi="Calibri" w:cs="Calibri"/>
                <w:spacing w:val="1"/>
                <w:sz w:val="14"/>
                <w:szCs w:val="14"/>
              </w:rPr>
              <w:t>c</w:t>
            </w:r>
            <w:r>
              <w:rPr>
                <w:rFonts w:ascii="Calibri" w:eastAsia="Calibri" w:hAnsi="Calibri" w:cs="Calibri"/>
                <w:sz w:val="14"/>
                <w:szCs w:val="14"/>
              </w:rPr>
              <w:t>io</w:t>
            </w:r>
            <w:r>
              <w:rPr>
                <w:rFonts w:ascii="Calibri" w:eastAsia="Calibri" w:hAnsi="Calibri" w:cs="Calibri"/>
                <w:spacing w:val="1"/>
                <w:sz w:val="14"/>
                <w:szCs w:val="14"/>
              </w:rPr>
              <w:t>n</w:t>
            </w:r>
            <w:r>
              <w:rPr>
                <w:rFonts w:ascii="Calibri" w:eastAsia="Calibri" w:hAnsi="Calibri" w:cs="Calibri"/>
                <w:sz w:val="14"/>
                <w:szCs w:val="14"/>
              </w:rPr>
              <w:t>ih</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pacing w:val="-2"/>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z w:val="14"/>
                <w:szCs w:val="14"/>
              </w:rPr>
              <w:t>a</w:t>
            </w:r>
          </w:p>
        </w:tc>
        <w:tc>
          <w:tcPr>
            <w:tcW w:w="1525" w:type="dxa"/>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pacing w:val="-2"/>
                <w:sz w:val="14"/>
                <w:szCs w:val="14"/>
              </w:rPr>
              <w:t>l</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2"/>
                <w:sz w:val="14"/>
                <w:szCs w:val="14"/>
              </w:rPr>
              <w:t>d</w:t>
            </w:r>
            <w:r>
              <w:rPr>
                <w:rFonts w:ascii="Calibri" w:eastAsia="Calibri" w:hAnsi="Calibri" w:cs="Calibri"/>
                <w:spacing w:val="1"/>
                <w:sz w:val="14"/>
                <w:szCs w:val="14"/>
              </w:rPr>
              <w:t>uz</w:t>
            </w:r>
            <w:r>
              <w:rPr>
                <w:rFonts w:ascii="Calibri" w:eastAsia="Calibri" w:hAnsi="Calibri" w:cs="Calibri"/>
                <w:sz w:val="14"/>
                <w:szCs w:val="14"/>
              </w:rPr>
              <w:t>im</w:t>
            </w:r>
            <w:r>
              <w:rPr>
                <w:rFonts w:ascii="Calibri" w:eastAsia="Calibri" w:hAnsi="Calibri" w:cs="Calibri"/>
                <w:spacing w:val="-1"/>
                <w:sz w:val="14"/>
                <w:szCs w:val="14"/>
              </w:rPr>
              <w:t>a</w:t>
            </w:r>
            <w:r>
              <w:rPr>
                <w:rFonts w:ascii="Calibri" w:eastAsia="Calibri" w:hAnsi="Calibri" w:cs="Calibri"/>
                <w:spacing w:val="1"/>
                <w:sz w:val="14"/>
                <w:szCs w:val="14"/>
              </w:rPr>
              <w:t>nj</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a</w:t>
            </w:r>
            <w:r>
              <w:rPr>
                <w:rFonts w:ascii="Calibri" w:eastAsia="Calibri" w:hAnsi="Calibri" w:cs="Calibri"/>
                <w:sz w:val="14"/>
                <w:szCs w:val="14"/>
              </w:rPr>
              <w:t>k</w:t>
            </w:r>
            <w:r>
              <w:rPr>
                <w:rFonts w:ascii="Calibri" w:eastAsia="Calibri" w:hAnsi="Calibri" w:cs="Calibri"/>
                <w:spacing w:val="1"/>
                <w:sz w:val="14"/>
                <w:szCs w:val="14"/>
              </w:rPr>
              <w:t>c</w:t>
            </w:r>
            <w:r>
              <w:rPr>
                <w:rFonts w:ascii="Calibri" w:eastAsia="Calibri" w:hAnsi="Calibri" w:cs="Calibri"/>
                <w:sz w:val="14"/>
                <w:szCs w:val="14"/>
              </w:rPr>
              <w:t>i</w:t>
            </w:r>
            <w:r>
              <w:rPr>
                <w:rFonts w:ascii="Calibri" w:eastAsia="Calibri" w:hAnsi="Calibri" w:cs="Calibri"/>
                <w:spacing w:val="-2"/>
                <w:sz w:val="14"/>
                <w:szCs w:val="14"/>
              </w:rPr>
              <w:t>j</w:t>
            </w:r>
            <w:r>
              <w:rPr>
                <w:rFonts w:ascii="Calibri" w:eastAsia="Calibri" w:hAnsi="Calibri" w:cs="Calibri"/>
                <w:sz w:val="14"/>
                <w:szCs w:val="14"/>
              </w:rPr>
              <w:t>a</w:t>
            </w:r>
          </w:p>
        </w:tc>
        <w:tc>
          <w:tcPr>
            <w:tcW w:w="2004" w:type="dxa"/>
          </w:tcPr>
          <w:p w:rsidR="000D5A88" w:rsidRDefault="000D5A88" w:rsidP="001F7865"/>
        </w:tc>
        <w:tc>
          <w:tcPr>
            <w:tcW w:w="5670" w:type="dxa"/>
          </w:tcPr>
          <w:p w:rsidR="000D5A88" w:rsidRDefault="000D5A88" w:rsidP="001F7865">
            <w:pPr>
              <w:spacing w:line="200" w:lineRule="exact"/>
              <w:rPr>
                <w:rFonts w:ascii="Calibri" w:eastAsia="Calibri" w:hAnsi="Calibri" w:cs="Calibri"/>
                <w:sz w:val="18"/>
                <w:szCs w:val="18"/>
              </w:rPr>
            </w:pPr>
            <w:r>
              <w:rPr>
                <w:rFonts w:ascii="Calibri" w:eastAsia="Calibri" w:hAnsi="Calibri" w:cs="Calibri"/>
                <w:sz w:val="18"/>
                <w:szCs w:val="18"/>
              </w:rPr>
              <w:t xml:space="preserve">Make a detailed plan on online tools and report format used for process organization. </w:t>
            </w:r>
          </w:p>
        </w:tc>
      </w:tr>
      <w:tr w:rsidR="000D5A88" w:rsidTr="001F7865">
        <w:tc>
          <w:tcPr>
            <w:tcW w:w="1344" w:type="dxa"/>
            <w:vMerge/>
          </w:tcPr>
          <w:p w:rsidR="000D5A88" w:rsidRDefault="000D5A88" w:rsidP="001F7865"/>
        </w:tc>
        <w:tc>
          <w:tcPr>
            <w:tcW w:w="2067" w:type="dxa"/>
            <w:vMerge/>
          </w:tcPr>
          <w:p w:rsidR="000D5A88" w:rsidRDefault="000D5A88" w:rsidP="001F7865"/>
        </w:tc>
        <w:tc>
          <w:tcPr>
            <w:tcW w:w="1418" w:type="dxa"/>
            <w:vMerge/>
          </w:tcPr>
          <w:p w:rsidR="000D5A88" w:rsidRDefault="000D5A88" w:rsidP="001F7865"/>
        </w:tc>
        <w:tc>
          <w:tcPr>
            <w:tcW w:w="1525" w:type="dxa"/>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z w:val="14"/>
                <w:szCs w:val="14"/>
              </w:rPr>
              <w:t>m</w:t>
            </w:r>
            <w:r>
              <w:rPr>
                <w:rFonts w:ascii="Calibri" w:eastAsia="Calibri" w:hAnsi="Calibri" w:cs="Calibri"/>
                <w:spacing w:val="1"/>
                <w:sz w:val="14"/>
                <w:szCs w:val="14"/>
              </w:rPr>
              <w:t>p</w:t>
            </w:r>
            <w:r>
              <w:rPr>
                <w:rFonts w:ascii="Calibri" w:eastAsia="Calibri" w:hAnsi="Calibri" w:cs="Calibri"/>
                <w:sz w:val="14"/>
                <w:szCs w:val="14"/>
              </w:rPr>
              <w:t>leme</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z w:val="14"/>
                <w:szCs w:val="14"/>
              </w:rPr>
              <w:t>l</w:t>
            </w:r>
            <w:r>
              <w:rPr>
                <w:rFonts w:ascii="Calibri" w:eastAsia="Calibri" w:hAnsi="Calibri" w:cs="Calibri"/>
                <w:spacing w:val="-1"/>
                <w:sz w:val="14"/>
                <w:szCs w:val="14"/>
              </w:rPr>
              <w:t>a</w:t>
            </w:r>
            <w:r>
              <w:rPr>
                <w:rFonts w:ascii="Calibri" w:eastAsia="Calibri" w:hAnsi="Calibri" w:cs="Calibri"/>
                <w:spacing w:val="1"/>
                <w:sz w:val="14"/>
                <w:szCs w:val="14"/>
              </w:rPr>
              <w:t>n</w:t>
            </w:r>
            <w:r>
              <w:rPr>
                <w:rFonts w:ascii="Calibri" w:eastAsia="Calibri" w:hAnsi="Calibri" w:cs="Calibri"/>
                <w:sz w:val="14"/>
                <w:szCs w:val="14"/>
              </w:rPr>
              <w:t>o</w:t>
            </w:r>
            <w:r>
              <w:rPr>
                <w:rFonts w:ascii="Calibri" w:eastAsia="Calibri" w:hAnsi="Calibri" w:cs="Calibri"/>
                <w:spacing w:val="1"/>
                <w:sz w:val="14"/>
                <w:szCs w:val="14"/>
              </w:rPr>
              <w:t>v</w:t>
            </w:r>
            <w:r>
              <w:rPr>
                <w:rFonts w:ascii="Calibri" w:eastAsia="Calibri" w:hAnsi="Calibri" w:cs="Calibri"/>
                <w:sz w:val="14"/>
                <w:szCs w:val="14"/>
              </w:rPr>
              <w:t>e</w:t>
            </w:r>
          </w:p>
        </w:tc>
        <w:tc>
          <w:tcPr>
            <w:tcW w:w="2004" w:type="dxa"/>
          </w:tcPr>
          <w:p w:rsidR="000D5A88" w:rsidRDefault="000D5A88" w:rsidP="001F7865"/>
        </w:tc>
        <w:tc>
          <w:tcPr>
            <w:tcW w:w="5670" w:type="dxa"/>
          </w:tcPr>
          <w:p w:rsidR="000D5A88" w:rsidRDefault="000D5A88" w:rsidP="001F7865">
            <w:pPr>
              <w:spacing w:line="200" w:lineRule="exact"/>
              <w:rPr>
                <w:rFonts w:ascii="Calibri" w:eastAsia="Calibri" w:hAnsi="Calibri" w:cs="Calibri"/>
                <w:sz w:val="18"/>
                <w:szCs w:val="18"/>
              </w:rPr>
            </w:pPr>
            <w:r>
              <w:rPr>
                <w:rFonts w:ascii="Calibri" w:eastAsia="Calibri" w:hAnsi="Calibri" w:cs="Calibri"/>
                <w:spacing w:val="-1"/>
                <w:sz w:val="18"/>
                <w:szCs w:val="18"/>
              </w:rPr>
              <w:t xml:space="preserve">Use upper mentioned tools for organization process. </w:t>
            </w:r>
          </w:p>
        </w:tc>
      </w:tr>
      <w:tr w:rsidR="000D5A88" w:rsidTr="001F7865">
        <w:tc>
          <w:tcPr>
            <w:tcW w:w="1344" w:type="dxa"/>
            <w:vMerge/>
          </w:tcPr>
          <w:p w:rsidR="000D5A88" w:rsidRDefault="000D5A88" w:rsidP="001F7865"/>
        </w:tc>
        <w:tc>
          <w:tcPr>
            <w:tcW w:w="2067" w:type="dxa"/>
            <w:vMerge/>
          </w:tcPr>
          <w:p w:rsidR="000D5A88" w:rsidRDefault="000D5A88" w:rsidP="001F7865"/>
        </w:tc>
        <w:tc>
          <w:tcPr>
            <w:tcW w:w="1418" w:type="dxa"/>
            <w:vMerge/>
          </w:tcPr>
          <w:p w:rsidR="000D5A88" w:rsidRDefault="000D5A88" w:rsidP="001F7865"/>
        </w:tc>
        <w:tc>
          <w:tcPr>
            <w:tcW w:w="1525" w:type="dxa"/>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1"/>
                <w:sz w:val="14"/>
                <w:szCs w:val="14"/>
              </w:rPr>
              <w:t>K</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st</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4"/>
                <w:sz w:val="14"/>
                <w:szCs w:val="14"/>
              </w:rPr>
              <w:t xml:space="preserve"> </w:t>
            </w: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b</w:t>
            </w:r>
            <w:r>
              <w:rPr>
                <w:rFonts w:ascii="Calibri" w:eastAsia="Calibri" w:hAnsi="Calibri" w:cs="Calibri"/>
                <w:sz w:val="14"/>
                <w:szCs w:val="14"/>
              </w:rPr>
              <w:t>olj</w:t>
            </w:r>
            <w:r>
              <w:rPr>
                <w:rFonts w:ascii="Calibri" w:eastAsia="Calibri" w:hAnsi="Calibri" w:cs="Calibri"/>
                <w:spacing w:val="-1"/>
                <w:sz w:val="14"/>
                <w:szCs w:val="14"/>
              </w:rPr>
              <w:t>š</w:t>
            </w:r>
            <w:r>
              <w:rPr>
                <w:rFonts w:ascii="Calibri" w:eastAsia="Calibri" w:hAnsi="Calibri" w:cs="Calibri"/>
                <w:spacing w:val="1"/>
                <w:sz w:val="14"/>
                <w:szCs w:val="14"/>
              </w:rPr>
              <w:t>a</w:t>
            </w:r>
            <w:r>
              <w:rPr>
                <w:rFonts w:ascii="Calibri" w:eastAsia="Calibri" w:hAnsi="Calibri" w:cs="Calibri"/>
                <w:spacing w:val="-2"/>
                <w:sz w:val="14"/>
                <w:szCs w:val="14"/>
              </w:rPr>
              <w:t>n</w:t>
            </w:r>
            <w:r>
              <w:rPr>
                <w:rFonts w:ascii="Calibri" w:eastAsia="Calibri" w:hAnsi="Calibri" w:cs="Calibri"/>
                <w:spacing w:val="1"/>
                <w:sz w:val="14"/>
                <w:szCs w:val="14"/>
              </w:rPr>
              <w:t>ja</w:t>
            </w:r>
            <w:r>
              <w:rPr>
                <w:rFonts w:ascii="Calibri" w:eastAsia="Calibri" w:hAnsi="Calibri" w:cs="Calibri"/>
                <w:sz w:val="14"/>
                <w:szCs w:val="14"/>
              </w:rPr>
              <w:t>/p</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olj</w:t>
            </w:r>
            <w:r>
              <w:rPr>
                <w:rFonts w:ascii="Calibri" w:eastAsia="Calibri" w:hAnsi="Calibri" w:cs="Calibri"/>
                <w:spacing w:val="-2"/>
                <w:sz w:val="14"/>
                <w:szCs w:val="14"/>
              </w:rPr>
              <w:t>n</w:t>
            </w:r>
            <w:r>
              <w:rPr>
                <w:rFonts w:ascii="Calibri" w:eastAsia="Calibri" w:hAnsi="Calibri" w:cs="Calibri"/>
                <w:sz w:val="14"/>
                <w:szCs w:val="14"/>
              </w:rPr>
              <w:t>e</w:t>
            </w:r>
            <w:r>
              <w:rPr>
                <w:rFonts w:ascii="Calibri" w:eastAsia="Calibri" w:hAnsi="Calibri" w:cs="Calibri"/>
                <w:spacing w:val="1"/>
                <w:sz w:val="14"/>
                <w:szCs w:val="14"/>
              </w:rPr>
              <w:t xml:space="preserve"> a</w:t>
            </w:r>
            <w:r>
              <w:rPr>
                <w:rFonts w:ascii="Calibri" w:eastAsia="Calibri" w:hAnsi="Calibri" w:cs="Calibri"/>
                <w:sz w:val="14"/>
                <w:szCs w:val="14"/>
              </w:rPr>
              <w:t>k</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v</w:t>
            </w:r>
            <w:r>
              <w:rPr>
                <w:rFonts w:ascii="Calibri" w:eastAsia="Calibri" w:hAnsi="Calibri" w:cs="Calibri"/>
                <w:spacing w:val="1"/>
                <w:sz w:val="14"/>
                <w:szCs w:val="14"/>
              </w:rPr>
              <w:t>n</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z w:val="14"/>
                <w:szCs w:val="14"/>
              </w:rPr>
              <w:t>i</w:t>
            </w:r>
          </w:p>
        </w:tc>
        <w:tc>
          <w:tcPr>
            <w:tcW w:w="2004" w:type="dxa"/>
          </w:tcPr>
          <w:p w:rsidR="000D5A88" w:rsidRDefault="000D5A88" w:rsidP="001F7865"/>
        </w:tc>
        <w:tc>
          <w:tcPr>
            <w:tcW w:w="5670" w:type="dxa"/>
          </w:tcPr>
          <w:p w:rsidR="000D5A88" w:rsidRDefault="000D5A88" w:rsidP="001F7865">
            <w:pPr>
              <w:spacing w:line="200" w:lineRule="exact"/>
              <w:rPr>
                <w:rFonts w:ascii="Calibri" w:eastAsia="Calibri" w:hAnsi="Calibri" w:cs="Calibri"/>
                <w:sz w:val="18"/>
                <w:szCs w:val="18"/>
              </w:rPr>
            </w:pPr>
            <w:r>
              <w:rPr>
                <w:rFonts w:ascii="Calibri" w:eastAsia="Calibri" w:hAnsi="Calibri" w:cs="Calibri"/>
                <w:sz w:val="18"/>
                <w:szCs w:val="18"/>
              </w:rPr>
              <w:t>/</w:t>
            </w:r>
          </w:p>
        </w:tc>
      </w:tr>
      <w:tr w:rsidR="000D5A88" w:rsidTr="001F7865">
        <w:tc>
          <w:tcPr>
            <w:tcW w:w="1344" w:type="dxa"/>
            <w:vMerge/>
          </w:tcPr>
          <w:p w:rsidR="000D5A88" w:rsidRDefault="000D5A88" w:rsidP="001F7865"/>
        </w:tc>
        <w:tc>
          <w:tcPr>
            <w:tcW w:w="2067" w:type="dxa"/>
            <w:vMerge/>
          </w:tcPr>
          <w:p w:rsidR="000D5A88" w:rsidRDefault="000D5A88" w:rsidP="001F7865"/>
        </w:tc>
        <w:tc>
          <w:tcPr>
            <w:tcW w:w="1418" w:type="dxa"/>
            <w:vMerge/>
          </w:tcPr>
          <w:p w:rsidR="000D5A88" w:rsidRDefault="000D5A88" w:rsidP="001F7865"/>
        </w:tc>
        <w:tc>
          <w:tcPr>
            <w:tcW w:w="1525" w:type="dxa"/>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z w:val="14"/>
                <w:szCs w:val="14"/>
              </w:rPr>
              <w:t>Ug</w:t>
            </w:r>
            <w:r>
              <w:rPr>
                <w:rFonts w:ascii="Calibri" w:eastAsia="Calibri" w:hAnsi="Calibri" w:cs="Calibri"/>
                <w:spacing w:val="-1"/>
                <w:sz w:val="14"/>
                <w:szCs w:val="14"/>
              </w:rPr>
              <w:t>ra</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st</w:t>
            </w:r>
            <w:r>
              <w:rPr>
                <w:rFonts w:ascii="Calibri" w:eastAsia="Calibri" w:hAnsi="Calibri" w:cs="Calibri"/>
                <w:sz w:val="14"/>
                <w:szCs w:val="14"/>
              </w:rPr>
              <w:t>e</w:t>
            </w:r>
            <w:r>
              <w:rPr>
                <w:rFonts w:ascii="Calibri" w:eastAsia="Calibri" w:hAnsi="Calibri" w:cs="Calibri"/>
                <w:spacing w:val="1"/>
                <w:sz w:val="14"/>
                <w:szCs w:val="14"/>
              </w:rPr>
              <w:t>č</w:t>
            </w:r>
            <w:r>
              <w:rPr>
                <w:rFonts w:ascii="Calibri" w:eastAsia="Calibri" w:hAnsi="Calibri" w:cs="Calibri"/>
                <w:sz w:val="14"/>
                <w:szCs w:val="14"/>
              </w:rPr>
              <w:t>e</w:t>
            </w:r>
            <w:r>
              <w:rPr>
                <w:rFonts w:ascii="Calibri" w:eastAsia="Calibri" w:hAnsi="Calibri" w:cs="Calibri"/>
                <w:spacing w:val="-2"/>
                <w:sz w:val="14"/>
                <w:szCs w:val="14"/>
              </w:rPr>
              <w:t>n</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i</w:t>
            </w:r>
            <w:r>
              <w:rPr>
                <w:rFonts w:ascii="Calibri" w:eastAsia="Calibri" w:hAnsi="Calibri" w:cs="Calibri"/>
                <w:spacing w:val="-1"/>
                <w:sz w:val="14"/>
                <w:szCs w:val="14"/>
              </w:rPr>
              <w:t>s</w:t>
            </w:r>
            <w:r>
              <w:rPr>
                <w:rFonts w:ascii="Calibri" w:eastAsia="Calibri" w:hAnsi="Calibri" w:cs="Calibri"/>
                <w:sz w:val="14"/>
                <w:szCs w:val="14"/>
              </w:rPr>
              <w:t>k</w:t>
            </w:r>
            <w:r>
              <w:rPr>
                <w:rFonts w:ascii="Calibri" w:eastAsia="Calibri" w:hAnsi="Calibri" w:cs="Calibri"/>
                <w:spacing w:val="1"/>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v</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 xml:space="preserve">i </w:t>
            </w: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b</w:t>
            </w:r>
            <w:r>
              <w:rPr>
                <w:rFonts w:ascii="Calibri" w:eastAsia="Calibri" w:hAnsi="Calibri" w:cs="Calibri"/>
                <w:sz w:val="14"/>
                <w:szCs w:val="14"/>
              </w:rPr>
              <w:t>olj</w:t>
            </w:r>
            <w:r>
              <w:rPr>
                <w:rFonts w:ascii="Calibri" w:eastAsia="Calibri" w:hAnsi="Calibri" w:cs="Calibri"/>
                <w:spacing w:val="-1"/>
                <w:sz w:val="14"/>
                <w:szCs w:val="14"/>
              </w:rPr>
              <w:t>ša</w:t>
            </w:r>
            <w:r>
              <w:rPr>
                <w:rFonts w:ascii="Calibri" w:eastAsia="Calibri" w:hAnsi="Calibri" w:cs="Calibri"/>
                <w:spacing w:val="1"/>
                <w:sz w:val="14"/>
                <w:szCs w:val="14"/>
              </w:rPr>
              <w:t>nj</w:t>
            </w:r>
            <w:r>
              <w:rPr>
                <w:rFonts w:ascii="Calibri" w:eastAsia="Calibri" w:hAnsi="Calibri" w:cs="Calibri"/>
                <w:sz w:val="14"/>
                <w:szCs w:val="14"/>
              </w:rPr>
              <w:t>a</w:t>
            </w:r>
          </w:p>
        </w:tc>
        <w:tc>
          <w:tcPr>
            <w:tcW w:w="2004" w:type="dxa"/>
          </w:tcPr>
          <w:p w:rsidR="000D5A88" w:rsidRDefault="000D5A88" w:rsidP="001F7865"/>
        </w:tc>
        <w:tc>
          <w:tcPr>
            <w:tcW w:w="5670" w:type="dxa"/>
          </w:tcPr>
          <w:p w:rsidR="000D5A88" w:rsidRDefault="000D5A88" w:rsidP="001F7865">
            <w:pPr>
              <w:spacing w:line="200" w:lineRule="exact"/>
              <w:rPr>
                <w:rFonts w:ascii="Calibri" w:eastAsia="Calibri" w:hAnsi="Calibri" w:cs="Calibri"/>
                <w:sz w:val="18"/>
                <w:szCs w:val="18"/>
              </w:rPr>
            </w:pPr>
            <w:r>
              <w:rPr>
                <w:rFonts w:ascii="Calibri" w:eastAsia="Calibri" w:hAnsi="Calibri" w:cs="Calibri"/>
                <w:spacing w:val="-1"/>
                <w:sz w:val="18"/>
                <w:szCs w:val="18"/>
              </w:rPr>
              <w:t xml:space="preserve">Share experiences with other teams, in order to avoid repeating same errors. </w:t>
            </w:r>
          </w:p>
        </w:tc>
      </w:tr>
      <w:tr w:rsidR="000D5A88" w:rsidTr="001F7865">
        <w:tc>
          <w:tcPr>
            <w:tcW w:w="1344" w:type="dxa"/>
            <w:vMerge/>
          </w:tcPr>
          <w:p w:rsidR="000D5A88" w:rsidRDefault="000D5A88" w:rsidP="001F7865"/>
        </w:tc>
        <w:tc>
          <w:tcPr>
            <w:tcW w:w="2067" w:type="dxa"/>
            <w:vMerge w:val="restart"/>
          </w:tcPr>
          <w:p w:rsidR="000D5A88" w:rsidRDefault="000D5A88" w:rsidP="001F7865">
            <w:pPr>
              <w:ind w:left="102" w:right="175"/>
              <w:rPr>
                <w:rFonts w:ascii="Calibri" w:eastAsia="Calibri" w:hAnsi="Calibri" w:cs="Calibri"/>
                <w:sz w:val="18"/>
                <w:szCs w:val="18"/>
              </w:rPr>
            </w:pPr>
            <w:r>
              <w:rPr>
                <w:rFonts w:ascii="Calibri" w:eastAsia="Calibri" w:hAnsi="Calibri" w:cs="Calibri"/>
                <w:spacing w:val="1"/>
                <w:sz w:val="18"/>
                <w:szCs w:val="18"/>
              </w:rPr>
              <w:t>I</w:t>
            </w:r>
            <w:r>
              <w:rPr>
                <w:rFonts w:ascii="Calibri" w:eastAsia="Calibri" w:hAnsi="Calibri" w:cs="Calibri"/>
                <w:spacing w:val="-1"/>
                <w:sz w:val="18"/>
                <w:szCs w:val="18"/>
              </w:rPr>
              <w:t>n</w:t>
            </w:r>
            <w:r>
              <w:rPr>
                <w:rFonts w:ascii="Calibri" w:eastAsia="Calibri" w:hAnsi="Calibri" w:cs="Calibri"/>
                <w:sz w:val="18"/>
                <w:szCs w:val="18"/>
              </w:rPr>
              <w:t>te</w:t>
            </w:r>
            <w:r>
              <w:rPr>
                <w:rFonts w:ascii="Calibri" w:eastAsia="Calibri" w:hAnsi="Calibri" w:cs="Calibri"/>
                <w:spacing w:val="-1"/>
                <w:sz w:val="18"/>
                <w:szCs w:val="18"/>
              </w:rPr>
              <w:t>gr</w:t>
            </w:r>
            <w:r>
              <w:rPr>
                <w:rFonts w:ascii="Calibri" w:eastAsia="Calibri" w:hAnsi="Calibri" w:cs="Calibri"/>
                <w:sz w:val="18"/>
                <w:szCs w:val="18"/>
              </w:rPr>
              <w:t>ated</w:t>
            </w:r>
            <w:r>
              <w:rPr>
                <w:rFonts w:ascii="Calibri" w:eastAsia="Calibri" w:hAnsi="Calibri" w:cs="Calibri"/>
                <w:spacing w:val="1"/>
                <w:sz w:val="18"/>
                <w:szCs w:val="18"/>
              </w:rPr>
              <w:t xml:space="preserve"> P</w:t>
            </w:r>
            <w:r>
              <w:rPr>
                <w:rFonts w:ascii="Calibri" w:eastAsia="Calibri" w:hAnsi="Calibri" w:cs="Calibri"/>
                <w:spacing w:val="-1"/>
                <w:sz w:val="18"/>
                <w:szCs w:val="18"/>
              </w:rPr>
              <w:t>ro</w:t>
            </w:r>
            <w:r>
              <w:rPr>
                <w:rFonts w:ascii="Calibri" w:eastAsia="Calibri" w:hAnsi="Calibri" w:cs="Calibri"/>
                <w:spacing w:val="1"/>
                <w:sz w:val="18"/>
                <w:szCs w:val="18"/>
              </w:rPr>
              <w:t>j</w:t>
            </w:r>
            <w:r>
              <w:rPr>
                <w:rFonts w:ascii="Calibri" w:eastAsia="Calibri" w:hAnsi="Calibri" w:cs="Calibri"/>
                <w:sz w:val="18"/>
                <w:szCs w:val="18"/>
              </w:rPr>
              <w:t>ect Ma</w:t>
            </w:r>
            <w:r>
              <w:rPr>
                <w:rFonts w:ascii="Calibri" w:eastAsia="Calibri" w:hAnsi="Calibri" w:cs="Calibri"/>
                <w:spacing w:val="-1"/>
                <w:sz w:val="18"/>
                <w:szCs w:val="18"/>
              </w:rPr>
              <w:t>n</w:t>
            </w:r>
            <w:r>
              <w:rPr>
                <w:rFonts w:ascii="Calibri" w:eastAsia="Calibri" w:hAnsi="Calibri" w:cs="Calibri"/>
                <w:sz w:val="18"/>
                <w:szCs w:val="18"/>
              </w:rPr>
              <w:t>a</w:t>
            </w:r>
            <w:r>
              <w:rPr>
                <w:rFonts w:ascii="Calibri" w:eastAsia="Calibri" w:hAnsi="Calibri" w:cs="Calibri"/>
                <w:spacing w:val="-1"/>
                <w:sz w:val="18"/>
                <w:szCs w:val="18"/>
              </w:rPr>
              <w:t>g</w:t>
            </w:r>
            <w:r>
              <w:rPr>
                <w:rFonts w:ascii="Calibri" w:eastAsia="Calibri" w:hAnsi="Calibri" w:cs="Calibri"/>
                <w:sz w:val="18"/>
                <w:szCs w:val="18"/>
              </w:rPr>
              <w:t>eme</w:t>
            </w:r>
            <w:r>
              <w:rPr>
                <w:rFonts w:ascii="Calibri" w:eastAsia="Calibri" w:hAnsi="Calibri" w:cs="Calibri"/>
                <w:spacing w:val="-1"/>
                <w:sz w:val="18"/>
                <w:szCs w:val="18"/>
              </w:rPr>
              <w:t>n</w:t>
            </w:r>
            <w:r>
              <w:rPr>
                <w:rFonts w:ascii="Calibri" w:eastAsia="Calibri" w:hAnsi="Calibri" w:cs="Calibri"/>
                <w:sz w:val="18"/>
                <w:szCs w:val="18"/>
              </w:rPr>
              <w:t>t</w:t>
            </w:r>
          </w:p>
        </w:tc>
        <w:tc>
          <w:tcPr>
            <w:tcW w:w="1418" w:type="dxa"/>
            <w:vMerge w:val="restart"/>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1"/>
                <w:sz w:val="14"/>
                <w:szCs w:val="14"/>
              </w:rPr>
              <w:t>K</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st</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4"/>
                <w:sz w:val="14"/>
                <w:szCs w:val="14"/>
              </w:rPr>
              <w:t xml:space="preserve"> </w:t>
            </w:r>
            <w:r>
              <w:rPr>
                <w:rFonts w:ascii="Calibri" w:eastAsia="Calibri" w:hAnsi="Calibri" w:cs="Calibri"/>
                <w:spacing w:val="-2"/>
                <w:sz w:val="14"/>
                <w:szCs w:val="14"/>
              </w:rPr>
              <w:t>d</w:t>
            </w:r>
            <w:r>
              <w:rPr>
                <w:rFonts w:ascii="Calibri" w:eastAsia="Calibri" w:hAnsi="Calibri" w:cs="Calibri"/>
                <w:sz w:val="14"/>
                <w:szCs w:val="14"/>
              </w:rPr>
              <w:t>e</w:t>
            </w:r>
            <w:r>
              <w:rPr>
                <w:rFonts w:ascii="Calibri" w:eastAsia="Calibri" w:hAnsi="Calibri" w:cs="Calibri"/>
                <w:spacing w:val="-1"/>
                <w:sz w:val="14"/>
                <w:szCs w:val="14"/>
              </w:rPr>
              <w:t>f</w:t>
            </w:r>
            <w:r>
              <w:rPr>
                <w:rFonts w:ascii="Calibri" w:eastAsia="Calibri" w:hAnsi="Calibri" w:cs="Calibri"/>
                <w:sz w:val="14"/>
                <w:szCs w:val="14"/>
              </w:rPr>
              <w:t>ini</w:t>
            </w:r>
            <w:r>
              <w:rPr>
                <w:rFonts w:ascii="Calibri" w:eastAsia="Calibri" w:hAnsi="Calibri" w:cs="Calibri"/>
                <w:spacing w:val="-1"/>
                <w:sz w:val="14"/>
                <w:szCs w:val="14"/>
              </w:rPr>
              <w:t>s</w:t>
            </w:r>
            <w:r>
              <w:rPr>
                <w:rFonts w:ascii="Calibri" w:eastAsia="Calibri" w:hAnsi="Calibri" w:cs="Calibri"/>
                <w:spacing w:val="1"/>
                <w:sz w:val="14"/>
                <w:szCs w:val="14"/>
              </w:rPr>
              <w:t>an</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z w:val="14"/>
                <w:szCs w:val="14"/>
              </w:rPr>
              <w:t>s</w:t>
            </w:r>
          </w:p>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1"/>
                <w:sz w:val="14"/>
                <w:szCs w:val="14"/>
              </w:rPr>
              <w:t>z</w:t>
            </w:r>
            <w:r>
              <w:rPr>
                <w:rFonts w:ascii="Calibri" w:eastAsia="Calibri" w:hAnsi="Calibri" w:cs="Calibri"/>
                <w:sz w:val="14"/>
                <w:szCs w:val="14"/>
              </w:rPr>
              <w:t>a</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j</w:t>
            </w:r>
            <w:r>
              <w:rPr>
                <w:rFonts w:ascii="Calibri" w:eastAsia="Calibri" w:hAnsi="Calibri" w:cs="Calibri"/>
                <w:sz w:val="14"/>
                <w:szCs w:val="14"/>
              </w:rPr>
              <w:t>ek</w:t>
            </w:r>
            <w:r>
              <w:rPr>
                <w:rFonts w:ascii="Calibri" w:eastAsia="Calibri" w:hAnsi="Calibri" w:cs="Calibri"/>
                <w:spacing w:val="1"/>
                <w:sz w:val="14"/>
                <w:szCs w:val="14"/>
              </w:rPr>
              <w:t>a</w:t>
            </w:r>
            <w:r>
              <w:rPr>
                <w:rFonts w:ascii="Calibri" w:eastAsia="Calibri" w:hAnsi="Calibri" w:cs="Calibri"/>
                <w:sz w:val="14"/>
                <w:szCs w:val="14"/>
              </w:rPr>
              <w:t>t</w:t>
            </w:r>
          </w:p>
        </w:tc>
        <w:tc>
          <w:tcPr>
            <w:tcW w:w="1525" w:type="dxa"/>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d</w:t>
            </w:r>
            <w:r>
              <w:rPr>
                <w:rFonts w:ascii="Calibri" w:eastAsia="Calibri" w:hAnsi="Calibri" w:cs="Calibri"/>
                <w:sz w:val="14"/>
                <w:szCs w:val="14"/>
              </w:rPr>
              <w:t>e</w:t>
            </w:r>
            <w:r>
              <w:rPr>
                <w:rFonts w:ascii="Calibri" w:eastAsia="Calibri" w:hAnsi="Calibri" w:cs="Calibri"/>
                <w:spacing w:val="-1"/>
                <w:sz w:val="14"/>
                <w:szCs w:val="14"/>
              </w:rPr>
              <w:t>f</w:t>
            </w:r>
            <w:r>
              <w:rPr>
                <w:rFonts w:ascii="Calibri" w:eastAsia="Calibri" w:hAnsi="Calibri" w:cs="Calibri"/>
                <w:sz w:val="14"/>
                <w:szCs w:val="14"/>
              </w:rPr>
              <w:t>ini</w:t>
            </w:r>
            <w:r>
              <w:rPr>
                <w:rFonts w:ascii="Calibri" w:eastAsia="Calibri" w:hAnsi="Calibri" w:cs="Calibri"/>
                <w:spacing w:val="-1"/>
                <w:sz w:val="14"/>
                <w:szCs w:val="14"/>
              </w:rPr>
              <w:t>s</w:t>
            </w:r>
            <w:r>
              <w:rPr>
                <w:rFonts w:ascii="Calibri" w:eastAsia="Calibri" w:hAnsi="Calibri" w:cs="Calibri"/>
                <w:spacing w:val="1"/>
                <w:sz w:val="14"/>
                <w:szCs w:val="14"/>
              </w:rPr>
              <w:t>a</w:t>
            </w:r>
            <w:r>
              <w:rPr>
                <w:rFonts w:ascii="Calibri" w:eastAsia="Calibri" w:hAnsi="Calibri" w:cs="Calibri"/>
                <w:sz w:val="14"/>
                <w:szCs w:val="14"/>
              </w:rPr>
              <w:t>n</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z w:val="14"/>
                <w:szCs w:val="14"/>
              </w:rPr>
              <w:t>es</w:t>
            </w:r>
          </w:p>
        </w:tc>
        <w:tc>
          <w:tcPr>
            <w:tcW w:w="2004" w:type="dxa"/>
          </w:tcPr>
          <w:p w:rsidR="000D5A88" w:rsidRDefault="000D5A88" w:rsidP="001F7865"/>
        </w:tc>
        <w:tc>
          <w:tcPr>
            <w:tcW w:w="5670" w:type="dxa"/>
          </w:tcPr>
          <w:p w:rsidR="000D5A88" w:rsidRDefault="000D5A88" w:rsidP="006539BF">
            <w:pPr>
              <w:spacing w:line="200" w:lineRule="exact"/>
              <w:rPr>
                <w:rFonts w:ascii="Calibri" w:eastAsia="Calibri" w:hAnsi="Calibri" w:cs="Calibri"/>
                <w:sz w:val="18"/>
                <w:szCs w:val="18"/>
              </w:rPr>
            </w:pPr>
            <w:r>
              <w:rPr>
                <w:rFonts w:ascii="Calibri" w:eastAsia="Calibri" w:hAnsi="Calibri" w:cs="Calibri"/>
                <w:sz w:val="18"/>
                <w:szCs w:val="18"/>
              </w:rPr>
              <w:t>Make an organization plan for management of entire project</w:t>
            </w:r>
          </w:p>
        </w:tc>
      </w:tr>
      <w:tr w:rsidR="000D5A88" w:rsidTr="001F7865">
        <w:tc>
          <w:tcPr>
            <w:tcW w:w="1344" w:type="dxa"/>
            <w:vMerge/>
          </w:tcPr>
          <w:p w:rsidR="000D5A88" w:rsidRDefault="000D5A88" w:rsidP="001F7865"/>
        </w:tc>
        <w:tc>
          <w:tcPr>
            <w:tcW w:w="2067" w:type="dxa"/>
            <w:vMerge/>
          </w:tcPr>
          <w:p w:rsidR="000D5A88" w:rsidRDefault="000D5A88" w:rsidP="001F7865"/>
        </w:tc>
        <w:tc>
          <w:tcPr>
            <w:tcW w:w="1418" w:type="dxa"/>
            <w:vMerge/>
          </w:tcPr>
          <w:p w:rsidR="000D5A88" w:rsidRDefault="000D5A88" w:rsidP="001F7865"/>
        </w:tc>
        <w:tc>
          <w:tcPr>
            <w:tcW w:w="1525" w:type="dxa"/>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s</w:t>
            </w:r>
            <w:r>
              <w:rPr>
                <w:rFonts w:ascii="Calibri" w:eastAsia="Calibri" w:hAnsi="Calibri" w:cs="Calibri"/>
                <w:sz w:val="14"/>
                <w:szCs w:val="14"/>
              </w:rPr>
              <w:t>ko</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st</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v</w:t>
            </w:r>
            <w:r>
              <w:rPr>
                <w:rFonts w:ascii="Calibri" w:eastAsia="Calibri" w:hAnsi="Calibri" w:cs="Calibri"/>
                <w:sz w:val="14"/>
                <w:szCs w:val="14"/>
              </w:rPr>
              <w:t>o</w:t>
            </w:r>
            <w:r>
              <w:rPr>
                <w:rFonts w:ascii="Calibri" w:eastAsia="Calibri" w:hAnsi="Calibri" w:cs="Calibri"/>
                <w:spacing w:val="-2"/>
                <w:sz w:val="14"/>
                <w:szCs w:val="14"/>
              </w:rPr>
              <w:t>l</w:t>
            </w:r>
            <w:r>
              <w:rPr>
                <w:rFonts w:ascii="Calibri" w:eastAsia="Calibri" w:hAnsi="Calibri" w:cs="Calibri"/>
                <w:spacing w:val="1"/>
                <w:sz w:val="14"/>
                <w:szCs w:val="14"/>
              </w:rPr>
              <w:t>jn</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o</w:t>
            </w:r>
            <w:r>
              <w:rPr>
                <w:rFonts w:ascii="Calibri" w:eastAsia="Calibri" w:hAnsi="Calibri" w:cs="Calibri"/>
                <w:spacing w:val="-2"/>
                <w:sz w:val="14"/>
                <w:szCs w:val="14"/>
              </w:rPr>
              <w:t>k</w:t>
            </w:r>
            <w:r>
              <w:rPr>
                <w:rFonts w:ascii="Calibri" w:eastAsia="Calibri" w:hAnsi="Calibri" w:cs="Calibri"/>
                <w:sz w:val="14"/>
                <w:szCs w:val="14"/>
              </w:rPr>
              <w:t>olno</w:t>
            </w:r>
            <w:r>
              <w:rPr>
                <w:rFonts w:ascii="Calibri" w:eastAsia="Calibri" w:hAnsi="Calibri" w:cs="Calibri"/>
                <w:spacing w:val="-1"/>
                <w:sz w:val="14"/>
                <w:szCs w:val="14"/>
              </w:rPr>
              <w:t>st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r>
              <w:rPr>
                <w:rFonts w:ascii="Calibri" w:eastAsia="Calibri" w:hAnsi="Calibri" w:cs="Calibri"/>
                <w:spacing w:val="1"/>
                <w:sz w:val="14"/>
                <w:szCs w:val="14"/>
              </w:rPr>
              <w:t xml:space="preserve"> p</w:t>
            </w:r>
            <w:r>
              <w:rPr>
                <w:rFonts w:ascii="Calibri" w:eastAsia="Calibri" w:hAnsi="Calibri" w:cs="Calibri"/>
                <w:spacing w:val="-2"/>
                <w:sz w:val="14"/>
                <w:szCs w:val="14"/>
              </w:rPr>
              <w:t>l</w:t>
            </w:r>
            <w:r>
              <w:rPr>
                <w:rFonts w:ascii="Calibri" w:eastAsia="Calibri" w:hAnsi="Calibri" w:cs="Calibri"/>
                <w:spacing w:val="1"/>
                <w:sz w:val="14"/>
                <w:szCs w:val="14"/>
              </w:rPr>
              <w:t>an</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an</w:t>
            </w:r>
            <w:r>
              <w:rPr>
                <w:rFonts w:ascii="Calibri" w:eastAsia="Calibri" w:hAnsi="Calibri" w:cs="Calibri"/>
                <w:spacing w:val="-1"/>
                <w:sz w:val="14"/>
                <w:szCs w:val="14"/>
              </w:rPr>
              <w:t>j</w:t>
            </w:r>
            <w:r>
              <w:rPr>
                <w:rFonts w:ascii="Calibri" w:eastAsia="Calibri" w:hAnsi="Calibri" w:cs="Calibri"/>
                <w:sz w:val="14"/>
                <w:szCs w:val="14"/>
              </w:rPr>
              <w:t>e</w:t>
            </w:r>
          </w:p>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j</w:t>
            </w:r>
            <w:r>
              <w:rPr>
                <w:rFonts w:ascii="Calibri" w:eastAsia="Calibri" w:hAnsi="Calibri" w:cs="Calibri"/>
                <w:sz w:val="14"/>
                <w:szCs w:val="14"/>
              </w:rPr>
              <w:t>ek</w:t>
            </w:r>
            <w:r>
              <w:rPr>
                <w:rFonts w:ascii="Calibri" w:eastAsia="Calibri" w:hAnsi="Calibri" w:cs="Calibri"/>
                <w:spacing w:val="-1"/>
                <w:sz w:val="14"/>
                <w:szCs w:val="14"/>
              </w:rPr>
              <w:t>t</w:t>
            </w:r>
            <w:r>
              <w:rPr>
                <w:rFonts w:ascii="Calibri" w:eastAsia="Calibri" w:hAnsi="Calibri" w:cs="Calibri"/>
                <w:spacing w:val="1"/>
                <w:sz w:val="14"/>
                <w:szCs w:val="14"/>
              </w:rPr>
              <w:t>n</w:t>
            </w:r>
            <w:r>
              <w:rPr>
                <w:rFonts w:ascii="Calibri" w:eastAsia="Calibri" w:hAnsi="Calibri" w:cs="Calibri"/>
                <w:sz w:val="14"/>
                <w:szCs w:val="14"/>
              </w:rPr>
              <w:t>ih</w:t>
            </w:r>
            <w:r>
              <w:rPr>
                <w:rFonts w:ascii="Calibri" w:eastAsia="Calibri" w:hAnsi="Calibri" w:cs="Calibri"/>
                <w:spacing w:val="1"/>
                <w:sz w:val="14"/>
                <w:szCs w:val="14"/>
              </w:rPr>
              <w:t xml:space="preserve"> a</w:t>
            </w:r>
            <w:r>
              <w:rPr>
                <w:rFonts w:ascii="Calibri" w:eastAsia="Calibri" w:hAnsi="Calibri" w:cs="Calibri"/>
                <w:sz w:val="14"/>
                <w:szCs w:val="14"/>
              </w:rPr>
              <w:t>k</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v</w:t>
            </w:r>
            <w:r>
              <w:rPr>
                <w:rFonts w:ascii="Calibri" w:eastAsia="Calibri" w:hAnsi="Calibri" w:cs="Calibri"/>
                <w:spacing w:val="1"/>
                <w:sz w:val="14"/>
                <w:szCs w:val="14"/>
              </w:rPr>
              <w:t>n</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z w:val="14"/>
                <w:szCs w:val="14"/>
              </w:rPr>
              <w:t>i</w:t>
            </w:r>
          </w:p>
        </w:tc>
        <w:tc>
          <w:tcPr>
            <w:tcW w:w="2004" w:type="dxa"/>
          </w:tcPr>
          <w:p w:rsidR="000D5A88" w:rsidRDefault="000D5A88" w:rsidP="001F7865"/>
        </w:tc>
        <w:tc>
          <w:tcPr>
            <w:tcW w:w="5670" w:type="dxa"/>
          </w:tcPr>
          <w:p w:rsidR="000D5A88" w:rsidRDefault="000D5A88" w:rsidP="006539BF">
            <w:pPr>
              <w:spacing w:line="200" w:lineRule="exact"/>
              <w:rPr>
                <w:rFonts w:ascii="Calibri" w:eastAsia="Calibri" w:hAnsi="Calibri" w:cs="Calibri"/>
                <w:sz w:val="18"/>
                <w:szCs w:val="18"/>
              </w:rPr>
            </w:pPr>
            <w:r>
              <w:rPr>
                <w:rFonts w:ascii="Calibri" w:eastAsia="Calibri" w:hAnsi="Calibri" w:cs="Calibri"/>
                <w:sz w:val="18"/>
                <w:szCs w:val="18"/>
              </w:rPr>
              <w:t>/</w:t>
            </w:r>
          </w:p>
        </w:tc>
      </w:tr>
      <w:tr w:rsidR="000D5A88" w:rsidTr="001F7865">
        <w:tc>
          <w:tcPr>
            <w:tcW w:w="1344" w:type="dxa"/>
            <w:vMerge/>
          </w:tcPr>
          <w:p w:rsidR="000D5A88" w:rsidRDefault="000D5A88" w:rsidP="001F7865"/>
        </w:tc>
        <w:tc>
          <w:tcPr>
            <w:tcW w:w="2067" w:type="dxa"/>
            <w:vMerge/>
          </w:tcPr>
          <w:p w:rsidR="000D5A88" w:rsidRDefault="000D5A88" w:rsidP="001F7865"/>
        </w:tc>
        <w:tc>
          <w:tcPr>
            <w:tcW w:w="1418" w:type="dxa"/>
            <w:vMerge/>
          </w:tcPr>
          <w:p w:rsidR="000D5A88" w:rsidRDefault="000D5A88" w:rsidP="001F7865"/>
        </w:tc>
        <w:tc>
          <w:tcPr>
            <w:tcW w:w="1525" w:type="dxa"/>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eg</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s</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pacing w:val="-2"/>
                <w:sz w:val="14"/>
                <w:szCs w:val="14"/>
              </w:rPr>
              <w:t>l</w:t>
            </w:r>
            <w:r>
              <w:rPr>
                <w:rFonts w:ascii="Calibri" w:eastAsia="Calibri" w:hAnsi="Calibri" w:cs="Calibri"/>
                <w:spacing w:val="1"/>
                <w:sz w:val="14"/>
                <w:szCs w:val="14"/>
              </w:rPr>
              <w:t>an</w:t>
            </w:r>
            <w:r>
              <w:rPr>
                <w:rFonts w:ascii="Calibri" w:eastAsia="Calibri" w:hAnsi="Calibri" w:cs="Calibri"/>
                <w:sz w:val="14"/>
                <w:szCs w:val="14"/>
              </w:rPr>
              <w:t>o</w:t>
            </w:r>
            <w:r>
              <w:rPr>
                <w:rFonts w:ascii="Calibri" w:eastAsia="Calibri" w:hAnsi="Calibri" w:cs="Calibri"/>
                <w:spacing w:val="1"/>
                <w:sz w:val="14"/>
                <w:szCs w:val="14"/>
              </w:rPr>
              <w:t>v</w:t>
            </w:r>
            <w:r>
              <w:rPr>
                <w:rFonts w:ascii="Calibri" w:eastAsia="Calibri" w:hAnsi="Calibri" w:cs="Calibri"/>
                <w:sz w:val="14"/>
                <w:szCs w:val="14"/>
              </w:rPr>
              <w:t>e</w:t>
            </w:r>
          </w:p>
        </w:tc>
        <w:tc>
          <w:tcPr>
            <w:tcW w:w="2004" w:type="dxa"/>
          </w:tcPr>
          <w:p w:rsidR="000D5A88" w:rsidRDefault="000D5A88" w:rsidP="001F7865"/>
        </w:tc>
        <w:tc>
          <w:tcPr>
            <w:tcW w:w="5670" w:type="dxa"/>
          </w:tcPr>
          <w:p w:rsidR="000D5A88" w:rsidRDefault="000D5A88" w:rsidP="006539BF">
            <w:pPr>
              <w:spacing w:line="200" w:lineRule="exact"/>
              <w:rPr>
                <w:rFonts w:ascii="Calibri" w:eastAsia="Calibri" w:hAnsi="Calibri" w:cs="Calibri"/>
                <w:sz w:val="18"/>
                <w:szCs w:val="18"/>
              </w:rPr>
            </w:pPr>
            <w:r>
              <w:rPr>
                <w:rFonts w:ascii="Calibri" w:eastAsia="Calibri" w:hAnsi="Calibri" w:cs="Calibri"/>
                <w:spacing w:val="-1"/>
                <w:sz w:val="18"/>
                <w:szCs w:val="18"/>
              </w:rPr>
              <w:t xml:space="preserve">Make small detailed plans to explain better parts of organization not explained detail in big </w:t>
            </w:r>
            <w:r>
              <w:rPr>
                <w:rFonts w:ascii="Calibri" w:eastAsia="Calibri" w:hAnsi="Calibri" w:cs="Calibri"/>
                <w:sz w:val="18"/>
                <w:szCs w:val="18"/>
              </w:rPr>
              <w:t>organization plan</w:t>
            </w:r>
            <w:r>
              <w:rPr>
                <w:rFonts w:ascii="Calibri" w:eastAsia="Calibri" w:hAnsi="Calibri" w:cs="Calibri"/>
                <w:sz w:val="18"/>
                <w:szCs w:val="18"/>
              </w:rPr>
              <w:t>.</w:t>
            </w:r>
          </w:p>
        </w:tc>
      </w:tr>
      <w:tr w:rsidR="000D5A88" w:rsidTr="001F7865">
        <w:tc>
          <w:tcPr>
            <w:tcW w:w="1344" w:type="dxa"/>
            <w:vMerge/>
          </w:tcPr>
          <w:p w:rsidR="000D5A88" w:rsidRDefault="000D5A88" w:rsidP="001F7865"/>
        </w:tc>
        <w:tc>
          <w:tcPr>
            <w:tcW w:w="2067" w:type="dxa"/>
            <w:vMerge/>
          </w:tcPr>
          <w:p w:rsidR="000D5A88" w:rsidRDefault="000D5A88" w:rsidP="001F7865"/>
        </w:tc>
        <w:tc>
          <w:tcPr>
            <w:tcW w:w="1418" w:type="dxa"/>
            <w:vMerge/>
          </w:tcPr>
          <w:p w:rsidR="000D5A88" w:rsidRDefault="000D5A88" w:rsidP="001F7865"/>
        </w:tc>
        <w:tc>
          <w:tcPr>
            <w:tcW w:w="1525" w:type="dxa"/>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2"/>
                <w:sz w:val="14"/>
                <w:szCs w:val="14"/>
              </w:rPr>
              <w:t>U</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av</w:t>
            </w:r>
            <w:r>
              <w:rPr>
                <w:rFonts w:ascii="Calibri" w:eastAsia="Calibri" w:hAnsi="Calibri" w:cs="Calibri"/>
                <w:sz w:val="14"/>
                <w:szCs w:val="14"/>
              </w:rPr>
              <w:t>l</w:t>
            </w:r>
            <w:r>
              <w:rPr>
                <w:rFonts w:ascii="Calibri" w:eastAsia="Calibri" w:hAnsi="Calibri" w:cs="Calibri"/>
                <w:spacing w:val="-2"/>
                <w:sz w:val="14"/>
                <w:szCs w:val="14"/>
              </w:rPr>
              <w:t>j</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2"/>
                <w:sz w:val="14"/>
                <w:szCs w:val="14"/>
              </w:rPr>
              <w:t>o</w:t>
            </w:r>
            <w:r>
              <w:rPr>
                <w:rFonts w:ascii="Calibri" w:eastAsia="Calibri" w:hAnsi="Calibri" w:cs="Calibri"/>
                <w:spacing w:val="1"/>
                <w:sz w:val="14"/>
                <w:szCs w:val="14"/>
              </w:rPr>
              <w:t>j</w:t>
            </w:r>
            <w:r>
              <w:rPr>
                <w:rFonts w:ascii="Calibri" w:eastAsia="Calibri" w:hAnsi="Calibri" w:cs="Calibri"/>
                <w:sz w:val="14"/>
                <w:szCs w:val="14"/>
              </w:rPr>
              <w:t>ek</w:t>
            </w:r>
            <w:r>
              <w:rPr>
                <w:rFonts w:ascii="Calibri" w:eastAsia="Calibri" w:hAnsi="Calibri" w:cs="Calibri"/>
                <w:spacing w:val="-1"/>
                <w:sz w:val="14"/>
                <w:szCs w:val="14"/>
              </w:rPr>
              <w:t>t</w:t>
            </w:r>
            <w:r>
              <w:rPr>
                <w:rFonts w:ascii="Calibri" w:eastAsia="Calibri" w:hAnsi="Calibri" w:cs="Calibri"/>
                <w:sz w:val="14"/>
                <w:szCs w:val="14"/>
              </w:rPr>
              <w:t>om</w:t>
            </w:r>
            <w:r>
              <w:rPr>
                <w:rFonts w:ascii="Calibri" w:eastAsia="Calibri" w:hAnsi="Calibri" w:cs="Calibri"/>
                <w:spacing w:val="1"/>
                <w:sz w:val="14"/>
                <w:szCs w:val="14"/>
              </w:rPr>
              <w:t xml:space="preserve"> n</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o</w:t>
            </w:r>
            <w:r>
              <w:rPr>
                <w:rFonts w:ascii="Calibri" w:eastAsia="Calibri" w:hAnsi="Calibri" w:cs="Calibri"/>
                <w:spacing w:val="-1"/>
                <w:sz w:val="14"/>
                <w:szCs w:val="14"/>
              </w:rPr>
              <w:t>s</w:t>
            </w:r>
            <w:r>
              <w:rPr>
                <w:rFonts w:ascii="Calibri" w:eastAsia="Calibri" w:hAnsi="Calibri" w:cs="Calibri"/>
                <w:spacing w:val="1"/>
                <w:sz w:val="14"/>
                <w:szCs w:val="14"/>
              </w:rPr>
              <w:t>n</w:t>
            </w:r>
            <w:r>
              <w:rPr>
                <w:rFonts w:ascii="Calibri" w:eastAsia="Calibri" w:hAnsi="Calibri" w:cs="Calibri"/>
                <w:sz w:val="14"/>
                <w:szCs w:val="14"/>
              </w:rPr>
              <w:t>o</w:t>
            </w:r>
            <w:r>
              <w:rPr>
                <w:rFonts w:ascii="Calibri" w:eastAsia="Calibri" w:hAnsi="Calibri" w:cs="Calibri"/>
                <w:spacing w:val="1"/>
                <w:sz w:val="14"/>
                <w:szCs w:val="14"/>
              </w:rPr>
              <w:t>v</w:t>
            </w:r>
            <w:r>
              <w:rPr>
                <w:rFonts w:ascii="Calibri" w:eastAsia="Calibri" w:hAnsi="Calibri" w:cs="Calibri"/>
                <w:sz w:val="14"/>
                <w:szCs w:val="14"/>
              </w:rPr>
              <w:t>u</w:t>
            </w:r>
            <w:r>
              <w:rPr>
                <w:rFonts w:ascii="Calibri" w:eastAsia="Calibri" w:hAnsi="Calibri" w:cs="Calibri"/>
                <w:spacing w:val="-1"/>
                <w:sz w:val="14"/>
                <w:szCs w:val="14"/>
              </w:rPr>
              <w:t xml:space="preserve"> </w:t>
            </w:r>
            <w:r>
              <w:rPr>
                <w:rFonts w:ascii="Calibri" w:eastAsia="Calibri" w:hAnsi="Calibri" w:cs="Calibri"/>
                <w:spacing w:val="1"/>
                <w:sz w:val="14"/>
                <w:szCs w:val="14"/>
              </w:rPr>
              <w:t>p</w:t>
            </w:r>
            <w:r>
              <w:rPr>
                <w:rFonts w:ascii="Calibri" w:eastAsia="Calibri" w:hAnsi="Calibri" w:cs="Calibri"/>
                <w:sz w:val="14"/>
                <w:szCs w:val="14"/>
              </w:rPr>
              <w:t>l</w:t>
            </w:r>
            <w:r>
              <w:rPr>
                <w:rFonts w:ascii="Calibri" w:eastAsia="Calibri" w:hAnsi="Calibri" w:cs="Calibri"/>
                <w:spacing w:val="1"/>
                <w:sz w:val="14"/>
                <w:szCs w:val="14"/>
              </w:rPr>
              <w:t>a</w:t>
            </w:r>
            <w:r>
              <w:rPr>
                <w:rFonts w:ascii="Calibri" w:eastAsia="Calibri" w:hAnsi="Calibri" w:cs="Calibri"/>
                <w:spacing w:val="-2"/>
                <w:sz w:val="14"/>
                <w:szCs w:val="14"/>
              </w:rPr>
              <w:t>n</w:t>
            </w:r>
            <w:r>
              <w:rPr>
                <w:rFonts w:ascii="Calibri" w:eastAsia="Calibri" w:hAnsi="Calibri" w:cs="Calibri"/>
                <w:sz w:val="14"/>
                <w:szCs w:val="14"/>
              </w:rPr>
              <w:t>o</w:t>
            </w:r>
            <w:r>
              <w:rPr>
                <w:rFonts w:ascii="Calibri" w:eastAsia="Calibri" w:hAnsi="Calibri" w:cs="Calibri"/>
                <w:spacing w:val="1"/>
                <w:sz w:val="14"/>
                <w:szCs w:val="14"/>
              </w:rPr>
              <w:t>v</w:t>
            </w:r>
            <w:r>
              <w:rPr>
                <w:rFonts w:ascii="Calibri" w:eastAsia="Calibri" w:hAnsi="Calibri" w:cs="Calibri"/>
                <w:sz w:val="14"/>
                <w:szCs w:val="14"/>
              </w:rPr>
              <w:t>a</w:t>
            </w:r>
          </w:p>
        </w:tc>
        <w:tc>
          <w:tcPr>
            <w:tcW w:w="2004" w:type="dxa"/>
          </w:tcPr>
          <w:p w:rsidR="000D5A88" w:rsidRDefault="000D5A88" w:rsidP="001F7865"/>
        </w:tc>
        <w:tc>
          <w:tcPr>
            <w:tcW w:w="5670" w:type="dxa"/>
          </w:tcPr>
          <w:p w:rsidR="000D5A88" w:rsidRDefault="000D5A88" w:rsidP="006539BF">
            <w:pPr>
              <w:spacing w:line="200" w:lineRule="exact"/>
              <w:rPr>
                <w:rFonts w:ascii="Calibri" w:eastAsia="Calibri" w:hAnsi="Calibri" w:cs="Calibri"/>
                <w:sz w:val="18"/>
                <w:szCs w:val="18"/>
              </w:rPr>
            </w:pPr>
            <w:r>
              <w:rPr>
                <w:rFonts w:ascii="Calibri" w:eastAsia="Calibri" w:hAnsi="Calibri" w:cs="Calibri"/>
                <w:spacing w:val="-1"/>
                <w:sz w:val="18"/>
                <w:szCs w:val="18"/>
              </w:rPr>
              <w:t>Follow the plan mentioned above.</w:t>
            </w:r>
          </w:p>
        </w:tc>
      </w:tr>
      <w:tr w:rsidR="000D5A88" w:rsidTr="001F7865">
        <w:tc>
          <w:tcPr>
            <w:tcW w:w="1344" w:type="dxa"/>
            <w:vMerge/>
          </w:tcPr>
          <w:p w:rsidR="000D5A88" w:rsidRDefault="000D5A88" w:rsidP="001F7865"/>
        </w:tc>
        <w:tc>
          <w:tcPr>
            <w:tcW w:w="2067" w:type="dxa"/>
            <w:vMerge/>
          </w:tcPr>
          <w:p w:rsidR="000D5A88" w:rsidRDefault="000D5A88" w:rsidP="001F7865"/>
        </w:tc>
        <w:tc>
          <w:tcPr>
            <w:tcW w:w="1418" w:type="dxa"/>
            <w:vMerge/>
          </w:tcPr>
          <w:p w:rsidR="000D5A88" w:rsidRDefault="000D5A88" w:rsidP="001F7865"/>
        </w:tc>
        <w:tc>
          <w:tcPr>
            <w:tcW w:w="1525" w:type="dxa"/>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z w:val="14"/>
                <w:szCs w:val="14"/>
              </w:rPr>
              <w:t>Po</w:t>
            </w:r>
            <w:r>
              <w:rPr>
                <w:rFonts w:ascii="Calibri" w:eastAsia="Calibri" w:hAnsi="Calibri" w:cs="Calibri"/>
                <w:spacing w:val="1"/>
                <w:sz w:val="14"/>
                <w:szCs w:val="14"/>
              </w:rPr>
              <w:t>b</w:t>
            </w:r>
            <w:r>
              <w:rPr>
                <w:rFonts w:ascii="Calibri" w:eastAsia="Calibri" w:hAnsi="Calibri" w:cs="Calibri"/>
                <w:sz w:val="14"/>
                <w:szCs w:val="14"/>
              </w:rPr>
              <w:t>o</w:t>
            </w:r>
            <w:r>
              <w:rPr>
                <w:rFonts w:ascii="Calibri" w:eastAsia="Calibri" w:hAnsi="Calibri" w:cs="Calibri"/>
                <w:spacing w:val="-2"/>
                <w:sz w:val="14"/>
                <w:szCs w:val="14"/>
              </w:rPr>
              <w:t>l</w:t>
            </w:r>
            <w:r>
              <w:rPr>
                <w:rFonts w:ascii="Calibri" w:eastAsia="Calibri" w:hAnsi="Calibri" w:cs="Calibri"/>
                <w:spacing w:val="1"/>
                <w:sz w:val="14"/>
                <w:szCs w:val="14"/>
              </w:rPr>
              <w:t>j</w:t>
            </w:r>
            <w:r>
              <w:rPr>
                <w:rFonts w:ascii="Calibri" w:eastAsia="Calibri" w:hAnsi="Calibri" w:cs="Calibri"/>
                <w:spacing w:val="-1"/>
                <w:sz w:val="14"/>
                <w:szCs w:val="14"/>
              </w:rPr>
              <w:t>š</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s</w:t>
            </w:r>
            <w:r>
              <w:rPr>
                <w:rFonts w:ascii="Calibri" w:eastAsia="Calibri" w:hAnsi="Calibri" w:cs="Calibri"/>
                <w:sz w:val="14"/>
                <w:szCs w:val="14"/>
              </w:rPr>
              <w:t>k</w:t>
            </w:r>
            <w:r>
              <w:rPr>
                <w:rFonts w:ascii="Calibri" w:eastAsia="Calibri" w:hAnsi="Calibri" w:cs="Calibri"/>
                <w:spacing w:val="-2"/>
                <w:sz w:val="14"/>
                <w:szCs w:val="14"/>
              </w:rPr>
              <w:t>u</w:t>
            </w:r>
            <w:r>
              <w:rPr>
                <w:rFonts w:ascii="Calibri" w:eastAsia="Calibri" w:hAnsi="Calibri" w:cs="Calibri"/>
                <w:sz w:val="14"/>
                <w:szCs w:val="14"/>
              </w:rPr>
              <w:t>p</w:t>
            </w:r>
            <w:r>
              <w:rPr>
                <w:rFonts w:ascii="Calibri" w:eastAsia="Calibri" w:hAnsi="Calibri" w:cs="Calibri"/>
                <w:spacing w:val="1"/>
                <w:sz w:val="14"/>
                <w:szCs w:val="14"/>
              </w:rPr>
              <w:t xml:space="preserve"> p</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olj</w:t>
            </w:r>
            <w:r>
              <w:rPr>
                <w:rFonts w:ascii="Calibri" w:eastAsia="Calibri" w:hAnsi="Calibri" w:cs="Calibri"/>
                <w:spacing w:val="1"/>
                <w:sz w:val="14"/>
                <w:szCs w:val="14"/>
              </w:rPr>
              <w:t>n</w:t>
            </w:r>
            <w:r>
              <w:rPr>
                <w:rFonts w:ascii="Calibri" w:eastAsia="Calibri" w:hAnsi="Calibri" w:cs="Calibri"/>
                <w:sz w:val="14"/>
                <w:szCs w:val="14"/>
              </w:rPr>
              <w:t>ih</w:t>
            </w:r>
            <w:r>
              <w:rPr>
                <w:rFonts w:ascii="Calibri" w:eastAsia="Calibri" w:hAnsi="Calibri" w:cs="Calibri"/>
                <w:spacing w:val="1"/>
                <w:sz w:val="14"/>
                <w:szCs w:val="14"/>
              </w:rPr>
              <w:t xml:space="preserve"> </w:t>
            </w:r>
            <w:r>
              <w:rPr>
                <w:rFonts w:ascii="Calibri" w:eastAsia="Calibri" w:hAnsi="Calibri" w:cs="Calibri"/>
                <w:spacing w:val="-2"/>
                <w:sz w:val="14"/>
                <w:szCs w:val="14"/>
              </w:rPr>
              <w:t>o</w:t>
            </w:r>
            <w:r>
              <w:rPr>
                <w:rFonts w:ascii="Calibri" w:eastAsia="Calibri" w:hAnsi="Calibri" w:cs="Calibri"/>
                <w:sz w:val="14"/>
                <w:szCs w:val="14"/>
              </w:rPr>
              <w:t>kolno</w:t>
            </w:r>
            <w:r>
              <w:rPr>
                <w:rFonts w:ascii="Calibri" w:eastAsia="Calibri" w:hAnsi="Calibri" w:cs="Calibri"/>
                <w:spacing w:val="-1"/>
                <w:sz w:val="14"/>
                <w:szCs w:val="14"/>
              </w:rPr>
              <w:t>st</w:t>
            </w:r>
            <w:r>
              <w:rPr>
                <w:rFonts w:ascii="Calibri" w:eastAsia="Calibri" w:hAnsi="Calibri" w:cs="Calibri"/>
                <w:sz w:val="14"/>
                <w:szCs w:val="14"/>
              </w:rPr>
              <w:t>i</w:t>
            </w:r>
          </w:p>
        </w:tc>
        <w:tc>
          <w:tcPr>
            <w:tcW w:w="2004" w:type="dxa"/>
          </w:tcPr>
          <w:p w:rsidR="000D5A88" w:rsidRDefault="000D5A88" w:rsidP="001F7865"/>
        </w:tc>
        <w:tc>
          <w:tcPr>
            <w:tcW w:w="5670" w:type="dxa"/>
          </w:tcPr>
          <w:p w:rsidR="000D5A88" w:rsidRDefault="000D5A88" w:rsidP="006539BF">
            <w:pPr>
              <w:spacing w:line="200" w:lineRule="exact"/>
              <w:rPr>
                <w:rFonts w:ascii="Calibri" w:eastAsia="Calibri" w:hAnsi="Calibri" w:cs="Calibri"/>
                <w:sz w:val="18"/>
                <w:szCs w:val="18"/>
              </w:rPr>
            </w:pPr>
            <w:r>
              <w:rPr>
                <w:rFonts w:ascii="Calibri" w:eastAsia="Calibri" w:hAnsi="Calibri" w:cs="Calibri"/>
                <w:sz w:val="18"/>
                <w:szCs w:val="18"/>
              </w:rPr>
              <w:t>/</w:t>
            </w:r>
          </w:p>
        </w:tc>
      </w:tr>
      <w:tr w:rsidR="000D5A88" w:rsidTr="001F7865">
        <w:tc>
          <w:tcPr>
            <w:tcW w:w="1344" w:type="dxa"/>
            <w:vMerge/>
          </w:tcPr>
          <w:p w:rsidR="000D5A88" w:rsidRDefault="000D5A88" w:rsidP="001F7865"/>
        </w:tc>
        <w:tc>
          <w:tcPr>
            <w:tcW w:w="2067" w:type="dxa"/>
            <w:vMerge/>
          </w:tcPr>
          <w:p w:rsidR="000D5A88" w:rsidRDefault="000D5A88" w:rsidP="001F7865"/>
        </w:tc>
        <w:tc>
          <w:tcPr>
            <w:tcW w:w="1418" w:type="dxa"/>
            <w:vMerge w:val="restart"/>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2"/>
                <w:sz w:val="14"/>
                <w:szCs w:val="14"/>
              </w:rPr>
              <w:t>S</w:t>
            </w:r>
            <w:r>
              <w:rPr>
                <w:rFonts w:ascii="Calibri" w:eastAsia="Calibri" w:hAnsi="Calibri" w:cs="Calibri"/>
                <w:spacing w:val="1"/>
                <w:sz w:val="14"/>
                <w:szCs w:val="14"/>
              </w:rPr>
              <w:t>a</w:t>
            </w:r>
            <w:r>
              <w:rPr>
                <w:rFonts w:ascii="Calibri" w:eastAsia="Calibri" w:hAnsi="Calibri" w:cs="Calibri"/>
                <w:spacing w:val="-1"/>
                <w:sz w:val="14"/>
                <w:szCs w:val="14"/>
              </w:rPr>
              <w:t>r</w:t>
            </w:r>
            <w:r>
              <w:rPr>
                <w:rFonts w:ascii="Calibri" w:eastAsia="Calibri" w:hAnsi="Calibri" w:cs="Calibri"/>
                <w:spacing w:val="1"/>
                <w:sz w:val="14"/>
                <w:szCs w:val="14"/>
              </w:rPr>
              <w:t>ađ</w:t>
            </w:r>
            <w:r>
              <w:rPr>
                <w:rFonts w:ascii="Calibri" w:eastAsia="Calibri" w:hAnsi="Calibri" w:cs="Calibri"/>
                <w:sz w:val="14"/>
                <w:szCs w:val="14"/>
              </w:rPr>
              <w:t>i</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s</w:t>
            </w:r>
            <w:r>
              <w:rPr>
                <w:rFonts w:ascii="Calibri" w:eastAsia="Calibri" w:hAnsi="Calibri" w:cs="Calibri"/>
                <w:sz w:val="14"/>
                <w:szCs w:val="14"/>
              </w:rPr>
              <w:t>a</w:t>
            </w:r>
            <w:r>
              <w:rPr>
                <w:rFonts w:ascii="Calibri" w:eastAsia="Calibri" w:hAnsi="Calibri" w:cs="Calibri"/>
                <w:spacing w:val="1"/>
                <w:sz w:val="14"/>
                <w:szCs w:val="14"/>
              </w:rPr>
              <w:t xml:space="preserve"> b</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pacing w:val="1"/>
                <w:sz w:val="14"/>
                <w:szCs w:val="14"/>
              </w:rPr>
              <w:t>n</w:t>
            </w:r>
            <w:r>
              <w:rPr>
                <w:rFonts w:ascii="Calibri" w:eastAsia="Calibri" w:hAnsi="Calibri" w:cs="Calibri"/>
                <w:sz w:val="14"/>
                <w:szCs w:val="14"/>
              </w:rPr>
              <w:t>im</w:t>
            </w:r>
          </w:p>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1"/>
                <w:sz w:val="14"/>
                <w:szCs w:val="14"/>
              </w:rPr>
              <w:t>u</w:t>
            </w:r>
            <w:r>
              <w:rPr>
                <w:rFonts w:ascii="Calibri" w:eastAsia="Calibri" w:hAnsi="Calibri" w:cs="Calibri"/>
                <w:spacing w:val="-2"/>
                <w:sz w:val="14"/>
                <w:szCs w:val="14"/>
              </w:rPr>
              <w:t>l</w:t>
            </w:r>
            <w:r>
              <w:rPr>
                <w:rFonts w:ascii="Calibri" w:eastAsia="Calibri" w:hAnsi="Calibri" w:cs="Calibri"/>
                <w:spacing w:val="1"/>
                <w:sz w:val="14"/>
                <w:szCs w:val="14"/>
              </w:rPr>
              <w:t>a</w:t>
            </w:r>
            <w:r>
              <w:rPr>
                <w:rFonts w:ascii="Calibri" w:eastAsia="Calibri" w:hAnsi="Calibri" w:cs="Calibri"/>
                <w:sz w:val="14"/>
                <w:szCs w:val="14"/>
              </w:rPr>
              <w:t>g</w:t>
            </w:r>
            <w:r>
              <w:rPr>
                <w:rFonts w:ascii="Calibri" w:eastAsia="Calibri" w:hAnsi="Calibri" w:cs="Calibri"/>
                <w:spacing w:val="-1"/>
                <w:sz w:val="14"/>
                <w:szCs w:val="14"/>
              </w:rPr>
              <w:t>a</w:t>
            </w:r>
            <w:r>
              <w:rPr>
                <w:rFonts w:ascii="Calibri" w:eastAsia="Calibri" w:hAnsi="Calibri" w:cs="Calibri"/>
                <w:spacing w:val="1"/>
                <w:sz w:val="14"/>
                <w:szCs w:val="14"/>
              </w:rPr>
              <w:t>č</w:t>
            </w:r>
            <w:r>
              <w:rPr>
                <w:rFonts w:ascii="Calibri" w:eastAsia="Calibri" w:hAnsi="Calibri" w:cs="Calibri"/>
                <w:sz w:val="14"/>
                <w:szCs w:val="14"/>
              </w:rPr>
              <w:t>ima</w:t>
            </w:r>
          </w:p>
        </w:tc>
        <w:tc>
          <w:tcPr>
            <w:tcW w:w="1525" w:type="dxa"/>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2"/>
                <w:sz w:val="14"/>
                <w:szCs w:val="14"/>
              </w:rPr>
              <w:t>U</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av</w:t>
            </w:r>
            <w:r>
              <w:rPr>
                <w:rFonts w:ascii="Calibri" w:eastAsia="Calibri" w:hAnsi="Calibri" w:cs="Calibri"/>
                <w:sz w:val="14"/>
                <w:szCs w:val="14"/>
              </w:rPr>
              <w:t>l</w:t>
            </w:r>
            <w:r>
              <w:rPr>
                <w:rFonts w:ascii="Calibri" w:eastAsia="Calibri" w:hAnsi="Calibri" w:cs="Calibri"/>
                <w:spacing w:val="-2"/>
                <w:sz w:val="14"/>
                <w:szCs w:val="14"/>
              </w:rPr>
              <w:t>j</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u</w:t>
            </w:r>
            <w:r>
              <w:rPr>
                <w:rFonts w:ascii="Calibri" w:eastAsia="Calibri" w:hAnsi="Calibri" w:cs="Calibri"/>
                <w:spacing w:val="1"/>
                <w:sz w:val="14"/>
                <w:szCs w:val="14"/>
              </w:rPr>
              <w:t>č</w:t>
            </w:r>
            <w:r>
              <w:rPr>
                <w:rFonts w:ascii="Calibri" w:eastAsia="Calibri" w:hAnsi="Calibri" w:cs="Calibri"/>
                <w:sz w:val="14"/>
                <w:szCs w:val="14"/>
              </w:rPr>
              <w:t>e</w:t>
            </w:r>
            <w:r>
              <w:rPr>
                <w:rFonts w:ascii="Calibri" w:eastAsia="Calibri" w:hAnsi="Calibri" w:cs="Calibri"/>
                <w:spacing w:val="-1"/>
                <w:sz w:val="14"/>
                <w:szCs w:val="14"/>
              </w:rPr>
              <w:t>š</w:t>
            </w:r>
            <w:r>
              <w:rPr>
                <w:rFonts w:ascii="Calibri" w:eastAsia="Calibri" w:hAnsi="Calibri" w:cs="Calibri"/>
                <w:spacing w:val="1"/>
                <w:sz w:val="14"/>
                <w:szCs w:val="14"/>
              </w:rPr>
              <w:t>ć</w:t>
            </w:r>
            <w:r>
              <w:rPr>
                <w:rFonts w:ascii="Calibri" w:eastAsia="Calibri" w:hAnsi="Calibri" w:cs="Calibri"/>
                <w:sz w:val="14"/>
                <w:szCs w:val="14"/>
              </w:rPr>
              <w:t>em</w:t>
            </w:r>
            <w:r>
              <w:rPr>
                <w:rFonts w:ascii="Calibri" w:eastAsia="Calibri" w:hAnsi="Calibri" w:cs="Calibri"/>
                <w:spacing w:val="-2"/>
                <w:sz w:val="14"/>
                <w:szCs w:val="14"/>
              </w:rPr>
              <w:t xml:space="preserve"> </w:t>
            </w:r>
            <w:r>
              <w:rPr>
                <w:rFonts w:ascii="Calibri" w:eastAsia="Calibri" w:hAnsi="Calibri" w:cs="Calibri"/>
                <w:spacing w:val="1"/>
                <w:sz w:val="14"/>
                <w:szCs w:val="14"/>
              </w:rPr>
              <w:t>u</w:t>
            </w:r>
            <w:r>
              <w:rPr>
                <w:rFonts w:ascii="Calibri" w:eastAsia="Calibri" w:hAnsi="Calibri" w:cs="Calibri"/>
                <w:sz w:val="14"/>
                <w:szCs w:val="14"/>
              </w:rPr>
              <w:t>l</w:t>
            </w:r>
            <w:r>
              <w:rPr>
                <w:rFonts w:ascii="Calibri" w:eastAsia="Calibri" w:hAnsi="Calibri" w:cs="Calibri"/>
                <w:spacing w:val="1"/>
                <w:sz w:val="14"/>
                <w:szCs w:val="14"/>
              </w:rPr>
              <w:t>a</w:t>
            </w:r>
            <w:r>
              <w:rPr>
                <w:rFonts w:ascii="Calibri" w:eastAsia="Calibri" w:hAnsi="Calibri" w:cs="Calibri"/>
                <w:spacing w:val="-2"/>
                <w:sz w:val="14"/>
                <w:szCs w:val="14"/>
              </w:rPr>
              <w:t>g</w:t>
            </w:r>
            <w:r>
              <w:rPr>
                <w:rFonts w:ascii="Calibri" w:eastAsia="Calibri" w:hAnsi="Calibri" w:cs="Calibri"/>
                <w:spacing w:val="1"/>
                <w:sz w:val="14"/>
                <w:szCs w:val="14"/>
              </w:rPr>
              <w:t>a</w:t>
            </w:r>
            <w:r>
              <w:rPr>
                <w:rFonts w:ascii="Calibri" w:eastAsia="Calibri" w:hAnsi="Calibri" w:cs="Calibri"/>
                <w:spacing w:val="-1"/>
                <w:sz w:val="14"/>
                <w:szCs w:val="14"/>
              </w:rPr>
              <w:t>č</w:t>
            </w:r>
            <w:r>
              <w:rPr>
                <w:rFonts w:ascii="Calibri" w:eastAsia="Calibri" w:hAnsi="Calibri" w:cs="Calibri"/>
                <w:sz w:val="14"/>
                <w:szCs w:val="14"/>
              </w:rPr>
              <w:t>a</w:t>
            </w:r>
          </w:p>
        </w:tc>
        <w:tc>
          <w:tcPr>
            <w:tcW w:w="2004" w:type="dxa"/>
          </w:tcPr>
          <w:p w:rsidR="000D5A88" w:rsidRDefault="000D5A88" w:rsidP="001F7865"/>
        </w:tc>
        <w:tc>
          <w:tcPr>
            <w:tcW w:w="5670" w:type="dxa"/>
          </w:tcPr>
          <w:p w:rsidR="000D5A88" w:rsidRDefault="000D5A88" w:rsidP="006539BF">
            <w:pPr>
              <w:spacing w:line="200" w:lineRule="exact"/>
              <w:rPr>
                <w:rFonts w:ascii="Calibri" w:eastAsia="Calibri" w:hAnsi="Calibri" w:cs="Calibri"/>
                <w:sz w:val="18"/>
                <w:szCs w:val="18"/>
              </w:rPr>
            </w:pPr>
            <w:r>
              <w:rPr>
                <w:rFonts w:ascii="Calibri" w:eastAsia="Calibri" w:hAnsi="Calibri" w:cs="Calibri"/>
                <w:sz w:val="18"/>
                <w:szCs w:val="18"/>
              </w:rPr>
              <w:t xml:space="preserve">Keep track of all investors in project and make detailed documentation on each investment. </w:t>
            </w:r>
          </w:p>
        </w:tc>
      </w:tr>
      <w:tr w:rsidR="000D5A88" w:rsidTr="001F7865">
        <w:tc>
          <w:tcPr>
            <w:tcW w:w="1344" w:type="dxa"/>
            <w:vMerge/>
          </w:tcPr>
          <w:p w:rsidR="000D5A88" w:rsidRDefault="000D5A88" w:rsidP="001F7865"/>
        </w:tc>
        <w:tc>
          <w:tcPr>
            <w:tcW w:w="2067" w:type="dxa"/>
            <w:vMerge/>
          </w:tcPr>
          <w:p w:rsidR="000D5A88" w:rsidRDefault="000D5A88" w:rsidP="001F7865"/>
        </w:tc>
        <w:tc>
          <w:tcPr>
            <w:tcW w:w="1418" w:type="dxa"/>
            <w:vMerge/>
          </w:tcPr>
          <w:p w:rsidR="000D5A88" w:rsidRDefault="000D5A88" w:rsidP="001F7865"/>
        </w:tc>
        <w:tc>
          <w:tcPr>
            <w:tcW w:w="1525" w:type="dxa"/>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2"/>
                <w:sz w:val="14"/>
                <w:szCs w:val="14"/>
              </w:rPr>
              <w:t>U</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av</w:t>
            </w:r>
            <w:r>
              <w:rPr>
                <w:rFonts w:ascii="Calibri" w:eastAsia="Calibri" w:hAnsi="Calibri" w:cs="Calibri"/>
                <w:sz w:val="14"/>
                <w:szCs w:val="14"/>
              </w:rPr>
              <w:t>l</w:t>
            </w:r>
            <w:r>
              <w:rPr>
                <w:rFonts w:ascii="Calibri" w:eastAsia="Calibri" w:hAnsi="Calibri" w:cs="Calibri"/>
                <w:spacing w:val="-2"/>
                <w:sz w:val="14"/>
                <w:szCs w:val="14"/>
              </w:rPr>
              <w:t>j</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z</w:t>
            </w:r>
            <w:r>
              <w:rPr>
                <w:rFonts w:ascii="Calibri" w:eastAsia="Calibri" w:hAnsi="Calibri" w:cs="Calibri"/>
                <w:spacing w:val="1"/>
                <w:sz w:val="14"/>
                <w:szCs w:val="14"/>
              </w:rPr>
              <w:t>a</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s</w:t>
            </w:r>
            <w:r>
              <w:rPr>
                <w:rFonts w:ascii="Calibri" w:eastAsia="Calibri" w:hAnsi="Calibri" w:cs="Calibri"/>
                <w:spacing w:val="1"/>
                <w:sz w:val="14"/>
                <w:szCs w:val="14"/>
              </w:rPr>
              <w:t>n</w:t>
            </w:r>
            <w:r>
              <w:rPr>
                <w:rFonts w:ascii="Calibri" w:eastAsia="Calibri" w:hAnsi="Calibri" w:cs="Calibri"/>
                <w:sz w:val="14"/>
                <w:szCs w:val="14"/>
              </w:rPr>
              <w:t xml:space="preserve">im </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z</w:t>
            </w:r>
            <w:r>
              <w:rPr>
                <w:rFonts w:ascii="Calibri" w:eastAsia="Calibri" w:hAnsi="Calibri" w:cs="Calibri"/>
                <w:spacing w:val="1"/>
                <w:sz w:val="14"/>
                <w:szCs w:val="14"/>
              </w:rPr>
              <w:t>a</w:t>
            </w:r>
            <w:r>
              <w:rPr>
                <w:rFonts w:ascii="Calibri" w:eastAsia="Calibri" w:hAnsi="Calibri" w:cs="Calibri"/>
                <w:spacing w:val="-2"/>
                <w:sz w:val="14"/>
                <w:szCs w:val="14"/>
              </w:rPr>
              <w:t>m</w:t>
            </w:r>
            <w:r>
              <w:rPr>
                <w:rFonts w:ascii="Calibri" w:eastAsia="Calibri" w:hAnsi="Calibri" w:cs="Calibri"/>
                <w:sz w:val="14"/>
                <w:szCs w:val="14"/>
              </w:rPr>
              <w:t>a</w:t>
            </w:r>
          </w:p>
        </w:tc>
        <w:tc>
          <w:tcPr>
            <w:tcW w:w="2004" w:type="dxa"/>
          </w:tcPr>
          <w:p w:rsidR="000D5A88" w:rsidRDefault="000D5A88" w:rsidP="001F7865"/>
        </w:tc>
        <w:tc>
          <w:tcPr>
            <w:tcW w:w="5670" w:type="dxa"/>
          </w:tcPr>
          <w:p w:rsidR="000D5A88" w:rsidRDefault="000D5A88" w:rsidP="006539BF">
            <w:pPr>
              <w:spacing w:line="200" w:lineRule="exact"/>
              <w:rPr>
                <w:rFonts w:ascii="Calibri" w:eastAsia="Calibri" w:hAnsi="Calibri" w:cs="Calibri"/>
                <w:sz w:val="18"/>
                <w:szCs w:val="18"/>
              </w:rPr>
            </w:pPr>
            <w:r>
              <w:rPr>
                <w:rFonts w:ascii="Calibri" w:eastAsia="Calibri" w:hAnsi="Calibri" w:cs="Calibri"/>
                <w:spacing w:val="1"/>
                <w:sz w:val="18"/>
                <w:szCs w:val="18"/>
              </w:rPr>
              <w:t>Provide some commercial to sponsors (logos, …)</w:t>
            </w:r>
          </w:p>
        </w:tc>
      </w:tr>
      <w:tr w:rsidR="000D5A88" w:rsidTr="001F7865">
        <w:tc>
          <w:tcPr>
            <w:tcW w:w="1344" w:type="dxa"/>
            <w:vMerge/>
          </w:tcPr>
          <w:p w:rsidR="000D5A88" w:rsidRDefault="000D5A88" w:rsidP="001F7865"/>
        </w:tc>
        <w:tc>
          <w:tcPr>
            <w:tcW w:w="2067" w:type="dxa"/>
            <w:vMerge/>
          </w:tcPr>
          <w:p w:rsidR="000D5A88" w:rsidRDefault="000D5A88" w:rsidP="001F7865"/>
        </w:tc>
        <w:tc>
          <w:tcPr>
            <w:tcW w:w="1418" w:type="dxa"/>
            <w:vMerge/>
          </w:tcPr>
          <w:p w:rsidR="000D5A88" w:rsidRDefault="000D5A88" w:rsidP="001F7865"/>
        </w:tc>
        <w:tc>
          <w:tcPr>
            <w:tcW w:w="1525" w:type="dxa"/>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z w:val="14"/>
                <w:szCs w:val="14"/>
              </w:rPr>
              <w:t>Re</w:t>
            </w:r>
            <w:r>
              <w:rPr>
                <w:rFonts w:ascii="Calibri" w:eastAsia="Calibri" w:hAnsi="Calibri" w:cs="Calibri"/>
                <w:spacing w:val="-1"/>
                <w:sz w:val="14"/>
                <w:szCs w:val="14"/>
              </w:rPr>
              <w:t>ša</w:t>
            </w:r>
            <w:r>
              <w:rPr>
                <w:rFonts w:ascii="Calibri" w:eastAsia="Calibri" w:hAnsi="Calibri" w:cs="Calibri"/>
                <w:spacing w:val="1"/>
                <w:sz w:val="14"/>
                <w:szCs w:val="14"/>
              </w:rPr>
              <w:t>va</w:t>
            </w:r>
            <w:r>
              <w:rPr>
                <w:rFonts w:ascii="Calibri" w:eastAsia="Calibri" w:hAnsi="Calibri" w:cs="Calibri"/>
                <w:spacing w:val="-1"/>
                <w:sz w:val="14"/>
                <w:szCs w:val="14"/>
              </w:rPr>
              <w:t>t</w:t>
            </w:r>
            <w:r>
              <w:rPr>
                <w:rFonts w:ascii="Calibri" w:eastAsia="Calibri" w:hAnsi="Calibri" w:cs="Calibri"/>
                <w:sz w:val="14"/>
                <w:szCs w:val="14"/>
              </w:rPr>
              <w:t>i koo</w:t>
            </w:r>
            <w:r>
              <w:rPr>
                <w:rFonts w:ascii="Calibri" w:eastAsia="Calibri" w:hAnsi="Calibri" w:cs="Calibri"/>
                <w:spacing w:val="-1"/>
                <w:sz w:val="14"/>
                <w:szCs w:val="14"/>
              </w:rPr>
              <w:t>r</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2"/>
                <w:sz w:val="14"/>
                <w:szCs w:val="14"/>
              </w:rPr>
              <w:t>n</w:t>
            </w:r>
            <w:r>
              <w:rPr>
                <w:rFonts w:ascii="Calibri" w:eastAsia="Calibri" w:hAnsi="Calibri" w:cs="Calibri"/>
                <w:spacing w:val="1"/>
                <w:sz w:val="14"/>
                <w:szCs w:val="14"/>
              </w:rPr>
              <w:t>ac</w:t>
            </w:r>
            <w:r>
              <w:rPr>
                <w:rFonts w:ascii="Calibri" w:eastAsia="Calibri" w:hAnsi="Calibri" w:cs="Calibri"/>
                <w:sz w:val="14"/>
                <w:szCs w:val="14"/>
              </w:rPr>
              <w:t>i</w:t>
            </w:r>
            <w:r>
              <w:rPr>
                <w:rFonts w:ascii="Calibri" w:eastAsia="Calibri" w:hAnsi="Calibri" w:cs="Calibri"/>
                <w:spacing w:val="-2"/>
                <w:sz w:val="14"/>
                <w:szCs w:val="14"/>
              </w:rPr>
              <w:t>o</w:t>
            </w:r>
            <w:r>
              <w:rPr>
                <w:rFonts w:ascii="Calibri" w:eastAsia="Calibri" w:hAnsi="Calibri" w:cs="Calibri"/>
                <w:spacing w:val="1"/>
                <w:sz w:val="14"/>
                <w:szCs w:val="14"/>
              </w:rPr>
              <w:t>n</w:t>
            </w:r>
            <w:r>
              <w:rPr>
                <w:rFonts w:ascii="Calibri" w:eastAsia="Calibri" w:hAnsi="Calibri" w:cs="Calibri"/>
                <w:sz w:val="14"/>
                <w:szCs w:val="14"/>
              </w:rPr>
              <w:t>e</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b</w:t>
            </w:r>
            <w:r>
              <w:rPr>
                <w:rFonts w:ascii="Calibri" w:eastAsia="Calibri" w:hAnsi="Calibri" w:cs="Calibri"/>
                <w:sz w:val="14"/>
                <w:szCs w:val="14"/>
              </w:rPr>
              <w:t>leme</w:t>
            </w:r>
          </w:p>
        </w:tc>
        <w:tc>
          <w:tcPr>
            <w:tcW w:w="2004" w:type="dxa"/>
          </w:tcPr>
          <w:p w:rsidR="000D5A88" w:rsidRDefault="000D5A88" w:rsidP="001F7865"/>
        </w:tc>
        <w:tc>
          <w:tcPr>
            <w:tcW w:w="5670" w:type="dxa"/>
          </w:tcPr>
          <w:p w:rsidR="000D5A88" w:rsidRDefault="000D5A88" w:rsidP="00512436">
            <w:pPr>
              <w:spacing w:line="200" w:lineRule="exact"/>
              <w:rPr>
                <w:rFonts w:ascii="Calibri" w:eastAsia="Calibri" w:hAnsi="Calibri" w:cs="Calibri"/>
                <w:sz w:val="18"/>
                <w:szCs w:val="18"/>
              </w:rPr>
            </w:pPr>
            <w:r>
              <w:rPr>
                <w:rFonts w:ascii="Calibri" w:eastAsia="Calibri" w:hAnsi="Calibri" w:cs="Calibri"/>
                <w:spacing w:val="-2"/>
                <w:sz w:val="18"/>
                <w:szCs w:val="18"/>
              </w:rPr>
              <w:t xml:space="preserve">If a problem occurs in collaboration with sponsors, detect it, analyze it and work on solving it. </w:t>
            </w:r>
          </w:p>
        </w:tc>
      </w:tr>
      <w:tr w:rsidR="000D5A88" w:rsidTr="001F7865">
        <w:tc>
          <w:tcPr>
            <w:tcW w:w="1344" w:type="dxa"/>
            <w:vMerge/>
          </w:tcPr>
          <w:p w:rsidR="000D5A88" w:rsidRDefault="000D5A88" w:rsidP="001F7865"/>
        </w:tc>
        <w:tc>
          <w:tcPr>
            <w:tcW w:w="2067" w:type="dxa"/>
            <w:vMerge/>
          </w:tcPr>
          <w:p w:rsidR="000D5A88" w:rsidRDefault="000D5A88" w:rsidP="001F7865"/>
        </w:tc>
        <w:tc>
          <w:tcPr>
            <w:tcW w:w="1418" w:type="dxa"/>
            <w:vMerge w:val="restart"/>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1"/>
                <w:sz w:val="14"/>
                <w:szCs w:val="14"/>
              </w:rPr>
              <w:t>K</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st</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4"/>
                <w:sz w:val="14"/>
                <w:szCs w:val="14"/>
              </w:rPr>
              <w:t xml:space="preserve"> </w:t>
            </w:r>
            <w:r>
              <w:rPr>
                <w:rFonts w:ascii="Calibri" w:eastAsia="Calibri" w:hAnsi="Calibri" w:cs="Calibri"/>
                <w:spacing w:val="-1"/>
                <w:sz w:val="14"/>
                <w:szCs w:val="14"/>
              </w:rPr>
              <w:t>z</w:t>
            </w:r>
            <w:r>
              <w:rPr>
                <w:rFonts w:ascii="Calibri" w:eastAsia="Calibri" w:hAnsi="Calibri" w:cs="Calibri"/>
                <w:spacing w:val="1"/>
                <w:sz w:val="14"/>
                <w:szCs w:val="14"/>
              </w:rPr>
              <w:t>aj</w:t>
            </w:r>
            <w:r>
              <w:rPr>
                <w:rFonts w:ascii="Calibri" w:eastAsia="Calibri" w:hAnsi="Calibri" w:cs="Calibri"/>
                <w:spacing w:val="-2"/>
                <w:sz w:val="14"/>
                <w:szCs w:val="14"/>
              </w:rPr>
              <w:t>e</w:t>
            </w:r>
            <w:r>
              <w:rPr>
                <w:rFonts w:ascii="Calibri" w:eastAsia="Calibri" w:hAnsi="Calibri" w:cs="Calibri"/>
                <w:spacing w:val="1"/>
                <w:sz w:val="14"/>
                <w:szCs w:val="14"/>
              </w:rPr>
              <w:t>dn</w:t>
            </w:r>
            <w:r>
              <w:rPr>
                <w:rFonts w:ascii="Calibri" w:eastAsia="Calibri" w:hAnsi="Calibri" w:cs="Calibri"/>
                <w:sz w:val="14"/>
                <w:szCs w:val="14"/>
              </w:rPr>
              <w:t>i</w:t>
            </w:r>
            <w:r>
              <w:rPr>
                <w:rFonts w:ascii="Calibri" w:eastAsia="Calibri" w:hAnsi="Calibri" w:cs="Calibri"/>
                <w:spacing w:val="1"/>
                <w:sz w:val="14"/>
                <w:szCs w:val="14"/>
              </w:rPr>
              <w:t>č</w:t>
            </w:r>
            <w:r>
              <w:rPr>
                <w:rFonts w:ascii="Calibri" w:eastAsia="Calibri" w:hAnsi="Calibri" w:cs="Calibri"/>
                <w:spacing w:val="-2"/>
                <w:sz w:val="14"/>
                <w:szCs w:val="14"/>
              </w:rPr>
              <w:t>k</w:t>
            </w:r>
            <w:r>
              <w:rPr>
                <w:rFonts w:ascii="Calibri" w:eastAsia="Calibri" w:hAnsi="Calibri" w:cs="Calibri"/>
                <w:sz w:val="14"/>
                <w:szCs w:val="14"/>
              </w:rPr>
              <w:t>o</w:t>
            </w:r>
          </w:p>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1"/>
                <w:sz w:val="14"/>
                <w:szCs w:val="14"/>
              </w:rPr>
              <w:t>ra</w:t>
            </w:r>
            <w:r>
              <w:rPr>
                <w:rFonts w:ascii="Calibri" w:eastAsia="Calibri" w:hAnsi="Calibri" w:cs="Calibri"/>
                <w:spacing w:val="1"/>
                <w:sz w:val="14"/>
                <w:szCs w:val="14"/>
              </w:rPr>
              <w:t>zu</w:t>
            </w:r>
            <w:r>
              <w:rPr>
                <w:rFonts w:ascii="Calibri" w:eastAsia="Calibri" w:hAnsi="Calibri" w:cs="Calibri"/>
                <w:sz w:val="14"/>
                <w:szCs w:val="14"/>
              </w:rPr>
              <w:t>m</w:t>
            </w:r>
            <w:r>
              <w:rPr>
                <w:rFonts w:ascii="Calibri" w:eastAsia="Calibri" w:hAnsi="Calibri" w:cs="Calibri"/>
                <w:spacing w:val="-2"/>
                <w:sz w:val="14"/>
                <w:szCs w:val="14"/>
              </w:rPr>
              <w:t>e</w:t>
            </w:r>
            <w:r>
              <w:rPr>
                <w:rFonts w:ascii="Calibri" w:eastAsia="Calibri" w:hAnsi="Calibri" w:cs="Calibri"/>
                <w:spacing w:val="1"/>
                <w:sz w:val="14"/>
                <w:szCs w:val="14"/>
              </w:rPr>
              <w:t>va</w:t>
            </w:r>
            <w:r>
              <w:rPr>
                <w:rFonts w:ascii="Calibri" w:eastAsia="Calibri" w:hAnsi="Calibri" w:cs="Calibri"/>
                <w:spacing w:val="-2"/>
                <w:sz w:val="14"/>
                <w:szCs w:val="14"/>
              </w:rPr>
              <w:t>n</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 xml:space="preserve"> 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I</w:t>
            </w:r>
            <w:r>
              <w:rPr>
                <w:rFonts w:ascii="Calibri" w:eastAsia="Calibri" w:hAnsi="Calibri" w:cs="Calibri"/>
                <w:sz w:val="14"/>
                <w:szCs w:val="14"/>
              </w:rPr>
              <w:t>PPR</w:t>
            </w:r>
          </w:p>
        </w:tc>
        <w:tc>
          <w:tcPr>
            <w:tcW w:w="1525" w:type="dxa"/>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z w:val="14"/>
                <w:szCs w:val="14"/>
              </w:rPr>
              <w:t>De</w:t>
            </w:r>
            <w:r>
              <w:rPr>
                <w:rFonts w:ascii="Calibri" w:eastAsia="Calibri" w:hAnsi="Calibri" w:cs="Calibri"/>
                <w:spacing w:val="-1"/>
                <w:sz w:val="14"/>
                <w:szCs w:val="14"/>
              </w:rPr>
              <w:t>f</w:t>
            </w:r>
            <w:r>
              <w:rPr>
                <w:rFonts w:ascii="Calibri" w:eastAsia="Calibri" w:hAnsi="Calibri" w:cs="Calibri"/>
                <w:sz w:val="14"/>
                <w:szCs w:val="14"/>
              </w:rPr>
              <w:t>ini</w:t>
            </w:r>
            <w:r>
              <w:rPr>
                <w:rFonts w:ascii="Calibri" w:eastAsia="Calibri" w:hAnsi="Calibri" w:cs="Calibri"/>
                <w:spacing w:val="-1"/>
                <w:sz w:val="14"/>
                <w:szCs w:val="14"/>
              </w:rPr>
              <w:t>s</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 ko</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ek</w:t>
            </w:r>
            <w:r>
              <w:rPr>
                <w:rFonts w:ascii="Calibri" w:eastAsia="Calibri" w:hAnsi="Calibri" w:cs="Calibri"/>
                <w:spacing w:val="-1"/>
                <w:sz w:val="14"/>
                <w:szCs w:val="14"/>
              </w:rPr>
              <w:t>s</w:t>
            </w:r>
            <w:r>
              <w:rPr>
                <w:rFonts w:ascii="Calibri" w:eastAsia="Calibri" w:hAnsi="Calibri" w:cs="Calibri"/>
                <w:sz w:val="14"/>
                <w:szCs w:val="14"/>
              </w:rPr>
              <w:t>t</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pacing w:val="-1"/>
                <w:sz w:val="14"/>
                <w:szCs w:val="14"/>
              </w:rPr>
              <w:t>a</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dn</w:t>
            </w:r>
            <w:r>
              <w:rPr>
                <w:rFonts w:ascii="Calibri" w:eastAsia="Calibri" w:hAnsi="Calibri" w:cs="Calibri"/>
                <w:spacing w:val="-2"/>
                <w:sz w:val="14"/>
                <w:szCs w:val="14"/>
              </w:rPr>
              <w:t>i</w:t>
            </w:r>
            <w:r>
              <w:rPr>
                <w:rFonts w:ascii="Calibri" w:eastAsia="Calibri" w:hAnsi="Calibri" w:cs="Calibri"/>
                <w:spacing w:val="1"/>
                <w:sz w:val="14"/>
                <w:szCs w:val="14"/>
              </w:rPr>
              <w:t>č</w:t>
            </w:r>
            <w:r>
              <w:rPr>
                <w:rFonts w:ascii="Calibri" w:eastAsia="Calibri" w:hAnsi="Calibri" w:cs="Calibri"/>
                <w:sz w:val="14"/>
                <w:szCs w:val="14"/>
              </w:rPr>
              <w:t xml:space="preserve">kog </w:t>
            </w:r>
            <w:r>
              <w:rPr>
                <w:rFonts w:ascii="Calibri" w:eastAsia="Calibri" w:hAnsi="Calibri" w:cs="Calibri"/>
                <w:spacing w:val="-1"/>
                <w:sz w:val="14"/>
                <w:szCs w:val="14"/>
              </w:rPr>
              <w:t>ra</w:t>
            </w:r>
            <w:r>
              <w:rPr>
                <w:rFonts w:ascii="Calibri" w:eastAsia="Calibri" w:hAnsi="Calibri" w:cs="Calibri"/>
                <w:spacing w:val="1"/>
                <w:sz w:val="14"/>
                <w:szCs w:val="14"/>
              </w:rPr>
              <w:t>zu</w:t>
            </w:r>
            <w:r>
              <w:rPr>
                <w:rFonts w:ascii="Calibri" w:eastAsia="Calibri" w:hAnsi="Calibri" w:cs="Calibri"/>
                <w:sz w:val="14"/>
                <w:szCs w:val="14"/>
              </w:rPr>
              <w:t>me</w:t>
            </w:r>
            <w:r>
              <w:rPr>
                <w:rFonts w:ascii="Calibri" w:eastAsia="Calibri" w:hAnsi="Calibri" w:cs="Calibri"/>
                <w:spacing w:val="-1"/>
                <w:sz w:val="14"/>
                <w:szCs w:val="14"/>
              </w:rPr>
              <w:t>v</w:t>
            </w:r>
            <w:r>
              <w:rPr>
                <w:rFonts w:ascii="Calibri" w:eastAsia="Calibri" w:hAnsi="Calibri" w:cs="Calibri"/>
                <w:spacing w:val="1"/>
                <w:sz w:val="14"/>
                <w:szCs w:val="14"/>
              </w:rPr>
              <w:t>an</w:t>
            </w:r>
            <w:r>
              <w:rPr>
                <w:rFonts w:ascii="Calibri" w:eastAsia="Calibri" w:hAnsi="Calibri" w:cs="Calibri"/>
                <w:spacing w:val="-1"/>
                <w:sz w:val="14"/>
                <w:szCs w:val="14"/>
              </w:rPr>
              <w:t>j</w:t>
            </w:r>
            <w:r>
              <w:rPr>
                <w:rFonts w:ascii="Calibri" w:eastAsia="Calibri" w:hAnsi="Calibri" w:cs="Calibri"/>
                <w:sz w:val="14"/>
                <w:szCs w:val="14"/>
              </w:rPr>
              <w:t>a</w:t>
            </w:r>
          </w:p>
        </w:tc>
        <w:tc>
          <w:tcPr>
            <w:tcW w:w="2004" w:type="dxa"/>
          </w:tcPr>
          <w:p w:rsidR="000D5A88" w:rsidRDefault="000D5A88" w:rsidP="001F7865"/>
        </w:tc>
        <w:tc>
          <w:tcPr>
            <w:tcW w:w="5670" w:type="dxa"/>
          </w:tcPr>
          <w:p w:rsidR="000D5A88" w:rsidRDefault="000D5A88" w:rsidP="001F7865">
            <w:pPr>
              <w:spacing w:line="200" w:lineRule="exact"/>
              <w:ind w:left="102"/>
              <w:rPr>
                <w:rFonts w:ascii="Calibri" w:eastAsia="Calibri" w:hAnsi="Calibri" w:cs="Calibri"/>
                <w:sz w:val="18"/>
                <w:szCs w:val="18"/>
              </w:rPr>
            </w:pPr>
            <w:r>
              <w:rPr>
                <w:rFonts w:ascii="Calibri" w:eastAsia="Calibri" w:hAnsi="Calibri" w:cs="Calibri"/>
                <w:sz w:val="18"/>
                <w:szCs w:val="18"/>
              </w:rPr>
              <w:t>/</w:t>
            </w:r>
          </w:p>
        </w:tc>
      </w:tr>
      <w:tr w:rsidR="000D5A88" w:rsidTr="001F7865">
        <w:tc>
          <w:tcPr>
            <w:tcW w:w="1344" w:type="dxa"/>
            <w:vMerge/>
          </w:tcPr>
          <w:p w:rsidR="000D5A88" w:rsidRDefault="000D5A88" w:rsidP="001F7865"/>
        </w:tc>
        <w:tc>
          <w:tcPr>
            <w:tcW w:w="2067" w:type="dxa"/>
            <w:vMerge/>
          </w:tcPr>
          <w:p w:rsidR="000D5A88" w:rsidRDefault="000D5A88" w:rsidP="001F7865"/>
        </w:tc>
        <w:tc>
          <w:tcPr>
            <w:tcW w:w="1418" w:type="dxa"/>
            <w:vMerge/>
          </w:tcPr>
          <w:p w:rsidR="000D5A88" w:rsidRDefault="000D5A88" w:rsidP="001F7865"/>
        </w:tc>
        <w:tc>
          <w:tcPr>
            <w:tcW w:w="1525" w:type="dxa"/>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pacing w:val="1"/>
                <w:sz w:val="14"/>
                <w:szCs w:val="14"/>
              </w:rPr>
              <w:t>av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z</w:t>
            </w:r>
            <w:r>
              <w:rPr>
                <w:rFonts w:ascii="Calibri" w:eastAsia="Calibri" w:hAnsi="Calibri" w:cs="Calibri"/>
                <w:spacing w:val="-1"/>
                <w:sz w:val="14"/>
                <w:szCs w:val="14"/>
              </w:rPr>
              <w:t>a</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2"/>
                <w:sz w:val="14"/>
                <w:szCs w:val="14"/>
              </w:rPr>
              <w:t>d</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č</w:t>
            </w:r>
            <w:r>
              <w:rPr>
                <w:rFonts w:ascii="Calibri" w:eastAsia="Calibri" w:hAnsi="Calibri" w:cs="Calibri"/>
                <w:sz w:val="14"/>
                <w:szCs w:val="14"/>
              </w:rPr>
              <w:t>ko</w:t>
            </w:r>
            <w:r>
              <w:rPr>
                <w:rFonts w:ascii="Calibri" w:eastAsia="Calibri" w:hAnsi="Calibri" w:cs="Calibri"/>
                <w:spacing w:val="1"/>
                <w:sz w:val="14"/>
                <w:szCs w:val="14"/>
              </w:rPr>
              <w:t xml:space="preserve"> </w:t>
            </w:r>
            <w:r>
              <w:rPr>
                <w:rFonts w:ascii="Calibri" w:eastAsia="Calibri" w:hAnsi="Calibri" w:cs="Calibri"/>
                <w:spacing w:val="-1"/>
                <w:sz w:val="14"/>
                <w:szCs w:val="14"/>
              </w:rPr>
              <w:t>ra</w:t>
            </w:r>
            <w:r>
              <w:rPr>
                <w:rFonts w:ascii="Calibri" w:eastAsia="Calibri" w:hAnsi="Calibri" w:cs="Calibri"/>
                <w:spacing w:val="1"/>
                <w:sz w:val="14"/>
                <w:szCs w:val="14"/>
              </w:rPr>
              <w:t>zu</w:t>
            </w:r>
            <w:r>
              <w:rPr>
                <w:rFonts w:ascii="Calibri" w:eastAsia="Calibri" w:hAnsi="Calibri" w:cs="Calibri"/>
                <w:sz w:val="14"/>
                <w:szCs w:val="14"/>
              </w:rPr>
              <w:t>m</w:t>
            </w:r>
            <w:r>
              <w:rPr>
                <w:rFonts w:ascii="Calibri" w:eastAsia="Calibri" w:hAnsi="Calibri" w:cs="Calibri"/>
                <w:spacing w:val="-2"/>
                <w:sz w:val="14"/>
                <w:szCs w:val="14"/>
              </w:rPr>
              <w:t>e</w:t>
            </w:r>
            <w:r>
              <w:rPr>
                <w:rFonts w:ascii="Calibri" w:eastAsia="Calibri" w:hAnsi="Calibri" w:cs="Calibri"/>
                <w:spacing w:val="1"/>
                <w:sz w:val="14"/>
                <w:szCs w:val="14"/>
              </w:rPr>
              <w:t>va</w:t>
            </w:r>
            <w:r>
              <w:rPr>
                <w:rFonts w:ascii="Calibri" w:eastAsia="Calibri" w:hAnsi="Calibri" w:cs="Calibri"/>
                <w:spacing w:val="-2"/>
                <w:sz w:val="14"/>
                <w:szCs w:val="14"/>
              </w:rPr>
              <w:t>n</w:t>
            </w:r>
            <w:r>
              <w:rPr>
                <w:rFonts w:ascii="Calibri" w:eastAsia="Calibri" w:hAnsi="Calibri" w:cs="Calibri"/>
                <w:spacing w:val="1"/>
                <w:sz w:val="14"/>
                <w:szCs w:val="14"/>
              </w:rPr>
              <w:t>j</w:t>
            </w:r>
            <w:r>
              <w:rPr>
                <w:rFonts w:ascii="Calibri" w:eastAsia="Calibri" w:hAnsi="Calibri" w:cs="Calibri"/>
                <w:sz w:val="14"/>
                <w:szCs w:val="14"/>
              </w:rPr>
              <w:t>e</w:t>
            </w:r>
          </w:p>
        </w:tc>
        <w:tc>
          <w:tcPr>
            <w:tcW w:w="2004" w:type="dxa"/>
          </w:tcPr>
          <w:p w:rsidR="000D5A88" w:rsidRDefault="000D5A88" w:rsidP="001F7865"/>
        </w:tc>
        <w:tc>
          <w:tcPr>
            <w:tcW w:w="5670" w:type="dxa"/>
          </w:tcPr>
          <w:p w:rsidR="000D5A88" w:rsidRDefault="000D5A88" w:rsidP="001F7865">
            <w:pPr>
              <w:spacing w:line="200" w:lineRule="exact"/>
              <w:ind w:left="102"/>
              <w:rPr>
                <w:rFonts w:ascii="Calibri" w:eastAsia="Calibri" w:hAnsi="Calibri" w:cs="Calibri"/>
                <w:sz w:val="18"/>
                <w:szCs w:val="18"/>
              </w:rPr>
            </w:pPr>
            <w:r>
              <w:rPr>
                <w:rFonts w:ascii="Calibri" w:eastAsia="Calibri" w:hAnsi="Calibri" w:cs="Calibri"/>
                <w:sz w:val="18"/>
                <w:szCs w:val="18"/>
              </w:rPr>
              <w:t>/</w:t>
            </w:r>
          </w:p>
        </w:tc>
      </w:tr>
      <w:tr w:rsidR="000D5A88" w:rsidTr="001F7865">
        <w:tc>
          <w:tcPr>
            <w:tcW w:w="1344" w:type="dxa"/>
            <w:vMerge/>
          </w:tcPr>
          <w:p w:rsidR="000D5A88" w:rsidRDefault="000D5A88" w:rsidP="001F7865"/>
        </w:tc>
        <w:tc>
          <w:tcPr>
            <w:tcW w:w="2067" w:type="dxa"/>
            <w:vMerge/>
          </w:tcPr>
          <w:p w:rsidR="000D5A88" w:rsidRDefault="000D5A88" w:rsidP="001F7865"/>
        </w:tc>
        <w:tc>
          <w:tcPr>
            <w:tcW w:w="1418" w:type="dxa"/>
            <w:vMerge w:val="restart"/>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1"/>
                <w:sz w:val="14"/>
                <w:szCs w:val="14"/>
              </w:rPr>
              <w:t>Or</w:t>
            </w:r>
            <w:r>
              <w:rPr>
                <w:rFonts w:ascii="Calibri" w:eastAsia="Calibri" w:hAnsi="Calibri" w:cs="Calibri"/>
                <w:sz w:val="14"/>
                <w:szCs w:val="14"/>
              </w:rPr>
              <w:t>g</w:t>
            </w:r>
            <w:r>
              <w:rPr>
                <w:rFonts w:ascii="Calibri" w:eastAsia="Calibri" w:hAnsi="Calibri" w:cs="Calibri"/>
                <w:spacing w:val="1"/>
                <w:sz w:val="14"/>
                <w:szCs w:val="14"/>
              </w:rPr>
              <w:t>an</w:t>
            </w:r>
            <w:r>
              <w:rPr>
                <w:rFonts w:ascii="Calibri" w:eastAsia="Calibri" w:hAnsi="Calibri" w:cs="Calibri"/>
                <w:spacing w:val="-2"/>
                <w:sz w:val="14"/>
                <w:szCs w:val="14"/>
              </w:rPr>
              <w:t>i</w:t>
            </w:r>
            <w:r>
              <w:rPr>
                <w:rFonts w:ascii="Calibri" w:eastAsia="Calibri" w:hAnsi="Calibri" w:cs="Calibri"/>
                <w:spacing w:val="1"/>
                <w:sz w:val="14"/>
                <w:szCs w:val="14"/>
              </w:rPr>
              <w:t>z</w:t>
            </w:r>
            <w:r>
              <w:rPr>
                <w:rFonts w:ascii="Calibri" w:eastAsia="Calibri" w:hAnsi="Calibri" w:cs="Calibri"/>
                <w:sz w:val="14"/>
                <w:szCs w:val="14"/>
              </w:rPr>
              <w:t>o</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in</w:t>
            </w:r>
            <w:r>
              <w:rPr>
                <w:rFonts w:ascii="Calibri" w:eastAsia="Calibri" w:hAnsi="Calibri" w:cs="Calibri"/>
                <w:spacing w:val="-1"/>
                <w:sz w:val="14"/>
                <w:szCs w:val="14"/>
              </w:rPr>
              <w:t>t</w:t>
            </w:r>
            <w:r>
              <w:rPr>
                <w:rFonts w:ascii="Calibri" w:eastAsia="Calibri" w:hAnsi="Calibri" w:cs="Calibri"/>
                <w:sz w:val="14"/>
                <w:szCs w:val="14"/>
              </w:rPr>
              <w:t>eg</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z w:val="14"/>
                <w:szCs w:val="14"/>
              </w:rPr>
              <w:t>l</w:t>
            </w:r>
            <w:r>
              <w:rPr>
                <w:rFonts w:ascii="Calibri" w:eastAsia="Calibri" w:hAnsi="Calibri" w:cs="Calibri"/>
                <w:spacing w:val="-2"/>
                <w:sz w:val="14"/>
                <w:szCs w:val="14"/>
              </w:rPr>
              <w:t>n</w:t>
            </w:r>
            <w:r>
              <w:rPr>
                <w:rFonts w:ascii="Calibri" w:eastAsia="Calibri" w:hAnsi="Calibri" w:cs="Calibri"/>
                <w:sz w:val="14"/>
                <w:szCs w:val="14"/>
              </w:rPr>
              <w:t>e</w:t>
            </w:r>
          </w:p>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1"/>
                <w:sz w:val="14"/>
                <w:szCs w:val="14"/>
              </w:rPr>
              <w:t>t</w:t>
            </w:r>
            <w:r>
              <w:rPr>
                <w:rFonts w:ascii="Calibri" w:eastAsia="Calibri" w:hAnsi="Calibri" w:cs="Calibri"/>
                <w:sz w:val="14"/>
                <w:szCs w:val="14"/>
              </w:rPr>
              <w:t>imo</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I</w:t>
            </w:r>
            <w:r>
              <w:rPr>
                <w:rFonts w:ascii="Calibri" w:eastAsia="Calibri" w:hAnsi="Calibri" w:cs="Calibri"/>
                <w:sz w:val="14"/>
                <w:szCs w:val="14"/>
              </w:rPr>
              <w:t>PPR</w:t>
            </w:r>
          </w:p>
        </w:tc>
        <w:tc>
          <w:tcPr>
            <w:tcW w:w="1525" w:type="dxa"/>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1"/>
                <w:sz w:val="14"/>
                <w:szCs w:val="14"/>
              </w:rPr>
              <w:t>Or</w:t>
            </w:r>
            <w:r>
              <w:rPr>
                <w:rFonts w:ascii="Calibri" w:eastAsia="Calibri" w:hAnsi="Calibri" w:cs="Calibri"/>
                <w:sz w:val="14"/>
                <w:szCs w:val="14"/>
              </w:rPr>
              <w:t>g</w:t>
            </w:r>
            <w:r>
              <w:rPr>
                <w:rFonts w:ascii="Calibri" w:eastAsia="Calibri" w:hAnsi="Calibri" w:cs="Calibri"/>
                <w:spacing w:val="1"/>
                <w:sz w:val="14"/>
                <w:szCs w:val="14"/>
              </w:rPr>
              <w:t>an</w:t>
            </w:r>
            <w:r>
              <w:rPr>
                <w:rFonts w:ascii="Calibri" w:eastAsia="Calibri" w:hAnsi="Calibri" w:cs="Calibri"/>
                <w:spacing w:val="-2"/>
                <w:sz w:val="14"/>
                <w:szCs w:val="14"/>
              </w:rPr>
              <w:t>i</w:t>
            </w:r>
            <w:r>
              <w:rPr>
                <w:rFonts w:ascii="Calibri" w:eastAsia="Calibri" w:hAnsi="Calibri" w:cs="Calibri"/>
                <w:spacing w:val="1"/>
                <w:sz w:val="14"/>
                <w:szCs w:val="14"/>
              </w:rPr>
              <w:t>z</w:t>
            </w:r>
            <w:r>
              <w:rPr>
                <w:rFonts w:ascii="Calibri" w:eastAsia="Calibri" w:hAnsi="Calibri" w:cs="Calibri"/>
                <w:sz w:val="14"/>
                <w:szCs w:val="14"/>
              </w:rPr>
              <w:t>o</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t</w:t>
            </w:r>
            <w:r>
              <w:rPr>
                <w:rFonts w:ascii="Calibri" w:eastAsia="Calibri" w:hAnsi="Calibri" w:cs="Calibri"/>
                <w:sz w:val="14"/>
                <w:szCs w:val="14"/>
              </w:rPr>
              <w:t>im</w:t>
            </w:r>
            <w:r>
              <w:rPr>
                <w:rFonts w:ascii="Calibri" w:eastAsia="Calibri" w:hAnsi="Calibri" w:cs="Calibri"/>
                <w:spacing w:val="-1"/>
                <w:sz w:val="14"/>
                <w:szCs w:val="14"/>
              </w:rPr>
              <w:t>s</w:t>
            </w:r>
            <w:r>
              <w:rPr>
                <w:rFonts w:ascii="Calibri" w:eastAsia="Calibri" w:hAnsi="Calibri" w:cs="Calibri"/>
                <w:sz w:val="14"/>
                <w:szCs w:val="14"/>
              </w:rPr>
              <w:t>ku</w:t>
            </w:r>
            <w:r>
              <w:rPr>
                <w:rFonts w:ascii="Calibri" w:eastAsia="Calibri" w:hAnsi="Calibri" w:cs="Calibri"/>
                <w:spacing w:val="1"/>
                <w:sz w:val="14"/>
                <w:szCs w:val="14"/>
              </w:rPr>
              <w:t xml:space="preserve"> </w:t>
            </w:r>
            <w:r>
              <w:rPr>
                <w:rFonts w:ascii="Calibri" w:eastAsia="Calibri" w:hAnsi="Calibri" w:cs="Calibri"/>
                <w:spacing w:val="-1"/>
                <w:sz w:val="14"/>
                <w:szCs w:val="14"/>
              </w:rPr>
              <w:t>str</w:t>
            </w:r>
            <w:r>
              <w:rPr>
                <w:rFonts w:ascii="Calibri" w:eastAsia="Calibri" w:hAnsi="Calibri" w:cs="Calibri"/>
                <w:spacing w:val="1"/>
                <w:sz w:val="14"/>
                <w:szCs w:val="14"/>
              </w:rPr>
              <w:t>u</w:t>
            </w:r>
            <w:r>
              <w:rPr>
                <w:rFonts w:ascii="Calibri" w:eastAsia="Calibri" w:hAnsi="Calibri" w:cs="Calibri"/>
                <w:sz w:val="14"/>
                <w:szCs w:val="14"/>
              </w:rPr>
              <w:t>k</w:t>
            </w:r>
            <w:r>
              <w:rPr>
                <w:rFonts w:ascii="Calibri" w:eastAsia="Calibri" w:hAnsi="Calibri" w:cs="Calibri"/>
                <w:spacing w:val="-1"/>
                <w:sz w:val="14"/>
                <w:szCs w:val="14"/>
              </w:rPr>
              <w:t>t</w:t>
            </w:r>
            <w:r>
              <w:rPr>
                <w:rFonts w:ascii="Calibri" w:eastAsia="Calibri" w:hAnsi="Calibri" w:cs="Calibri"/>
                <w:spacing w:val="1"/>
                <w:sz w:val="14"/>
                <w:szCs w:val="14"/>
              </w:rPr>
              <w:t>u</w:t>
            </w:r>
            <w:r>
              <w:rPr>
                <w:rFonts w:ascii="Calibri" w:eastAsia="Calibri" w:hAnsi="Calibri" w:cs="Calibri"/>
                <w:spacing w:val="-1"/>
                <w:sz w:val="14"/>
                <w:szCs w:val="14"/>
              </w:rPr>
              <w:t>r</w:t>
            </w:r>
            <w:r>
              <w:rPr>
                <w:rFonts w:ascii="Calibri" w:eastAsia="Calibri" w:hAnsi="Calibri" w:cs="Calibri"/>
                <w:sz w:val="14"/>
                <w:szCs w:val="14"/>
              </w:rPr>
              <w:t>u</w:t>
            </w:r>
            <w:r>
              <w:rPr>
                <w:rFonts w:ascii="Calibri" w:eastAsia="Calibri" w:hAnsi="Calibri" w:cs="Calibri"/>
                <w:spacing w:val="3"/>
                <w:sz w:val="14"/>
                <w:szCs w:val="14"/>
              </w:rPr>
              <w:t xml:space="preserve"> </w:t>
            </w:r>
            <w:r>
              <w:rPr>
                <w:rFonts w:ascii="Calibri" w:eastAsia="Calibri" w:hAnsi="Calibri" w:cs="Calibri"/>
                <w:sz w:val="14"/>
                <w:szCs w:val="14"/>
              </w:rPr>
              <w:t>u</w:t>
            </w:r>
            <w:r>
              <w:rPr>
                <w:rFonts w:ascii="Calibri" w:eastAsia="Calibri" w:hAnsi="Calibri" w:cs="Calibri"/>
                <w:spacing w:val="1"/>
                <w:sz w:val="14"/>
                <w:szCs w:val="14"/>
              </w:rPr>
              <w:t xml:space="preserve"> </w:t>
            </w:r>
            <w:r>
              <w:rPr>
                <w:rFonts w:ascii="Calibri" w:eastAsia="Calibri" w:hAnsi="Calibri" w:cs="Calibri"/>
                <w:spacing w:val="-2"/>
                <w:sz w:val="14"/>
                <w:szCs w:val="14"/>
              </w:rPr>
              <w:t>o</w:t>
            </w:r>
            <w:r>
              <w:rPr>
                <w:rFonts w:ascii="Calibri" w:eastAsia="Calibri" w:hAnsi="Calibri" w:cs="Calibri"/>
                <w:sz w:val="14"/>
                <w:szCs w:val="14"/>
              </w:rPr>
              <w:t>k</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z w:val="14"/>
                <w:szCs w:val="14"/>
              </w:rPr>
              <w:t>u</w:t>
            </w:r>
          </w:p>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j</w:t>
            </w:r>
            <w:r>
              <w:rPr>
                <w:rFonts w:ascii="Calibri" w:eastAsia="Calibri" w:hAnsi="Calibri" w:cs="Calibri"/>
                <w:sz w:val="14"/>
                <w:szCs w:val="14"/>
              </w:rPr>
              <w:t>ek</w:t>
            </w:r>
            <w:r>
              <w:rPr>
                <w:rFonts w:ascii="Calibri" w:eastAsia="Calibri" w:hAnsi="Calibri" w:cs="Calibri"/>
                <w:spacing w:val="-1"/>
                <w:sz w:val="14"/>
                <w:szCs w:val="14"/>
              </w:rPr>
              <w:t>t</w:t>
            </w:r>
            <w:r>
              <w:rPr>
                <w:rFonts w:ascii="Calibri" w:eastAsia="Calibri" w:hAnsi="Calibri" w:cs="Calibri"/>
                <w:sz w:val="14"/>
                <w:szCs w:val="14"/>
              </w:rPr>
              <w:t>a</w:t>
            </w:r>
          </w:p>
        </w:tc>
        <w:tc>
          <w:tcPr>
            <w:tcW w:w="2004" w:type="dxa"/>
          </w:tcPr>
          <w:p w:rsidR="000D5A88" w:rsidRDefault="000D5A88" w:rsidP="001F7865"/>
        </w:tc>
        <w:tc>
          <w:tcPr>
            <w:tcW w:w="5670" w:type="dxa"/>
          </w:tcPr>
          <w:p w:rsidR="000D5A88" w:rsidRDefault="000D5A88" w:rsidP="001F7865">
            <w:pPr>
              <w:spacing w:line="200" w:lineRule="exact"/>
              <w:ind w:left="102"/>
              <w:rPr>
                <w:rFonts w:ascii="Calibri" w:eastAsia="Calibri" w:hAnsi="Calibri" w:cs="Calibri"/>
                <w:sz w:val="18"/>
                <w:szCs w:val="18"/>
              </w:rPr>
            </w:pPr>
            <w:r>
              <w:rPr>
                <w:rFonts w:ascii="Calibri" w:eastAsia="Calibri" w:hAnsi="Calibri" w:cs="Calibri"/>
                <w:sz w:val="18"/>
                <w:szCs w:val="18"/>
              </w:rPr>
              <w:t>/</w:t>
            </w:r>
          </w:p>
        </w:tc>
      </w:tr>
      <w:tr w:rsidR="000D5A88" w:rsidTr="001F7865">
        <w:tc>
          <w:tcPr>
            <w:tcW w:w="1344" w:type="dxa"/>
            <w:vMerge/>
          </w:tcPr>
          <w:p w:rsidR="000D5A88" w:rsidRDefault="000D5A88" w:rsidP="001F7865"/>
        </w:tc>
        <w:tc>
          <w:tcPr>
            <w:tcW w:w="2067" w:type="dxa"/>
            <w:vMerge/>
          </w:tcPr>
          <w:p w:rsidR="000D5A88" w:rsidRDefault="000D5A88" w:rsidP="001F7865"/>
        </w:tc>
        <w:tc>
          <w:tcPr>
            <w:tcW w:w="1418" w:type="dxa"/>
            <w:vMerge/>
          </w:tcPr>
          <w:p w:rsidR="000D5A88" w:rsidRDefault="000D5A88" w:rsidP="001F7865"/>
        </w:tc>
        <w:tc>
          <w:tcPr>
            <w:tcW w:w="1525" w:type="dxa"/>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1"/>
                <w:sz w:val="14"/>
                <w:szCs w:val="14"/>
              </w:rPr>
              <w:t>b</w:t>
            </w:r>
            <w:r>
              <w:rPr>
                <w:rFonts w:ascii="Calibri" w:eastAsia="Calibri" w:hAnsi="Calibri" w:cs="Calibri"/>
                <w:spacing w:val="-2"/>
                <w:sz w:val="14"/>
                <w:szCs w:val="14"/>
              </w:rPr>
              <w:t>e</w:t>
            </w:r>
            <w:r>
              <w:rPr>
                <w:rFonts w:ascii="Calibri" w:eastAsia="Calibri" w:hAnsi="Calibri" w:cs="Calibri"/>
                <w:spacing w:val="1"/>
                <w:sz w:val="14"/>
                <w:szCs w:val="14"/>
              </w:rPr>
              <w:t>zb</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elimin</w:t>
            </w:r>
            <w:r>
              <w:rPr>
                <w:rFonts w:ascii="Calibri" w:eastAsia="Calibri" w:hAnsi="Calibri" w:cs="Calibri"/>
                <w:spacing w:val="1"/>
                <w:sz w:val="14"/>
                <w:szCs w:val="14"/>
              </w:rPr>
              <w:t>a</w:t>
            </w:r>
            <w:r>
              <w:rPr>
                <w:rFonts w:ascii="Calibri" w:eastAsia="Calibri" w:hAnsi="Calibri" w:cs="Calibri"/>
                <w:spacing w:val="-1"/>
                <w:sz w:val="14"/>
                <w:szCs w:val="14"/>
              </w:rPr>
              <w:t>r</w:t>
            </w:r>
            <w:r>
              <w:rPr>
                <w:rFonts w:ascii="Calibri" w:eastAsia="Calibri" w:hAnsi="Calibri" w:cs="Calibri"/>
                <w:spacing w:val="-2"/>
                <w:sz w:val="14"/>
                <w:szCs w:val="14"/>
              </w:rPr>
              <w:t>n</w:t>
            </w:r>
            <w:r>
              <w:rPr>
                <w:rFonts w:ascii="Calibri" w:eastAsia="Calibri" w:hAnsi="Calibri" w:cs="Calibri"/>
                <w:sz w:val="14"/>
                <w:szCs w:val="14"/>
              </w:rPr>
              <w:t>u</w:t>
            </w:r>
            <w:r>
              <w:rPr>
                <w:rFonts w:ascii="Calibri" w:eastAsia="Calibri" w:hAnsi="Calibri" w:cs="Calibri"/>
                <w:spacing w:val="1"/>
                <w:sz w:val="14"/>
                <w:szCs w:val="14"/>
              </w:rPr>
              <w:t xml:space="preserve"> d</w:t>
            </w:r>
            <w:r>
              <w:rPr>
                <w:rFonts w:ascii="Calibri" w:eastAsia="Calibri" w:hAnsi="Calibri" w:cs="Calibri"/>
                <w:sz w:val="14"/>
                <w:szCs w:val="14"/>
              </w:rPr>
              <w:t>i</w:t>
            </w:r>
            <w:r>
              <w:rPr>
                <w:rFonts w:ascii="Calibri" w:eastAsia="Calibri" w:hAnsi="Calibri" w:cs="Calibri"/>
                <w:spacing w:val="-1"/>
                <w:sz w:val="14"/>
                <w:szCs w:val="14"/>
              </w:rPr>
              <w:t>str</w:t>
            </w:r>
            <w:r>
              <w:rPr>
                <w:rFonts w:ascii="Calibri" w:eastAsia="Calibri" w:hAnsi="Calibri" w:cs="Calibri"/>
                <w:sz w:val="14"/>
                <w:szCs w:val="14"/>
              </w:rPr>
              <w:t>ib</w:t>
            </w:r>
            <w:r>
              <w:rPr>
                <w:rFonts w:ascii="Calibri" w:eastAsia="Calibri" w:hAnsi="Calibri" w:cs="Calibri"/>
                <w:spacing w:val="1"/>
                <w:sz w:val="14"/>
                <w:szCs w:val="14"/>
              </w:rPr>
              <w:t>uc</w:t>
            </w:r>
            <w:r>
              <w:rPr>
                <w:rFonts w:ascii="Calibri" w:eastAsia="Calibri" w:hAnsi="Calibri" w:cs="Calibri"/>
                <w:sz w:val="14"/>
                <w:szCs w:val="14"/>
              </w:rPr>
              <w:t>iju</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pacing w:val="1"/>
                <w:sz w:val="14"/>
                <w:szCs w:val="14"/>
              </w:rPr>
              <w:t>ah</w:t>
            </w:r>
            <w:r>
              <w:rPr>
                <w:rFonts w:ascii="Calibri" w:eastAsia="Calibri" w:hAnsi="Calibri" w:cs="Calibri"/>
                <w:spacing w:val="-1"/>
                <w:sz w:val="14"/>
                <w:szCs w:val="14"/>
              </w:rPr>
              <w:t>t</w:t>
            </w:r>
            <w:r>
              <w:rPr>
                <w:rFonts w:ascii="Calibri" w:eastAsia="Calibri" w:hAnsi="Calibri" w:cs="Calibri"/>
                <w:sz w:val="14"/>
                <w:szCs w:val="14"/>
              </w:rPr>
              <w:t>e</w:t>
            </w:r>
            <w:r>
              <w:rPr>
                <w:rFonts w:ascii="Calibri" w:eastAsia="Calibri" w:hAnsi="Calibri" w:cs="Calibri"/>
                <w:spacing w:val="-1"/>
                <w:sz w:val="14"/>
                <w:szCs w:val="14"/>
              </w:rPr>
              <w:t>v</w:t>
            </w:r>
            <w:r>
              <w:rPr>
                <w:rFonts w:ascii="Calibri" w:eastAsia="Calibri" w:hAnsi="Calibri" w:cs="Calibri"/>
                <w:sz w:val="14"/>
                <w:szCs w:val="14"/>
              </w:rPr>
              <w:t>a</w:t>
            </w:r>
          </w:p>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pacing w:val="-2"/>
                <w:sz w:val="14"/>
                <w:szCs w:val="14"/>
              </w:rPr>
              <w:t>o</w:t>
            </w:r>
            <w:r>
              <w:rPr>
                <w:rFonts w:ascii="Calibri" w:eastAsia="Calibri" w:hAnsi="Calibri" w:cs="Calibri"/>
                <w:spacing w:val="1"/>
                <w:sz w:val="14"/>
                <w:szCs w:val="14"/>
              </w:rPr>
              <w:t>d</w:t>
            </w:r>
            <w:r>
              <w:rPr>
                <w:rFonts w:ascii="Calibri" w:eastAsia="Calibri" w:hAnsi="Calibri" w:cs="Calibri"/>
                <w:sz w:val="14"/>
                <w:szCs w:val="14"/>
              </w:rPr>
              <w:t>go</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pacing w:val="-1"/>
                <w:sz w:val="14"/>
                <w:szCs w:val="14"/>
              </w:rPr>
              <w:t>r</w:t>
            </w:r>
            <w:r>
              <w:rPr>
                <w:rFonts w:ascii="Calibri" w:eastAsia="Calibri" w:hAnsi="Calibri" w:cs="Calibri"/>
                <w:spacing w:val="1"/>
                <w:sz w:val="14"/>
                <w:szCs w:val="14"/>
              </w:rPr>
              <w:t>aj</w:t>
            </w:r>
            <w:r>
              <w:rPr>
                <w:rFonts w:ascii="Calibri" w:eastAsia="Calibri" w:hAnsi="Calibri" w:cs="Calibri"/>
                <w:spacing w:val="-2"/>
                <w:sz w:val="14"/>
                <w:szCs w:val="14"/>
              </w:rPr>
              <w:t>u</w:t>
            </w:r>
            <w:r>
              <w:rPr>
                <w:rFonts w:ascii="Calibri" w:eastAsia="Calibri" w:hAnsi="Calibri" w:cs="Calibri"/>
                <w:spacing w:val="1"/>
                <w:sz w:val="14"/>
                <w:szCs w:val="14"/>
              </w:rPr>
              <w:t>ć</w:t>
            </w:r>
            <w:r>
              <w:rPr>
                <w:rFonts w:ascii="Calibri" w:eastAsia="Calibri" w:hAnsi="Calibri" w:cs="Calibri"/>
                <w:sz w:val="14"/>
                <w:szCs w:val="14"/>
              </w:rPr>
              <w:t>im</w:t>
            </w:r>
            <w:r>
              <w:rPr>
                <w:rFonts w:ascii="Calibri" w:eastAsia="Calibri" w:hAnsi="Calibri" w:cs="Calibri"/>
                <w:spacing w:val="1"/>
                <w:sz w:val="14"/>
                <w:szCs w:val="14"/>
              </w:rPr>
              <w:t xml:space="preserve"> </w:t>
            </w:r>
            <w:r>
              <w:rPr>
                <w:rFonts w:ascii="Calibri" w:eastAsia="Calibri" w:hAnsi="Calibri" w:cs="Calibri"/>
                <w:spacing w:val="-1"/>
                <w:sz w:val="14"/>
                <w:szCs w:val="14"/>
              </w:rPr>
              <w:t>t</w:t>
            </w:r>
            <w:r>
              <w:rPr>
                <w:rFonts w:ascii="Calibri" w:eastAsia="Calibri" w:hAnsi="Calibri" w:cs="Calibri"/>
                <w:sz w:val="14"/>
                <w:szCs w:val="14"/>
              </w:rPr>
              <w:t>imo</w:t>
            </w:r>
            <w:r>
              <w:rPr>
                <w:rFonts w:ascii="Calibri" w:eastAsia="Calibri" w:hAnsi="Calibri" w:cs="Calibri"/>
                <w:spacing w:val="1"/>
                <w:sz w:val="14"/>
                <w:szCs w:val="14"/>
              </w:rPr>
              <w:t>v</w:t>
            </w:r>
            <w:r>
              <w:rPr>
                <w:rFonts w:ascii="Calibri" w:eastAsia="Calibri" w:hAnsi="Calibri" w:cs="Calibri"/>
                <w:sz w:val="14"/>
                <w:szCs w:val="14"/>
              </w:rPr>
              <w:t>ima</w:t>
            </w:r>
          </w:p>
        </w:tc>
        <w:tc>
          <w:tcPr>
            <w:tcW w:w="2004" w:type="dxa"/>
          </w:tcPr>
          <w:p w:rsidR="000D5A88" w:rsidRDefault="000D5A88" w:rsidP="001F7865"/>
        </w:tc>
        <w:tc>
          <w:tcPr>
            <w:tcW w:w="5670" w:type="dxa"/>
          </w:tcPr>
          <w:p w:rsidR="000D5A88" w:rsidRDefault="000D5A88" w:rsidP="001F7865">
            <w:pPr>
              <w:spacing w:line="200" w:lineRule="exact"/>
              <w:ind w:left="102"/>
              <w:rPr>
                <w:rFonts w:ascii="Calibri" w:eastAsia="Calibri" w:hAnsi="Calibri" w:cs="Calibri"/>
                <w:sz w:val="18"/>
                <w:szCs w:val="18"/>
              </w:rPr>
            </w:pPr>
            <w:r>
              <w:rPr>
                <w:rFonts w:ascii="Calibri" w:eastAsia="Calibri" w:hAnsi="Calibri" w:cs="Calibri"/>
                <w:sz w:val="18"/>
                <w:szCs w:val="18"/>
              </w:rPr>
              <w:t>/</w:t>
            </w:r>
          </w:p>
        </w:tc>
      </w:tr>
      <w:tr w:rsidR="000D5A88" w:rsidTr="001F7865">
        <w:tc>
          <w:tcPr>
            <w:tcW w:w="1344" w:type="dxa"/>
            <w:vMerge/>
          </w:tcPr>
          <w:p w:rsidR="000D5A88" w:rsidRDefault="000D5A88" w:rsidP="001F7865"/>
        </w:tc>
        <w:tc>
          <w:tcPr>
            <w:tcW w:w="2067" w:type="dxa"/>
            <w:vMerge/>
          </w:tcPr>
          <w:p w:rsidR="000D5A88" w:rsidRDefault="000D5A88" w:rsidP="001F7865"/>
        </w:tc>
        <w:tc>
          <w:tcPr>
            <w:tcW w:w="1418" w:type="dxa"/>
            <w:vMerge/>
          </w:tcPr>
          <w:p w:rsidR="000D5A88" w:rsidRDefault="000D5A88" w:rsidP="001F7865"/>
        </w:tc>
        <w:tc>
          <w:tcPr>
            <w:tcW w:w="1525" w:type="dxa"/>
          </w:tcPr>
          <w:p w:rsidR="000D5A88" w:rsidRDefault="000D5A88" w:rsidP="001F7865">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t</w:t>
            </w:r>
            <w:r>
              <w:rPr>
                <w:rFonts w:ascii="Calibri" w:eastAsia="Calibri" w:hAnsi="Calibri" w:cs="Calibri"/>
                <w:sz w:val="14"/>
                <w:szCs w:val="14"/>
              </w:rPr>
              <w:t>imo</w:t>
            </w:r>
            <w:r>
              <w:rPr>
                <w:rFonts w:ascii="Calibri" w:eastAsia="Calibri" w:hAnsi="Calibri" w:cs="Calibri"/>
                <w:spacing w:val="-1"/>
                <w:sz w:val="14"/>
                <w:szCs w:val="14"/>
              </w:rPr>
              <w:t>v</w:t>
            </w:r>
            <w:r>
              <w:rPr>
                <w:rFonts w:ascii="Calibri" w:eastAsia="Calibri" w:hAnsi="Calibri" w:cs="Calibri"/>
                <w:sz w:val="14"/>
                <w:szCs w:val="14"/>
              </w:rPr>
              <w:t>e</w:t>
            </w:r>
          </w:p>
        </w:tc>
        <w:tc>
          <w:tcPr>
            <w:tcW w:w="2004" w:type="dxa"/>
          </w:tcPr>
          <w:p w:rsidR="000D5A88" w:rsidRDefault="000D5A88" w:rsidP="001F7865"/>
        </w:tc>
        <w:tc>
          <w:tcPr>
            <w:tcW w:w="5670" w:type="dxa"/>
          </w:tcPr>
          <w:p w:rsidR="000D5A88" w:rsidRDefault="000D5A88" w:rsidP="001F7865">
            <w:pPr>
              <w:spacing w:line="200" w:lineRule="exact"/>
              <w:ind w:left="102"/>
              <w:rPr>
                <w:rFonts w:ascii="Calibri" w:eastAsia="Calibri" w:hAnsi="Calibri" w:cs="Calibri"/>
                <w:sz w:val="18"/>
                <w:szCs w:val="18"/>
              </w:rPr>
            </w:pPr>
            <w:r>
              <w:rPr>
                <w:rFonts w:ascii="Calibri" w:eastAsia="Calibri" w:hAnsi="Calibri" w:cs="Calibri"/>
                <w:sz w:val="18"/>
                <w:szCs w:val="18"/>
              </w:rPr>
              <w:t>/</w:t>
            </w:r>
          </w:p>
        </w:tc>
      </w:tr>
      <w:tr w:rsidR="000D5A88" w:rsidTr="001F7865">
        <w:tc>
          <w:tcPr>
            <w:tcW w:w="1344" w:type="dxa"/>
            <w:vMerge/>
          </w:tcPr>
          <w:p w:rsidR="000D5A88" w:rsidRDefault="000D5A88" w:rsidP="00512436"/>
        </w:tc>
        <w:tc>
          <w:tcPr>
            <w:tcW w:w="2067" w:type="dxa"/>
            <w:vMerge w:val="restart"/>
          </w:tcPr>
          <w:p w:rsidR="000D5A88" w:rsidRDefault="000D5A88" w:rsidP="00512436">
            <w:pPr>
              <w:spacing w:before="19" w:line="200" w:lineRule="exact"/>
            </w:pPr>
          </w:p>
          <w:p w:rsidR="000D5A88" w:rsidRDefault="000D5A88" w:rsidP="00512436">
            <w:pPr>
              <w:ind w:left="102" w:right="123"/>
              <w:rPr>
                <w:rFonts w:ascii="Calibri" w:eastAsia="Calibri" w:hAnsi="Calibri" w:cs="Calibri"/>
                <w:sz w:val="18"/>
                <w:szCs w:val="18"/>
              </w:rPr>
            </w:pPr>
            <w:r>
              <w:rPr>
                <w:rFonts w:ascii="Calibri" w:eastAsia="Calibri" w:hAnsi="Calibri" w:cs="Calibri"/>
                <w:spacing w:val="-1"/>
                <w:sz w:val="18"/>
                <w:szCs w:val="18"/>
              </w:rPr>
              <w:lastRenderedPageBreak/>
              <w:t>D</w:t>
            </w:r>
            <w:r>
              <w:rPr>
                <w:rFonts w:ascii="Calibri" w:eastAsia="Calibri" w:hAnsi="Calibri" w:cs="Calibri"/>
                <w:sz w:val="18"/>
                <w:szCs w:val="18"/>
              </w:rPr>
              <w:t>ecis</w:t>
            </w:r>
            <w:r>
              <w:rPr>
                <w:rFonts w:ascii="Calibri" w:eastAsia="Calibri" w:hAnsi="Calibri" w:cs="Calibri"/>
                <w:spacing w:val="1"/>
                <w:sz w:val="18"/>
                <w:szCs w:val="18"/>
              </w:rPr>
              <w:t>i</w:t>
            </w:r>
            <w:r>
              <w:rPr>
                <w:rFonts w:ascii="Calibri" w:eastAsia="Calibri" w:hAnsi="Calibri" w:cs="Calibri"/>
                <w:spacing w:val="-1"/>
                <w:sz w:val="18"/>
                <w:szCs w:val="18"/>
              </w:rPr>
              <w:t>o</w:t>
            </w:r>
            <w:r>
              <w:rPr>
                <w:rFonts w:ascii="Calibri" w:eastAsia="Calibri" w:hAnsi="Calibri" w:cs="Calibri"/>
                <w:sz w:val="18"/>
                <w:szCs w:val="18"/>
              </w:rPr>
              <w:t>n</w:t>
            </w:r>
            <w:r>
              <w:rPr>
                <w:rFonts w:ascii="Calibri" w:eastAsia="Calibri" w:hAnsi="Calibri" w:cs="Calibri"/>
                <w:spacing w:val="1"/>
                <w:sz w:val="18"/>
                <w:szCs w:val="18"/>
              </w:rPr>
              <w:t xml:space="preserve"> </w:t>
            </w:r>
            <w:r>
              <w:rPr>
                <w:rFonts w:ascii="Calibri" w:eastAsia="Calibri" w:hAnsi="Calibri" w:cs="Calibri"/>
                <w:sz w:val="18"/>
                <w:szCs w:val="18"/>
              </w:rPr>
              <w:t>A</w:t>
            </w:r>
            <w:r>
              <w:rPr>
                <w:rFonts w:ascii="Calibri" w:eastAsia="Calibri" w:hAnsi="Calibri" w:cs="Calibri"/>
                <w:spacing w:val="-1"/>
                <w:sz w:val="18"/>
                <w:szCs w:val="18"/>
              </w:rPr>
              <w:t>n</w:t>
            </w:r>
            <w:r>
              <w:rPr>
                <w:rFonts w:ascii="Calibri" w:eastAsia="Calibri" w:hAnsi="Calibri" w:cs="Calibri"/>
                <w:sz w:val="18"/>
                <w:szCs w:val="18"/>
              </w:rPr>
              <w:t>a</w:t>
            </w:r>
            <w:r>
              <w:rPr>
                <w:rFonts w:ascii="Calibri" w:eastAsia="Calibri" w:hAnsi="Calibri" w:cs="Calibri"/>
                <w:spacing w:val="1"/>
                <w:sz w:val="18"/>
                <w:szCs w:val="18"/>
              </w:rPr>
              <w:t>ly</w:t>
            </w:r>
            <w:r>
              <w:rPr>
                <w:rFonts w:ascii="Calibri" w:eastAsia="Calibri" w:hAnsi="Calibri" w:cs="Calibri"/>
                <w:spacing w:val="-2"/>
                <w:sz w:val="18"/>
                <w:szCs w:val="18"/>
              </w:rPr>
              <w:t>s</w:t>
            </w:r>
            <w:r>
              <w:rPr>
                <w:rFonts w:ascii="Calibri" w:eastAsia="Calibri" w:hAnsi="Calibri" w:cs="Calibri"/>
                <w:spacing w:val="1"/>
                <w:sz w:val="18"/>
                <w:szCs w:val="18"/>
              </w:rPr>
              <w:t>i</w:t>
            </w:r>
            <w:r>
              <w:rPr>
                <w:rFonts w:ascii="Calibri" w:eastAsia="Calibri" w:hAnsi="Calibri" w:cs="Calibri"/>
                <w:sz w:val="18"/>
                <w:szCs w:val="18"/>
              </w:rPr>
              <w:t>s</w:t>
            </w:r>
            <w:r>
              <w:rPr>
                <w:rFonts w:ascii="Calibri" w:eastAsia="Calibri" w:hAnsi="Calibri" w:cs="Calibri"/>
                <w:spacing w:val="1"/>
                <w:sz w:val="18"/>
                <w:szCs w:val="18"/>
              </w:rPr>
              <w:t xml:space="preserve"> </w:t>
            </w:r>
            <w:r>
              <w:rPr>
                <w:rFonts w:ascii="Calibri" w:eastAsia="Calibri" w:hAnsi="Calibri" w:cs="Calibri"/>
                <w:sz w:val="18"/>
                <w:szCs w:val="18"/>
              </w:rPr>
              <w:t>a</w:t>
            </w:r>
            <w:r>
              <w:rPr>
                <w:rFonts w:ascii="Calibri" w:eastAsia="Calibri" w:hAnsi="Calibri" w:cs="Calibri"/>
                <w:spacing w:val="-1"/>
                <w:sz w:val="18"/>
                <w:szCs w:val="18"/>
              </w:rPr>
              <w:t>n</w:t>
            </w:r>
            <w:r>
              <w:rPr>
                <w:rFonts w:ascii="Calibri" w:eastAsia="Calibri" w:hAnsi="Calibri" w:cs="Calibri"/>
                <w:sz w:val="18"/>
                <w:szCs w:val="18"/>
              </w:rPr>
              <w:t xml:space="preserve">d </w:t>
            </w:r>
            <w:r>
              <w:rPr>
                <w:rFonts w:ascii="Calibri" w:eastAsia="Calibri" w:hAnsi="Calibri" w:cs="Calibri"/>
                <w:spacing w:val="-2"/>
                <w:sz w:val="18"/>
                <w:szCs w:val="18"/>
              </w:rPr>
              <w:t>R</w:t>
            </w:r>
            <w:r>
              <w:rPr>
                <w:rFonts w:ascii="Calibri" w:eastAsia="Calibri" w:hAnsi="Calibri" w:cs="Calibri"/>
                <w:sz w:val="18"/>
                <w:szCs w:val="18"/>
              </w:rPr>
              <w:t>es</w:t>
            </w:r>
            <w:r>
              <w:rPr>
                <w:rFonts w:ascii="Calibri" w:eastAsia="Calibri" w:hAnsi="Calibri" w:cs="Calibri"/>
                <w:spacing w:val="-1"/>
                <w:sz w:val="18"/>
                <w:szCs w:val="18"/>
              </w:rPr>
              <w:t>o</w:t>
            </w:r>
            <w:r>
              <w:rPr>
                <w:rFonts w:ascii="Calibri" w:eastAsia="Calibri" w:hAnsi="Calibri" w:cs="Calibri"/>
                <w:spacing w:val="1"/>
                <w:sz w:val="18"/>
                <w:szCs w:val="18"/>
              </w:rPr>
              <w:t>l</w:t>
            </w:r>
            <w:r>
              <w:rPr>
                <w:rFonts w:ascii="Calibri" w:eastAsia="Calibri" w:hAnsi="Calibri" w:cs="Calibri"/>
                <w:spacing w:val="-1"/>
                <w:sz w:val="18"/>
                <w:szCs w:val="18"/>
              </w:rPr>
              <w:t>u</w:t>
            </w:r>
            <w:r>
              <w:rPr>
                <w:rFonts w:ascii="Calibri" w:eastAsia="Calibri" w:hAnsi="Calibri" w:cs="Calibri"/>
                <w:sz w:val="18"/>
                <w:szCs w:val="18"/>
              </w:rPr>
              <w:t>t</w:t>
            </w:r>
            <w:r>
              <w:rPr>
                <w:rFonts w:ascii="Calibri" w:eastAsia="Calibri" w:hAnsi="Calibri" w:cs="Calibri"/>
                <w:spacing w:val="1"/>
                <w:sz w:val="18"/>
                <w:szCs w:val="18"/>
              </w:rPr>
              <w:t>i</w:t>
            </w:r>
            <w:r>
              <w:rPr>
                <w:rFonts w:ascii="Calibri" w:eastAsia="Calibri" w:hAnsi="Calibri" w:cs="Calibri"/>
                <w:spacing w:val="-1"/>
                <w:sz w:val="18"/>
                <w:szCs w:val="18"/>
              </w:rPr>
              <w:t>on</w:t>
            </w:r>
          </w:p>
        </w:tc>
        <w:tc>
          <w:tcPr>
            <w:tcW w:w="1418" w:type="dxa"/>
            <w:vMerge w:val="restart"/>
          </w:tcPr>
          <w:p w:rsidR="000D5A88" w:rsidRDefault="000D5A88" w:rsidP="00512436">
            <w:pPr>
              <w:spacing w:line="160" w:lineRule="exact"/>
              <w:ind w:left="102"/>
              <w:rPr>
                <w:rFonts w:ascii="Calibri" w:eastAsia="Calibri" w:hAnsi="Calibri" w:cs="Calibri"/>
                <w:sz w:val="14"/>
                <w:szCs w:val="14"/>
              </w:rPr>
            </w:pPr>
            <w:r>
              <w:rPr>
                <w:rFonts w:ascii="Calibri" w:eastAsia="Calibri" w:hAnsi="Calibri" w:cs="Calibri"/>
                <w:spacing w:val="-1"/>
                <w:sz w:val="14"/>
                <w:szCs w:val="14"/>
              </w:rPr>
              <w:lastRenderedPageBreak/>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e</w:t>
            </w:r>
            <w:r>
              <w:rPr>
                <w:rFonts w:ascii="Calibri" w:eastAsia="Calibri" w:hAnsi="Calibri" w:cs="Calibri"/>
                <w:spacing w:val="1"/>
                <w:sz w:val="14"/>
                <w:szCs w:val="14"/>
              </w:rPr>
              <w:t>va</w:t>
            </w:r>
            <w:r>
              <w:rPr>
                <w:rFonts w:ascii="Calibri" w:eastAsia="Calibri" w:hAnsi="Calibri" w:cs="Calibri"/>
                <w:sz w:val="14"/>
                <w:szCs w:val="14"/>
              </w:rPr>
              <w:t>l</w:t>
            </w:r>
            <w:r>
              <w:rPr>
                <w:rFonts w:ascii="Calibri" w:eastAsia="Calibri" w:hAnsi="Calibri" w:cs="Calibri"/>
                <w:spacing w:val="-2"/>
                <w:sz w:val="14"/>
                <w:szCs w:val="14"/>
              </w:rPr>
              <w:t>u</w:t>
            </w:r>
            <w:r>
              <w:rPr>
                <w:rFonts w:ascii="Calibri" w:eastAsia="Calibri" w:hAnsi="Calibri" w:cs="Calibri"/>
                <w:spacing w:val="1"/>
                <w:sz w:val="14"/>
                <w:szCs w:val="14"/>
              </w:rPr>
              <w:t>ac</w:t>
            </w:r>
            <w:r>
              <w:rPr>
                <w:rFonts w:ascii="Calibri" w:eastAsia="Calibri" w:hAnsi="Calibri" w:cs="Calibri"/>
                <w:sz w:val="14"/>
                <w:szCs w:val="14"/>
              </w:rPr>
              <w:t>i</w:t>
            </w:r>
            <w:r>
              <w:rPr>
                <w:rFonts w:ascii="Calibri" w:eastAsia="Calibri" w:hAnsi="Calibri" w:cs="Calibri"/>
                <w:spacing w:val="-2"/>
                <w:sz w:val="14"/>
                <w:szCs w:val="14"/>
              </w:rPr>
              <w:t>j</w:t>
            </w:r>
            <w:r>
              <w:rPr>
                <w:rFonts w:ascii="Calibri" w:eastAsia="Calibri" w:hAnsi="Calibri" w:cs="Calibri"/>
                <w:sz w:val="14"/>
                <w:szCs w:val="14"/>
              </w:rPr>
              <w:t>u</w:t>
            </w:r>
          </w:p>
          <w:p w:rsidR="000D5A88" w:rsidRDefault="000D5A88" w:rsidP="00512436">
            <w:pPr>
              <w:spacing w:line="160" w:lineRule="exact"/>
              <w:ind w:left="102"/>
              <w:rPr>
                <w:rFonts w:ascii="Calibri" w:eastAsia="Calibri" w:hAnsi="Calibri" w:cs="Calibri"/>
                <w:sz w:val="14"/>
                <w:szCs w:val="14"/>
              </w:rPr>
            </w:pPr>
            <w:r>
              <w:rPr>
                <w:rFonts w:ascii="Calibri" w:eastAsia="Calibri" w:hAnsi="Calibri" w:cs="Calibri"/>
                <w:spacing w:val="-1"/>
                <w:sz w:val="14"/>
                <w:szCs w:val="14"/>
              </w:rPr>
              <w:lastRenderedPageBreak/>
              <w:t>a</w:t>
            </w:r>
            <w:r>
              <w:rPr>
                <w:rFonts w:ascii="Calibri" w:eastAsia="Calibri" w:hAnsi="Calibri" w:cs="Calibri"/>
                <w:sz w:val="14"/>
                <w:szCs w:val="14"/>
              </w:rPr>
              <w:t>l</w:t>
            </w:r>
            <w:r>
              <w:rPr>
                <w:rFonts w:ascii="Calibri" w:eastAsia="Calibri" w:hAnsi="Calibri" w:cs="Calibri"/>
                <w:spacing w:val="-1"/>
                <w:sz w:val="14"/>
                <w:szCs w:val="14"/>
              </w:rPr>
              <w:t>t</w:t>
            </w:r>
            <w:r>
              <w:rPr>
                <w:rFonts w:ascii="Calibri" w:eastAsia="Calibri" w:hAnsi="Calibri" w:cs="Calibri"/>
                <w:sz w:val="14"/>
                <w:szCs w:val="14"/>
              </w:rPr>
              <w:t>e</w:t>
            </w:r>
            <w:r>
              <w:rPr>
                <w:rFonts w:ascii="Calibri" w:eastAsia="Calibri" w:hAnsi="Calibri" w:cs="Calibri"/>
                <w:spacing w:val="-1"/>
                <w:sz w:val="14"/>
                <w:szCs w:val="14"/>
              </w:rPr>
              <w:t>r</w:t>
            </w:r>
            <w:r>
              <w:rPr>
                <w:rFonts w:ascii="Calibri" w:eastAsia="Calibri" w:hAnsi="Calibri" w:cs="Calibri"/>
                <w:spacing w:val="1"/>
                <w:sz w:val="14"/>
                <w:szCs w:val="14"/>
              </w:rPr>
              <w:t>na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vn</w:t>
            </w:r>
            <w:r>
              <w:rPr>
                <w:rFonts w:ascii="Calibri" w:eastAsia="Calibri" w:hAnsi="Calibri" w:cs="Calibri"/>
                <w:sz w:val="14"/>
                <w:szCs w:val="14"/>
              </w:rPr>
              <w:t>ih</w:t>
            </w:r>
            <w:r>
              <w:rPr>
                <w:rFonts w:ascii="Calibri" w:eastAsia="Calibri" w:hAnsi="Calibri" w:cs="Calibri"/>
                <w:spacing w:val="1"/>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š</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j</w:t>
            </w:r>
            <w:r>
              <w:rPr>
                <w:rFonts w:ascii="Calibri" w:eastAsia="Calibri" w:hAnsi="Calibri" w:cs="Calibri"/>
                <w:sz w:val="14"/>
                <w:szCs w:val="14"/>
              </w:rPr>
              <w:t>a</w:t>
            </w:r>
          </w:p>
        </w:tc>
        <w:tc>
          <w:tcPr>
            <w:tcW w:w="1525" w:type="dxa"/>
          </w:tcPr>
          <w:p w:rsidR="000D5A88" w:rsidRDefault="000D5A88" w:rsidP="00512436">
            <w:pPr>
              <w:spacing w:line="160" w:lineRule="exact"/>
              <w:ind w:left="102"/>
              <w:rPr>
                <w:rFonts w:ascii="Calibri" w:eastAsia="Calibri" w:hAnsi="Calibri" w:cs="Calibri"/>
                <w:sz w:val="14"/>
                <w:szCs w:val="14"/>
              </w:rPr>
            </w:pPr>
            <w:r>
              <w:rPr>
                <w:rFonts w:ascii="Calibri" w:eastAsia="Calibri" w:hAnsi="Calibri" w:cs="Calibri"/>
                <w:sz w:val="14"/>
                <w:szCs w:val="14"/>
              </w:rPr>
              <w:lastRenderedPageBreak/>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u</w:t>
            </w:r>
            <w:r>
              <w:rPr>
                <w:rFonts w:ascii="Calibri" w:eastAsia="Calibri" w:hAnsi="Calibri" w:cs="Calibri"/>
                <w:spacing w:val="1"/>
                <w:sz w:val="14"/>
                <w:szCs w:val="14"/>
              </w:rPr>
              <w:t>pu</w:t>
            </w:r>
            <w:r>
              <w:rPr>
                <w:rFonts w:ascii="Calibri" w:eastAsia="Calibri" w:hAnsi="Calibri" w:cs="Calibri"/>
                <w:spacing w:val="-1"/>
                <w:sz w:val="14"/>
                <w:szCs w:val="14"/>
              </w:rPr>
              <w:t>tst</w:t>
            </w:r>
            <w:r>
              <w:rPr>
                <w:rFonts w:ascii="Calibri" w:eastAsia="Calibri" w:hAnsi="Calibri" w:cs="Calibri"/>
                <w:spacing w:val="1"/>
                <w:sz w:val="14"/>
                <w:szCs w:val="14"/>
              </w:rPr>
              <w:t>v</w:t>
            </w:r>
            <w:r>
              <w:rPr>
                <w:rFonts w:ascii="Calibri" w:eastAsia="Calibri" w:hAnsi="Calibri" w:cs="Calibri"/>
                <w:sz w:val="14"/>
                <w:szCs w:val="14"/>
              </w:rPr>
              <w:t>a</w:t>
            </w:r>
            <w:r>
              <w:rPr>
                <w:rFonts w:ascii="Calibri" w:eastAsia="Calibri" w:hAnsi="Calibri" w:cs="Calibri"/>
                <w:spacing w:val="1"/>
                <w:sz w:val="14"/>
                <w:szCs w:val="14"/>
              </w:rPr>
              <w:t xml:space="preserve"> 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a</w:t>
            </w:r>
            <w:r>
              <w:rPr>
                <w:rFonts w:ascii="Calibri" w:eastAsia="Calibri" w:hAnsi="Calibri" w:cs="Calibri"/>
                <w:spacing w:val="-2"/>
                <w:sz w:val="14"/>
                <w:szCs w:val="14"/>
              </w:rPr>
              <w:t>n</w:t>
            </w:r>
            <w:r>
              <w:rPr>
                <w:rFonts w:ascii="Calibri" w:eastAsia="Calibri" w:hAnsi="Calibri" w:cs="Calibri"/>
                <w:spacing w:val="1"/>
                <w:sz w:val="14"/>
                <w:szCs w:val="14"/>
              </w:rPr>
              <w:t>a</w:t>
            </w:r>
            <w:r>
              <w:rPr>
                <w:rFonts w:ascii="Calibri" w:eastAsia="Calibri" w:hAnsi="Calibri" w:cs="Calibri"/>
                <w:sz w:val="14"/>
                <w:szCs w:val="14"/>
              </w:rPr>
              <w:t>li</w:t>
            </w:r>
            <w:r>
              <w:rPr>
                <w:rFonts w:ascii="Calibri" w:eastAsia="Calibri" w:hAnsi="Calibri" w:cs="Calibri"/>
                <w:spacing w:val="-1"/>
                <w:sz w:val="14"/>
                <w:szCs w:val="14"/>
              </w:rPr>
              <w:t>z</w:t>
            </w:r>
            <w:r>
              <w:rPr>
                <w:rFonts w:ascii="Calibri" w:eastAsia="Calibri" w:hAnsi="Calibri" w:cs="Calibri"/>
                <w:sz w:val="14"/>
                <w:szCs w:val="14"/>
              </w:rPr>
              <w:t>u</w:t>
            </w:r>
            <w:r>
              <w:rPr>
                <w:rFonts w:ascii="Calibri" w:eastAsia="Calibri" w:hAnsi="Calibri" w:cs="Calibri"/>
                <w:spacing w:val="1"/>
                <w:sz w:val="14"/>
                <w:szCs w:val="14"/>
              </w:rPr>
              <w:t xml:space="preserve"> </w:t>
            </w:r>
            <w:r>
              <w:rPr>
                <w:rFonts w:ascii="Calibri" w:eastAsia="Calibri" w:hAnsi="Calibri" w:cs="Calibri"/>
                <w:sz w:val="14"/>
                <w:szCs w:val="14"/>
              </w:rPr>
              <w:t>o</w:t>
            </w:r>
            <w:r>
              <w:rPr>
                <w:rFonts w:ascii="Calibri" w:eastAsia="Calibri" w:hAnsi="Calibri" w:cs="Calibri"/>
                <w:spacing w:val="1"/>
                <w:sz w:val="14"/>
                <w:szCs w:val="14"/>
              </w:rPr>
              <w:t>d</w:t>
            </w:r>
            <w:r>
              <w:rPr>
                <w:rFonts w:ascii="Calibri" w:eastAsia="Calibri" w:hAnsi="Calibri" w:cs="Calibri"/>
                <w:sz w:val="14"/>
                <w:szCs w:val="14"/>
              </w:rPr>
              <w:t>lu</w:t>
            </w:r>
            <w:r>
              <w:rPr>
                <w:rFonts w:ascii="Calibri" w:eastAsia="Calibri" w:hAnsi="Calibri" w:cs="Calibri"/>
                <w:spacing w:val="-2"/>
                <w:sz w:val="14"/>
                <w:szCs w:val="14"/>
              </w:rPr>
              <w:t>k</w:t>
            </w:r>
            <w:r>
              <w:rPr>
                <w:rFonts w:ascii="Calibri" w:eastAsia="Calibri" w:hAnsi="Calibri" w:cs="Calibri"/>
                <w:sz w:val="14"/>
                <w:szCs w:val="14"/>
              </w:rPr>
              <w:t>a</w:t>
            </w:r>
          </w:p>
        </w:tc>
        <w:tc>
          <w:tcPr>
            <w:tcW w:w="2004" w:type="dxa"/>
          </w:tcPr>
          <w:p w:rsidR="000D5A88" w:rsidRDefault="000D5A88" w:rsidP="00512436"/>
        </w:tc>
        <w:tc>
          <w:tcPr>
            <w:tcW w:w="5670" w:type="dxa"/>
          </w:tcPr>
          <w:p w:rsidR="000D5A88" w:rsidRDefault="000D5A88" w:rsidP="00512436">
            <w:pPr>
              <w:spacing w:line="200" w:lineRule="exact"/>
              <w:rPr>
                <w:rFonts w:ascii="Calibri" w:eastAsia="Calibri" w:hAnsi="Calibri" w:cs="Calibri"/>
                <w:sz w:val="18"/>
                <w:szCs w:val="18"/>
              </w:rPr>
            </w:pPr>
            <w:r>
              <w:rPr>
                <w:rFonts w:ascii="Calibri" w:eastAsia="Calibri" w:hAnsi="Calibri" w:cs="Calibri"/>
                <w:sz w:val="18"/>
                <w:szCs w:val="18"/>
              </w:rPr>
              <w:t xml:space="preserve">Design a plan to estimate properties of Tesla autopilot software. </w:t>
            </w:r>
          </w:p>
        </w:tc>
      </w:tr>
      <w:tr w:rsidR="000D5A88" w:rsidTr="001F7865">
        <w:tc>
          <w:tcPr>
            <w:tcW w:w="1344" w:type="dxa"/>
            <w:vMerge/>
          </w:tcPr>
          <w:p w:rsidR="000D5A88" w:rsidRDefault="000D5A88" w:rsidP="00512436"/>
        </w:tc>
        <w:tc>
          <w:tcPr>
            <w:tcW w:w="2067" w:type="dxa"/>
            <w:vMerge/>
          </w:tcPr>
          <w:p w:rsidR="000D5A88" w:rsidRDefault="000D5A88" w:rsidP="00512436"/>
        </w:tc>
        <w:tc>
          <w:tcPr>
            <w:tcW w:w="1418" w:type="dxa"/>
            <w:vMerge/>
          </w:tcPr>
          <w:p w:rsidR="000D5A88" w:rsidRDefault="000D5A88" w:rsidP="00512436"/>
        </w:tc>
        <w:tc>
          <w:tcPr>
            <w:tcW w:w="1525" w:type="dxa"/>
          </w:tcPr>
          <w:p w:rsidR="000D5A88" w:rsidRDefault="000D5A88" w:rsidP="00512436">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k</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e</w:t>
            </w:r>
            <w:r>
              <w:rPr>
                <w:rFonts w:ascii="Calibri" w:eastAsia="Calibri" w:hAnsi="Calibri" w:cs="Calibri"/>
                <w:spacing w:val="-1"/>
                <w:sz w:val="14"/>
                <w:szCs w:val="14"/>
              </w:rPr>
              <w:t>r</w:t>
            </w:r>
            <w:r>
              <w:rPr>
                <w:rFonts w:ascii="Calibri" w:eastAsia="Calibri" w:hAnsi="Calibri" w:cs="Calibri"/>
                <w:sz w:val="14"/>
                <w:szCs w:val="14"/>
              </w:rPr>
              <w:t>ij</w:t>
            </w:r>
            <w:r>
              <w:rPr>
                <w:rFonts w:ascii="Calibri" w:eastAsia="Calibri" w:hAnsi="Calibri" w:cs="Calibri"/>
                <w:spacing w:val="1"/>
                <w:sz w:val="14"/>
                <w:szCs w:val="14"/>
              </w:rPr>
              <w:t>u</w:t>
            </w:r>
            <w:r>
              <w:rPr>
                <w:rFonts w:ascii="Calibri" w:eastAsia="Calibri" w:hAnsi="Calibri" w:cs="Calibri"/>
                <w:sz w:val="14"/>
                <w:szCs w:val="14"/>
              </w:rPr>
              <w:t>me</w:t>
            </w:r>
            <w:r>
              <w:rPr>
                <w:rFonts w:ascii="Calibri" w:eastAsia="Calibri" w:hAnsi="Calibri" w:cs="Calibri"/>
                <w:spacing w:val="1"/>
                <w:sz w:val="14"/>
                <w:szCs w:val="14"/>
              </w:rPr>
              <w:t xml:space="preserve"> </w:t>
            </w:r>
            <w:r>
              <w:rPr>
                <w:rFonts w:ascii="Calibri" w:eastAsia="Calibri" w:hAnsi="Calibri" w:cs="Calibri"/>
                <w:spacing w:val="-2"/>
                <w:sz w:val="14"/>
                <w:szCs w:val="14"/>
              </w:rPr>
              <w:t>e</w:t>
            </w:r>
            <w:r>
              <w:rPr>
                <w:rFonts w:ascii="Calibri" w:eastAsia="Calibri" w:hAnsi="Calibri" w:cs="Calibri"/>
                <w:spacing w:val="1"/>
                <w:sz w:val="14"/>
                <w:szCs w:val="14"/>
              </w:rPr>
              <w:t>va</w:t>
            </w:r>
            <w:r>
              <w:rPr>
                <w:rFonts w:ascii="Calibri" w:eastAsia="Calibri" w:hAnsi="Calibri" w:cs="Calibri"/>
                <w:sz w:val="14"/>
                <w:szCs w:val="14"/>
              </w:rPr>
              <w:t>l</w:t>
            </w:r>
            <w:r>
              <w:rPr>
                <w:rFonts w:ascii="Calibri" w:eastAsia="Calibri" w:hAnsi="Calibri" w:cs="Calibri"/>
                <w:spacing w:val="-2"/>
                <w:sz w:val="14"/>
                <w:szCs w:val="14"/>
              </w:rPr>
              <w:t>u</w:t>
            </w:r>
            <w:r>
              <w:rPr>
                <w:rFonts w:ascii="Calibri" w:eastAsia="Calibri" w:hAnsi="Calibri" w:cs="Calibri"/>
                <w:spacing w:val="1"/>
                <w:sz w:val="14"/>
                <w:szCs w:val="14"/>
              </w:rPr>
              <w:t>ac</w:t>
            </w:r>
            <w:r>
              <w:rPr>
                <w:rFonts w:ascii="Calibri" w:eastAsia="Calibri" w:hAnsi="Calibri" w:cs="Calibri"/>
                <w:sz w:val="14"/>
                <w:szCs w:val="14"/>
              </w:rPr>
              <w:t>i</w:t>
            </w:r>
            <w:r>
              <w:rPr>
                <w:rFonts w:ascii="Calibri" w:eastAsia="Calibri" w:hAnsi="Calibri" w:cs="Calibri"/>
                <w:spacing w:val="-2"/>
                <w:sz w:val="14"/>
                <w:szCs w:val="14"/>
              </w:rPr>
              <w:t>j</w:t>
            </w:r>
            <w:r>
              <w:rPr>
                <w:rFonts w:ascii="Calibri" w:eastAsia="Calibri" w:hAnsi="Calibri" w:cs="Calibri"/>
                <w:sz w:val="14"/>
                <w:szCs w:val="14"/>
              </w:rPr>
              <w:t>e</w:t>
            </w:r>
          </w:p>
        </w:tc>
        <w:tc>
          <w:tcPr>
            <w:tcW w:w="2004" w:type="dxa"/>
          </w:tcPr>
          <w:p w:rsidR="000D5A88" w:rsidRDefault="000D5A88" w:rsidP="00512436"/>
        </w:tc>
        <w:tc>
          <w:tcPr>
            <w:tcW w:w="5670" w:type="dxa"/>
          </w:tcPr>
          <w:p w:rsidR="000D5A88" w:rsidRDefault="000D5A88" w:rsidP="00512436">
            <w:pPr>
              <w:spacing w:line="200" w:lineRule="exact"/>
              <w:rPr>
                <w:rFonts w:ascii="Calibri" w:eastAsia="Calibri" w:hAnsi="Calibri" w:cs="Calibri"/>
                <w:sz w:val="18"/>
                <w:szCs w:val="18"/>
              </w:rPr>
            </w:pPr>
            <w:r>
              <w:rPr>
                <w:rFonts w:ascii="Calibri" w:eastAsia="Calibri" w:hAnsi="Calibri" w:cs="Calibri"/>
                <w:spacing w:val="-1"/>
                <w:sz w:val="18"/>
                <w:szCs w:val="18"/>
              </w:rPr>
              <w:t>Performances and safety.</w:t>
            </w:r>
          </w:p>
        </w:tc>
      </w:tr>
      <w:tr w:rsidR="000D5A88" w:rsidTr="001F7865">
        <w:tc>
          <w:tcPr>
            <w:tcW w:w="1344" w:type="dxa"/>
            <w:vMerge/>
          </w:tcPr>
          <w:p w:rsidR="000D5A88" w:rsidRDefault="000D5A88" w:rsidP="00512436"/>
        </w:tc>
        <w:tc>
          <w:tcPr>
            <w:tcW w:w="2067" w:type="dxa"/>
            <w:vMerge/>
          </w:tcPr>
          <w:p w:rsidR="000D5A88" w:rsidRDefault="000D5A88" w:rsidP="00512436"/>
        </w:tc>
        <w:tc>
          <w:tcPr>
            <w:tcW w:w="1418" w:type="dxa"/>
            <w:vMerge/>
          </w:tcPr>
          <w:p w:rsidR="000D5A88" w:rsidRDefault="000D5A88" w:rsidP="00512436"/>
        </w:tc>
        <w:tc>
          <w:tcPr>
            <w:tcW w:w="1525" w:type="dxa"/>
          </w:tcPr>
          <w:p w:rsidR="000D5A88" w:rsidRDefault="000D5A88" w:rsidP="00512436">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d</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iko</w:t>
            </w:r>
            <w:r>
              <w:rPr>
                <w:rFonts w:ascii="Calibri" w:eastAsia="Calibri" w:hAnsi="Calibri" w:cs="Calibri"/>
                <w:spacing w:val="1"/>
                <w:sz w:val="14"/>
                <w:szCs w:val="14"/>
              </w:rPr>
              <w:t>va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a</w:t>
            </w:r>
            <w:r>
              <w:rPr>
                <w:rFonts w:ascii="Calibri" w:eastAsia="Calibri" w:hAnsi="Calibri" w:cs="Calibri"/>
                <w:sz w:val="14"/>
                <w:szCs w:val="14"/>
              </w:rPr>
              <w:t>l</w:t>
            </w:r>
            <w:r>
              <w:rPr>
                <w:rFonts w:ascii="Calibri" w:eastAsia="Calibri" w:hAnsi="Calibri" w:cs="Calibri"/>
                <w:spacing w:val="-1"/>
                <w:sz w:val="14"/>
                <w:szCs w:val="14"/>
              </w:rPr>
              <w:t>t</w:t>
            </w:r>
            <w:r>
              <w:rPr>
                <w:rFonts w:ascii="Calibri" w:eastAsia="Calibri" w:hAnsi="Calibri" w:cs="Calibri"/>
                <w:sz w:val="14"/>
                <w:szCs w:val="14"/>
              </w:rPr>
              <w:t>e</w:t>
            </w:r>
            <w:r>
              <w:rPr>
                <w:rFonts w:ascii="Calibri" w:eastAsia="Calibri" w:hAnsi="Calibri" w:cs="Calibri"/>
                <w:spacing w:val="-1"/>
                <w:sz w:val="14"/>
                <w:szCs w:val="14"/>
              </w:rPr>
              <w:t>r</w:t>
            </w:r>
            <w:r>
              <w:rPr>
                <w:rFonts w:ascii="Calibri" w:eastAsia="Calibri" w:hAnsi="Calibri" w:cs="Calibri"/>
                <w:spacing w:val="1"/>
                <w:sz w:val="14"/>
                <w:szCs w:val="14"/>
              </w:rPr>
              <w:t>na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v</w:t>
            </w:r>
            <w:r>
              <w:rPr>
                <w:rFonts w:ascii="Calibri" w:eastAsia="Calibri" w:hAnsi="Calibri" w:cs="Calibri"/>
                <w:sz w:val="14"/>
                <w:szCs w:val="14"/>
              </w:rPr>
              <w:t>e</w:t>
            </w:r>
          </w:p>
        </w:tc>
        <w:tc>
          <w:tcPr>
            <w:tcW w:w="2004" w:type="dxa"/>
          </w:tcPr>
          <w:p w:rsidR="000D5A88" w:rsidRDefault="000D5A88" w:rsidP="00512436"/>
        </w:tc>
        <w:tc>
          <w:tcPr>
            <w:tcW w:w="5670" w:type="dxa"/>
          </w:tcPr>
          <w:p w:rsidR="000D5A88" w:rsidRDefault="000D5A88" w:rsidP="00512436">
            <w:pPr>
              <w:spacing w:line="200" w:lineRule="exact"/>
              <w:rPr>
                <w:rFonts w:ascii="Calibri" w:eastAsia="Calibri" w:hAnsi="Calibri" w:cs="Calibri"/>
                <w:sz w:val="18"/>
                <w:szCs w:val="18"/>
              </w:rPr>
            </w:pPr>
            <w:r>
              <w:rPr>
                <w:rFonts w:ascii="Calibri" w:eastAsia="Calibri" w:hAnsi="Calibri" w:cs="Calibri"/>
                <w:sz w:val="18"/>
                <w:szCs w:val="18"/>
              </w:rPr>
              <w:t>/</w:t>
            </w:r>
          </w:p>
        </w:tc>
      </w:tr>
      <w:tr w:rsidR="000D5A88" w:rsidTr="001F7865">
        <w:tc>
          <w:tcPr>
            <w:tcW w:w="1344" w:type="dxa"/>
            <w:vMerge/>
          </w:tcPr>
          <w:p w:rsidR="000D5A88" w:rsidRDefault="000D5A88" w:rsidP="00512436"/>
        </w:tc>
        <w:tc>
          <w:tcPr>
            <w:tcW w:w="2067" w:type="dxa"/>
            <w:vMerge/>
          </w:tcPr>
          <w:p w:rsidR="000D5A88" w:rsidRDefault="000D5A88" w:rsidP="00512436"/>
        </w:tc>
        <w:tc>
          <w:tcPr>
            <w:tcW w:w="1418" w:type="dxa"/>
            <w:vMerge/>
          </w:tcPr>
          <w:p w:rsidR="000D5A88" w:rsidRDefault="000D5A88" w:rsidP="00512436"/>
        </w:tc>
        <w:tc>
          <w:tcPr>
            <w:tcW w:w="1525" w:type="dxa"/>
          </w:tcPr>
          <w:p w:rsidR="000D5A88" w:rsidRDefault="000D5A88" w:rsidP="00512436">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w:t>
            </w:r>
            <w:r>
              <w:rPr>
                <w:rFonts w:ascii="Calibri" w:eastAsia="Calibri" w:hAnsi="Calibri" w:cs="Calibri"/>
                <w:spacing w:val="-1"/>
                <w:sz w:val="14"/>
                <w:szCs w:val="14"/>
              </w:rPr>
              <w:t>a</w:t>
            </w:r>
            <w:r>
              <w:rPr>
                <w:rFonts w:ascii="Calibri" w:eastAsia="Calibri" w:hAnsi="Calibri" w:cs="Calibri"/>
                <w:spacing w:val="1"/>
                <w:sz w:val="14"/>
                <w:szCs w:val="14"/>
              </w:rPr>
              <w:t>b</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m</w:t>
            </w:r>
            <w:r>
              <w:rPr>
                <w:rFonts w:ascii="Calibri" w:eastAsia="Calibri" w:hAnsi="Calibri" w:cs="Calibri"/>
                <w:sz w:val="14"/>
                <w:szCs w:val="14"/>
              </w:rPr>
              <w:t>e</w:t>
            </w:r>
            <w:r>
              <w:rPr>
                <w:rFonts w:ascii="Calibri" w:eastAsia="Calibri" w:hAnsi="Calibri" w:cs="Calibri"/>
                <w:spacing w:val="-1"/>
                <w:sz w:val="14"/>
                <w:szCs w:val="14"/>
              </w:rPr>
              <w:t>t</w:t>
            </w:r>
            <w:r>
              <w:rPr>
                <w:rFonts w:ascii="Calibri" w:eastAsia="Calibri" w:hAnsi="Calibri" w:cs="Calibri"/>
                <w:sz w:val="14"/>
                <w:szCs w:val="14"/>
              </w:rPr>
              <w:t>o</w:t>
            </w:r>
            <w:r>
              <w:rPr>
                <w:rFonts w:ascii="Calibri" w:eastAsia="Calibri" w:hAnsi="Calibri" w:cs="Calibri"/>
                <w:spacing w:val="1"/>
                <w:sz w:val="14"/>
                <w:szCs w:val="14"/>
              </w:rPr>
              <w:t>d</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e</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z w:val="14"/>
                <w:szCs w:val="14"/>
              </w:rPr>
              <w:t>l</w:t>
            </w:r>
            <w:r>
              <w:rPr>
                <w:rFonts w:ascii="Calibri" w:eastAsia="Calibri" w:hAnsi="Calibri" w:cs="Calibri"/>
                <w:spacing w:val="-2"/>
                <w:sz w:val="14"/>
                <w:szCs w:val="14"/>
              </w:rPr>
              <w:t>u</w:t>
            </w:r>
            <w:r>
              <w:rPr>
                <w:rFonts w:ascii="Calibri" w:eastAsia="Calibri" w:hAnsi="Calibri" w:cs="Calibri"/>
                <w:spacing w:val="1"/>
                <w:sz w:val="14"/>
                <w:szCs w:val="14"/>
              </w:rPr>
              <w:t>ac</w:t>
            </w:r>
            <w:r>
              <w:rPr>
                <w:rFonts w:ascii="Calibri" w:eastAsia="Calibri" w:hAnsi="Calibri" w:cs="Calibri"/>
                <w:sz w:val="14"/>
                <w:szCs w:val="14"/>
              </w:rPr>
              <w:t>ije</w:t>
            </w:r>
          </w:p>
        </w:tc>
        <w:tc>
          <w:tcPr>
            <w:tcW w:w="2004" w:type="dxa"/>
          </w:tcPr>
          <w:p w:rsidR="000D5A88" w:rsidRDefault="000D5A88" w:rsidP="00512436"/>
        </w:tc>
        <w:tc>
          <w:tcPr>
            <w:tcW w:w="5670" w:type="dxa"/>
          </w:tcPr>
          <w:p w:rsidR="000D5A88" w:rsidRDefault="000D5A88" w:rsidP="00512436">
            <w:pPr>
              <w:spacing w:line="200" w:lineRule="exact"/>
              <w:rPr>
                <w:rFonts w:ascii="Calibri" w:eastAsia="Calibri" w:hAnsi="Calibri" w:cs="Calibri"/>
                <w:sz w:val="18"/>
                <w:szCs w:val="18"/>
              </w:rPr>
            </w:pPr>
            <w:r>
              <w:rPr>
                <w:rFonts w:ascii="Calibri" w:eastAsia="Calibri" w:hAnsi="Calibri" w:cs="Calibri"/>
                <w:spacing w:val="1"/>
                <w:sz w:val="18"/>
                <w:szCs w:val="18"/>
              </w:rPr>
              <w:t>Testing</w:t>
            </w:r>
          </w:p>
        </w:tc>
      </w:tr>
      <w:tr w:rsidR="000D5A88" w:rsidTr="001F7865">
        <w:tc>
          <w:tcPr>
            <w:tcW w:w="1344" w:type="dxa"/>
            <w:vMerge/>
          </w:tcPr>
          <w:p w:rsidR="000D5A88" w:rsidRDefault="000D5A88" w:rsidP="00512436"/>
        </w:tc>
        <w:tc>
          <w:tcPr>
            <w:tcW w:w="2067" w:type="dxa"/>
            <w:vMerge/>
          </w:tcPr>
          <w:p w:rsidR="000D5A88" w:rsidRDefault="000D5A88" w:rsidP="00512436"/>
        </w:tc>
        <w:tc>
          <w:tcPr>
            <w:tcW w:w="1418" w:type="dxa"/>
            <w:vMerge/>
          </w:tcPr>
          <w:p w:rsidR="000D5A88" w:rsidRDefault="000D5A88" w:rsidP="00512436"/>
        </w:tc>
        <w:tc>
          <w:tcPr>
            <w:tcW w:w="1525" w:type="dxa"/>
          </w:tcPr>
          <w:p w:rsidR="000D5A88" w:rsidRDefault="000D5A88" w:rsidP="00512436">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zv</w:t>
            </w:r>
            <w:r>
              <w:rPr>
                <w:rFonts w:ascii="Calibri" w:eastAsia="Calibri" w:hAnsi="Calibri" w:cs="Calibri"/>
                <w:spacing w:val="-1"/>
                <w:sz w:val="14"/>
                <w:szCs w:val="14"/>
              </w:rPr>
              <w:t>rš</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e</w:t>
            </w:r>
            <w:r>
              <w:rPr>
                <w:rFonts w:ascii="Calibri" w:eastAsia="Calibri" w:hAnsi="Calibri" w:cs="Calibri"/>
                <w:spacing w:val="1"/>
                <w:sz w:val="14"/>
                <w:szCs w:val="14"/>
              </w:rPr>
              <w:t>va</w:t>
            </w:r>
            <w:r>
              <w:rPr>
                <w:rFonts w:ascii="Calibri" w:eastAsia="Calibri" w:hAnsi="Calibri" w:cs="Calibri"/>
                <w:sz w:val="14"/>
                <w:szCs w:val="14"/>
              </w:rPr>
              <w:t>l</w:t>
            </w:r>
            <w:r>
              <w:rPr>
                <w:rFonts w:ascii="Calibri" w:eastAsia="Calibri" w:hAnsi="Calibri" w:cs="Calibri"/>
                <w:spacing w:val="-2"/>
                <w:sz w:val="14"/>
                <w:szCs w:val="14"/>
              </w:rPr>
              <w:t>u</w:t>
            </w:r>
            <w:r>
              <w:rPr>
                <w:rFonts w:ascii="Calibri" w:eastAsia="Calibri" w:hAnsi="Calibri" w:cs="Calibri"/>
                <w:spacing w:val="1"/>
                <w:sz w:val="14"/>
                <w:szCs w:val="14"/>
              </w:rPr>
              <w:t>ac</w:t>
            </w:r>
            <w:r>
              <w:rPr>
                <w:rFonts w:ascii="Calibri" w:eastAsia="Calibri" w:hAnsi="Calibri" w:cs="Calibri"/>
                <w:sz w:val="14"/>
                <w:szCs w:val="14"/>
              </w:rPr>
              <w:t>i</w:t>
            </w:r>
            <w:r>
              <w:rPr>
                <w:rFonts w:ascii="Calibri" w:eastAsia="Calibri" w:hAnsi="Calibri" w:cs="Calibri"/>
                <w:spacing w:val="-2"/>
                <w:sz w:val="14"/>
                <w:szCs w:val="14"/>
              </w:rPr>
              <w:t>j</w:t>
            </w:r>
            <w:r>
              <w:rPr>
                <w:rFonts w:ascii="Calibri" w:eastAsia="Calibri" w:hAnsi="Calibri" w:cs="Calibri"/>
                <w:sz w:val="14"/>
                <w:szCs w:val="14"/>
              </w:rPr>
              <w:t>u</w:t>
            </w:r>
          </w:p>
        </w:tc>
        <w:tc>
          <w:tcPr>
            <w:tcW w:w="2004" w:type="dxa"/>
          </w:tcPr>
          <w:p w:rsidR="000D5A88" w:rsidRDefault="000D5A88" w:rsidP="00512436"/>
        </w:tc>
        <w:tc>
          <w:tcPr>
            <w:tcW w:w="5670" w:type="dxa"/>
          </w:tcPr>
          <w:p w:rsidR="000D5A88" w:rsidRDefault="000D5A88" w:rsidP="00512436">
            <w:pPr>
              <w:spacing w:line="200" w:lineRule="exact"/>
              <w:rPr>
                <w:rFonts w:ascii="Calibri" w:eastAsia="Calibri" w:hAnsi="Calibri" w:cs="Calibri"/>
                <w:sz w:val="18"/>
                <w:szCs w:val="18"/>
              </w:rPr>
            </w:pPr>
            <w:r>
              <w:rPr>
                <w:rFonts w:ascii="Calibri" w:eastAsia="Calibri" w:hAnsi="Calibri" w:cs="Calibri"/>
                <w:spacing w:val="1"/>
                <w:sz w:val="18"/>
                <w:szCs w:val="18"/>
              </w:rPr>
              <w:t xml:space="preserve">Make estimation of </w:t>
            </w:r>
            <w:r>
              <w:rPr>
                <w:rFonts w:ascii="Calibri" w:eastAsia="Calibri" w:hAnsi="Calibri" w:cs="Calibri"/>
                <w:sz w:val="18"/>
                <w:szCs w:val="18"/>
              </w:rPr>
              <w:t>properties of Tesla autopilot software.</w:t>
            </w:r>
            <w:r>
              <w:rPr>
                <w:rFonts w:ascii="Calibri" w:eastAsia="Calibri" w:hAnsi="Calibri" w:cs="Calibri"/>
                <w:sz w:val="18"/>
                <w:szCs w:val="18"/>
              </w:rPr>
              <w:t xml:space="preserve"> Detect flaws. </w:t>
            </w:r>
          </w:p>
        </w:tc>
      </w:tr>
      <w:tr w:rsidR="000D5A88" w:rsidTr="001F7865">
        <w:tc>
          <w:tcPr>
            <w:tcW w:w="1344" w:type="dxa"/>
            <w:vMerge/>
          </w:tcPr>
          <w:p w:rsidR="000D5A88" w:rsidRDefault="000D5A88" w:rsidP="00512436"/>
        </w:tc>
        <w:tc>
          <w:tcPr>
            <w:tcW w:w="2067" w:type="dxa"/>
            <w:vMerge/>
          </w:tcPr>
          <w:p w:rsidR="000D5A88" w:rsidRDefault="000D5A88" w:rsidP="00512436"/>
        </w:tc>
        <w:tc>
          <w:tcPr>
            <w:tcW w:w="1418" w:type="dxa"/>
            <w:vMerge/>
          </w:tcPr>
          <w:p w:rsidR="000D5A88" w:rsidRDefault="000D5A88" w:rsidP="00512436"/>
        </w:tc>
        <w:tc>
          <w:tcPr>
            <w:tcW w:w="1525" w:type="dxa"/>
          </w:tcPr>
          <w:p w:rsidR="000D5A88" w:rsidRDefault="000D5A88" w:rsidP="00512436">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z</w:t>
            </w:r>
            <w:r>
              <w:rPr>
                <w:rFonts w:ascii="Calibri" w:eastAsia="Calibri" w:hAnsi="Calibri" w:cs="Calibri"/>
                <w:spacing w:val="-1"/>
                <w:sz w:val="14"/>
                <w:szCs w:val="14"/>
              </w:rPr>
              <w:t>a</w:t>
            </w:r>
            <w:r>
              <w:rPr>
                <w:rFonts w:ascii="Calibri" w:eastAsia="Calibri" w:hAnsi="Calibri" w:cs="Calibri"/>
                <w:spacing w:val="1"/>
                <w:sz w:val="14"/>
                <w:szCs w:val="14"/>
              </w:rPr>
              <w:t>b</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š</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j</w:t>
            </w:r>
            <w:r>
              <w:rPr>
                <w:rFonts w:ascii="Calibri" w:eastAsia="Calibri" w:hAnsi="Calibri" w:cs="Calibri"/>
                <w:sz w:val="14"/>
                <w:szCs w:val="14"/>
              </w:rPr>
              <w:t>a</w:t>
            </w:r>
          </w:p>
        </w:tc>
        <w:tc>
          <w:tcPr>
            <w:tcW w:w="2004" w:type="dxa"/>
          </w:tcPr>
          <w:p w:rsidR="000D5A88" w:rsidRDefault="000D5A88" w:rsidP="00512436"/>
        </w:tc>
        <w:tc>
          <w:tcPr>
            <w:tcW w:w="5670" w:type="dxa"/>
          </w:tcPr>
          <w:p w:rsidR="000D5A88" w:rsidRDefault="000D5A88" w:rsidP="00760280">
            <w:pPr>
              <w:spacing w:line="200" w:lineRule="exact"/>
              <w:rPr>
                <w:rFonts w:ascii="Calibri" w:eastAsia="Calibri" w:hAnsi="Calibri" w:cs="Calibri"/>
                <w:sz w:val="18"/>
                <w:szCs w:val="18"/>
              </w:rPr>
            </w:pPr>
            <w:r>
              <w:rPr>
                <w:rFonts w:ascii="Calibri" w:eastAsia="Calibri" w:hAnsi="Calibri" w:cs="Calibri"/>
                <w:sz w:val="18"/>
                <w:szCs w:val="18"/>
              </w:rPr>
              <w:t xml:space="preserve">Choose parts of Tesla’s autopilot software that will be improved and adjusted to roads in Serbia. </w:t>
            </w:r>
          </w:p>
        </w:tc>
      </w:tr>
      <w:tr w:rsidR="000D5A88" w:rsidTr="001F7865">
        <w:tc>
          <w:tcPr>
            <w:tcW w:w="1344" w:type="dxa"/>
            <w:vMerge/>
          </w:tcPr>
          <w:p w:rsidR="000D5A88" w:rsidRDefault="000D5A88" w:rsidP="00760280"/>
        </w:tc>
        <w:tc>
          <w:tcPr>
            <w:tcW w:w="2067" w:type="dxa"/>
            <w:vMerge w:val="restart"/>
          </w:tcPr>
          <w:p w:rsidR="000D5A88" w:rsidRDefault="000D5A88" w:rsidP="00760280">
            <w:pPr>
              <w:ind w:left="102" w:right="631"/>
              <w:rPr>
                <w:rFonts w:ascii="Calibri" w:eastAsia="Calibri" w:hAnsi="Calibri" w:cs="Calibri"/>
                <w:sz w:val="18"/>
                <w:szCs w:val="18"/>
              </w:rPr>
            </w:pPr>
            <w:r>
              <w:rPr>
                <w:rFonts w:ascii="Calibri" w:eastAsia="Calibri" w:hAnsi="Calibri" w:cs="Calibri"/>
                <w:spacing w:val="1"/>
                <w:sz w:val="18"/>
                <w:szCs w:val="18"/>
              </w:rPr>
              <w:t>O</w:t>
            </w:r>
            <w:r>
              <w:rPr>
                <w:rFonts w:ascii="Calibri" w:eastAsia="Calibri" w:hAnsi="Calibri" w:cs="Calibri"/>
                <w:spacing w:val="-1"/>
                <w:sz w:val="18"/>
                <w:szCs w:val="18"/>
              </w:rPr>
              <w:t>rg</w:t>
            </w:r>
            <w:r>
              <w:rPr>
                <w:rFonts w:ascii="Calibri" w:eastAsia="Calibri" w:hAnsi="Calibri" w:cs="Calibri"/>
                <w:sz w:val="18"/>
                <w:szCs w:val="18"/>
              </w:rPr>
              <w:t>a</w:t>
            </w:r>
            <w:r>
              <w:rPr>
                <w:rFonts w:ascii="Calibri" w:eastAsia="Calibri" w:hAnsi="Calibri" w:cs="Calibri"/>
                <w:spacing w:val="-1"/>
                <w:sz w:val="18"/>
                <w:szCs w:val="18"/>
              </w:rPr>
              <w:t>n</w:t>
            </w:r>
            <w:r>
              <w:rPr>
                <w:rFonts w:ascii="Calibri" w:eastAsia="Calibri" w:hAnsi="Calibri" w:cs="Calibri"/>
                <w:spacing w:val="1"/>
                <w:sz w:val="18"/>
                <w:szCs w:val="18"/>
              </w:rPr>
              <w:t>iz</w:t>
            </w:r>
            <w:r>
              <w:rPr>
                <w:rFonts w:ascii="Calibri" w:eastAsia="Calibri" w:hAnsi="Calibri" w:cs="Calibri"/>
                <w:sz w:val="18"/>
                <w:szCs w:val="18"/>
              </w:rPr>
              <w:t>at</w:t>
            </w:r>
            <w:r>
              <w:rPr>
                <w:rFonts w:ascii="Calibri" w:eastAsia="Calibri" w:hAnsi="Calibri" w:cs="Calibri"/>
                <w:spacing w:val="1"/>
                <w:sz w:val="18"/>
                <w:szCs w:val="18"/>
              </w:rPr>
              <w:t>i</w:t>
            </w:r>
            <w:r>
              <w:rPr>
                <w:rFonts w:ascii="Calibri" w:eastAsia="Calibri" w:hAnsi="Calibri" w:cs="Calibri"/>
                <w:spacing w:val="-1"/>
                <w:sz w:val="18"/>
                <w:szCs w:val="18"/>
              </w:rPr>
              <w:t>on</w:t>
            </w:r>
            <w:r>
              <w:rPr>
                <w:rFonts w:ascii="Calibri" w:eastAsia="Calibri" w:hAnsi="Calibri" w:cs="Calibri"/>
                <w:sz w:val="18"/>
                <w:szCs w:val="18"/>
              </w:rPr>
              <w:t xml:space="preserve">al </w:t>
            </w:r>
            <w:r>
              <w:rPr>
                <w:rFonts w:ascii="Calibri" w:eastAsia="Calibri" w:hAnsi="Calibri" w:cs="Calibri"/>
                <w:spacing w:val="1"/>
                <w:sz w:val="18"/>
                <w:szCs w:val="18"/>
              </w:rPr>
              <w:t>I</w:t>
            </w:r>
            <w:r>
              <w:rPr>
                <w:rFonts w:ascii="Calibri" w:eastAsia="Calibri" w:hAnsi="Calibri" w:cs="Calibri"/>
                <w:spacing w:val="-1"/>
                <w:sz w:val="18"/>
                <w:szCs w:val="18"/>
              </w:rPr>
              <w:t>n</w:t>
            </w:r>
            <w:r>
              <w:rPr>
                <w:rFonts w:ascii="Calibri" w:eastAsia="Calibri" w:hAnsi="Calibri" w:cs="Calibri"/>
                <w:sz w:val="18"/>
                <w:szCs w:val="18"/>
              </w:rPr>
              <w:t>te</w:t>
            </w:r>
            <w:r>
              <w:rPr>
                <w:rFonts w:ascii="Calibri" w:eastAsia="Calibri" w:hAnsi="Calibri" w:cs="Calibri"/>
                <w:spacing w:val="-1"/>
                <w:sz w:val="18"/>
                <w:szCs w:val="18"/>
              </w:rPr>
              <w:t>gr</w:t>
            </w:r>
            <w:r>
              <w:rPr>
                <w:rFonts w:ascii="Calibri" w:eastAsia="Calibri" w:hAnsi="Calibri" w:cs="Calibri"/>
                <w:sz w:val="18"/>
                <w:szCs w:val="18"/>
              </w:rPr>
              <w:t>at</w:t>
            </w:r>
            <w:r>
              <w:rPr>
                <w:rFonts w:ascii="Calibri" w:eastAsia="Calibri" w:hAnsi="Calibri" w:cs="Calibri"/>
                <w:spacing w:val="1"/>
                <w:sz w:val="18"/>
                <w:szCs w:val="18"/>
              </w:rPr>
              <w:t>i</w:t>
            </w:r>
            <w:r>
              <w:rPr>
                <w:rFonts w:ascii="Calibri" w:eastAsia="Calibri" w:hAnsi="Calibri" w:cs="Calibri"/>
                <w:spacing w:val="-1"/>
                <w:sz w:val="18"/>
                <w:szCs w:val="18"/>
              </w:rPr>
              <w:t>o</w:t>
            </w:r>
            <w:r>
              <w:rPr>
                <w:rFonts w:ascii="Calibri" w:eastAsia="Calibri" w:hAnsi="Calibri" w:cs="Calibri"/>
                <w:sz w:val="18"/>
                <w:szCs w:val="18"/>
              </w:rPr>
              <w:t>n E</w:t>
            </w:r>
            <w:r>
              <w:rPr>
                <w:rFonts w:ascii="Calibri" w:eastAsia="Calibri" w:hAnsi="Calibri" w:cs="Calibri"/>
                <w:spacing w:val="-1"/>
                <w:sz w:val="18"/>
                <w:szCs w:val="18"/>
              </w:rPr>
              <w:t>nv</w:t>
            </w:r>
            <w:r>
              <w:rPr>
                <w:rFonts w:ascii="Calibri" w:eastAsia="Calibri" w:hAnsi="Calibri" w:cs="Calibri"/>
                <w:spacing w:val="1"/>
                <w:sz w:val="18"/>
                <w:szCs w:val="18"/>
              </w:rPr>
              <w:t>i</w:t>
            </w:r>
            <w:r>
              <w:rPr>
                <w:rFonts w:ascii="Calibri" w:eastAsia="Calibri" w:hAnsi="Calibri" w:cs="Calibri"/>
                <w:spacing w:val="-1"/>
                <w:sz w:val="18"/>
                <w:szCs w:val="18"/>
              </w:rPr>
              <w:t>ron</w:t>
            </w:r>
            <w:r>
              <w:rPr>
                <w:rFonts w:ascii="Calibri" w:eastAsia="Calibri" w:hAnsi="Calibri" w:cs="Calibri"/>
                <w:sz w:val="18"/>
                <w:szCs w:val="18"/>
              </w:rPr>
              <w:t>me</w:t>
            </w:r>
            <w:r>
              <w:rPr>
                <w:rFonts w:ascii="Calibri" w:eastAsia="Calibri" w:hAnsi="Calibri" w:cs="Calibri"/>
                <w:spacing w:val="-1"/>
                <w:sz w:val="18"/>
                <w:szCs w:val="18"/>
              </w:rPr>
              <w:t>n</w:t>
            </w:r>
            <w:r>
              <w:rPr>
                <w:rFonts w:ascii="Calibri" w:eastAsia="Calibri" w:hAnsi="Calibri" w:cs="Calibri"/>
                <w:sz w:val="18"/>
                <w:szCs w:val="18"/>
              </w:rPr>
              <w:t>t</w:t>
            </w:r>
          </w:p>
        </w:tc>
        <w:tc>
          <w:tcPr>
            <w:tcW w:w="1418" w:type="dxa"/>
            <w:vMerge w:val="restart"/>
          </w:tcPr>
          <w:p w:rsidR="000D5A88" w:rsidRDefault="000D5A88" w:rsidP="00760280">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1"/>
                <w:sz w:val="14"/>
                <w:szCs w:val="14"/>
              </w:rPr>
              <w:t>b</w:t>
            </w:r>
            <w:r>
              <w:rPr>
                <w:rFonts w:ascii="Calibri" w:eastAsia="Calibri" w:hAnsi="Calibri" w:cs="Calibri"/>
                <w:spacing w:val="-2"/>
                <w:sz w:val="14"/>
                <w:szCs w:val="14"/>
              </w:rPr>
              <w:t>e</w:t>
            </w:r>
            <w:r>
              <w:rPr>
                <w:rFonts w:ascii="Calibri" w:eastAsia="Calibri" w:hAnsi="Calibri" w:cs="Calibri"/>
                <w:spacing w:val="1"/>
                <w:sz w:val="14"/>
                <w:szCs w:val="14"/>
              </w:rPr>
              <w:t>zb</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I</w:t>
            </w:r>
            <w:r>
              <w:rPr>
                <w:rFonts w:ascii="Calibri" w:eastAsia="Calibri" w:hAnsi="Calibri" w:cs="Calibri"/>
                <w:sz w:val="14"/>
                <w:szCs w:val="14"/>
              </w:rPr>
              <w:t>PPR</w:t>
            </w:r>
          </w:p>
          <w:p w:rsidR="000D5A88" w:rsidRDefault="000D5A88" w:rsidP="00760280">
            <w:pPr>
              <w:spacing w:line="160" w:lineRule="exact"/>
              <w:ind w:left="102"/>
              <w:rPr>
                <w:rFonts w:ascii="Calibri" w:eastAsia="Calibri" w:hAnsi="Calibri" w:cs="Calibri"/>
                <w:sz w:val="14"/>
                <w:szCs w:val="14"/>
              </w:rPr>
            </w:pPr>
            <w:r>
              <w:rPr>
                <w:rFonts w:ascii="Calibri" w:eastAsia="Calibri" w:hAnsi="Calibri" w:cs="Calibri"/>
                <w:sz w:val="14"/>
                <w:szCs w:val="14"/>
              </w:rPr>
              <w:t>in</w:t>
            </w:r>
            <w:r>
              <w:rPr>
                <w:rFonts w:ascii="Calibri" w:eastAsia="Calibri" w:hAnsi="Calibri" w:cs="Calibri"/>
                <w:spacing w:val="-1"/>
                <w:sz w:val="14"/>
                <w:szCs w:val="14"/>
              </w:rPr>
              <w:t>fr</w:t>
            </w:r>
            <w:r>
              <w:rPr>
                <w:rFonts w:ascii="Calibri" w:eastAsia="Calibri" w:hAnsi="Calibri" w:cs="Calibri"/>
                <w:spacing w:val="1"/>
                <w:sz w:val="14"/>
                <w:szCs w:val="14"/>
              </w:rPr>
              <w:t>a</w:t>
            </w:r>
            <w:r>
              <w:rPr>
                <w:rFonts w:ascii="Calibri" w:eastAsia="Calibri" w:hAnsi="Calibri" w:cs="Calibri"/>
                <w:spacing w:val="-1"/>
                <w:sz w:val="14"/>
                <w:szCs w:val="14"/>
              </w:rPr>
              <w:t>str</w:t>
            </w:r>
            <w:r>
              <w:rPr>
                <w:rFonts w:ascii="Calibri" w:eastAsia="Calibri" w:hAnsi="Calibri" w:cs="Calibri"/>
                <w:spacing w:val="1"/>
                <w:sz w:val="14"/>
                <w:szCs w:val="14"/>
              </w:rPr>
              <w:t>u</w:t>
            </w:r>
            <w:r>
              <w:rPr>
                <w:rFonts w:ascii="Calibri" w:eastAsia="Calibri" w:hAnsi="Calibri" w:cs="Calibri"/>
                <w:sz w:val="14"/>
                <w:szCs w:val="14"/>
              </w:rPr>
              <w:t>k</w:t>
            </w:r>
            <w:r>
              <w:rPr>
                <w:rFonts w:ascii="Calibri" w:eastAsia="Calibri" w:hAnsi="Calibri" w:cs="Calibri"/>
                <w:spacing w:val="-1"/>
                <w:sz w:val="14"/>
                <w:szCs w:val="14"/>
              </w:rPr>
              <w:t>t</w:t>
            </w:r>
            <w:r>
              <w:rPr>
                <w:rFonts w:ascii="Calibri" w:eastAsia="Calibri" w:hAnsi="Calibri" w:cs="Calibri"/>
                <w:spacing w:val="1"/>
                <w:sz w:val="14"/>
                <w:szCs w:val="14"/>
              </w:rPr>
              <w:t>u</w:t>
            </w:r>
            <w:r>
              <w:rPr>
                <w:rFonts w:ascii="Calibri" w:eastAsia="Calibri" w:hAnsi="Calibri" w:cs="Calibri"/>
                <w:spacing w:val="-1"/>
                <w:sz w:val="14"/>
                <w:szCs w:val="14"/>
              </w:rPr>
              <w:t>r</w:t>
            </w:r>
            <w:r>
              <w:rPr>
                <w:rFonts w:ascii="Calibri" w:eastAsia="Calibri" w:hAnsi="Calibri" w:cs="Calibri"/>
                <w:sz w:val="14"/>
                <w:szCs w:val="14"/>
              </w:rPr>
              <w:t>u</w:t>
            </w:r>
          </w:p>
        </w:tc>
        <w:tc>
          <w:tcPr>
            <w:tcW w:w="1525" w:type="dxa"/>
          </w:tcPr>
          <w:p w:rsidR="000D5A88" w:rsidRDefault="000D5A88" w:rsidP="00760280">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d</w:t>
            </w:r>
            <w:r>
              <w:rPr>
                <w:rFonts w:ascii="Calibri" w:eastAsia="Calibri" w:hAnsi="Calibri" w:cs="Calibri"/>
                <w:sz w:val="14"/>
                <w:szCs w:val="14"/>
              </w:rPr>
              <w:t>elje</w:t>
            </w:r>
            <w:r>
              <w:rPr>
                <w:rFonts w:ascii="Calibri" w:eastAsia="Calibri" w:hAnsi="Calibri" w:cs="Calibri"/>
                <w:spacing w:val="1"/>
                <w:sz w:val="14"/>
                <w:szCs w:val="14"/>
              </w:rPr>
              <w:t>n</w:t>
            </w:r>
            <w:r>
              <w:rPr>
                <w:rFonts w:ascii="Calibri" w:eastAsia="Calibri" w:hAnsi="Calibri" w:cs="Calibri"/>
                <w:sz w:val="14"/>
                <w:szCs w:val="14"/>
              </w:rPr>
              <w:t>o</w:t>
            </w:r>
            <w:r>
              <w:rPr>
                <w:rFonts w:ascii="Calibri" w:eastAsia="Calibri" w:hAnsi="Calibri" w:cs="Calibri"/>
                <w:spacing w:val="-1"/>
                <w:sz w:val="14"/>
                <w:szCs w:val="14"/>
              </w:rPr>
              <w:t xml:space="preserve"> r</w:t>
            </w:r>
            <w:r>
              <w:rPr>
                <w:rFonts w:ascii="Calibri" w:eastAsia="Calibri" w:hAnsi="Calibri" w:cs="Calibri"/>
                <w:spacing w:val="1"/>
                <w:sz w:val="14"/>
                <w:szCs w:val="14"/>
              </w:rPr>
              <w:t>azu</w:t>
            </w:r>
            <w:r>
              <w:rPr>
                <w:rFonts w:ascii="Calibri" w:eastAsia="Calibri" w:hAnsi="Calibri" w:cs="Calibri"/>
                <w:sz w:val="14"/>
                <w:szCs w:val="14"/>
              </w:rPr>
              <w:t>m</w:t>
            </w:r>
            <w:r>
              <w:rPr>
                <w:rFonts w:ascii="Calibri" w:eastAsia="Calibri" w:hAnsi="Calibri" w:cs="Calibri"/>
                <w:spacing w:val="-2"/>
                <w:sz w:val="14"/>
                <w:szCs w:val="14"/>
              </w:rPr>
              <w:t>e</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pacing w:val="1"/>
                <w:sz w:val="14"/>
                <w:szCs w:val="14"/>
              </w:rPr>
              <w:t>nj</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2"/>
                <w:sz w:val="14"/>
                <w:szCs w:val="14"/>
              </w:rPr>
              <w:t>n</w:t>
            </w:r>
            <w:r>
              <w:rPr>
                <w:rFonts w:ascii="Calibri" w:eastAsia="Calibri" w:hAnsi="Calibri" w:cs="Calibri"/>
                <w:sz w:val="14"/>
                <w:szCs w:val="14"/>
              </w:rPr>
              <w:t>a</w:t>
            </w:r>
            <w:r>
              <w:rPr>
                <w:rFonts w:ascii="Calibri" w:eastAsia="Calibri" w:hAnsi="Calibri" w:cs="Calibri"/>
                <w:spacing w:val="1"/>
                <w:sz w:val="14"/>
                <w:szCs w:val="14"/>
              </w:rPr>
              <w:t xml:space="preserve"> n</w:t>
            </w:r>
            <w:r>
              <w:rPr>
                <w:rFonts w:ascii="Calibri" w:eastAsia="Calibri" w:hAnsi="Calibri" w:cs="Calibri"/>
                <w:spacing w:val="-2"/>
                <w:sz w:val="14"/>
                <w:szCs w:val="14"/>
              </w:rPr>
              <w:t>i</w:t>
            </w:r>
            <w:r>
              <w:rPr>
                <w:rFonts w:ascii="Calibri" w:eastAsia="Calibri" w:hAnsi="Calibri" w:cs="Calibri"/>
                <w:spacing w:val="1"/>
                <w:sz w:val="14"/>
                <w:szCs w:val="14"/>
              </w:rPr>
              <w:t>v</w:t>
            </w:r>
            <w:r>
              <w:rPr>
                <w:rFonts w:ascii="Calibri" w:eastAsia="Calibri" w:hAnsi="Calibri" w:cs="Calibri"/>
                <w:sz w:val="14"/>
                <w:szCs w:val="14"/>
              </w:rPr>
              <w:t>ou</w:t>
            </w:r>
          </w:p>
          <w:p w:rsidR="000D5A88" w:rsidRDefault="000D5A88" w:rsidP="00760280">
            <w:pPr>
              <w:spacing w:line="160" w:lineRule="exact"/>
              <w:ind w:left="102"/>
              <w:rPr>
                <w:rFonts w:ascii="Calibri" w:eastAsia="Calibri" w:hAnsi="Calibri" w:cs="Calibri"/>
                <w:sz w:val="14"/>
                <w:szCs w:val="14"/>
              </w:rPr>
            </w:pP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g</w:t>
            </w:r>
            <w:r>
              <w:rPr>
                <w:rFonts w:ascii="Calibri" w:eastAsia="Calibri" w:hAnsi="Calibri" w:cs="Calibri"/>
                <w:spacing w:val="-1"/>
                <w:sz w:val="14"/>
                <w:szCs w:val="14"/>
              </w:rPr>
              <w:t>a</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pacing w:val="-1"/>
                <w:sz w:val="14"/>
                <w:szCs w:val="14"/>
              </w:rPr>
              <w:t>a</w:t>
            </w:r>
            <w:r>
              <w:rPr>
                <w:rFonts w:ascii="Calibri" w:eastAsia="Calibri" w:hAnsi="Calibri" w:cs="Calibri"/>
                <w:spacing w:val="1"/>
                <w:sz w:val="14"/>
                <w:szCs w:val="14"/>
              </w:rPr>
              <w:t>c</w:t>
            </w:r>
            <w:r>
              <w:rPr>
                <w:rFonts w:ascii="Calibri" w:eastAsia="Calibri" w:hAnsi="Calibri" w:cs="Calibri"/>
                <w:sz w:val="14"/>
                <w:szCs w:val="14"/>
              </w:rPr>
              <w:t>ije</w:t>
            </w:r>
          </w:p>
        </w:tc>
        <w:tc>
          <w:tcPr>
            <w:tcW w:w="2004" w:type="dxa"/>
          </w:tcPr>
          <w:p w:rsidR="000D5A88" w:rsidRDefault="000D5A88" w:rsidP="00760280"/>
        </w:tc>
        <w:tc>
          <w:tcPr>
            <w:tcW w:w="5670" w:type="dxa"/>
          </w:tcPr>
          <w:p w:rsidR="000D5A88" w:rsidRDefault="000D5A88" w:rsidP="00760280">
            <w:pPr>
              <w:spacing w:line="200" w:lineRule="exact"/>
              <w:ind w:left="102"/>
              <w:rPr>
                <w:rFonts w:ascii="Calibri" w:eastAsia="Calibri" w:hAnsi="Calibri" w:cs="Calibri"/>
                <w:sz w:val="18"/>
                <w:szCs w:val="18"/>
              </w:rPr>
            </w:pPr>
            <w:r>
              <w:rPr>
                <w:rFonts w:ascii="Calibri" w:eastAsia="Calibri" w:hAnsi="Calibri" w:cs="Calibri"/>
                <w:sz w:val="18"/>
                <w:szCs w:val="18"/>
              </w:rPr>
              <w:t>/</w:t>
            </w:r>
          </w:p>
        </w:tc>
      </w:tr>
      <w:tr w:rsidR="000D5A88" w:rsidTr="001F7865">
        <w:tc>
          <w:tcPr>
            <w:tcW w:w="1344" w:type="dxa"/>
            <w:vMerge/>
          </w:tcPr>
          <w:p w:rsidR="000D5A88" w:rsidRDefault="000D5A88" w:rsidP="00760280"/>
        </w:tc>
        <w:tc>
          <w:tcPr>
            <w:tcW w:w="2067" w:type="dxa"/>
            <w:vMerge/>
          </w:tcPr>
          <w:p w:rsidR="000D5A88" w:rsidRDefault="000D5A88" w:rsidP="00760280">
            <w:pPr>
              <w:ind w:left="102" w:right="631"/>
              <w:rPr>
                <w:rFonts w:ascii="Calibri" w:eastAsia="Calibri" w:hAnsi="Calibri" w:cs="Calibri"/>
                <w:sz w:val="18"/>
                <w:szCs w:val="18"/>
              </w:rPr>
            </w:pPr>
          </w:p>
        </w:tc>
        <w:tc>
          <w:tcPr>
            <w:tcW w:w="1418" w:type="dxa"/>
            <w:vMerge/>
          </w:tcPr>
          <w:p w:rsidR="000D5A88" w:rsidRDefault="000D5A88" w:rsidP="00760280"/>
        </w:tc>
        <w:tc>
          <w:tcPr>
            <w:tcW w:w="1525" w:type="dxa"/>
          </w:tcPr>
          <w:p w:rsidR="000D5A88" w:rsidRDefault="000D5A88" w:rsidP="00760280">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ra</w:t>
            </w:r>
            <w:r>
              <w:rPr>
                <w:rFonts w:ascii="Calibri" w:eastAsia="Calibri" w:hAnsi="Calibri" w:cs="Calibri"/>
                <w:spacing w:val="1"/>
                <w:sz w:val="14"/>
                <w:szCs w:val="14"/>
              </w:rPr>
              <w:t>dn</w:t>
            </w:r>
            <w:r>
              <w:rPr>
                <w:rFonts w:ascii="Calibri" w:eastAsia="Calibri" w:hAnsi="Calibri" w:cs="Calibri"/>
                <w:sz w:val="14"/>
                <w:szCs w:val="14"/>
              </w:rPr>
              <w:t>o</w:t>
            </w:r>
            <w:r>
              <w:rPr>
                <w:rFonts w:ascii="Calibri" w:eastAsia="Calibri" w:hAnsi="Calibri" w:cs="Calibri"/>
                <w:spacing w:val="1"/>
                <w:sz w:val="14"/>
                <w:szCs w:val="14"/>
              </w:rPr>
              <w:t xml:space="preserve"> </w:t>
            </w:r>
            <w:r>
              <w:rPr>
                <w:rFonts w:ascii="Calibri" w:eastAsia="Calibri" w:hAnsi="Calibri" w:cs="Calibri"/>
                <w:sz w:val="14"/>
                <w:szCs w:val="14"/>
              </w:rPr>
              <w:t>ok</w:t>
            </w:r>
            <w:r>
              <w:rPr>
                <w:rFonts w:ascii="Calibri" w:eastAsia="Calibri" w:hAnsi="Calibri" w:cs="Calibri"/>
                <w:spacing w:val="-1"/>
                <w:sz w:val="14"/>
                <w:szCs w:val="14"/>
              </w:rPr>
              <w:t>r</w:t>
            </w:r>
            <w:r>
              <w:rPr>
                <w:rFonts w:ascii="Calibri" w:eastAsia="Calibri" w:hAnsi="Calibri" w:cs="Calibri"/>
                <w:spacing w:val="-2"/>
                <w:sz w:val="14"/>
                <w:szCs w:val="14"/>
              </w:rPr>
              <w:t>u</w:t>
            </w:r>
            <w:r>
              <w:rPr>
                <w:rFonts w:ascii="Calibri" w:eastAsia="Calibri" w:hAnsi="Calibri" w:cs="Calibri"/>
                <w:spacing w:val="1"/>
                <w:sz w:val="14"/>
                <w:szCs w:val="14"/>
              </w:rPr>
              <w:t>ž</w:t>
            </w:r>
            <w:r>
              <w:rPr>
                <w:rFonts w:ascii="Calibri" w:eastAsia="Calibri" w:hAnsi="Calibri" w:cs="Calibri"/>
                <w:sz w:val="14"/>
                <w:szCs w:val="14"/>
              </w:rPr>
              <w:t>e</w:t>
            </w:r>
            <w:r>
              <w:rPr>
                <w:rFonts w:ascii="Calibri" w:eastAsia="Calibri" w:hAnsi="Calibri" w:cs="Calibri"/>
                <w:spacing w:val="1"/>
                <w:sz w:val="14"/>
                <w:szCs w:val="14"/>
              </w:rPr>
              <w:t>nj</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in</w:t>
            </w:r>
            <w:r>
              <w:rPr>
                <w:rFonts w:ascii="Calibri" w:eastAsia="Calibri" w:hAnsi="Calibri" w:cs="Calibri"/>
                <w:spacing w:val="-1"/>
                <w:sz w:val="14"/>
                <w:szCs w:val="14"/>
              </w:rPr>
              <w:t>t</w:t>
            </w:r>
            <w:r>
              <w:rPr>
                <w:rFonts w:ascii="Calibri" w:eastAsia="Calibri" w:hAnsi="Calibri" w:cs="Calibri"/>
                <w:sz w:val="14"/>
                <w:szCs w:val="14"/>
              </w:rPr>
              <w:t>eg</w:t>
            </w:r>
            <w:r>
              <w:rPr>
                <w:rFonts w:ascii="Calibri" w:eastAsia="Calibri" w:hAnsi="Calibri" w:cs="Calibri"/>
                <w:spacing w:val="-1"/>
                <w:sz w:val="14"/>
                <w:szCs w:val="14"/>
              </w:rPr>
              <w:t>r</w:t>
            </w:r>
            <w:r>
              <w:rPr>
                <w:rFonts w:ascii="Calibri" w:eastAsia="Calibri" w:hAnsi="Calibri" w:cs="Calibri"/>
                <w:spacing w:val="1"/>
                <w:sz w:val="14"/>
                <w:szCs w:val="14"/>
              </w:rPr>
              <w:t>ac</w:t>
            </w:r>
            <w:r>
              <w:rPr>
                <w:rFonts w:ascii="Calibri" w:eastAsia="Calibri" w:hAnsi="Calibri" w:cs="Calibri"/>
                <w:sz w:val="14"/>
                <w:szCs w:val="14"/>
              </w:rPr>
              <w:t>iju</w:t>
            </w:r>
          </w:p>
        </w:tc>
        <w:tc>
          <w:tcPr>
            <w:tcW w:w="2004" w:type="dxa"/>
          </w:tcPr>
          <w:p w:rsidR="000D5A88" w:rsidRDefault="000D5A88" w:rsidP="00760280"/>
        </w:tc>
        <w:tc>
          <w:tcPr>
            <w:tcW w:w="5670" w:type="dxa"/>
          </w:tcPr>
          <w:p w:rsidR="000D5A88" w:rsidRDefault="000D5A88" w:rsidP="00760280">
            <w:pPr>
              <w:spacing w:line="200" w:lineRule="exact"/>
              <w:ind w:left="102"/>
              <w:rPr>
                <w:rFonts w:ascii="Calibri" w:eastAsia="Calibri" w:hAnsi="Calibri" w:cs="Calibri"/>
                <w:sz w:val="18"/>
                <w:szCs w:val="18"/>
              </w:rPr>
            </w:pPr>
            <w:r>
              <w:rPr>
                <w:rFonts w:ascii="Calibri" w:eastAsia="Calibri" w:hAnsi="Calibri" w:cs="Calibri"/>
                <w:sz w:val="18"/>
                <w:szCs w:val="18"/>
              </w:rPr>
              <w:t>/</w:t>
            </w:r>
          </w:p>
        </w:tc>
      </w:tr>
      <w:tr w:rsidR="000D5A88" w:rsidTr="001F7865">
        <w:tc>
          <w:tcPr>
            <w:tcW w:w="1344" w:type="dxa"/>
            <w:vMerge/>
          </w:tcPr>
          <w:p w:rsidR="000D5A88" w:rsidRDefault="000D5A88" w:rsidP="00760280"/>
        </w:tc>
        <w:tc>
          <w:tcPr>
            <w:tcW w:w="2067" w:type="dxa"/>
            <w:vMerge/>
          </w:tcPr>
          <w:p w:rsidR="000D5A88" w:rsidRDefault="000D5A88" w:rsidP="00760280"/>
        </w:tc>
        <w:tc>
          <w:tcPr>
            <w:tcW w:w="1418" w:type="dxa"/>
            <w:vMerge/>
          </w:tcPr>
          <w:p w:rsidR="000D5A88" w:rsidRDefault="000D5A88" w:rsidP="00760280"/>
        </w:tc>
        <w:tc>
          <w:tcPr>
            <w:tcW w:w="1525" w:type="dxa"/>
          </w:tcPr>
          <w:p w:rsidR="000D5A88" w:rsidRDefault="000D5A88" w:rsidP="00760280">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d</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iko</w:t>
            </w:r>
            <w:r>
              <w:rPr>
                <w:rFonts w:ascii="Calibri" w:eastAsia="Calibri" w:hAnsi="Calibri" w:cs="Calibri"/>
                <w:spacing w:val="1"/>
                <w:sz w:val="14"/>
                <w:szCs w:val="14"/>
              </w:rPr>
              <w:t>va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in</w:t>
            </w:r>
            <w:r>
              <w:rPr>
                <w:rFonts w:ascii="Calibri" w:eastAsia="Calibri" w:hAnsi="Calibri" w:cs="Calibri"/>
                <w:spacing w:val="-1"/>
                <w:sz w:val="14"/>
                <w:szCs w:val="14"/>
              </w:rPr>
              <w:t>st</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št</w:t>
            </w:r>
            <w:r>
              <w:rPr>
                <w:rFonts w:ascii="Calibri" w:eastAsia="Calibri" w:hAnsi="Calibri" w:cs="Calibri"/>
                <w:sz w:val="14"/>
                <w:szCs w:val="14"/>
              </w:rPr>
              <w:t>ine</w:t>
            </w:r>
            <w:r>
              <w:rPr>
                <w:rFonts w:ascii="Calibri" w:eastAsia="Calibri" w:hAnsi="Calibri" w:cs="Calibri"/>
                <w:spacing w:val="1"/>
                <w:sz w:val="14"/>
                <w:szCs w:val="14"/>
              </w:rPr>
              <w:t xml:space="preserve"> </w:t>
            </w:r>
            <w:r>
              <w:rPr>
                <w:rFonts w:ascii="Calibri" w:eastAsia="Calibri" w:hAnsi="Calibri" w:cs="Calibri"/>
                <w:sz w:val="14"/>
                <w:szCs w:val="14"/>
              </w:rPr>
              <w:t>k</w:t>
            </w:r>
            <w:r>
              <w:rPr>
                <w:rFonts w:ascii="Calibri" w:eastAsia="Calibri" w:hAnsi="Calibri" w:cs="Calibri"/>
                <w:spacing w:val="1"/>
                <w:sz w:val="14"/>
                <w:szCs w:val="14"/>
              </w:rPr>
              <w:t>a</w:t>
            </w:r>
            <w:r>
              <w:rPr>
                <w:rFonts w:ascii="Calibri" w:eastAsia="Calibri" w:hAnsi="Calibri" w:cs="Calibri"/>
                <w:sz w:val="14"/>
                <w:szCs w:val="14"/>
              </w:rPr>
              <w:t>o</w:t>
            </w:r>
          </w:p>
          <w:p w:rsidR="000D5A88" w:rsidRDefault="000D5A88" w:rsidP="00760280">
            <w:pPr>
              <w:spacing w:line="160" w:lineRule="exact"/>
              <w:ind w:left="102"/>
              <w:rPr>
                <w:rFonts w:ascii="Calibri" w:eastAsia="Calibri" w:hAnsi="Calibri" w:cs="Calibri"/>
                <w:sz w:val="14"/>
                <w:szCs w:val="14"/>
              </w:rPr>
            </w:pP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d</w:t>
            </w:r>
            <w:r>
              <w:rPr>
                <w:rFonts w:ascii="Calibri" w:eastAsia="Calibri" w:hAnsi="Calibri" w:cs="Calibri"/>
                <w:spacing w:val="-1"/>
                <w:sz w:val="14"/>
                <w:szCs w:val="14"/>
              </w:rPr>
              <w:t>rš</w:t>
            </w:r>
            <w:r>
              <w:rPr>
                <w:rFonts w:ascii="Calibri" w:eastAsia="Calibri" w:hAnsi="Calibri" w:cs="Calibri"/>
                <w:sz w:val="14"/>
                <w:szCs w:val="14"/>
              </w:rPr>
              <w:t>ku</w:t>
            </w:r>
          </w:p>
        </w:tc>
        <w:tc>
          <w:tcPr>
            <w:tcW w:w="2004" w:type="dxa"/>
          </w:tcPr>
          <w:p w:rsidR="000D5A88" w:rsidRDefault="000D5A88" w:rsidP="00760280"/>
        </w:tc>
        <w:tc>
          <w:tcPr>
            <w:tcW w:w="5670" w:type="dxa"/>
          </w:tcPr>
          <w:p w:rsidR="000D5A88" w:rsidRDefault="000D5A88" w:rsidP="00760280">
            <w:pPr>
              <w:spacing w:line="200" w:lineRule="exact"/>
              <w:ind w:left="102"/>
              <w:rPr>
                <w:rFonts w:ascii="Calibri" w:eastAsia="Calibri" w:hAnsi="Calibri" w:cs="Calibri"/>
                <w:sz w:val="18"/>
                <w:szCs w:val="18"/>
              </w:rPr>
            </w:pPr>
            <w:r>
              <w:rPr>
                <w:rFonts w:ascii="Calibri" w:eastAsia="Calibri" w:hAnsi="Calibri" w:cs="Calibri"/>
                <w:sz w:val="18"/>
                <w:szCs w:val="18"/>
              </w:rPr>
              <w:t>/</w:t>
            </w:r>
          </w:p>
        </w:tc>
      </w:tr>
      <w:tr w:rsidR="000D5A88" w:rsidTr="001F7865">
        <w:tc>
          <w:tcPr>
            <w:tcW w:w="1344" w:type="dxa"/>
            <w:vMerge/>
          </w:tcPr>
          <w:p w:rsidR="000D5A88" w:rsidRDefault="000D5A88" w:rsidP="00760280"/>
        </w:tc>
        <w:tc>
          <w:tcPr>
            <w:tcW w:w="2067" w:type="dxa"/>
            <w:vMerge/>
          </w:tcPr>
          <w:p w:rsidR="000D5A88" w:rsidRDefault="000D5A88" w:rsidP="00760280"/>
        </w:tc>
        <w:tc>
          <w:tcPr>
            <w:tcW w:w="1418" w:type="dxa"/>
            <w:vMerge w:val="restart"/>
          </w:tcPr>
          <w:p w:rsidR="000D5A88" w:rsidRDefault="000D5A88" w:rsidP="00760280">
            <w:pPr>
              <w:spacing w:line="160" w:lineRule="exact"/>
              <w:ind w:left="102"/>
              <w:rPr>
                <w:rFonts w:ascii="Calibri" w:eastAsia="Calibri" w:hAnsi="Calibri" w:cs="Calibri"/>
                <w:sz w:val="14"/>
                <w:szCs w:val="14"/>
              </w:rPr>
            </w:pPr>
            <w:r>
              <w:rPr>
                <w:rFonts w:ascii="Calibri" w:eastAsia="Calibri" w:hAnsi="Calibri" w:cs="Calibri"/>
                <w:spacing w:val="-2"/>
                <w:sz w:val="14"/>
                <w:szCs w:val="14"/>
              </w:rPr>
              <w:t>U</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av</w:t>
            </w:r>
            <w:r>
              <w:rPr>
                <w:rFonts w:ascii="Calibri" w:eastAsia="Calibri" w:hAnsi="Calibri" w:cs="Calibri"/>
                <w:sz w:val="14"/>
                <w:szCs w:val="14"/>
              </w:rPr>
              <w:t>l</w:t>
            </w:r>
            <w:r>
              <w:rPr>
                <w:rFonts w:ascii="Calibri" w:eastAsia="Calibri" w:hAnsi="Calibri" w:cs="Calibri"/>
                <w:spacing w:val="-2"/>
                <w:sz w:val="14"/>
                <w:szCs w:val="14"/>
              </w:rPr>
              <w:t>j</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l</w:t>
            </w:r>
            <w:r>
              <w:rPr>
                <w:rFonts w:ascii="Calibri" w:eastAsia="Calibri" w:hAnsi="Calibri" w:cs="Calibri"/>
                <w:spacing w:val="1"/>
                <w:sz w:val="14"/>
                <w:szCs w:val="14"/>
              </w:rPr>
              <w:t>jud</w:t>
            </w:r>
            <w:r>
              <w:rPr>
                <w:rFonts w:ascii="Calibri" w:eastAsia="Calibri" w:hAnsi="Calibri" w:cs="Calibri"/>
                <w:sz w:val="14"/>
                <w:szCs w:val="14"/>
              </w:rPr>
              <w:t>i</w:t>
            </w:r>
            <w:r>
              <w:rPr>
                <w:rFonts w:ascii="Calibri" w:eastAsia="Calibri" w:hAnsi="Calibri" w:cs="Calibri"/>
                <w:spacing w:val="-2"/>
                <w:sz w:val="14"/>
                <w:szCs w:val="14"/>
              </w:rPr>
              <w:t>m</w:t>
            </w:r>
            <w:r>
              <w:rPr>
                <w:rFonts w:ascii="Calibri" w:eastAsia="Calibri" w:hAnsi="Calibri" w:cs="Calibri"/>
                <w:sz w:val="14"/>
                <w:szCs w:val="14"/>
              </w:rPr>
              <w:t>a</w:t>
            </w:r>
          </w:p>
        </w:tc>
        <w:tc>
          <w:tcPr>
            <w:tcW w:w="1525" w:type="dxa"/>
          </w:tcPr>
          <w:p w:rsidR="000D5A88" w:rsidRDefault="000D5A88" w:rsidP="00760280">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li</w:t>
            </w:r>
            <w:r>
              <w:rPr>
                <w:rFonts w:ascii="Calibri" w:eastAsia="Calibri" w:hAnsi="Calibri" w:cs="Calibri"/>
                <w:spacing w:val="-2"/>
                <w:sz w:val="14"/>
                <w:szCs w:val="14"/>
              </w:rPr>
              <w:t>d</w:t>
            </w:r>
            <w:r>
              <w:rPr>
                <w:rFonts w:ascii="Calibri" w:eastAsia="Calibri" w:hAnsi="Calibri" w:cs="Calibri"/>
                <w:sz w:val="14"/>
                <w:szCs w:val="14"/>
              </w:rPr>
              <w:t>e</w:t>
            </w:r>
            <w:r>
              <w:rPr>
                <w:rFonts w:ascii="Calibri" w:eastAsia="Calibri" w:hAnsi="Calibri" w:cs="Calibri"/>
                <w:spacing w:val="-1"/>
                <w:sz w:val="14"/>
                <w:szCs w:val="14"/>
              </w:rPr>
              <w:t>rs</w:t>
            </w:r>
            <w:r>
              <w:rPr>
                <w:rFonts w:ascii="Calibri" w:eastAsia="Calibri" w:hAnsi="Calibri" w:cs="Calibri"/>
                <w:sz w:val="14"/>
                <w:szCs w:val="14"/>
              </w:rPr>
              <w:t>ke</w:t>
            </w:r>
            <w:r>
              <w:rPr>
                <w:rFonts w:ascii="Calibri" w:eastAsia="Calibri" w:hAnsi="Calibri" w:cs="Calibri"/>
                <w:spacing w:val="3"/>
                <w:sz w:val="14"/>
                <w:szCs w:val="14"/>
              </w:rPr>
              <w:t xml:space="preserve"> </w:t>
            </w:r>
            <w:r>
              <w:rPr>
                <w:rFonts w:ascii="Calibri" w:eastAsia="Calibri" w:hAnsi="Calibri" w:cs="Calibri"/>
                <w:sz w:val="14"/>
                <w:szCs w:val="14"/>
              </w:rPr>
              <w:t>m</w:t>
            </w:r>
            <w:r>
              <w:rPr>
                <w:rFonts w:ascii="Calibri" w:eastAsia="Calibri" w:hAnsi="Calibri" w:cs="Calibri"/>
                <w:spacing w:val="-2"/>
                <w:sz w:val="14"/>
                <w:szCs w:val="14"/>
              </w:rPr>
              <w:t>e</w:t>
            </w:r>
            <w:r>
              <w:rPr>
                <w:rFonts w:ascii="Calibri" w:eastAsia="Calibri" w:hAnsi="Calibri" w:cs="Calibri"/>
                <w:spacing w:val="1"/>
                <w:sz w:val="14"/>
                <w:szCs w:val="14"/>
              </w:rPr>
              <w:t>han</w:t>
            </w:r>
            <w:r>
              <w:rPr>
                <w:rFonts w:ascii="Calibri" w:eastAsia="Calibri" w:hAnsi="Calibri" w:cs="Calibri"/>
                <w:spacing w:val="-2"/>
                <w:sz w:val="14"/>
                <w:szCs w:val="14"/>
              </w:rPr>
              <w:t>i</w:t>
            </w:r>
            <w:r>
              <w:rPr>
                <w:rFonts w:ascii="Calibri" w:eastAsia="Calibri" w:hAnsi="Calibri" w:cs="Calibri"/>
                <w:spacing w:val="1"/>
                <w:sz w:val="14"/>
                <w:szCs w:val="14"/>
              </w:rPr>
              <w:t>z</w:t>
            </w:r>
            <w:r>
              <w:rPr>
                <w:rFonts w:ascii="Calibri" w:eastAsia="Calibri" w:hAnsi="Calibri" w:cs="Calibri"/>
                <w:sz w:val="14"/>
                <w:szCs w:val="14"/>
              </w:rPr>
              <w:t>me</w:t>
            </w:r>
          </w:p>
        </w:tc>
        <w:tc>
          <w:tcPr>
            <w:tcW w:w="2004" w:type="dxa"/>
          </w:tcPr>
          <w:p w:rsidR="000D5A88" w:rsidRDefault="000D5A88" w:rsidP="00760280"/>
        </w:tc>
        <w:tc>
          <w:tcPr>
            <w:tcW w:w="5670" w:type="dxa"/>
          </w:tcPr>
          <w:p w:rsidR="000D5A88" w:rsidRDefault="000D5A88" w:rsidP="003164B1">
            <w:pPr>
              <w:spacing w:line="200" w:lineRule="exact"/>
              <w:rPr>
                <w:rFonts w:ascii="Calibri" w:eastAsia="Calibri" w:hAnsi="Calibri" w:cs="Calibri"/>
                <w:sz w:val="18"/>
                <w:szCs w:val="18"/>
              </w:rPr>
            </w:pPr>
            <w:r>
              <w:rPr>
                <w:rFonts w:ascii="Calibri" w:eastAsia="Calibri" w:hAnsi="Calibri" w:cs="Calibri"/>
                <w:spacing w:val="1"/>
                <w:sz w:val="18"/>
                <w:szCs w:val="18"/>
              </w:rPr>
              <w:t>Make a management structure and define responsibilities of each lieder.</w:t>
            </w:r>
          </w:p>
        </w:tc>
      </w:tr>
      <w:tr w:rsidR="000D5A88" w:rsidTr="001F7865">
        <w:tc>
          <w:tcPr>
            <w:tcW w:w="1344" w:type="dxa"/>
            <w:vMerge/>
          </w:tcPr>
          <w:p w:rsidR="000D5A88" w:rsidRDefault="000D5A88" w:rsidP="00760280"/>
        </w:tc>
        <w:tc>
          <w:tcPr>
            <w:tcW w:w="2067" w:type="dxa"/>
            <w:vMerge/>
          </w:tcPr>
          <w:p w:rsidR="000D5A88" w:rsidRDefault="000D5A88" w:rsidP="00760280"/>
        </w:tc>
        <w:tc>
          <w:tcPr>
            <w:tcW w:w="1418" w:type="dxa"/>
            <w:vMerge/>
          </w:tcPr>
          <w:p w:rsidR="000D5A88" w:rsidRDefault="000D5A88" w:rsidP="00760280"/>
        </w:tc>
        <w:tc>
          <w:tcPr>
            <w:tcW w:w="1525" w:type="dxa"/>
          </w:tcPr>
          <w:p w:rsidR="000D5A88" w:rsidRDefault="000D5A88" w:rsidP="00760280">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d</w:t>
            </w:r>
            <w:r>
              <w:rPr>
                <w:rFonts w:ascii="Calibri" w:eastAsia="Calibri" w:hAnsi="Calibri" w:cs="Calibri"/>
                <w:spacing w:val="-1"/>
                <w:sz w:val="14"/>
                <w:szCs w:val="14"/>
              </w:rPr>
              <w:t>str</w:t>
            </w:r>
            <w:r>
              <w:rPr>
                <w:rFonts w:ascii="Calibri" w:eastAsia="Calibri" w:hAnsi="Calibri" w:cs="Calibri"/>
                <w:sz w:val="14"/>
                <w:szCs w:val="14"/>
              </w:rPr>
              <w:t>eke</w:t>
            </w:r>
            <w:r>
              <w:rPr>
                <w:rFonts w:ascii="Calibri" w:eastAsia="Calibri" w:hAnsi="Calibri" w:cs="Calibri"/>
                <w:spacing w:val="3"/>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in</w:t>
            </w:r>
            <w:r>
              <w:rPr>
                <w:rFonts w:ascii="Calibri" w:eastAsia="Calibri" w:hAnsi="Calibri" w:cs="Calibri"/>
                <w:spacing w:val="-1"/>
                <w:sz w:val="14"/>
                <w:szCs w:val="14"/>
              </w:rPr>
              <w:t>t</w:t>
            </w:r>
            <w:r>
              <w:rPr>
                <w:rFonts w:ascii="Calibri" w:eastAsia="Calibri" w:hAnsi="Calibri" w:cs="Calibri"/>
                <w:sz w:val="14"/>
                <w:szCs w:val="14"/>
              </w:rPr>
              <w:t>eg</w:t>
            </w:r>
            <w:r>
              <w:rPr>
                <w:rFonts w:ascii="Calibri" w:eastAsia="Calibri" w:hAnsi="Calibri" w:cs="Calibri"/>
                <w:spacing w:val="-1"/>
                <w:sz w:val="14"/>
                <w:szCs w:val="14"/>
              </w:rPr>
              <w:t>ra</w:t>
            </w:r>
            <w:r>
              <w:rPr>
                <w:rFonts w:ascii="Calibri" w:eastAsia="Calibri" w:hAnsi="Calibri" w:cs="Calibri"/>
                <w:spacing w:val="1"/>
                <w:sz w:val="14"/>
                <w:szCs w:val="14"/>
              </w:rPr>
              <w:t>c</w:t>
            </w:r>
            <w:r>
              <w:rPr>
                <w:rFonts w:ascii="Calibri" w:eastAsia="Calibri" w:hAnsi="Calibri" w:cs="Calibri"/>
                <w:sz w:val="14"/>
                <w:szCs w:val="14"/>
              </w:rPr>
              <w:t>iju</w:t>
            </w:r>
          </w:p>
        </w:tc>
        <w:tc>
          <w:tcPr>
            <w:tcW w:w="2004" w:type="dxa"/>
          </w:tcPr>
          <w:p w:rsidR="000D5A88" w:rsidRDefault="000D5A88" w:rsidP="00760280"/>
        </w:tc>
        <w:tc>
          <w:tcPr>
            <w:tcW w:w="5670" w:type="dxa"/>
          </w:tcPr>
          <w:p w:rsidR="000D5A88" w:rsidRDefault="000D5A88" w:rsidP="003164B1">
            <w:pPr>
              <w:spacing w:line="200" w:lineRule="exact"/>
              <w:rPr>
                <w:rFonts w:ascii="Calibri" w:eastAsia="Calibri" w:hAnsi="Calibri" w:cs="Calibri"/>
                <w:sz w:val="18"/>
                <w:szCs w:val="18"/>
              </w:rPr>
            </w:pPr>
            <w:r>
              <w:rPr>
                <w:rFonts w:ascii="Calibri" w:eastAsia="Calibri" w:hAnsi="Calibri" w:cs="Calibri"/>
                <w:sz w:val="18"/>
                <w:szCs w:val="18"/>
              </w:rPr>
              <w:t>Develop strategies for motivating workers: wage bonuses, rewards for most valuable and hardworking, …</w:t>
            </w:r>
          </w:p>
        </w:tc>
      </w:tr>
      <w:tr w:rsidR="000D5A88" w:rsidTr="001F7865">
        <w:tc>
          <w:tcPr>
            <w:tcW w:w="1344" w:type="dxa"/>
            <w:vMerge/>
          </w:tcPr>
          <w:p w:rsidR="000D5A88" w:rsidRDefault="000D5A88" w:rsidP="00760280"/>
        </w:tc>
        <w:tc>
          <w:tcPr>
            <w:tcW w:w="2067" w:type="dxa"/>
            <w:vMerge/>
          </w:tcPr>
          <w:p w:rsidR="000D5A88" w:rsidRDefault="000D5A88" w:rsidP="00760280"/>
        </w:tc>
        <w:tc>
          <w:tcPr>
            <w:tcW w:w="1418" w:type="dxa"/>
            <w:vMerge/>
          </w:tcPr>
          <w:p w:rsidR="000D5A88" w:rsidRDefault="000D5A88" w:rsidP="00760280"/>
        </w:tc>
        <w:tc>
          <w:tcPr>
            <w:tcW w:w="1525" w:type="dxa"/>
          </w:tcPr>
          <w:p w:rsidR="000D5A88" w:rsidRDefault="000D5A88" w:rsidP="00760280">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st</w:t>
            </w:r>
            <w:r>
              <w:rPr>
                <w:rFonts w:ascii="Calibri" w:eastAsia="Calibri" w:hAnsi="Calibri" w:cs="Calibri"/>
                <w:spacing w:val="1"/>
                <w:sz w:val="14"/>
                <w:szCs w:val="14"/>
              </w:rPr>
              <w:t>an</w:t>
            </w:r>
            <w:r>
              <w:rPr>
                <w:rFonts w:ascii="Calibri" w:eastAsia="Calibri" w:hAnsi="Calibri" w:cs="Calibri"/>
                <w:spacing w:val="-2"/>
                <w:sz w:val="14"/>
                <w:szCs w:val="14"/>
              </w:rPr>
              <w:t>o</w:t>
            </w:r>
            <w:r>
              <w:rPr>
                <w:rFonts w:ascii="Calibri" w:eastAsia="Calibri" w:hAnsi="Calibri" w:cs="Calibri"/>
                <w:spacing w:val="1"/>
                <w:sz w:val="14"/>
                <w:szCs w:val="14"/>
              </w:rPr>
              <w:t>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m</w:t>
            </w:r>
            <w:r>
              <w:rPr>
                <w:rFonts w:ascii="Calibri" w:eastAsia="Calibri" w:hAnsi="Calibri" w:cs="Calibri"/>
                <w:sz w:val="14"/>
                <w:szCs w:val="14"/>
              </w:rPr>
              <w:t>e</w:t>
            </w:r>
            <w:r>
              <w:rPr>
                <w:rFonts w:ascii="Calibri" w:eastAsia="Calibri" w:hAnsi="Calibri" w:cs="Calibri"/>
                <w:spacing w:val="1"/>
                <w:sz w:val="14"/>
                <w:szCs w:val="14"/>
              </w:rPr>
              <w:t>h</w:t>
            </w:r>
            <w:r>
              <w:rPr>
                <w:rFonts w:ascii="Calibri" w:eastAsia="Calibri" w:hAnsi="Calibri" w:cs="Calibri"/>
                <w:spacing w:val="-1"/>
                <w:sz w:val="14"/>
                <w:szCs w:val="14"/>
              </w:rPr>
              <w:t>a</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z</w:t>
            </w:r>
            <w:r>
              <w:rPr>
                <w:rFonts w:ascii="Calibri" w:eastAsia="Calibri" w:hAnsi="Calibri" w:cs="Calibri"/>
                <w:sz w:val="14"/>
                <w:szCs w:val="14"/>
              </w:rPr>
              <w:t>me</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2"/>
                <w:sz w:val="14"/>
                <w:szCs w:val="14"/>
              </w:rPr>
              <w:t>b</w:t>
            </w:r>
            <w:r>
              <w:rPr>
                <w:rFonts w:ascii="Calibri" w:eastAsia="Calibri" w:hAnsi="Calibri" w:cs="Calibri"/>
                <w:spacing w:val="1"/>
                <w:sz w:val="14"/>
                <w:szCs w:val="14"/>
              </w:rPr>
              <w:t>a</w:t>
            </w:r>
            <w:r>
              <w:rPr>
                <w:rFonts w:ascii="Calibri" w:eastAsia="Calibri" w:hAnsi="Calibri" w:cs="Calibri"/>
                <w:sz w:val="14"/>
                <w:szCs w:val="14"/>
              </w:rPr>
              <w:t>l</w:t>
            </w:r>
            <w:r>
              <w:rPr>
                <w:rFonts w:ascii="Calibri" w:eastAsia="Calibri" w:hAnsi="Calibri" w:cs="Calibri"/>
                <w:spacing w:val="-1"/>
                <w:sz w:val="14"/>
                <w:szCs w:val="14"/>
              </w:rPr>
              <w:t>a</w:t>
            </w:r>
            <w:r>
              <w:rPr>
                <w:rFonts w:ascii="Calibri" w:eastAsia="Calibri" w:hAnsi="Calibri" w:cs="Calibri"/>
                <w:spacing w:val="1"/>
                <w:sz w:val="14"/>
                <w:szCs w:val="14"/>
              </w:rPr>
              <w:t>n</w:t>
            </w:r>
            <w:r>
              <w:rPr>
                <w:rFonts w:ascii="Calibri" w:eastAsia="Calibri" w:hAnsi="Calibri" w:cs="Calibri"/>
                <w:spacing w:val="-1"/>
                <w:sz w:val="14"/>
                <w:szCs w:val="14"/>
              </w:rPr>
              <w:t>s</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anj</w:t>
            </w:r>
            <w:r>
              <w:rPr>
                <w:rFonts w:ascii="Calibri" w:eastAsia="Calibri" w:hAnsi="Calibri" w:cs="Calibri"/>
                <w:sz w:val="14"/>
                <w:szCs w:val="14"/>
              </w:rPr>
              <w:t>e</w:t>
            </w:r>
          </w:p>
          <w:p w:rsidR="000D5A88" w:rsidRDefault="000D5A88" w:rsidP="00760280">
            <w:pPr>
              <w:spacing w:line="160" w:lineRule="exact"/>
              <w:ind w:left="102"/>
              <w:rPr>
                <w:rFonts w:ascii="Calibri" w:eastAsia="Calibri" w:hAnsi="Calibri" w:cs="Calibri"/>
                <w:sz w:val="14"/>
                <w:szCs w:val="14"/>
              </w:rPr>
            </w:pPr>
            <w:r>
              <w:rPr>
                <w:rFonts w:ascii="Calibri" w:eastAsia="Calibri" w:hAnsi="Calibri" w:cs="Calibri"/>
                <w:spacing w:val="-2"/>
                <w:sz w:val="14"/>
                <w:szCs w:val="14"/>
              </w:rPr>
              <w:t>o</w:t>
            </w:r>
            <w:r>
              <w:rPr>
                <w:rFonts w:ascii="Calibri" w:eastAsia="Calibri" w:hAnsi="Calibri" w:cs="Calibri"/>
                <w:spacing w:val="1"/>
                <w:sz w:val="14"/>
                <w:szCs w:val="14"/>
              </w:rPr>
              <w:t>d</w:t>
            </w:r>
            <w:r>
              <w:rPr>
                <w:rFonts w:ascii="Calibri" w:eastAsia="Calibri" w:hAnsi="Calibri" w:cs="Calibri"/>
                <w:sz w:val="14"/>
                <w:szCs w:val="14"/>
              </w:rPr>
              <w:t>go</w:t>
            </w:r>
            <w:r>
              <w:rPr>
                <w:rFonts w:ascii="Calibri" w:eastAsia="Calibri" w:hAnsi="Calibri" w:cs="Calibri"/>
                <w:spacing w:val="1"/>
                <w:sz w:val="14"/>
                <w:szCs w:val="14"/>
              </w:rPr>
              <w:t>v</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pacing w:val="1"/>
                <w:sz w:val="14"/>
                <w:szCs w:val="14"/>
              </w:rPr>
              <w:t>n</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z w:val="14"/>
                <w:szCs w:val="14"/>
              </w:rPr>
              <w:t>i</w:t>
            </w:r>
          </w:p>
        </w:tc>
        <w:tc>
          <w:tcPr>
            <w:tcW w:w="2004" w:type="dxa"/>
          </w:tcPr>
          <w:p w:rsidR="000D5A88" w:rsidRDefault="000D5A88" w:rsidP="00760280"/>
        </w:tc>
        <w:tc>
          <w:tcPr>
            <w:tcW w:w="5670" w:type="dxa"/>
          </w:tcPr>
          <w:p w:rsidR="000D5A88" w:rsidRDefault="000D5A88" w:rsidP="00CA368E">
            <w:pPr>
              <w:spacing w:line="200" w:lineRule="exact"/>
              <w:rPr>
                <w:rFonts w:ascii="Calibri" w:eastAsia="Calibri" w:hAnsi="Calibri" w:cs="Calibri"/>
                <w:sz w:val="18"/>
                <w:szCs w:val="18"/>
              </w:rPr>
            </w:pPr>
            <w:r>
              <w:rPr>
                <w:rFonts w:ascii="Calibri" w:eastAsia="Calibri" w:hAnsi="Calibri" w:cs="Calibri"/>
                <w:spacing w:val="-2"/>
                <w:sz w:val="18"/>
                <w:szCs w:val="18"/>
              </w:rPr>
              <w:t>Develop a plan for responsibilities sharing that will be an equal burden for each participant.</w:t>
            </w:r>
          </w:p>
        </w:tc>
      </w:tr>
      <w:tr w:rsidR="00A32E13" w:rsidTr="001F7865">
        <w:tc>
          <w:tcPr>
            <w:tcW w:w="1344" w:type="dxa"/>
            <w:vMerge w:val="restart"/>
          </w:tcPr>
          <w:p w:rsidR="00A32E13" w:rsidRDefault="00A32E13" w:rsidP="00A32E13">
            <w:pPr>
              <w:spacing w:line="200" w:lineRule="exact"/>
              <w:ind w:left="239" w:right="244"/>
              <w:jc w:val="center"/>
              <w:rPr>
                <w:rFonts w:ascii="Calibri" w:eastAsia="Calibri" w:hAnsi="Calibri" w:cs="Calibri"/>
                <w:sz w:val="18"/>
                <w:szCs w:val="18"/>
              </w:rPr>
            </w:pPr>
            <w:r>
              <w:rPr>
                <w:rFonts w:ascii="Calibri" w:eastAsia="Calibri" w:hAnsi="Calibri" w:cs="Calibri"/>
                <w:sz w:val="18"/>
                <w:szCs w:val="18"/>
              </w:rPr>
              <w:t>4</w:t>
            </w:r>
          </w:p>
        </w:tc>
        <w:tc>
          <w:tcPr>
            <w:tcW w:w="2067" w:type="dxa"/>
            <w:vMerge w:val="restart"/>
          </w:tcPr>
          <w:p w:rsidR="00A32E13" w:rsidRDefault="00A32E13" w:rsidP="00A32E13">
            <w:pPr>
              <w:spacing w:line="200" w:lineRule="exact"/>
              <w:ind w:left="102"/>
              <w:rPr>
                <w:rFonts w:ascii="Calibri" w:eastAsia="Calibri" w:hAnsi="Calibri" w:cs="Calibri"/>
                <w:sz w:val="18"/>
                <w:szCs w:val="18"/>
              </w:rPr>
            </w:pPr>
            <w:r>
              <w:rPr>
                <w:rFonts w:ascii="Calibri" w:eastAsia="Calibri" w:hAnsi="Calibri" w:cs="Calibri"/>
                <w:spacing w:val="1"/>
                <w:sz w:val="18"/>
                <w:szCs w:val="18"/>
              </w:rPr>
              <w:t>O</w:t>
            </w:r>
            <w:r>
              <w:rPr>
                <w:rFonts w:ascii="Calibri" w:eastAsia="Calibri" w:hAnsi="Calibri" w:cs="Calibri"/>
                <w:spacing w:val="-1"/>
                <w:sz w:val="18"/>
                <w:szCs w:val="18"/>
              </w:rPr>
              <w:t>rg</w:t>
            </w:r>
            <w:r>
              <w:rPr>
                <w:rFonts w:ascii="Calibri" w:eastAsia="Calibri" w:hAnsi="Calibri" w:cs="Calibri"/>
                <w:sz w:val="18"/>
                <w:szCs w:val="18"/>
              </w:rPr>
              <w:t>a</w:t>
            </w:r>
            <w:r>
              <w:rPr>
                <w:rFonts w:ascii="Calibri" w:eastAsia="Calibri" w:hAnsi="Calibri" w:cs="Calibri"/>
                <w:spacing w:val="-1"/>
                <w:sz w:val="18"/>
                <w:szCs w:val="18"/>
              </w:rPr>
              <w:t>n</w:t>
            </w:r>
            <w:r>
              <w:rPr>
                <w:rFonts w:ascii="Calibri" w:eastAsia="Calibri" w:hAnsi="Calibri" w:cs="Calibri"/>
                <w:spacing w:val="1"/>
                <w:sz w:val="18"/>
                <w:szCs w:val="18"/>
              </w:rPr>
              <w:t>iz</w:t>
            </w:r>
            <w:r>
              <w:rPr>
                <w:rFonts w:ascii="Calibri" w:eastAsia="Calibri" w:hAnsi="Calibri" w:cs="Calibri"/>
                <w:sz w:val="18"/>
                <w:szCs w:val="18"/>
              </w:rPr>
              <w:t>aci</w:t>
            </w:r>
            <w:r>
              <w:rPr>
                <w:rFonts w:ascii="Calibri" w:eastAsia="Calibri" w:hAnsi="Calibri" w:cs="Calibri"/>
                <w:spacing w:val="-1"/>
                <w:sz w:val="18"/>
                <w:szCs w:val="18"/>
              </w:rPr>
              <w:t>on</w:t>
            </w:r>
            <w:r>
              <w:rPr>
                <w:rFonts w:ascii="Calibri" w:eastAsia="Calibri" w:hAnsi="Calibri" w:cs="Calibri"/>
                <w:sz w:val="18"/>
                <w:szCs w:val="18"/>
              </w:rPr>
              <w:t>e</w:t>
            </w:r>
          </w:p>
          <w:p w:rsidR="00A32E13" w:rsidRDefault="00A32E13" w:rsidP="00A32E13">
            <w:pPr>
              <w:ind w:left="102" w:right="143"/>
              <w:rPr>
                <w:rFonts w:ascii="Calibri" w:eastAsia="Calibri" w:hAnsi="Calibri" w:cs="Calibri"/>
                <w:sz w:val="18"/>
                <w:szCs w:val="18"/>
              </w:rPr>
            </w:pPr>
            <w:r>
              <w:rPr>
                <w:rFonts w:ascii="Calibri" w:eastAsia="Calibri" w:hAnsi="Calibri" w:cs="Calibri"/>
                <w:spacing w:val="-1"/>
                <w:sz w:val="18"/>
                <w:szCs w:val="18"/>
              </w:rPr>
              <w:t>p</w:t>
            </w:r>
            <w:r>
              <w:rPr>
                <w:rFonts w:ascii="Calibri" w:eastAsia="Calibri" w:hAnsi="Calibri" w:cs="Calibri"/>
                <w:sz w:val="18"/>
                <w:szCs w:val="18"/>
              </w:rPr>
              <w:t>e</w:t>
            </w:r>
            <w:r>
              <w:rPr>
                <w:rFonts w:ascii="Calibri" w:eastAsia="Calibri" w:hAnsi="Calibri" w:cs="Calibri"/>
                <w:spacing w:val="-1"/>
                <w:sz w:val="18"/>
                <w:szCs w:val="18"/>
              </w:rPr>
              <w:t>rfor</w:t>
            </w:r>
            <w:r>
              <w:rPr>
                <w:rFonts w:ascii="Calibri" w:eastAsia="Calibri" w:hAnsi="Calibri" w:cs="Calibri"/>
                <w:sz w:val="18"/>
                <w:szCs w:val="18"/>
              </w:rPr>
              <w:t>ma</w:t>
            </w:r>
            <w:r>
              <w:rPr>
                <w:rFonts w:ascii="Calibri" w:eastAsia="Calibri" w:hAnsi="Calibri" w:cs="Calibri"/>
                <w:spacing w:val="-1"/>
                <w:sz w:val="18"/>
                <w:szCs w:val="18"/>
              </w:rPr>
              <w:t>n</w:t>
            </w:r>
            <w:r>
              <w:rPr>
                <w:rFonts w:ascii="Calibri" w:eastAsia="Calibri" w:hAnsi="Calibri" w:cs="Calibri"/>
                <w:sz w:val="18"/>
                <w:szCs w:val="18"/>
              </w:rPr>
              <w:t>ce</w:t>
            </w:r>
            <w:r>
              <w:rPr>
                <w:rFonts w:ascii="Calibri" w:eastAsia="Calibri" w:hAnsi="Calibri" w:cs="Calibri"/>
                <w:spacing w:val="4"/>
                <w:sz w:val="18"/>
                <w:szCs w:val="18"/>
              </w:rPr>
              <w:t xml:space="preserve"> </w:t>
            </w:r>
            <w:r>
              <w:rPr>
                <w:rFonts w:ascii="Calibri" w:eastAsia="Calibri" w:hAnsi="Calibri" w:cs="Calibri"/>
                <w:spacing w:val="-1"/>
                <w:sz w:val="18"/>
                <w:szCs w:val="18"/>
              </w:rPr>
              <w:t>pro</w:t>
            </w:r>
            <w:r>
              <w:rPr>
                <w:rFonts w:ascii="Calibri" w:eastAsia="Calibri" w:hAnsi="Calibri" w:cs="Calibri"/>
                <w:sz w:val="18"/>
                <w:szCs w:val="18"/>
              </w:rPr>
              <w:t xml:space="preserve">cesa </w:t>
            </w:r>
            <w:r>
              <w:rPr>
                <w:rFonts w:ascii="Calibri" w:eastAsia="Calibri" w:hAnsi="Calibri" w:cs="Calibri"/>
                <w:spacing w:val="-1"/>
                <w:sz w:val="18"/>
                <w:szCs w:val="18"/>
              </w:rPr>
              <w:t>(</w:t>
            </w:r>
            <w:r>
              <w:rPr>
                <w:rFonts w:ascii="Calibri" w:eastAsia="Calibri" w:hAnsi="Calibri" w:cs="Calibri"/>
                <w:spacing w:val="1"/>
                <w:sz w:val="18"/>
                <w:szCs w:val="18"/>
              </w:rPr>
              <w:t>O</w:t>
            </w:r>
            <w:r>
              <w:rPr>
                <w:rFonts w:ascii="Calibri" w:eastAsia="Calibri" w:hAnsi="Calibri" w:cs="Calibri"/>
                <w:spacing w:val="-1"/>
                <w:sz w:val="18"/>
                <w:szCs w:val="18"/>
              </w:rPr>
              <w:t>rg</w:t>
            </w:r>
            <w:r>
              <w:rPr>
                <w:rFonts w:ascii="Calibri" w:eastAsia="Calibri" w:hAnsi="Calibri" w:cs="Calibri"/>
                <w:sz w:val="18"/>
                <w:szCs w:val="18"/>
              </w:rPr>
              <w:t>a</w:t>
            </w:r>
            <w:r>
              <w:rPr>
                <w:rFonts w:ascii="Calibri" w:eastAsia="Calibri" w:hAnsi="Calibri" w:cs="Calibri"/>
                <w:spacing w:val="-1"/>
                <w:sz w:val="18"/>
                <w:szCs w:val="18"/>
              </w:rPr>
              <w:t>n</w:t>
            </w:r>
            <w:r>
              <w:rPr>
                <w:rFonts w:ascii="Calibri" w:eastAsia="Calibri" w:hAnsi="Calibri" w:cs="Calibri"/>
                <w:spacing w:val="1"/>
                <w:sz w:val="18"/>
                <w:szCs w:val="18"/>
              </w:rPr>
              <w:t>iz</w:t>
            </w:r>
            <w:r>
              <w:rPr>
                <w:rFonts w:ascii="Calibri" w:eastAsia="Calibri" w:hAnsi="Calibri" w:cs="Calibri"/>
                <w:sz w:val="18"/>
                <w:szCs w:val="18"/>
              </w:rPr>
              <w:t>at</w:t>
            </w:r>
            <w:r>
              <w:rPr>
                <w:rFonts w:ascii="Calibri" w:eastAsia="Calibri" w:hAnsi="Calibri" w:cs="Calibri"/>
                <w:spacing w:val="1"/>
                <w:sz w:val="18"/>
                <w:szCs w:val="18"/>
              </w:rPr>
              <w:t>i</w:t>
            </w:r>
            <w:r>
              <w:rPr>
                <w:rFonts w:ascii="Calibri" w:eastAsia="Calibri" w:hAnsi="Calibri" w:cs="Calibri"/>
                <w:spacing w:val="-1"/>
                <w:sz w:val="18"/>
                <w:szCs w:val="18"/>
              </w:rPr>
              <w:t>on</w:t>
            </w:r>
            <w:r>
              <w:rPr>
                <w:rFonts w:ascii="Calibri" w:eastAsia="Calibri" w:hAnsi="Calibri" w:cs="Calibri"/>
                <w:sz w:val="18"/>
                <w:szCs w:val="18"/>
              </w:rPr>
              <w:t xml:space="preserve">al </w:t>
            </w:r>
            <w:r>
              <w:rPr>
                <w:rFonts w:ascii="Calibri" w:eastAsia="Calibri" w:hAnsi="Calibri" w:cs="Calibri"/>
                <w:spacing w:val="1"/>
                <w:sz w:val="18"/>
                <w:szCs w:val="18"/>
              </w:rPr>
              <w:t>P</w:t>
            </w:r>
            <w:r>
              <w:rPr>
                <w:rFonts w:ascii="Calibri" w:eastAsia="Calibri" w:hAnsi="Calibri" w:cs="Calibri"/>
                <w:spacing w:val="-1"/>
                <w:sz w:val="18"/>
                <w:szCs w:val="18"/>
              </w:rPr>
              <w:t>ro</w:t>
            </w:r>
            <w:r>
              <w:rPr>
                <w:rFonts w:ascii="Calibri" w:eastAsia="Calibri" w:hAnsi="Calibri" w:cs="Calibri"/>
                <w:sz w:val="18"/>
                <w:szCs w:val="18"/>
              </w:rPr>
              <w:t>cess</w:t>
            </w:r>
            <w:r>
              <w:rPr>
                <w:rFonts w:ascii="Calibri" w:eastAsia="Calibri" w:hAnsi="Calibri" w:cs="Calibri"/>
                <w:spacing w:val="1"/>
                <w:sz w:val="18"/>
                <w:szCs w:val="18"/>
              </w:rPr>
              <w:t xml:space="preserve"> </w:t>
            </w:r>
            <w:r>
              <w:rPr>
                <w:rFonts w:ascii="Calibri" w:eastAsia="Calibri" w:hAnsi="Calibri" w:cs="Calibri"/>
                <w:spacing w:val="-1"/>
                <w:sz w:val="18"/>
                <w:szCs w:val="18"/>
              </w:rPr>
              <w:t>P</w:t>
            </w:r>
            <w:r>
              <w:rPr>
                <w:rFonts w:ascii="Calibri" w:eastAsia="Calibri" w:hAnsi="Calibri" w:cs="Calibri"/>
                <w:sz w:val="18"/>
                <w:szCs w:val="18"/>
              </w:rPr>
              <w:t>e</w:t>
            </w:r>
            <w:r>
              <w:rPr>
                <w:rFonts w:ascii="Calibri" w:eastAsia="Calibri" w:hAnsi="Calibri" w:cs="Calibri"/>
                <w:spacing w:val="-1"/>
                <w:sz w:val="18"/>
                <w:szCs w:val="18"/>
              </w:rPr>
              <w:t>rfor</w:t>
            </w:r>
            <w:r>
              <w:rPr>
                <w:rFonts w:ascii="Calibri" w:eastAsia="Calibri" w:hAnsi="Calibri" w:cs="Calibri"/>
                <w:sz w:val="18"/>
                <w:szCs w:val="18"/>
              </w:rPr>
              <w:t>m</w:t>
            </w:r>
            <w:r>
              <w:rPr>
                <w:rFonts w:ascii="Calibri" w:eastAsia="Calibri" w:hAnsi="Calibri" w:cs="Calibri"/>
                <w:spacing w:val="2"/>
                <w:sz w:val="18"/>
                <w:szCs w:val="18"/>
              </w:rPr>
              <w:t>a</w:t>
            </w:r>
            <w:r>
              <w:rPr>
                <w:rFonts w:ascii="Calibri" w:eastAsia="Calibri" w:hAnsi="Calibri" w:cs="Calibri"/>
                <w:spacing w:val="-1"/>
                <w:sz w:val="18"/>
                <w:szCs w:val="18"/>
              </w:rPr>
              <w:t>n</w:t>
            </w:r>
            <w:r>
              <w:rPr>
                <w:rFonts w:ascii="Calibri" w:eastAsia="Calibri" w:hAnsi="Calibri" w:cs="Calibri"/>
                <w:sz w:val="18"/>
                <w:szCs w:val="18"/>
              </w:rPr>
              <w:t>ce)</w:t>
            </w:r>
          </w:p>
        </w:tc>
        <w:tc>
          <w:tcPr>
            <w:tcW w:w="1418" w:type="dxa"/>
            <w:vMerge w:val="restart"/>
          </w:tcPr>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pacing w:val="1"/>
                <w:sz w:val="14"/>
                <w:szCs w:val="14"/>
              </w:rPr>
              <w:t>av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b</w:t>
            </w:r>
            <w:r>
              <w:rPr>
                <w:rFonts w:ascii="Calibri" w:eastAsia="Calibri" w:hAnsi="Calibri" w:cs="Calibri"/>
                <w:spacing w:val="-1"/>
                <w:sz w:val="14"/>
                <w:szCs w:val="14"/>
              </w:rPr>
              <w:t>a</w:t>
            </w:r>
            <w:r>
              <w:rPr>
                <w:rFonts w:ascii="Calibri" w:eastAsia="Calibri" w:hAnsi="Calibri" w:cs="Calibri"/>
                <w:spacing w:val="1"/>
                <w:sz w:val="14"/>
                <w:szCs w:val="14"/>
              </w:rPr>
              <w:t>zn</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linije</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p>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pacing w:val="-2"/>
                <w:sz w:val="14"/>
                <w:szCs w:val="14"/>
              </w:rPr>
              <w:t>p</w:t>
            </w:r>
            <w:r>
              <w:rPr>
                <w:rFonts w:ascii="Calibri" w:eastAsia="Calibri" w:hAnsi="Calibri" w:cs="Calibri"/>
                <w:sz w:val="14"/>
                <w:szCs w:val="14"/>
              </w:rPr>
              <w:t>e</w:t>
            </w:r>
            <w:r>
              <w:rPr>
                <w:rFonts w:ascii="Calibri" w:eastAsia="Calibri" w:hAnsi="Calibri" w:cs="Calibri"/>
                <w:spacing w:val="-1"/>
                <w:sz w:val="14"/>
                <w:szCs w:val="14"/>
              </w:rPr>
              <w:t>rf</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m</w:t>
            </w:r>
            <w:r>
              <w:rPr>
                <w:rFonts w:ascii="Calibri" w:eastAsia="Calibri" w:hAnsi="Calibri" w:cs="Calibri"/>
                <w:spacing w:val="1"/>
                <w:sz w:val="14"/>
                <w:szCs w:val="14"/>
              </w:rPr>
              <w:t>an</w:t>
            </w:r>
            <w:r>
              <w:rPr>
                <w:rFonts w:ascii="Calibri" w:eastAsia="Calibri" w:hAnsi="Calibri" w:cs="Calibri"/>
                <w:spacing w:val="-1"/>
                <w:sz w:val="14"/>
                <w:szCs w:val="14"/>
              </w:rPr>
              <w:t>s</w:t>
            </w:r>
            <w:r>
              <w:rPr>
                <w:rFonts w:ascii="Calibri" w:eastAsia="Calibri" w:hAnsi="Calibri" w:cs="Calibri"/>
                <w:sz w:val="14"/>
                <w:szCs w:val="14"/>
              </w:rPr>
              <w:t>e</w:t>
            </w:r>
            <w:r>
              <w:rPr>
                <w:rFonts w:ascii="Calibri" w:eastAsia="Calibri" w:hAnsi="Calibri" w:cs="Calibri"/>
                <w:spacing w:val="3"/>
                <w:sz w:val="14"/>
                <w:szCs w:val="14"/>
              </w:rPr>
              <w:t xml:space="preserve"> </w:t>
            </w:r>
            <w:r>
              <w:rPr>
                <w:rFonts w:ascii="Calibri" w:eastAsia="Calibri" w:hAnsi="Calibri" w:cs="Calibri"/>
                <w:sz w:val="14"/>
                <w:szCs w:val="14"/>
              </w:rPr>
              <w:t xml:space="preserve">i </w:t>
            </w:r>
            <w:r>
              <w:rPr>
                <w:rFonts w:ascii="Calibri" w:eastAsia="Calibri" w:hAnsi="Calibri" w:cs="Calibri"/>
                <w:spacing w:val="-2"/>
                <w:sz w:val="14"/>
                <w:szCs w:val="14"/>
              </w:rPr>
              <w:t>m</w:t>
            </w:r>
            <w:r>
              <w:rPr>
                <w:rFonts w:ascii="Calibri" w:eastAsia="Calibri" w:hAnsi="Calibri" w:cs="Calibri"/>
                <w:sz w:val="14"/>
                <w:szCs w:val="14"/>
              </w:rPr>
              <w:t>o</w:t>
            </w:r>
            <w:r>
              <w:rPr>
                <w:rFonts w:ascii="Calibri" w:eastAsia="Calibri" w:hAnsi="Calibri" w:cs="Calibri"/>
                <w:spacing w:val="1"/>
                <w:sz w:val="14"/>
                <w:szCs w:val="14"/>
              </w:rPr>
              <w:t>d</w:t>
            </w:r>
            <w:r>
              <w:rPr>
                <w:rFonts w:ascii="Calibri" w:eastAsia="Calibri" w:hAnsi="Calibri" w:cs="Calibri"/>
                <w:sz w:val="14"/>
                <w:szCs w:val="14"/>
              </w:rPr>
              <w:t>ele</w:t>
            </w:r>
          </w:p>
        </w:tc>
        <w:tc>
          <w:tcPr>
            <w:tcW w:w="1525" w:type="dxa"/>
          </w:tcPr>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2"/>
                <w:sz w:val="14"/>
                <w:szCs w:val="14"/>
              </w:rPr>
              <w:t>d</w:t>
            </w:r>
            <w:r>
              <w:rPr>
                <w:rFonts w:ascii="Calibri" w:eastAsia="Calibri" w:hAnsi="Calibri" w:cs="Calibri"/>
                <w:spacing w:val="1"/>
                <w:sz w:val="14"/>
                <w:szCs w:val="14"/>
              </w:rPr>
              <w:t>ab</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 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z w:val="14"/>
                <w:szCs w:val="14"/>
              </w:rPr>
              <w:t>e</w:t>
            </w:r>
          </w:p>
        </w:tc>
        <w:tc>
          <w:tcPr>
            <w:tcW w:w="2004" w:type="dxa"/>
          </w:tcPr>
          <w:p w:rsidR="00A32E13" w:rsidRDefault="00A32E13" w:rsidP="00A32E13"/>
        </w:tc>
        <w:tc>
          <w:tcPr>
            <w:tcW w:w="5670" w:type="dxa"/>
          </w:tcPr>
          <w:p w:rsidR="00A32E13" w:rsidRDefault="007A6C88" w:rsidP="007A6C88">
            <w:pPr>
              <w:spacing w:line="200" w:lineRule="exact"/>
              <w:rPr>
                <w:rFonts w:ascii="Calibri" w:eastAsia="Calibri" w:hAnsi="Calibri" w:cs="Calibri"/>
                <w:sz w:val="18"/>
                <w:szCs w:val="18"/>
              </w:rPr>
            </w:pPr>
            <w:r>
              <w:rPr>
                <w:rFonts w:ascii="Calibri" w:eastAsia="Calibri" w:hAnsi="Calibri" w:cs="Calibri"/>
                <w:spacing w:val="1"/>
                <w:sz w:val="18"/>
                <w:szCs w:val="18"/>
              </w:rPr>
              <w:t xml:space="preserve">Make a list of all </w:t>
            </w:r>
            <w:r w:rsidR="0061292B">
              <w:rPr>
                <w:rFonts w:ascii="Calibri" w:eastAsia="Calibri" w:hAnsi="Calibri" w:cs="Calibri"/>
                <w:spacing w:val="1"/>
                <w:sz w:val="18"/>
                <w:szCs w:val="18"/>
              </w:rPr>
              <w:t>processes</w:t>
            </w:r>
            <w:r>
              <w:rPr>
                <w:rFonts w:ascii="Calibri" w:eastAsia="Calibri" w:hAnsi="Calibri" w:cs="Calibri"/>
                <w:spacing w:val="1"/>
                <w:sz w:val="18"/>
                <w:szCs w:val="18"/>
              </w:rPr>
              <w:t xml:space="preserve">, whose </w:t>
            </w:r>
            <w:r w:rsidR="0061292B">
              <w:rPr>
                <w:rFonts w:ascii="Calibri" w:eastAsia="Calibri" w:hAnsi="Calibri" w:cs="Calibri"/>
                <w:spacing w:val="1"/>
                <w:sz w:val="18"/>
                <w:szCs w:val="18"/>
              </w:rPr>
              <w:t>performances</w:t>
            </w:r>
            <w:r>
              <w:rPr>
                <w:rFonts w:ascii="Calibri" w:eastAsia="Calibri" w:hAnsi="Calibri" w:cs="Calibri"/>
                <w:spacing w:val="1"/>
                <w:sz w:val="18"/>
                <w:szCs w:val="18"/>
              </w:rPr>
              <w:t xml:space="preserve"> have </w:t>
            </w:r>
            <w:r w:rsidR="0061292B">
              <w:rPr>
                <w:rFonts w:ascii="Calibri" w:eastAsia="Calibri" w:hAnsi="Calibri" w:cs="Calibri"/>
                <w:spacing w:val="1"/>
                <w:sz w:val="18"/>
                <w:szCs w:val="18"/>
              </w:rPr>
              <w:t>greatest</w:t>
            </w:r>
            <w:r>
              <w:rPr>
                <w:rFonts w:ascii="Calibri" w:eastAsia="Calibri" w:hAnsi="Calibri" w:cs="Calibri"/>
                <w:spacing w:val="1"/>
                <w:sz w:val="18"/>
                <w:szCs w:val="18"/>
              </w:rPr>
              <w:t xml:space="preserve"> impact on the entire system. </w:t>
            </w:r>
          </w:p>
        </w:tc>
      </w:tr>
      <w:tr w:rsidR="00A32E13" w:rsidTr="001F7865">
        <w:tc>
          <w:tcPr>
            <w:tcW w:w="1344" w:type="dxa"/>
            <w:vMerge/>
          </w:tcPr>
          <w:p w:rsidR="00A32E13" w:rsidRDefault="00A32E13" w:rsidP="00A32E13"/>
        </w:tc>
        <w:tc>
          <w:tcPr>
            <w:tcW w:w="2067" w:type="dxa"/>
            <w:vMerge/>
          </w:tcPr>
          <w:p w:rsidR="00A32E13" w:rsidRDefault="00A32E13" w:rsidP="00A32E13"/>
        </w:tc>
        <w:tc>
          <w:tcPr>
            <w:tcW w:w="1418" w:type="dxa"/>
            <w:vMerge/>
          </w:tcPr>
          <w:p w:rsidR="00A32E13" w:rsidRDefault="00A32E13" w:rsidP="00A32E13"/>
        </w:tc>
        <w:tc>
          <w:tcPr>
            <w:tcW w:w="1525" w:type="dxa"/>
          </w:tcPr>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pacing w:val="1"/>
                <w:sz w:val="14"/>
                <w:szCs w:val="14"/>
              </w:rPr>
              <w:t>av</w:t>
            </w:r>
            <w:r>
              <w:rPr>
                <w:rFonts w:ascii="Calibri" w:eastAsia="Calibri" w:hAnsi="Calibri" w:cs="Calibri"/>
                <w:sz w:val="14"/>
                <w:szCs w:val="14"/>
              </w:rPr>
              <w:t>l</w:t>
            </w:r>
            <w:r>
              <w:rPr>
                <w:rFonts w:ascii="Calibri" w:eastAsia="Calibri" w:hAnsi="Calibri" w:cs="Calibri"/>
                <w:spacing w:val="-2"/>
                <w:sz w:val="14"/>
                <w:szCs w:val="14"/>
              </w:rPr>
              <w:t>j</w:t>
            </w:r>
            <w:r>
              <w:rPr>
                <w:rFonts w:ascii="Calibri" w:eastAsia="Calibri" w:hAnsi="Calibri" w:cs="Calibri"/>
                <w:spacing w:val="1"/>
                <w:sz w:val="14"/>
                <w:szCs w:val="14"/>
              </w:rPr>
              <w:t>an</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me</w:t>
            </w:r>
            <w:r>
              <w:rPr>
                <w:rFonts w:ascii="Calibri" w:eastAsia="Calibri" w:hAnsi="Calibri" w:cs="Calibri"/>
                <w:spacing w:val="-1"/>
                <w:sz w:val="14"/>
                <w:szCs w:val="14"/>
              </w:rPr>
              <w:t>r</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2"/>
                <w:sz w:val="14"/>
                <w:szCs w:val="14"/>
              </w:rPr>
              <w:t>p</w:t>
            </w:r>
            <w:r>
              <w:rPr>
                <w:rFonts w:ascii="Calibri" w:eastAsia="Calibri" w:hAnsi="Calibri" w:cs="Calibri"/>
                <w:sz w:val="14"/>
                <w:szCs w:val="14"/>
              </w:rPr>
              <w:t>e</w:t>
            </w:r>
            <w:r>
              <w:rPr>
                <w:rFonts w:ascii="Calibri" w:eastAsia="Calibri" w:hAnsi="Calibri" w:cs="Calibri"/>
                <w:spacing w:val="-1"/>
                <w:sz w:val="14"/>
                <w:szCs w:val="14"/>
              </w:rPr>
              <w:t>rf</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m</w:t>
            </w:r>
            <w:r>
              <w:rPr>
                <w:rFonts w:ascii="Calibri" w:eastAsia="Calibri" w:hAnsi="Calibri" w:cs="Calibri"/>
                <w:spacing w:val="1"/>
                <w:sz w:val="14"/>
                <w:szCs w:val="14"/>
              </w:rPr>
              <w:t>an</w:t>
            </w:r>
            <w:r>
              <w:rPr>
                <w:rFonts w:ascii="Calibri" w:eastAsia="Calibri" w:hAnsi="Calibri" w:cs="Calibri"/>
                <w:spacing w:val="-1"/>
                <w:sz w:val="14"/>
                <w:szCs w:val="14"/>
              </w:rPr>
              <w:t>s</w:t>
            </w:r>
            <w:r>
              <w:rPr>
                <w:rFonts w:ascii="Calibri" w:eastAsia="Calibri" w:hAnsi="Calibri" w:cs="Calibri"/>
                <w:sz w:val="14"/>
                <w:szCs w:val="14"/>
              </w:rPr>
              <w:t>e</w:t>
            </w:r>
            <w:r>
              <w:rPr>
                <w:rFonts w:ascii="Calibri" w:eastAsia="Calibri" w:hAnsi="Calibri" w:cs="Calibri"/>
                <w:spacing w:val="3"/>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2"/>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z w:val="14"/>
                <w:szCs w:val="14"/>
              </w:rPr>
              <w:t>a</w:t>
            </w:r>
          </w:p>
        </w:tc>
        <w:tc>
          <w:tcPr>
            <w:tcW w:w="2004" w:type="dxa"/>
          </w:tcPr>
          <w:p w:rsidR="00A32E13" w:rsidRDefault="00A32E13" w:rsidP="00A32E13"/>
        </w:tc>
        <w:tc>
          <w:tcPr>
            <w:tcW w:w="5670" w:type="dxa"/>
          </w:tcPr>
          <w:p w:rsidR="00A32E13" w:rsidRDefault="007A6C88" w:rsidP="00584CEA">
            <w:pPr>
              <w:spacing w:line="200" w:lineRule="exact"/>
              <w:rPr>
                <w:rFonts w:ascii="Calibri" w:eastAsia="Calibri" w:hAnsi="Calibri" w:cs="Calibri"/>
                <w:sz w:val="18"/>
                <w:szCs w:val="18"/>
              </w:rPr>
            </w:pPr>
            <w:r>
              <w:rPr>
                <w:rFonts w:ascii="Calibri" w:eastAsia="Calibri" w:hAnsi="Calibri" w:cs="Calibri"/>
                <w:spacing w:val="1"/>
                <w:sz w:val="18"/>
                <w:szCs w:val="18"/>
              </w:rPr>
              <w:t xml:space="preserve">Define </w:t>
            </w:r>
            <w:r w:rsidR="00584CEA">
              <w:rPr>
                <w:rFonts w:ascii="Calibri" w:eastAsia="Calibri" w:hAnsi="Calibri" w:cs="Calibri"/>
                <w:spacing w:val="1"/>
                <w:sz w:val="18"/>
                <w:szCs w:val="18"/>
              </w:rPr>
              <w:t xml:space="preserve">properties that show performances of those </w:t>
            </w:r>
            <w:r w:rsidR="0061292B">
              <w:rPr>
                <w:rFonts w:ascii="Calibri" w:eastAsia="Calibri" w:hAnsi="Calibri" w:cs="Calibri"/>
                <w:spacing w:val="1"/>
                <w:sz w:val="18"/>
                <w:szCs w:val="18"/>
              </w:rPr>
              <w:t>processes</w:t>
            </w:r>
            <w:r w:rsidR="00584CEA">
              <w:rPr>
                <w:rFonts w:ascii="Calibri" w:eastAsia="Calibri" w:hAnsi="Calibri" w:cs="Calibri"/>
                <w:spacing w:val="1"/>
                <w:sz w:val="18"/>
                <w:szCs w:val="18"/>
              </w:rPr>
              <w:t xml:space="preserve"> and their flaws in best way. </w:t>
            </w:r>
          </w:p>
        </w:tc>
      </w:tr>
      <w:tr w:rsidR="00A32E13" w:rsidTr="001F7865">
        <w:tc>
          <w:tcPr>
            <w:tcW w:w="1344" w:type="dxa"/>
            <w:vMerge/>
          </w:tcPr>
          <w:p w:rsidR="00A32E13" w:rsidRDefault="00A32E13" w:rsidP="00A32E13"/>
        </w:tc>
        <w:tc>
          <w:tcPr>
            <w:tcW w:w="2067" w:type="dxa"/>
            <w:vMerge/>
          </w:tcPr>
          <w:p w:rsidR="00A32E13" w:rsidRDefault="00A32E13" w:rsidP="00A32E13"/>
        </w:tc>
        <w:tc>
          <w:tcPr>
            <w:tcW w:w="1418" w:type="dxa"/>
            <w:vMerge/>
          </w:tcPr>
          <w:p w:rsidR="00A32E13" w:rsidRDefault="00A32E13" w:rsidP="00A32E13"/>
        </w:tc>
        <w:tc>
          <w:tcPr>
            <w:tcW w:w="1525" w:type="dxa"/>
          </w:tcPr>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pacing w:val="1"/>
                <w:sz w:val="14"/>
                <w:szCs w:val="14"/>
              </w:rPr>
              <w:t>av</w:t>
            </w:r>
            <w:r>
              <w:rPr>
                <w:rFonts w:ascii="Calibri" w:eastAsia="Calibri" w:hAnsi="Calibri" w:cs="Calibri"/>
                <w:sz w:val="14"/>
                <w:szCs w:val="14"/>
              </w:rPr>
              <w:t>l</w:t>
            </w:r>
            <w:r>
              <w:rPr>
                <w:rFonts w:ascii="Calibri" w:eastAsia="Calibri" w:hAnsi="Calibri" w:cs="Calibri"/>
                <w:spacing w:val="-2"/>
                <w:sz w:val="14"/>
                <w:szCs w:val="14"/>
              </w:rPr>
              <w:t>j</w:t>
            </w:r>
            <w:r>
              <w:rPr>
                <w:rFonts w:ascii="Calibri" w:eastAsia="Calibri" w:hAnsi="Calibri" w:cs="Calibri"/>
                <w:spacing w:val="1"/>
                <w:sz w:val="14"/>
                <w:szCs w:val="14"/>
              </w:rPr>
              <w:t>an</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 xml:space="preserve"> c</w:t>
            </w:r>
            <w:r>
              <w:rPr>
                <w:rFonts w:ascii="Calibri" w:eastAsia="Calibri" w:hAnsi="Calibri" w:cs="Calibri"/>
                <w:sz w:val="14"/>
                <w:szCs w:val="14"/>
              </w:rPr>
              <w:t>ilj</w:t>
            </w:r>
            <w:r>
              <w:rPr>
                <w:rFonts w:ascii="Calibri" w:eastAsia="Calibri" w:hAnsi="Calibri" w:cs="Calibri"/>
                <w:spacing w:val="-2"/>
                <w:sz w:val="14"/>
                <w:szCs w:val="14"/>
              </w:rPr>
              <w:t>e</w:t>
            </w:r>
            <w:r>
              <w:rPr>
                <w:rFonts w:ascii="Calibri" w:eastAsia="Calibri" w:hAnsi="Calibri" w:cs="Calibri"/>
                <w:spacing w:val="1"/>
                <w:sz w:val="14"/>
                <w:szCs w:val="14"/>
              </w:rPr>
              <w:t>v</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k</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z w:val="14"/>
                <w:szCs w:val="14"/>
              </w:rPr>
              <w:t>li</w:t>
            </w:r>
            <w:r>
              <w:rPr>
                <w:rFonts w:ascii="Calibri" w:eastAsia="Calibri" w:hAnsi="Calibri" w:cs="Calibri"/>
                <w:spacing w:val="-1"/>
                <w:sz w:val="14"/>
                <w:szCs w:val="14"/>
              </w:rPr>
              <w:t>t</w:t>
            </w:r>
            <w:r>
              <w:rPr>
                <w:rFonts w:ascii="Calibri" w:eastAsia="Calibri" w:hAnsi="Calibri" w:cs="Calibri"/>
                <w:sz w:val="14"/>
                <w:szCs w:val="14"/>
              </w:rPr>
              <w:t>et</w:t>
            </w:r>
            <w:r>
              <w:rPr>
                <w:rFonts w:ascii="Calibri" w:eastAsia="Calibri" w:hAnsi="Calibri" w:cs="Calibri"/>
                <w:spacing w:val="2"/>
                <w:sz w:val="14"/>
                <w:szCs w:val="14"/>
              </w:rPr>
              <w:t xml:space="preserve"> </w:t>
            </w:r>
            <w:r>
              <w:rPr>
                <w:rFonts w:ascii="Calibri" w:eastAsia="Calibri" w:hAnsi="Calibri" w:cs="Calibri"/>
                <w:sz w:val="14"/>
                <w:szCs w:val="14"/>
              </w:rPr>
              <w:t>i</w:t>
            </w:r>
          </w:p>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pacing w:val="-2"/>
                <w:sz w:val="14"/>
                <w:szCs w:val="14"/>
              </w:rPr>
              <w:t>p</w:t>
            </w:r>
            <w:r>
              <w:rPr>
                <w:rFonts w:ascii="Calibri" w:eastAsia="Calibri" w:hAnsi="Calibri" w:cs="Calibri"/>
                <w:sz w:val="14"/>
                <w:szCs w:val="14"/>
              </w:rPr>
              <w:t>e</w:t>
            </w:r>
            <w:r>
              <w:rPr>
                <w:rFonts w:ascii="Calibri" w:eastAsia="Calibri" w:hAnsi="Calibri" w:cs="Calibri"/>
                <w:spacing w:val="-1"/>
                <w:sz w:val="14"/>
                <w:szCs w:val="14"/>
              </w:rPr>
              <w:t>rf</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m</w:t>
            </w:r>
            <w:r>
              <w:rPr>
                <w:rFonts w:ascii="Calibri" w:eastAsia="Calibri" w:hAnsi="Calibri" w:cs="Calibri"/>
                <w:spacing w:val="1"/>
                <w:sz w:val="14"/>
                <w:szCs w:val="14"/>
              </w:rPr>
              <w:t>an</w:t>
            </w:r>
            <w:r>
              <w:rPr>
                <w:rFonts w:ascii="Calibri" w:eastAsia="Calibri" w:hAnsi="Calibri" w:cs="Calibri"/>
                <w:spacing w:val="-1"/>
                <w:sz w:val="14"/>
                <w:szCs w:val="14"/>
              </w:rPr>
              <w:t>s</w:t>
            </w:r>
            <w:r>
              <w:rPr>
                <w:rFonts w:ascii="Calibri" w:eastAsia="Calibri" w:hAnsi="Calibri" w:cs="Calibri"/>
                <w:sz w:val="14"/>
                <w:szCs w:val="14"/>
              </w:rPr>
              <w:t>e</w:t>
            </w:r>
            <w:r>
              <w:rPr>
                <w:rFonts w:ascii="Calibri" w:eastAsia="Calibri" w:hAnsi="Calibri" w:cs="Calibri"/>
                <w:spacing w:val="3"/>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2"/>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z w:val="14"/>
                <w:szCs w:val="14"/>
              </w:rPr>
              <w:t>a</w:t>
            </w:r>
          </w:p>
        </w:tc>
        <w:tc>
          <w:tcPr>
            <w:tcW w:w="2004" w:type="dxa"/>
          </w:tcPr>
          <w:p w:rsidR="00A32E13" w:rsidRDefault="00A32E13" w:rsidP="00A32E13"/>
        </w:tc>
        <w:tc>
          <w:tcPr>
            <w:tcW w:w="5670" w:type="dxa"/>
          </w:tcPr>
          <w:p w:rsidR="00A32E13" w:rsidRDefault="00584CEA" w:rsidP="00584CEA">
            <w:pPr>
              <w:spacing w:line="200" w:lineRule="exact"/>
              <w:rPr>
                <w:rFonts w:ascii="Calibri" w:eastAsia="Calibri" w:hAnsi="Calibri" w:cs="Calibri"/>
                <w:sz w:val="18"/>
                <w:szCs w:val="18"/>
              </w:rPr>
            </w:pPr>
            <w:r>
              <w:rPr>
                <w:rFonts w:ascii="Calibri" w:eastAsia="Calibri" w:hAnsi="Calibri" w:cs="Calibri"/>
                <w:spacing w:val="1"/>
                <w:sz w:val="18"/>
                <w:szCs w:val="18"/>
              </w:rPr>
              <w:t xml:space="preserve">Define a frame of </w:t>
            </w:r>
            <w:r w:rsidR="00083045">
              <w:rPr>
                <w:rFonts w:ascii="Calibri" w:eastAsia="Calibri" w:hAnsi="Calibri" w:cs="Calibri"/>
                <w:spacing w:val="1"/>
                <w:sz w:val="18"/>
                <w:szCs w:val="18"/>
              </w:rPr>
              <w:t>adequate</w:t>
            </w:r>
            <w:r>
              <w:rPr>
                <w:rFonts w:ascii="Calibri" w:eastAsia="Calibri" w:hAnsi="Calibri" w:cs="Calibri"/>
                <w:spacing w:val="1"/>
                <w:sz w:val="18"/>
                <w:szCs w:val="18"/>
              </w:rPr>
              <w:t xml:space="preserve"> values for </w:t>
            </w:r>
            <w:r w:rsidR="00083045">
              <w:rPr>
                <w:rFonts w:ascii="Calibri" w:eastAsia="Calibri" w:hAnsi="Calibri" w:cs="Calibri"/>
                <w:spacing w:val="1"/>
                <w:sz w:val="18"/>
                <w:szCs w:val="18"/>
              </w:rPr>
              <w:t>performances</w:t>
            </w:r>
            <w:r>
              <w:rPr>
                <w:rFonts w:ascii="Calibri" w:eastAsia="Calibri" w:hAnsi="Calibri" w:cs="Calibri"/>
                <w:spacing w:val="1"/>
                <w:sz w:val="18"/>
                <w:szCs w:val="18"/>
              </w:rPr>
              <w:t xml:space="preserve"> of each of those processes.</w:t>
            </w:r>
          </w:p>
        </w:tc>
      </w:tr>
      <w:tr w:rsidR="00A32E13" w:rsidTr="001F7865">
        <w:tc>
          <w:tcPr>
            <w:tcW w:w="1344" w:type="dxa"/>
            <w:vMerge/>
          </w:tcPr>
          <w:p w:rsidR="00A32E13" w:rsidRDefault="00A32E13" w:rsidP="00A32E13"/>
        </w:tc>
        <w:tc>
          <w:tcPr>
            <w:tcW w:w="2067" w:type="dxa"/>
            <w:vMerge/>
          </w:tcPr>
          <w:p w:rsidR="00A32E13" w:rsidRDefault="00A32E13" w:rsidP="00A32E13"/>
        </w:tc>
        <w:tc>
          <w:tcPr>
            <w:tcW w:w="1418" w:type="dxa"/>
            <w:vMerge/>
          </w:tcPr>
          <w:p w:rsidR="00A32E13" w:rsidRDefault="00A32E13" w:rsidP="00A32E13"/>
        </w:tc>
        <w:tc>
          <w:tcPr>
            <w:tcW w:w="1525" w:type="dxa"/>
          </w:tcPr>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pacing w:val="1"/>
                <w:sz w:val="14"/>
                <w:szCs w:val="14"/>
              </w:rPr>
              <w:t>av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b</w:t>
            </w:r>
            <w:r>
              <w:rPr>
                <w:rFonts w:ascii="Calibri" w:eastAsia="Calibri" w:hAnsi="Calibri" w:cs="Calibri"/>
                <w:spacing w:val="-1"/>
                <w:sz w:val="14"/>
                <w:szCs w:val="14"/>
              </w:rPr>
              <w:t>a</w:t>
            </w:r>
            <w:r>
              <w:rPr>
                <w:rFonts w:ascii="Calibri" w:eastAsia="Calibri" w:hAnsi="Calibri" w:cs="Calibri"/>
                <w:spacing w:val="1"/>
                <w:sz w:val="14"/>
                <w:szCs w:val="14"/>
              </w:rPr>
              <w:t>zn</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z w:val="14"/>
                <w:szCs w:val="14"/>
              </w:rPr>
              <w:t>linije</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2"/>
                <w:sz w:val="14"/>
                <w:szCs w:val="14"/>
              </w:rPr>
              <w:t>p</w:t>
            </w:r>
            <w:r>
              <w:rPr>
                <w:rFonts w:ascii="Calibri" w:eastAsia="Calibri" w:hAnsi="Calibri" w:cs="Calibri"/>
                <w:sz w:val="14"/>
                <w:szCs w:val="14"/>
              </w:rPr>
              <w:t>e</w:t>
            </w:r>
            <w:r>
              <w:rPr>
                <w:rFonts w:ascii="Calibri" w:eastAsia="Calibri" w:hAnsi="Calibri" w:cs="Calibri"/>
                <w:spacing w:val="-1"/>
                <w:sz w:val="14"/>
                <w:szCs w:val="14"/>
              </w:rPr>
              <w:t>rf</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m</w:t>
            </w:r>
            <w:r>
              <w:rPr>
                <w:rFonts w:ascii="Calibri" w:eastAsia="Calibri" w:hAnsi="Calibri" w:cs="Calibri"/>
                <w:spacing w:val="1"/>
                <w:sz w:val="14"/>
                <w:szCs w:val="14"/>
              </w:rPr>
              <w:t>an</w:t>
            </w:r>
            <w:r>
              <w:rPr>
                <w:rFonts w:ascii="Calibri" w:eastAsia="Calibri" w:hAnsi="Calibri" w:cs="Calibri"/>
                <w:spacing w:val="-1"/>
                <w:sz w:val="14"/>
                <w:szCs w:val="14"/>
              </w:rPr>
              <w:t>s</w:t>
            </w:r>
            <w:r>
              <w:rPr>
                <w:rFonts w:ascii="Calibri" w:eastAsia="Calibri" w:hAnsi="Calibri" w:cs="Calibri"/>
                <w:sz w:val="14"/>
                <w:szCs w:val="14"/>
              </w:rPr>
              <w:t>e</w:t>
            </w:r>
          </w:p>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2"/>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z w:val="14"/>
                <w:szCs w:val="14"/>
              </w:rPr>
              <w:t>a</w:t>
            </w:r>
          </w:p>
        </w:tc>
        <w:tc>
          <w:tcPr>
            <w:tcW w:w="2004" w:type="dxa"/>
          </w:tcPr>
          <w:p w:rsidR="00A32E13" w:rsidRDefault="00A32E13" w:rsidP="00A32E13"/>
        </w:tc>
        <w:tc>
          <w:tcPr>
            <w:tcW w:w="5670" w:type="dxa"/>
          </w:tcPr>
          <w:p w:rsidR="00A32E13" w:rsidRDefault="00A32E13" w:rsidP="006B3670">
            <w:pPr>
              <w:spacing w:line="200" w:lineRule="exact"/>
              <w:rPr>
                <w:rFonts w:ascii="Calibri" w:eastAsia="Calibri" w:hAnsi="Calibri" w:cs="Calibri"/>
                <w:sz w:val="18"/>
                <w:szCs w:val="18"/>
              </w:rPr>
            </w:pPr>
            <w:r>
              <w:rPr>
                <w:rFonts w:ascii="Calibri" w:eastAsia="Calibri" w:hAnsi="Calibri" w:cs="Calibri"/>
                <w:sz w:val="18"/>
                <w:szCs w:val="18"/>
              </w:rPr>
              <w:t>/</w:t>
            </w:r>
          </w:p>
        </w:tc>
      </w:tr>
      <w:tr w:rsidR="00A32E13" w:rsidTr="001F7865">
        <w:tc>
          <w:tcPr>
            <w:tcW w:w="1344" w:type="dxa"/>
            <w:vMerge/>
          </w:tcPr>
          <w:p w:rsidR="00A32E13" w:rsidRDefault="00A32E13" w:rsidP="00A32E13"/>
        </w:tc>
        <w:tc>
          <w:tcPr>
            <w:tcW w:w="2067" w:type="dxa"/>
            <w:vMerge/>
          </w:tcPr>
          <w:p w:rsidR="00A32E13" w:rsidRDefault="00A32E13" w:rsidP="00A32E13"/>
        </w:tc>
        <w:tc>
          <w:tcPr>
            <w:tcW w:w="1418" w:type="dxa"/>
            <w:vMerge/>
          </w:tcPr>
          <w:p w:rsidR="00A32E13" w:rsidRDefault="00A32E13" w:rsidP="00A32E13"/>
        </w:tc>
        <w:tc>
          <w:tcPr>
            <w:tcW w:w="1525" w:type="dxa"/>
          </w:tcPr>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pacing w:val="1"/>
                <w:sz w:val="14"/>
                <w:szCs w:val="14"/>
              </w:rPr>
              <w:t>av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 mo</w:t>
            </w:r>
            <w:r>
              <w:rPr>
                <w:rFonts w:ascii="Calibri" w:eastAsia="Calibri" w:hAnsi="Calibri" w:cs="Calibri"/>
                <w:spacing w:val="1"/>
                <w:sz w:val="14"/>
                <w:szCs w:val="14"/>
              </w:rPr>
              <w:t>d</w:t>
            </w:r>
            <w:r>
              <w:rPr>
                <w:rFonts w:ascii="Calibri" w:eastAsia="Calibri" w:hAnsi="Calibri" w:cs="Calibri"/>
                <w:sz w:val="14"/>
                <w:szCs w:val="14"/>
              </w:rPr>
              <w:t>e</w:t>
            </w:r>
            <w:r>
              <w:rPr>
                <w:rFonts w:ascii="Calibri" w:eastAsia="Calibri" w:hAnsi="Calibri" w:cs="Calibri"/>
                <w:spacing w:val="-2"/>
                <w:sz w:val="14"/>
                <w:szCs w:val="14"/>
              </w:rPr>
              <w:t>l</w:t>
            </w:r>
            <w:r>
              <w:rPr>
                <w:rFonts w:ascii="Calibri" w:eastAsia="Calibri" w:hAnsi="Calibri" w:cs="Calibri"/>
                <w:sz w:val="14"/>
                <w:szCs w:val="14"/>
              </w:rPr>
              <w:t>e</w:t>
            </w:r>
            <w:r>
              <w:rPr>
                <w:rFonts w:ascii="Calibri" w:eastAsia="Calibri" w:hAnsi="Calibri" w:cs="Calibri"/>
                <w:spacing w:val="1"/>
                <w:sz w:val="14"/>
                <w:szCs w:val="14"/>
              </w:rPr>
              <w:t xml:space="preserve"> 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p</w:t>
            </w:r>
            <w:r>
              <w:rPr>
                <w:rFonts w:ascii="Calibri" w:eastAsia="Calibri" w:hAnsi="Calibri" w:cs="Calibri"/>
                <w:sz w:val="14"/>
                <w:szCs w:val="14"/>
              </w:rPr>
              <w:t>e</w:t>
            </w:r>
            <w:r>
              <w:rPr>
                <w:rFonts w:ascii="Calibri" w:eastAsia="Calibri" w:hAnsi="Calibri" w:cs="Calibri"/>
                <w:spacing w:val="-1"/>
                <w:sz w:val="14"/>
                <w:szCs w:val="14"/>
              </w:rPr>
              <w:t>rf</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m</w:t>
            </w:r>
            <w:r>
              <w:rPr>
                <w:rFonts w:ascii="Calibri" w:eastAsia="Calibri" w:hAnsi="Calibri" w:cs="Calibri"/>
                <w:spacing w:val="1"/>
                <w:sz w:val="14"/>
                <w:szCs w:val="14"/>
              </w:rPr>
              <w:t>an</w:t>
            </w:r>
            <w:r>
              <w:rPr>
                <w:rFonts w:ascii="Calibri" w:eastAsia="Calibri" w:hAnsi="Calibri" w:cs="Calibri"/>
                <w:spacing w:val="-1"/>
                <w:sz w:val="14"/>
                <w:szCs w:val="14"/>
              </w:rPr>
              <w:t>s</w:t>
            </w:r>
            <w:r>
              <w:rPr>
                <w:rFonts w:ascii="Calibri" w:eastAsia="Calibri" w:hAnsi="Calibri" w:cs="Calibri"/>
                <w:sz w:val="14"/>
                <w:szCs w:val="14"/>
              </w:rPr>
              <w:t>e</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z w:val="14"/>
                <w:szCs w:val="14"/>
              </w:rPr>
              <w:t>a</w:t>
            </w:r>
          </w:p>
        </w:tc>
        <w:tc>
          <w:tcPr>
            <w:tcW w:w="2004" w:type="dxa"/>
          </w:tcPr>
          <w:p w:rsidR="00A32E13" w:rsidRDefault="00A32E13" w:rsidP="00A32E13"/>
        </w:tc>
        <w:tc>
          <w:tcPr>
            <w:tcW w:w="5670" w:type="dxa"/>
          </w:tcPr>
          <w:p w:rsidR="00A32E13" w:rsidRDefault="00584CEA" w:rsidP="00584CEA">
            <w:pPr>
              <w:spacing w:line="200" w:lineRule="exact"/>
              <w:rPr>
                <w:rFonts w:ascii="Calibri" w:eastAsia="Calibri" w:hAnsi="Calibri" w:cs="Calibri"/>
                <w:sz w:val="18"/>
                <w:szCs w:val="18"/>
              </w:rPr>
            </w:pPr>
            <w:r>
              <w:rPr>
                <w:rFonts w:ascii="Calibri" w:eastAsia="Calibri" w:hAnsi="Calibri" w:cs="Calibri"/>
                <w:spacing w:val="1"/>
                <w:sz w:val="18"/>
                <w:szCs w:val="18"/>
              </w:rPr>
              <w:t>/</w:t>
            </w:r>
          </w:p>
        </w:tc>
      </w:tr>
      <w:tr w:rsidR="00A32E13" w:rsidTr="001F7865">
        <w:tc>
          <w:tcPr>
            <w:tcW w:w="1344" w:type="dxa"/>
            <w:vMerge/>
          </w:tcPr>
          <w:p w:rsidR="00A32E13" w:rsidRDefault="00A32E13" w:rsidP="00A32E13"/>
        </w:tc>
        <w:tc>
          <w:tcPr>
            <w:tcW w:w="2067" w:type="dxa"/>
            <w:vMerge w:val="restart"/>
          </w:tcPr>
          <w:p w:rsidR="00A32E13" w:rsidRDefault="00A32E13" w:rsidP="00A32E13">
            <w:pPr>
              <w:ind w:left="102" w:right="127"/>
              <w:rPr>
                <w:rFonts w:ascii="Calibri" w:eastAsia="Calibri" w:hAnsi="Calibri" w:cs="Calibri"/>
                <w:sz w:val="18"/>
                <w:szCs w:val="18"/>
              </w:rPr>
            </w:pPr>
            <w:r>
              <w:rPr>
                <w:rFonts w:ascii="Calibri" w:eastAsia="Calibri" w:hAnsi="Calibri" w:cs="Calibri"/>
                <w:spacing w:val="1"/>
                <w:sz w:val="18"/>
                <w:szCs w:val="18"/>
              </w:rPr>
              <w:t>Q</w:t>
            </w:r>
            <w:r>
              <w:rPr>
                <w:rFonts w:ascii="Calibri" w:eastAsia="Calibri" w:hAnsi="Calibri" w:cs="Calibri"/>
                <w:spacing w:val="-1"/>
                <w:sz w:val="18"/>
                <w:szCs w:val="18"/>
              </w:rPr>
              <w:t>u</w:t>
            </w:r>
            <w:r>
              <w:rPr>
                <w:rFonts w:ascii="Calibri" w:eastAsia="Calibri" w:hAnsi="Calibri" w:cs="Calibri"/>
                <w:sz w:val="18"/>
                <w:szCs w:val="18"/>
              </w:rPr>
              <w:t>a</w:t>
            </w:r>
            <w:r>
              <w:rPr>
                <w:rFonts w:ascii="Calibri" w:eastAsia="Calibri" w:hAnsi="Calibri" w:cs="Calibri"/>
                <w:spacing w:val="-1"/>
                <w:sz w:val="18"/>
                <w:szCs w:val="18"/>
              </w:rPr>
              <w:t>n</w:t>
            </w:r>
            <w:r>
              <w:rPr>
                <w:rFonts w:ascii="Calibri" w:eastAsia="Calibri" w:hAnsi="Calibri" w:cs="Calibri"/>
                <w:sz w:val="18"/>
                <w:szCs w:val="18"/>
              </w:rPr>
              <w:t>t</w:t>
            </w:r>
            <w:r>
              <w:rPr>
                <w:rFonts w:ascii="Calibri" w:eastAsia="Calibri" w:hAnsi="Calibri" w:cs="Calibri"/>
                <w:spacing w:val="1"/>
                <w:sz w:val="18"/>
                <w:szCs w:val="18"/>
              </w:rPr>
              <w:t>i</w:t>
            </w:r>
            <w:r>
              <w:rPr>
                <w:rFonts w:ascii="Calibri" w:eastAsia="Calibri" w:hAnsi="Calibri" w:cs="Calibri"/>
                <w:sz w:val="18"/>
                <w:szCs w:val="18"/>
              </w:rPr>
              <w:t>tat</w:t>
            </w:r>
            <w:r>
              <w:rPr>
                <w:rFonts w:ascii="Calibri" w:eastAsia="Calibri" w:hAnsi="Calibri" w:cs="Calibri"/>
                <w:spacing w:val="1"/>
                <w:sz w:val="18"/>
                <w:szCs w:val="18"/>
              </w:rPr>
              <w:t>iv</w:t>
            </w:r>
            <w:r>
              <w:rPr>
                <w:rFonts w:ascii="Calibri" w:eastAsia="Calibri" w:hAnsi="Calibri" w:cs="Calibri"/>
                <w:sz w:val="18"/>
                <w:szCs w:val="18"/>
              </w:rPr>
              <w:t xml:space="preserve">e </w:t>
            </w:r>
            <w:r>
              <w:rPr>
                <w:rFonts w:ascii="Calibri" w:eastAsia="Calibri" w:hAnsi="Calibri" w:cs="Calibri"/>
                <w:spacing w:val="1"/>
                <w:sz w:val="18"/>
                <w:szCs w:val="18"/>
              </w:rPr>
              <w:t>P</w:t>
            </w:r>
            <w:r>
              <w:rPr>
                <w:rFonts w:ascii="Calibri" w:eastAsia="Calibri" w:hAnsi="Calibri" w:cs="Calibri"/>
                <w:spacing w:val="-1"/>
                <w:sz w:val="18"/>
                <w:szCs w:val="18"/>
              </w:rPr>
              <w:t>ro</w:t>
            </w:r>
            <w:r>
              <w:rPr>
                <w:rFonts w:ascii="Calibri" w:eastAsia="Calibri" w:hAnsi="Calibri" w:cs="Calibri"/>
                <w:spacing w:val="1"/>
                <w:sz w:val="18"/>
                <w:szCs w:val="18"/>
              </w:rPr>
              <w:t>j</w:t>
            </w:r>
            <w:r>
              <w:rPr>
                <w:rFonts w:ascii="Calibri" w:eastAsia="Calibri" w:hAnsi="Calibri" w:cs="Calibri"/>
                <w:sz w:val="18"/>
                <w:szCs w:val="18"/>
              </w:rPr>
              <w:t>ect Ma</w:t>
            </w:r>
            <w:r>
              <w:rPr>
                <w:rFonts w:ascii="Calibri" w:eastAsia="Calibri" w:hAnsi="Calibri" w:cs="Calibri"/>
                <w:spacing w:val="-1"/>
                <w:sz w:val="18"/>
                <w:szCs w:val="18"/>
              </w:rPr>
              <w:t>n</w:t>
            </w:r>
            <w:r>
              <w:rPr>
                <w:rFonts w:ascii="Calibri" w:eastAsia="Calibri" w:hAnsi="Calibri" w:cs="Calibri"/>
                <w:sz w:val="18"/>
                <w:szCs w:val="18"/>
              </w:rPr>
              <w:t>a</w:t>
            </w:r>
            <w:r>
              <w:rPr>
                <w:rFonts w:ascii="Calibri" w:eastAsia="Calibri" w:hAnsi="Calibri" w:cs="Calibri"/>
                <w:spacing w:val="-1"/>
                <w:sz w:val="18"/>
                <w:szCs w:val="18"/>
              </w:rPr>
              <w:t>g</w:t>
            </w:r>
            <w:r>
              <w:rPr>
                <w:rFonts w:ascii="Calibri" w:eastAsia="Calibri" w:hAnsi="Calibri" w:cs="Calibri"/>
                <w:sz w:val="18"/>
                <w:szCs w:val="18"/>
              </w:rPr>
              <w:t>eme</w:t>
            </w:r>
            <w:r>
              <w:rPr>
                <w:rFonts w:ascii="Calibri" w:eastAsia="Calibri" w:hAnsi="Calibri" w:cs="Calibri"/>
                <w:spacing w:val="-1"/>
                <w:sz w:val="18"/>
                <w:szCs w:val="18"/>
              </w:rPr>
              <w:t>n</w:t>
            </w:r>
            <w:r w:rsidR="008D1260">
              <w:rPr>
                <w:rFonts w:ascii="Calibri" w:eastAsia="Calibri" w:hAnsi="Calibri" w:cs="Calibri"/>
                <w:sz w:val="18"/>
                <w:szCs w:val="18"/>
              </w:rPr>
              <w:t>t</w:t>
            </w:r>
          </w:p>
        </w:tc>
        <w:tc>
          <w:tcPr>
            <w:tcW w:w="1418" w:type="dxa"/>
            <w:vMerge w:val="restart"/>
          </w:tcPr>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pacing w:val="-1"/>
                <w:sz w:val="14"/>
                <w:szCs w:val="14"/>
              </w:rPr>
              <w:t>Kv</w:t>
            </w:r>
            <w:r>
              <w:rPr>
                <w:rFonts w:ascii="Calibri" w:eastAsia="Calibri" w:hAnsi="Calibri" w:cs="Calibri"/>
                <w:spacing w:val="1"/>
                <w:sz w:val="14"/>
                <w:szCs w:val="14"/>
              </w:rPr>
              <w:t>an</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vn</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j</w:t>
            </w:r>
            <w:r>
              <w:rPr>
                <w:rFonts w:ascii="Calibri" w:eastAsia="Calibri" w:hAnsi="Calibri" w:cs="Calibri"/>
                <w:sz w:val="14"/>
                <w:szCs w:val="14"/>
              </w:rPr>
              <w:t>ek</w:t>
            </w:r>
            <w:r>
              <w:rPr>
                <w:rFonts w:ascii="Calibri" w:eastAsia="Calibri" w:hAnsi="Calibri" w:cs="Calibri"/>
                <w:spacing w:val="-1"/>
                <w:sz w:val="14"/>
                <w:szCs w:val="14"/>
              </w:rPr>
              <w:t>t</w:t>
            </w:r>
            <w:r>
              <w:rPr>
                <w:rFonts w:ascii="Calibri" w:eastAsia="Calibri" w:hAnsi="Calibri" w:cs="Calibri"/>
                <w:spacing w:val="1"/>
                <w:sz w:val="14"/>
                <w:szCs w:val="14"/>
              </w:rPr>
              <w:t>n</w:t>
            </w:r>
            <w:r>
              <w:rPr>
                <w:rFonts w:ascii="Calibri" w:eastAsia="Calibri" w:hAnsi="Calibri" w:cs="Calibri"/>
                <w:sz w:val="14"/>
                <w:szCs w:val="14"/>
              </w:rPr>
              <w:t>i</w:t>
            </w:r>
          </w:p>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z w:val="14"/>
                <w:szCs w:val="14"/>
              </w:rPr>
              <w:t>m</w:t>
            </w:r>
            <w:r>
              <w:rPr>
                <w:rFonts w:ascii="Calibri" w:eastAsia="Calibri" w:hAnsi="Calibri" w:cs="Calibri"/>
                <w:spacing w:val="-2"/>
                <w:sz w:val="14"/>
                <w:szCs w:val="14"/>
              </w:rPr>
              <w:t>e</w:t>
            </w:r>
            <w:r>
              <w:rPr>
                <w:rFonts w:ascii="Calibri" w:eastAsia="Calibri" w:hAnsi="Calibri" w:cs="Calibri"/>
                <w:spacing w:val="1"/>
                <w:sz w:val="14"/>
                <w:szCs w:val="14"/>
              </w:rPr>
              <w:t>na</w:t>
            </w:r>
            <w:r>
              <w:rPr>
                <w:rFonts w:ascii="Calibri" w:eastAsia="Calibri" w:hAnsi="Calibri" w:cs="Calibri"/>
                <w:spacing w:val="-2"/>
                <w:sz w:val="14"/>
                <w:szCs w:val="14"/>
              </w:rPr>
              <w:t>d</w:t>
            </w:r>
            <w:r>
              <w:rPr>
                <w:rFonts w:ascii="Calibri" w:eastAsia="Calibri" w:hAnsi="Calibri" w:cs="Calibri"/>
                <w:spacing w:val="1"/>
                <w:sz w:val="14"/>
                <w:szCs w:val="14"/>
              </w:rPr>
              <w:t>ž</w:t>
            </w:r>
            <w:r>
              <w:rPr>
                <w:rFonts w:ascii="Calibri" w:eastAsia="Calibri" w:hAnsi="Calibri" w:cs="Calibri"/>
                <w:sz w:val="14"/>
                <w:szCs w:val="14"/>
              </w:rPr>
              <w:t>me</w:t>
            </w:r>
            <w:r>
              <w:rPr>
                <w:rFonts w:ascii="Calibri" w:eastAsia="Calibri" w:hAnsi="Calibri" w:cs="Calibri"/>
                <w:spacing w:val="1"/>
                <w:sz w:val="14"/>
                <w:szCs w:val="14"/>
              </w:rPr>
              <w:t>n</w:t>
            </w:r>
            <w:r>
              <w:rPr>
                <w:rFonts w:ascii="Calibri" w:eastAsia="Calibri" w:hAnsi="Calibri" w:cs="Calibri"/>
                <w:sz w:val="14"/>
                <w:szCs w:val="14"/>
              </w:rPr>
              <w:t>t</w:t>
            </w:r>
          </w:p>
        </w:tc>
        <w:tc>
          <w:tcPr>
            <w:tcW w:w="1525" w:type="dxa"/>
          </w:tcPr>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z w:val="14"/>
                <w:szCs w:val="14"/>
              </w:rPr>
              <w:t>U</w:t>
            </w:r>
            <w:r>
              <w:rPr>
                <w:rFonts w:ascii="Calibri" w:eastAsia="Calibri" w:hAnsi="Calibri" w:cs="Calibri"/>
                <w:spacing w:val="-1"/>
                <w:sz w:val="14"/>
                <w:szCs w:val="14"/>
              </w:rPr>
              <w:t>s</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st</w:t>
            </w:r>
            <w:r>
              <w:rPr>
                <w:rFonts w:ascii="Calibri" w:eastAsia="Calibri" w:hAnsi="Calibri" w:cs="Calibri"/>
                <w:spacing w:val="1"/>
                <w:sz w:val="14"/>
                <w:szCs w:val="14"/>
              </w:rPr>
              <w:t>av</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j</w:t>
            </w:r>
            <w:r>
              <w:rPr>
                <w:rFonts w:ascii="Calibri" w:eastAsia="Calibri" w:hAnsi="Calibri" w:cs="Calibri"/>
                <w:sz w:val="14"/>
                <w:szCs w:val="14"/>
              </w:rPr>
              <w:t>ek</w:t>
            </w:r>
            <w:r>
              <w:rPr>
                <w:rFonts w:ascii="Calibri" w:eastAsia="Calibri" w:hAnsi="Calibri" w:cs="Calibri"/>
                <w:spacing w:val="-1"/>
                <w:sz w:val="14"/>
                <w:szCs w:val="14"/>
              </w:rPr>
              <w:t>t</w:t>
            </w:r>
            <w:r>
              <w:rPr>
                <w:rFonts w:ascii="Calibri" w:eastAsia="Calibri" w:hAnsi="Calibri" w:cs="Calibri"/>
                <w:spacing w:val="1"/>
                <w:sz w:val="14"/>
                <w:szCs w:val="14"/>
              </w:rPr>
              <w:t>n</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c</w:t>
            </w:r>
            <w:r>
              <w:rPr>
                <w:rFonts w:ascii="Calibri" w:eastAsia="Calibri" w:hAnsi="Calibri" w:cs="Calibri"/>
                <w:sz w:val="14"/>
                <w:szCs w:val="14"/>
              </w:rPr>
              <w:t>ilj</w:t>
            </w:r>
            <w:r>
              <w:rPr>
                <w:rFonts w:ascii="Calibri" w:eastAsia="Calibri" w:hAnsi="Calibri" w:cs="Calibri"/>
                <w:spacing w:val="-2"/>
                <w:sz w:val="14"/>
                <w:szCs w:val="14"/>
              </w:rPr>
              <w:t>e</w:t>
            </w:r>
            <w:r>
              <w:rPr>
                <w:rFonts w:ascii="Calibri" w:eastAsia="Calibri" w:hAnsi="Calibri" w:cs="Calibri"/>
                <w:spacing w:val="1"/>
                <w:sz w:val="14"/>
                <w:szCs w:val="14"/>
              </w:rPr>
              <w:t>v</w:t>
            </w:r>
            <w:r>
              <w:rPr>
                <w:rFonts w:ascii="Calibri" w:eastAsia="Calibri" w:hAnsi="Calibri" w:cs="Calibri"/>
                <w:sz w:val="14"/>
                <w:szCs w:val="14"/>
              </w:rPr>
              <w:t>e</w:t>
            </w:r>
          </w:p>
        </w:tc>
        <w:tc>
          <w:tcPr>
            <w:tcW w:w="2004" w:type="dxa"/>
          </w:tcPr>
          <w:p w:rsidR="00A32E13" w:rsidRDefault="00A32E13" w:rsidP="00A32E13"/>
        </w:tc>
        <w:tc>
          <w:tcPr>
            <w:tcW w:w="5670" w:type="dxa"/>
          </w:tcPr>
          <w:p w:rsidR="00A32E13" w:rsidRDefault="00083045" w:rsidP="00083045">
            <w:pPr>
              <w:spacing w:line="200" w:lineRule="exact"/>
              <w:rPr>
                <w:rFonts w:ascii="Calibri" w:eastAsia="Calibri" w:hAnsi="Calibri" w:cs="Calibri"/>
                <w:sz w:val="18"/>
                <w:szCs w:val="18"/>
              </w:rPr>
            </w:pPr>
            <w:r>
              <w:rPr>
                <w:rFonts w:ascii="Calibri" w:eastAsia="Calibri" w:hAnsi="Calibri" w:cs="Calibri"/>
                <w:sz w:val="18"/>
                <w:szCs w:val="18"/>
              </w:rPr>
              <w:t xml:space="preserve">Design a document that will list all goals of our project and elaborate them with details. </w:t>
            </w:r>
          </w:p>
        </w:tc>
      </w:tr>
      <w:tr w:rsidR="00A32E13" w:rsidTr="001F7865">
        <w:tc>
          <w:tcPr>
            <w:tcW w:w="1344" w:type="dxa"/>
            <w:vMerge/>
          </w:tcPr>
          <w:p w:rsidR="00A32E13" w:rsidRDefault="00A32E13" w:rsidP="00A32E13"/>
        </w:tc>
        <w:tc>
          <w:tcPr>
            <w:tcW w:w="2067" w:type="dxa"/>
            <w:vMerge/>
          </w:tcPr>
          <w:p w:rsidR="00A32E13" w:rsidRDefault="00A32E13" w:rsidP="00A32E13"/>
        </w:tc>
        <w:tc>
          <w:tcPr>
            <w:tcW w:w="1418" w:type="dxa"/>
            <w:vMerge/>
          </w:tcPr>
          <w:p w:rsidR="00A32E13" w:rsidRDefault="00A32E13" w:rsidP="00A32E13"/>
        </w:tc>
        <w:tc>
          <w:tcPr>
            <w:tcW w:w="1525" w:type="dxa"/>
          </w:tcPr>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pacing w:val="-1"/>
                <w:sz w:val="14"/>
                <w:szCs w:val="14"/>
              </w:rPr>
              <w:t>K</w:t>
            </w:r>
            <w:r>
              <w:rPr>
                <w:rFonts w:ascii="Calibri" w:eastAsia="Calibri" w:hAnsi="Calibri" w:cs="Calibri"/>
                <w:sz w:val="14"/>
                <w:szCs w:val="14"/>
              </w:rPr>
              <w:t>om</w:t>
            </w:r>
            <w:r>
              <w:rPr>
                <w:rFonts w:ascii="Calibri" w:eastAsia="Calibri" w:hAnsi="Calibri" w:cs="Calibri"/>
                <w:spacing w:val="1"/>
                <w:sz w:val="14"/>
                <w:szCs w:val="14"/>
              </w:rPr>
              <w:t>p</w:t>
            </w:r>
            <w:r>
              <w:rPr>
                <w:rFonts w:ascii="Calibri" w:eastAsia="Calibri" w:hAnsi="Calibri" w:cs="Calibri"/>
                <w:spacing w:val="-2"/>
                <w:sz w:val="14"/>
                <w:szCs w:val="14"/>
              </w:rPr>
              <w:t>o</w:t>
            </w:r>
            <w:r>
              <w:rPr>
                <w:rFonts w:ascii="Calibri" w:eastAsia="Calibri" w:hAnsi="Calibri" w:cs="Calibri"/>
                <w:spacing w:val="1"/>
                <w:sz w:val="14"/>
                <w:szCs w:val="14"/>
              </w:rPr>
              <w:t>n</w:t>
            </w:r>
            <w:r>
              <w:rPr>
                <w:rFonts w:ascii="Calibri" w:eastAsia="Calibri" w:hAnsi="Calibri" w:cs="Calibri"/>
                <w:sz w:val="14"/>
                <w:szCs w:val="14"/>
              </w:rPr>
              <w:t>o</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d</w:t>
            </w:r>
            <w:r>
              <w:rPr>
                <w:rFonts w:ascii="Calibri" w:eastAsia="Calibri" w:hAnsi="Calibri" w:cs="Calibri"/>
                <w:sz w:val="14"/>
                <w:szCs w:val="14"/>
              </w:rPr>
              <w:t>e</w:t>
            </w:r>
            <w:r>
              <w:rPr>
                <w:rFonts w:ascii="Calibri" w:eastAsia="Calibri" w:hAnsi="Calibri" w:cs="Calibri"/>
                <w:spacing w:val="-1"/>
                <w:sz w:val="14"/>
                <w:szCs w:val="14"/>
              </w:rPr>
              <w:t>f</w:t>
            </w:r>
            <w:r>
              <w:rPr>
                <w:rFonts w:ascii="Calibri" w:eastAsia="Calibri" w:hAnsi="Calibri" w:cs="Calibri"/>
                <w:sz w:val="14"/>
                <w:szCs w:val="14"/>
              </w:rPr>
              <w:t>ini</w:t>
            </w:r>
            <w:r>
              <w:rPr>
                <w:rFonts w:ascii="Calibri" w:eastAsia="Calibri" w:hAnsi="Calibri" w:cs="Calibri"/>
                <w:spacing w:val="-1"/>
                <w:sz w:val="14"/>
                <w:szCs w:val="14"/>
              </w:rPr>
              <w:t>s</w:t>
            </w:r>
            <w:r>
              <w:rPr>
                <w:rFonts w:ascii="Calibri" w:eastAsia="Calibri" w:hAnsi="Calibri" w:cs="Calibri"/>
                <w:spacing w:val="1"/>
                <w:sz w:val="14"/>
                <w:szCs w:val="14"/>
              </w:rPr>
              <w:t>an</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z w:val="14"/>
                <w:szCs w:val="14"/>
              </w:rPr>
              <w:t>es</w:t>
            </w:r>
          </w:p>
        </w:tc>
        <w:tc>
          <w:tcPr>
            <w:tcW w:w="2004" w:type="dxa"/>
          </w:tcPr>
          <w:p w:rsidR="00A32E13" w:rsidRDefault="00A32E13" w:rsidP="00A32E13"/>
        </w:tc>
        <w:tc>
          <w:tcPr>
            <w:tcW w:w="5670" w:type="dxa"/>
          </w:tcPr>
          <w:p w:rsidR="00A32E13" w:rsidRDefault="00083045" w:rsidP="00083045">
            <w:pPr>
              <w:spacing w:line="200" w:lineRule="exact"/>
              <w:rPr>
                <w:rFonts w:ascii="Calibri" w:eastAsia="Calibri" w:hAnsi="Calibri" w:cs="Calibri"/>
                <w:sz w:val="18"/>
                <w:szCs w:val="18"/>
              </w:rPr>
            </w:pPr>
            <w:r>
              <w:rPr>
                <w:rFonts w:ascii="Calibri" w:eastAsia="Calibri" w:hAnsi="Calibri" w:cs="Calibri"/>
                <w:spacing w:val="-1"/>
                <w:sz w:val="18"/>
                <w:szCs w:val="18"/>
              </w:rPr>
              <w:t xml:space="preserve">Make a detailed plan on how to achieve those goals. </w:t>
            </w:r>
          </w:p>
        </w:tc>
      </w:tr>
      <w:tr w:rsidR="00A32E13" w:rsidTr="001F7865">
        <w:tc>
          <w:tcPr>
            <w:tcW w:w="1344" w:type="dxa"/>
            <w:vMerge/>
          </w:tcPr>
          <w:p w:rsidR="00A32E13" w:rsidRDefault="00A32E13" w:rsidP="00A32E13"/>
        </w:tc>
        <w:tc>
          <w:tcPr>
            <w:tcW w:w="2067" w:type="dxa"/>
            <w:vMerge/>
          </w:tcPr>
          <w:p w:rsidR="00A32E13" w:rsidRDefault="00A32E13" w:rsidP="00A32E13"/>
        </w:tc>
        <w:tc>
          <w:tcPr>
            <w:tcW w:w="1418" w:type="dxa"/>
            <w:vMerge/>
          </w:tcPr>
          <w:p w:rsidR="00A32E13" w:rsidRDefault="00A32E13" w:rsidP="00A32E13"/>
        </w:tc>
        <w:tc>
          <w:tcPr>
            <w:tcW w:w="1525" w:type="dxa"/>
          </w:tcPr>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2"/>
                <w:sz w:val="14"/>
                <w:szCs w:val="14"/>
              </w:rPr>
              <w:t>d</w:t>
            </w:r>
            <w:r>
              <w:rPr>
                <w:rFonts w:ascii="Calibri" w:eastAsia="Calibri" w:hAnsi="Calibri" w:cs="Calibri"/>
                <w:spacing w:val="1"/>
                <w:sz w:val="14"/>
                <w:szCs w:val="14"/>
              </w:rPr>
              <w:t>ab</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dp</w:t>
            </w:r>
            <w:r>
              <w:rPr>
                <w:rFonts w:ascii="Calibri" w:eastAsia="Calibri" w:hAnsi="Calibri" w:cs="Calibri"/>
                <w:spacing w:val="-1"/>
                <w:sz w:val="14"/>
                <w:szCs w:val="14"/>
              </w:rPr>
              <w:t>r</w:t>
            </w:r>
            <w:r>
              <w:rPr>
                <w:rFonts w:ascii="Calibri" w:eastAsia="Calibri" w:hAnsi="Calibri" w:cs="Calibri"/>
                <w:spacing w:val="-2"/>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z w:val="14"/>
                <w:szCs w:val="14"/>
              </w:rPr>
              <w:t>e</w:t>
            </w:r>
            <w:r>
              <w:rPr>
                <w:rFonts w:ascii="Calibri" w:eastAsia="Calibri" w:hAnsi="Calibri" w:cs="Calibri"/>
                <w:spacing w:val="1"/>
                <w:sz w:val="14"/>
                <w:szCs w:val="14"/>
              </w:rPr>
              <w:t xml:space="preserve"> n</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z w:val="14"/>
                <w:szCs w:val="14"/>
              </w:rPr>
              <w:t>ko</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ć</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1"/>
                <w:sz w:val="14"/>
                <w:szCs w:val="14"/>
              </w:rPr>
              <w:t>s</w:t>
            </w:r>
            <w:r>
              <w:rPr>
                <w:rFonts w:ascii="Calibri" w:eastAsia="Calibri" w:hAnsi="Calibri" w:cs="Calibri"/>
                <w:sz w:val="14"/>
                <w:szCs w:val="14"/>
              </w:rPr>
              <w:t>e</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ime</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p>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pacing w:val="-1"/>
                <w:sz w:val="14"/>
                <w:szCs w:val="14"/>
              </w:rPr>
              <w:t>st</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st</w:t>
            </w:r>
            <w:r>
              <w:rPr>
                <w:rFonts w:ascii="Calibri" w:eastAsia="Calibri" w:hAnsi="Calibri" w:cs="Calibri"/>
                <w:sz w:val="14"/>
                <w:szCs w:val="14"/>
              </w:rPr>
              <w:t>i</w:t>
            </w:r>
            <w:r>
              <w:rPr>
                <w:rFonts w:ascii="Calibri" w:eastAsia="Calibri" w:hAnsi="Calibri" w:cs="Calibri"/>
                <w:spacing w:val="1"/>
                <w:sz w:val="14"/>
                <w:szCs w:val="14"/>
              </w:rPr>
              <w:t>č</w:t>
            </w:r>
            <w:r>
              <w:rPr>
                <w:rFonts w:ascii="Calibri" w:eastAsia="Calibri" w:hAnsi="Calibri" w:cs="Calibri"/>
                <w:sz w:val="14"/>
                <w:szCs w:val="14"/>
              </w:rPr>
              <w:t>ko</w:t>
            </w:r>
            <w:r>
              <w:rPr>
                <w:rFonts w:ascii="Calibri" w:eastAsia="Calibri" w:hAnsi="Calibri" w:cs="Calibri"/>
                <w:spacing w:val="3"/>
                <w:sz w:val="14"/>
                <w:szCs w:val="14"/>
              </w:rPr>
              <w:t xml:space="preserve"> </w:t>
            </w:r>
            <w:r>
              <w:rPr>
                <w:rFonts w:ascii="Calibri" w:eastAsia="Calibri" w:hAnsi="Calibri" w:cs="Calibri"/>
                <w:spacing w:val="-2"/>
                <w:sz w:val="14"/>
                <w:szCs w:val="14"/>
              </w:rPr>
              <w:t>u</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av</w:t>
            </w:r>
            <w:r>
              <w:rPr>
                <w:rFonts w:ascii="Calibri" w:eastAsia="Calibri" w:hAnsi="Calibri" w:cs="Calibri"/>
                <w:sz w:val="14"/>
                <w:szCs w:val="14"/>
              </w:rPr>
              <w:t>l</w:t>
            </w:r>
            <w:r>
              <w:rPr>
                <w:rFonts w:ascii="Calibri" w:eastAsia="Calibri" w:hAnsi="Calibri" w:cs="Calibri"/>
                <w:spacing w:val="-2"/>
                <w:sz w:val="14"/>
                <w:szCs w:val="14"/>
              </w:rPr>
              <w:t>j</w:t>
            </w:r>
            <w:r>
              <w:rPr>
                <w:rFonts w:ascii="Calibri" w:eastAsia="Calibri" w:hAnsi="Calibri" w:cs="Calibri"/>
                <w:spacing w:val="1"/>
                <w:sz w:val="14"/>
                <w:szCs w:val="14"/>
              </w:rPr>
              <w:t>an</w:t>
            </w:r>
            <w:r>
              <w:rPr>
                <w:rFonts w:ascii="Calibri" w:eastAsia="Calibri" w:hAnsi="Calibri" w:cs="Calibri"/>
                <w:spacing w:val="-1"/>
                <w:sz w:val="14"/>
                <w:szCs w:val="14"/>
              </w:rPr>
              <w:t>j</w:t>
            </w:r>
            <w:r>
              <w:rPr>
                <w:rFonts w:ascii="Calibri" w:eastAsia="Calibri" w:hAnsi="Calibri" w:cs="Calibri"/>
                <w:sz w:val="14"/>
                <w:szCs w:val="14"/>
              </w:rPr>
              <w:t>e</w:t>
            </w:r>
          </w:p>
        </w:tc>
        <w:tc>
          <w:tcPr>
            <w:tcW w:w="2004" w:type="dxa"/>
          </w:tcPr>
          <w:p w:rsidR="00A32E13" w:rsidRDefault="00A32E13" w:rsidP="00A32E13"/>
        </w:tc>
        <w:tc>
          <w:tcPr>
            <w:tcW w:w="5670" w:type="dxa"/>
          </w:tcPr>
          <w:p w:rsidR="00A32E13" w:rsidRDefault="00550E73" w:rsidP="00434254">
            <w:pPr>
              <w:spacing w:line="200" w:lineRule="exact"/>
              <w:rPr>
                <w:rFonts w:ascii="Calibri" w:eastAsia="Calibri" w:hAnsi="Calibri" w:cs="Calibri"/>
                <w:sz w:val="18"/>
                <w:szCs w:val="18"/>
              </w:rPr>
            </w:pPr>
            <w:r>
              <w:rPr>
                <w:rFonts w:ascii="Calibri" w:eastAsia="Calibri" w:hAnsi="Calibri" w:cs="Calibri"/>
                <w:sz w:val="18"/>
                <w:szCs w:val="18"/>
              </w:rPr>
              <w:t>/</w:t>
            </w:r>
          </w:p>
        </w:tc>
      </w:tr>
      <w:tr w:rsidR="00A32E13" w:rsidTr="001F7865">
        <w:tc>
          <w:tcPr>
            <w:tcW w:w="1344" w:type="dxa"/>
            <w:vMerge/>
          </w:tcPr>
          <w:p w:rsidR="00A32E13" w:rsidRDefault="00A32E13" w:rsidP="00A32E13"/>
        </w:tc>
        <w:tc>
          <w:tcPr>
            <w:tcW w:w="2067" w:type="dxa"/>
            <w:vMerge/>
          </w:tcPr>
          <w:p w:rsidR="00A32E13" w:rsidRDefault="00A32E13" w:rsidP="00A32E13"/>
        </w:tc>
        <w:tc>
          <w:tcPr>
            <w:tcW w:w="1418" w:type="dxa"/>
            <w:vMerge/>
          </w:tcPr>
          <w:p w:rsidR="00A32E13" w:rsidRDefault="00A32E13" w:rsidP="00A32E13"/>
        </w:tc>
        <w:tc>
          <w:tcPr>
            <w:tcW w:w="1525" w:type="dxa"/>
          </w:tcPr>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pacing w:val="-2"/>
                <w:sz w:val="14"/>
                <w:szCs w:val="14"/>
              </w:rPr>
              <w:t>U</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av</w:t>
            </w:r>
            <w:r>
              <w:rPr>
                <w:rFonts w:ascii="Calibri" w:eastAsia="Calibri" w:hAnsi="Calibri" w:cs="Calibri"/>
                <w:sz w:val="14"/>
                <w:szCs w:val="14"/>
              </w:rPr>
              <w:t>l</w:t>
            </w:r>
            <w:r>
              <w:rPr>
                <w:rFonts w:ascii="Calibri" w:eastAsia="Calibri" w:hAnsi="Calibri" w:cs="Calibri"/>
                <w:spacing w:val="-2"/>
                <w:sz w:val="14"/>
                <w:szCs w:val="14"/>
              </w:rPr>
              <w:t>j</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p</w:t>
            </w:r>
            <w:r>
              <w:rPr>
                <w:rFonts w:ascii="Calibri" w:eastAsia="Calibri" w:hAnsi="Calibri" w:cs="Calibri"/>
                <w:sz w:val="14"/>
                <w:szCs w:val="14"/>
              </w:rPr>
              <w:t>e</w:t>
            </w:r>
            <w:r>
              <w:rPr>
                <w:rFonts w:ascii="Calibri" w:eastAsia="Calibri" w:hAnsi="Calibri" w:cs="Calibri"/>
                <w:spacing w:val="-1"/>
                <w:sz w:val="14"/>
                <w:szCs w:val="14"/>
              </w:rPr>
              <w:t>rf</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m</w:t>
            </w:r>
            <w:r>
              <w:rPr>
                <w:rFonts w:ascii="Calibri" w:eastAsia="Calibri" w:hAnsi="Calibri" w:cs="Calibri"/>
                <w:spacing w:val="1"/>
                <w:sz w:val="14"/>
                <w:szCs w:val="14"/>
              </w:rPr>
              <w:t>an</w:t>
            </w:r>
            <w:r>
              <w:rPr>
                <w:rFonts w:ascii="Calibri" w:eastAsia="Calibri" w:hAnsi="Calibri" w:cs="Calibri"/>
                <w:spacing w:val="-1"/>
                <w:sz w:val="14"/>
                <w:szCs w:val="14"/>
              </w:rPr>
              <w:t>s</w:t>
            </w:r>
            <w:r>
              <w:rPr>
                <w:rFonts w:ascii="Calibri" w:eastAsia="Calibri" w:hAnsi="Calibri" w:cs="Calibri"/>
                <w:spacing w:val="1"/>
                <w:sz w:val="14"/>
                <w:szCs w:val="14"/>
              </w:rPr>
              <w:t>a</w:t>
            </w:r>
            <w:r>
              <w:rPr>
                <w:rFonts w:ascii="Calibri" w:eastAsia="Calibri" w:hAnsi="Calibri" w:cs="Calibri"/>
                <w:sz w:val="14"/>
                <w:szCs w:val="14"/>
              </w:rPr>
              <w:t>ma</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pacing w:val="-2"/>
                <w:sz w:val="14"/>
                <w:szCs w:val="14"/>
              </w:rPr>
              <w:t>o</w:t>
            </w:r>
            <w:r>
              <w:rPr>
                <w:rFonts w:ascii="Calibri" w:eastAsia="Calibri" w:hAnsi="Calibri" w:cs="Calibri"/>
                <w:spacing w:val="1"/>
                <w:sz w:val="14"/>
                <w:szCs w:val="14"/>
              </w:rPr>
              <w:t>j</w:t>
            </w:r>
            <w:r>
              <w:rPr>
                <w:rFonts w:ascii="Calibri" w:eastAsia="Calibri" w:hAnsi="Calibri" w:cs="Calibri"/>
                <w:sz w:val="14"/>
                <w:szCs w:val="14"/>
              </w:rPr>
              <w:t>ek</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a</w:t>
            </w:r>
          </w:p>
        </w:tc>
        <w:tc>
          <w:tcPr>
            <w:tcW w:w="2004" w:type="dxa"/>
          </w:tcPr>
          <w:p w:rsidR="00A32E13" w:rsidRDefault="00A32E13" w:rsidP="00A32E13"/>
        </w:tc>
        <w:tc>
          <w:tcPr>
            <w:tcW w:w="5670" w:type="dxa"/>
          </w:tcPr>
          <w:p w:rsidR="00A32E13" w:rsidRDefault="00083045" w:rsidP="00083045">
            <w:pPr>
              <w:spacing w:line="200" w:lineRule="exact"/>
              <w:rPr>
                <w:rFonts w:ascii="Calibri" w:eastAsia="Calibri" w:hAnsi="Calibri" w:cs="Calibri"/>
                <w:sz w:val="18"/>
                <w:szCs w:val="18"/>
              </w:rPr>
            </w:pPr>
            <w:r>
              <w:rPr>
                <w:rFonts w:ascii="Calibri" w:eastAsia="Calibri" w:hAnsi="Calibri" w:cs="Calibri"/>
                <w:spacing w:val="-1"/>
                <w:sz w:val="18"/>
                <w:szCs w:val="18"/>
              </w:rPr>
              <w:t>Design a detailed plan of achieving and maintaining desired performances of project (management, developing, and dissemination).</w:t>
            </w:r>
          </w:p>
        </w:tc>
      </w:tr>
      <w:tr w:rsidR="00A32E13" w:rsidTr="001F7865">
        <w:tc>
          <w:tcPr>
            <w:tcW w:w="1344" w:type="dxa"/>
            <w:vMerge/>
          </w:tcPr>
          <w:p w:rsidR="00A32E13" w:rsidRDefault="00A32E13" w:rsidP="00A32E13"/>
        </w:tc>
        <w:tc>
          <w:tcPr>
            <w:tcW w:w="2067" w:type="dxa"/>
            <w:vMerge/>
          </w:tcPr>
          <w:p w:rsidR="00A32E13" w:rsidRDefault="00A32E13" w:rsidP="00A32E13"/>
        </w:tc>
        <w:tc>
          <w:tcPr>
            <w:tcW w:w="1418" w:type="dxa"/>
            <w:vMerge w:val="restart"/>
          </w:tcPr>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z w:val="14"/>
                <w:szCs w:val="14"/>
              </w:rPr>
              <w:t>S</w:t>
            </w:r>
            <w:r>
              <w:rPr>
                <w:rFonts w:ascii="Calibri" w:eastAsia="Calibri" w:hAnsi="Calibri" w:cs="Calibri"/>
                <w:spacing w:val="-1"/>
                <w:sz w:val="14"/>
                <w:szCs w:val="14"/>
              </w:rPr>
              <w:t>t</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st</w:t>
            </w:r>
            <w:r>
              <w:rPr>
                <w:rFonts w:ascii="Calibri" w:eastAsia="Calibri" w:hAnsi="Calibri" w:cs="Calibri"/>
                <w:sz w:val="14"/>
                <w:szCs w:val="14"/>
              </w:rPr>
              <w:t>i</w:t>
            </w:r>
            <w:r>
              <w:rPr>
                <w:rFonts w:ascii="Calibri" w:eastAsia="Calibri" w:hAnsi="Calibri" w:cs="Calibri"/>
                <w:spacing w:val="1"/>
                <w:sz w:val="14"/>
                <w:szCs w:val="14"/>
              </w:rPr>
              <w:t>č</w:t>
            </w:r>
            <w:r>
              <w:rPr>
                <w:rFonts w:ascii="Calibri" w:eastAsia="Calibri" w:hAnsi="Calibri" w:cs="Calibri"/>
                <w:sz w:val="14"/>
                <w:szCs w:val="14"/>
              </w:rPr>
              <w:t>ki</w:t>
            </w:r>
            <w:r>
              <w:rPr>
                <w:rFonts w:ascii="Calibri" w:eastAsia="Calibri" w:hAnsi="Calibri" w:cs="Calibri"/>
                <w:spacing w:val="2"/>
                <w:sz w:val="14"/>
                <w:szCs w:val="14"/>
              </w:rPr>
              <w:t xml:space="preserve"> </w:t>
            </w:r>
            <w:r>
              <w:rPr>
                <w:rFonts w:ascii="Calibri" w:eastAsia="Calibri" w:hAnsi="Calibri" w:cs="Calibri"/>
                <w:spacing w:val="-2"/>
                <w:sz w:val="14"/>
                <w:szCs w:val="14"/>
              </w:rPr>
              <w:t>u</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av</w:t>
            </w:r>
            <w:r>
              <w:rPr>
                <w:rFonts w:ascii="Calibri" w:eastAsia="Calibri" w:hAnsi="Calibri" w:cs="Calibri"/>
                <w:spacing w:val="-2"/>
                <w:sz w:val="14"/>
                <w:szCs w:val="14"/>
              </w:rPr>
              <w:t>l</w:t>
            </w:r>
            <w:r>
              <w:rPr>
                <w:rFonts w:ascii="Calibri" w:eastAsia="Calibri" w:hAnsi="Calibri" w:cs="Calibri"/>
                <w:spacing w:val="1"/>
                <w:sz w:val="14"/>
                <w:szCs w:val="14"/>
              </w:rPr>
              <w:t>ja</w:t>
            </w:r>
            <w:r>
              <w:rPr>
                <w:rFonts w:ascii="Calibri" w:eastAsia="Calibri" w:hAnsi="Calibri" w:cs="Calibri"/>
                <w:spacing w:val="-1"/>
                <w:sz w:val="14"/>
                <w:szCs w:val="14"/>
              </w:rPr>
              <w:t>t</w:t>
            </w:r>
            <w:r>
              <w:rPr>
                <w:rFonts w:ascii="Calibri" w:eastAsia="Calibri" w:hAnsi="Calibri" w:cs="Calibri"/>
                <w:sz w:val="14"/>
                <w:szCs w:val="14"/>
              </w:rPr>
              <w:t>i</w:t>
            </w:r>
          </w:p>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pacing w:val="-2"/>
                <w:sz w:val="14"/>
                <w:szCs w:val="14"/>
              </w:rPr>
              <w:t>p</w:t>
            </w:r>
            <w:r>
              <w:rPr>
                <w:rFonts w:ascii="Calibri" w:eastAsia="Calibri" w:hAnsi="Calibri" w:cs="Calibri"/>
                <w:sz w:val="14"/>
                <w:szCs w:val="14"/>
              </w:rPr>
              <w:t>e</w:t>
            </w:r>
            <w:r>
              <w:rPr>
                <w:rFonts w:ascii="Calibri" w:eastAsia="Calibri" w:hAnsi="Calibri" w:cs="Calibri"/>
                <w:spacing w:val="-1"/>
                <w:sz w:val="14"/>
                <w:szCs w:val="14"/>
              </w:rPr>
              <w:t>rf</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m</w:t>
            </w:r>
            <w:r>
              <w:rPr>
                <w:rFonts w:ascii="Calibri" w:eastAsia="Calibri" w:hAnsi="Calibri" w:cs="Calibri"/>
                <w:spacing w:val="1"/>
                <w:sz w:val="14"/>
                <w:szCs w:val="14"/>
              </w:rPr>
              <w:t>an</w:t>
            </w:r>
            <w:r>
              <w:rPr>
                <w:rFonts w:ascii="Calibri" w:eastAsia="Calibri" w:hAnsi="Calibri" w:cs="Calibri"/>
                <w:spacing w:val="-1"/>
                <w:sz w:val="14"/>
                <w:szCs w:val="14"/>
              </w:rPr>
              <w:t>s</w:t>
            </w:r>
            <w:r>
              <w:rPr>
                <w:rFonts w:ascii="Calibri" w:eastAsia="Calibri" w:hAnsi="Calibri" w:cs="Calibri"/>
                <w:spacing w:val="1"/>
                <w:sz w:val="14"/>
                <w:szCs w:val="14"/>
              </w:rPr>
              <w:t>a</w:t>
            </w:r>
            <w:r>
              <w:rPr>
                <w:rFonts w:ascii="Calibri" w:eastAsia="Calibri" w:hAnsi="Calibri" w:cs="Calibri"/>
                <w:sz w:val="14"/>
                <w:szCs w:val="14"/>
              </w:rPr>
              <w:t>ma</w:t>
            </w:r>
          </w:p>
          <w:p w:rsidR="00A32E13" w:rsidRDefault="00A32E13" w:rsidP="00A32E13">
            <w:pPr>
              <w:spacing w:before="1"/>
              <w:ind w:left="102"/>
              <w:rPr>
                <w:rFonts w:ascii="Calibri" w:eastAsia="Calibri" w:hAnsi="Calibri" w:cs="Calibri"/>
                <w:sz w:val="14"/>
                <w:szCs w:val="14"/>
              </w:rPr>
            </w:pP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dp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z w:val="14"/>
                <w:szCs w:val="14"/>
              </w:rPr>
              <w:t>a</w:t>
            </w:r>
          </w:p>
        </w:tc>
        <w:tc>
          <w:tcPr>
            <w:tcW w:w="1525" w:type="dxa"/>
          </w:tcPr>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2"/>
                <w:sz w:val="14"/>
                <w:szCs w:val="14"/>
              </w:rPr>
              <w:t>d</w:t>
            </w:r>
            <w:r>
              <w:rPr>
                <w:rFonts w:ascii="Calibri" w:eastAsia="Calibri" w:hAnsi="Calibri" w:cs="Calibri"/>
                <w:spacing w:val="1"/>
                <w:sz w:val="14"/>
                <w:szCs w:val="14"/>
              </w:rPr>
              <w:t>ab</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t</w:t>
            </w:r>
            <w:r>
              <w:rPr>
                <w:rFonts w:ascii="Calibri" w:eastAsia="Calibri" w:hAnsi="Calibri" w:cs="Calibri"/>
                <w:sz w:val="14"/>
                <w:szCs w:val="14"/>
              </w:rPr>
              <w:t>e</w:t>
            </w:r>
            <w:r>
              <w:rPr>
                <w:rFonts w:ascii="Calibri" w:eastAsia="Calibri" w:hAnsi="Calibri" w:cs="Calibri"/>
                <w:spacing w:val="1"/>
                <w:sz w:val="14"/>
                <w:szCs w:val="14"/>
              </w:rPr>
              <w:t>hn</w:t>
            </w:r>
            <w:r>
              <w:rPr>
                <w:rFonts w:ascii="Calibri" w:eastAsia="Calibri" w:hAnsi="Calibri" w:cs="Calibri"/>
                <w:sz w:val="14"/>
                <w:szCs w:val="14"/>
              </w:rPr>
              <w:t>ike</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1"/>
                <w:sz w:val="14"/>
                <w:szCs w:val="14"/>
              </w:rPr>
              <w:t>a</w:t>
            </w:r>
            <w:r>
              <w:rPr>
                <w:rFonts w:ascii="Calibri" w:eastAsia="Calibri" w:hAnsi="Calibri" w:cs="Calibri"/>
                <w:spacing w:val="1"/>
                <w:sz w:val="14"/>
                <w:szCs w:val="14"/>
              </w:rPr>
              <w:t>na</w:t>
            </w:r>
            <w:r>
              <w:rPr>
                <w:rFonts w:ascii="Calibri" w:eastAsia="Calibri" w:hAnsi="Calibri" w:cs="Calibri"/>
                <w:sz w:val="14"/>
                <w:szCs w:val="14"/>
              </w:rPr>
              <w:t>l</w:t>
            </w:r>
            <w:r>
              <w:rPr>
                <w:rFonts w:ascii="Calibri" w:eastAsia="Calibri" w:hAnsi="Calibri" w:cs="Calibri"/>
                <w:spacing w:val="-2"/>
                <w:sz w:val="14"/>
                <w:szCs w:val="14"/>
              </w:rPr>
              <w:t>i</w:t>
            </w:r>
            <w:r>
              <w:rPr>
                <w:rFonts w:ascii="Calibri" w:eastAsia="Calibri" w:hAnsi="Calibri" w:cs="Calibri"/>
                <w:spacing w:val="1"/>
                <w:sz w:val="14"/>
                <w:szCs w:val="14"/>
              </w:rPr>
              <w:t>z</w:t>
            </w:r>
            <w:r>
              <w:rPr>
                <w:rFonts w:ascii="Calibri" w:eastAsia="Calibri" w:hAnsi="Calibri" w:cs="Calibri"/>
                <w:sz w:val="14"/>
                <w:szCs w:val="14"/>
              </w:rPr>
              <w:t>u</w:t>
            </w:r>
            <w:r>
              <w:rPr>
                <w:rFonts w:ascii="Calibri" w:eastAsia="Calibri" w:hAnsi="Calibri" w:cs="Calibri"/>
                <w:spacing w:val="1"/>
                <w:sz w:val="14"/>
                <w:szCs w:val="14"/>
              </w:rPr>
              <w:t xml:space="preserve"> </w:t>
            </w:r>
            <w:r>
              <w:rPr>
                <w:rFonts w:ascii="Calibri" w:eastAsia="Calibri" w:hAnsi="Calibri" w:cs="Calibri"/>
                <w:sz w:val="14"/>
                <w:szCs w:val="14"/>
              </w:rPr>
              <w:t>i me</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2"/>
                <w:sz w:val="14"/>
                <w:szCs w:val="14"/>
              </w:rPr>
              <w:t>n</w:t>
            </w:r>
            <w:r>
              <w:rPr>
                <w:rFonts w:ascii="Calibri" w:eastAsia="Calibri" w:hAnsi="Calibri" w:cs="Calibri"/>
                <w:spacing w:val="1"/>
                <w:sz w:val="14"/>
                <w:szCs w:val="14"/>
              </w:rPr>
              <w:t>j</w:t>
            </w:r>
            <w:r>
              <w:rPr>
                <w:rFonts w:ascii="Calibri" w:eastAsia="Calibri" w:hAnsi="Calibri" w:cs="Calibri"/>
                <w:sz w:val="14"/>
                <w:szCs w:val="14"/>
              </w:rPr>
              <w:t>a</w:t>
            </w:r>
          </w:p>
        </w:tc>
        <w:tc>
          <w:tcPr>
            <w:tcW w:w="2004" w:type="dxa"/>
          </w:tcPr>
          <w:p w:rsidR="00A32E13" w:rsidRDefault="00A32E13" w:rsidP="00A32E13"/>
        </w:tc>
        <w:tc>
          <w:tcPr>
            <w:tcW w:w="5670" w:type="dxa"/>
          </w:tcPr>
          <w:p w:rsidR="00A32E13" w:rsidRDefault="00A32E13" w:rsidP="00083045">
            <w:pPr>
              <w:spacing w:line="200" w:lineRule="exact"/>
              <w:rPr>
                <w:rFonts w:ascii="Calibri" w:eastAsia="Calibri" w:hAnsi="Calibri" w:cs="Calibri"/>
                <w:sz w:val="18"/>
                <w:szCs w:val="18"/>
              </w:rPr>
            </w:pPr>
            <w:r>
              <w:rPr>
                <w:rFonts w:ascii="Calibri" w:eastAsia="Calibri" w:hAnsi="Calibri" w:cs="Calibri"/>
                <w:sz w:val="18"/>
                <w:szCs w:val="18"/>
              </w:rPr>
              <w:t>/</w:t>
            </w:r>
          </w:p>
        </w:tc>
      </w:tr>
      <w:tr w:rsidR="00A32E13" w:rsidTr="001F7865">
        <w:tc>
          <w:tcPr>
            <w:tcW w:w="1344" w:type="dxa"/>
            <w:vMerge/>
          </w:tcPr>
          <w:p w:rsidR="00A32E13" w:rsidRDefault="00A32E13" w:rsidP="00A32E13"/>
        </w:tc>
        <w:tc>
          <w:tcPr>
            <w:tcW w:w="2067" w:type="dxa"/>
            <w:vMerge/>
          </w:tcPr>
          <w:p w:rsidR="00A32E13" w:rsidRDefault="00A32E13" w:rsidP="00A32E13"/>
        </w:tc>
        <w:tc>
          <w:tcPr>
            <w:tcW w:w="1418" w:type="dxa"/>
            <w:vMerge/>
          </w:tcPr>
          <w:p w:rsidR="00A32E13" w:rsidRDefault="00A32E13" w:rsidP="00A32E13"/>
        </w:tc>
        <w:tc>
          <w:tcPr>
            <w:tcW w:w="1525" w:type="dxa"/>
          </w:tcPr>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z w:val="14"/>
                <w:szCs w:val="14"/>
              </w:rPr>
              <w:t>ime</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st</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s</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č</w:t>
            </w:r>
            <w:r>
              <w:rPr>
                <w:rFonts w:ascii="Calibri" w:eastAsia="Calibri" w:hAnsi="Calibri" w:cs="Calibri"/>
                <w:sz w:val="14"/>
                <w:szCs w:val="14"/>
              </w:rPr>
              <w:t>ke</w:t>
            </w:r>
            <w:r>
              <w:rPr>
                <w:rFonts w:ascii="Calibri" w:eastAsia="Calibri" w:hAnsi="Calibri" w:cs="Calibri"/>
                <w:spacing w:val="1"/>
                <w:sz w:val="14"/>
                <w:szCs w:val="14"/>
              </w:rPr>
              <w:t xml:space="preserve"> </w:t>
            </w:r>
            <w:r>
              <w:rPr>
                <w:rFonts w:ascii="Calibri" w:eastAsia="Calibri" w:hAnsi="Calibri" w:cs="Calibri"/>
                <w:sz w:val="14"/>
                <w:szCs w:val="14"/>
              </w:rPr>
              <w:t>me</w:t>
            </w:r>
            <w:r>
              <w:rPr>
                <w:rFonts w:ascii="Calibri" w:eastAsia="Calibri" w:hAnsi="Calibri" w:cs="Calibri"/>
                <w:spacing w:val="-1"/>
                <w:sz w:val="14"/>
                <w:szCs w:val="14"/>
              </w:rPr>
              <w:t>t</w:t>
            </w:r>
            <w:r>
              <w:rPr>
                <w:rFonts w:ascii="Calibri" w:eastAsia="Calibri" w:hAnsi="Calibri" w:cs="Calibri"/>
                <w:sz w:val="14"/>
                <w:szCs w:val="14"/>
              </w:rPr>
              <w:t>o</w:t>
            </w:r>
            <w:r>
              <w:rPr>
                <w:rFonts w:ascii="Calibri" w:eastAsia="Calibri" w:hAnsi="Calibri" w:cs="Calibri"/>
                <w:spacing w:val="1"/>
                <w:sz w:val="14"/>
                <w:szCs w:val="14"/>
              </w:rPr>
              <w:t>d</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2"/>
                <w:sz w:val="14"/>
                <w:szCs w:val="14"/>
              </w:rPr>
              <w:t>k</w:t>
            </w:r>
            <w:r>
              <w:rPr>
                <w:rFonts w:ascii="Calibri" w:eastAsia="Calibri" w:hAnsi="Calibri" w:cs="Calibri"/>
                <w:spacing w:val="1"/>
                <w:sz w:val="14"/>
                <w:szCs w:val="14"/>
              </w:rPr>
              <w:t>a</w:t>
            </w:r>
            <w:r>
              <w:rPr>
                <w:rFonts w:ascii="Calibri" w:eastAsia="Calibri" w:hAnsi="Calibri" w:cs="Calibri"/>
                <w:sz w:val="14"/>
                <w:szCs w:val="14"/>
              </w:rPr>
              <w:t>ko</w:t>
            </w:r>
            <w:r>
              <w:rPr>
                <w:rFonts w:ascii="Calibri" w:eastAsia="Calibri" w:hAnsi="Calibri" w:cs="Calibri"/>
                <w:spacing w:val="1"/>
                <w:sz w:val="14"/>
                <w:szCs w:val="14"/>
              </w:rPr>
              <w:t xml:space="preserve"> </w:t>
            </w:r>
            <w:r>
              <w:rPr>
                <w:rFonts w:ascii="Calibri" w:eastAsia="Calibri" w:hAnsi="Calibri" w:cs="Calibri"/>
                <w:spacing w:val="-2"/>
                <w:sz w:val="14"/>
                <w:szCs w:val="14"/>
              </w:rPr>
              <w:t>b</w:t>
            </w:r>
            <w:r>
              <w:rPr>
                <w:rFonts w:ascii="Calibri" w:eastAsia="Calibri" w:hAnsi="Calibri" w:cs="Calibri"/>
                <w:sz w:val="14"/>
                <w:szCs w:val="14"/>
              </w:rPr>
              <w:t xml:space="preserve">i </w:t>
            </w:r>
            <w:r>
              <w:rPr>
                <w:rFonts w:ascii="Calibri" w:eastAsia="Calibri" w:hAnsi="Calibri" w:cs="Calibri"/>
                <w:spacing w:val="-1"/>
                <w:sz w:val="14"/>
                <w:szCs w:val="14"/>
              </w:rPr>
              <w:t>s</w:t>
            </w:r>
            <w:r>
              <w:rPr>
                <w:rFonts w:ascii="Calibri" w:eastAsia="Calibri" w:hAnsi="Calibri" w:cs="Calibri"/>
                <w:sz w:val="14"/>
                <w:szCs w:val="14"/>
              </w:rPr>
              <w:t>e</w:t>
            </w:r>
          </w:p>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pacing w:val="-1"/>
                <w:sz w:val="14"/>
                <w:szCs w:val="14"/>
              </w:rPr>
              <w:t>ra</w:t>
            </w:r>
            <w:r>
              <w:rPr>
                <w:rFonts w:ascii="Calibri" w:eastAsia="Calibri" w:hAnsi="Calibri" w:cs="Calibri"/>
                <w:spacing w:val="1"/>
                <w:sz w:val="14"/>
                <w:szCs w:val="14"/>
              </w:rPr>
              <w:t>zu</w:t>
            </w:r>
            <w:r>
              <w:rPr>
                <w:rFonts w:ascii="Calibri" w:eastAsia="Calibri" w:hAnsi="Calibri" w:cs="Calibri"/>
                <w:sz w:val="14"/>
                <w:szCs w:val="14"/>
              </w:rPr>
              <w:t>mele</w:t>
            </w:r>
            <w:r>
              <w:rPr>
                <w:rFonts w:ascii="Calibri" w:eastAsia="Calibri" w:hAnsi="Calibri" w:cs="Calibri"/>
                <w:spacing w:val="1"/>
                <w:sz w:val="14"/>
                <w:szCs w:val="14"/>
              </w:rPr>
              <w:t xml:space="preserve"> </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2"/>
                <w:sz w:val="14"/>
                <w:szCs w:val="14"/>
              </w:rPr>
              <w:t>j</w:t>
            </w:r>
            <w:r>
              <w:rPr>
                <w:rFonts w:ascii="Calibri" w:eastAsia="Calibri" w:hAnsi="Calibri" w:cs="Calibri"/>
                <w:spacing w:val="1"/>
                <w:sz w:val="14"/>
                <w:szCs w:val="14"/>
              </w:rPr>
              <w:t>ac</w:t>
            </w:r>
            <w:r>
              <w:rPr>
                <w:rFonts w:ascii="Calibri" w:eastAsia="Calibri" w:hAnsi="Calibri" w:cs="Calibri"/>
                <w:sz w:val="14"/>
                <w:szCs w:val="14"/>
              </w:rPr>
              <w:t>ije</w:t>
            </w:r>
          </w:p>
        </w:tc>
        <w:tc>
          <w:tcPr>
            <w:tcW w:w="2004" w:type="dxa"/>
          </w:tcPr>
          <w:p w:rsidR="00A32E13" w:rsidRDefault="00A32E13" w:rsidP="00A32E13"/>
        </w:tc>
        <w:tc>
          <w:tcPr>
            <w:tcW w:w="5670" w:type="dxa"/>
          </w:tcPr>
          <w:p w:rsidR="00A32E13" w:rsidRDefault="00A32E13" w:rsidP="00083045">
            <w:pPr>
              <w:spacing w:line="200" w:lineRule="exact"/>
              <w:rPr>
                <w:rFonts w:ascii="Calibri" w:eastAsia="Calibri" w:hAnsi="Calibri" w:cs="Calibri"/>
                <w:sz w:val="18"/>
                <w:szCs w:val="18"/>
              </w:rPr>
            </w:pPr>
            <w:r>
              <w:rPr>
                <w:rFonts w:ascii="Calibri" w:eastAsia="Calibri" w:hAnsi="Calibri" w:cs="Calibri"/>
                <w:sz w:val="18"/>
                <w:szCs w:val="18"/>
              </w:rPr>
              <w:t>/</w:t>
            </w:r>
          </w:p>
        </w:tc>
      </w:tr>
      <w:tr w:rsidR="00A32E13" w:rsidTr="001F7865">
        <w:tc>
          <w:tcPr>
            <w:tcW w:w="1344" w:type="dxa"/>
            <w:vMerge/>
          </w:tcPr>
          <w:p w:rsidR="00A32E13" w:rsidRDefault="00A32E13" w:rsidP="00A32E13"/>
        </w:tc>
        <w:tc>
          <w:tcPr>
            <w:tcW w:w="2067" w:type="dxa"/>
            <w:vMerge/>
          </w:tcPr>
          <w:p w:rsidR="00A32E13" w:rsidRDefault="00A32E13" w:rsidP="00A32E13"/>
        </w:tc>
        <w:tc>
          <w:tcPr>
            <w:tcW w:w="1418" w:type="dxa"/>
            <w:vMerge/>
          </w:tcPr>
          <w:p w:rsidR="00A32E13" w:rsidRDefault="00A32E13" w:rsidP="00A32E13"/>
        </w:tc>
        <w:tc>
          <w:tcPr>
            <w:tcW w:w="1525" w:type="dxa"/>
          </w:tcPr>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p</w:t>
            </w:r>
            <w:r>
              <w:rPr>
                <w:rFonts w:ascii="Calibri" w:eastAsia="Calibri" w:hAnsi="Calibri" w:cs="Calibri"/>
                <w:sz w:val="14"/>
                <w:szCs w:val="14"/>
              </w:rPr>
              <w:t>e</w:t>
            </w:r>
            <w:r>
              <w:rPr>
                <w:rFonts w:ascii="Calibri" w:eastAsia="Calibri" w:hAnsi="Calibri" w:cs="Calibri"/>
                <w:spacing w:val="-1"/>
                <w:sz w:val="14"/>
                <w:szCs w:val="14"/>
              </w:rPr>
              <w:t>rf</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m</w:t>
            </w:r>
            <w:r>
              <w:rPr>
                <w:rFonts w:ascii="Calibri" w:eastAsia="Calibri" w:hAnsi="Calibri" w:cs="Calibri"/>
                <w:spacing w:val="1"/>
                <w:sz w:val="14"/>
                <w:szCs w:val="14"/>
              </w:rPr>
              <w:t>an</w:t>
            </w:r>
            <w:r>
              <w:rPr>
                <w:rFonts w:ascii="Calibri" w:eastAsia="Calibri" w:hAnsi="Calibri" w:cs="Calibri"/>
                <w:spacing w:val="-1"/>
                <w:sz w:val="14"/>
                <w:szCs w:val="14"/>
              </w:rPr>
              <w:t>s</w:t>
            </w:r>
            <w:r>
              <w:rPr>
                <w:rFonts w:ascii="Calibri" w:eastAsia="Calibri" w:hAnsi="Calibri" w:cs="Calibri"/>
                <w:sz w:val="14"/>
                <w:szCs w:val="14"/>
              </w:rPr>
              <w:t>e</w:t>
            </w:r>
            <w:r>
              <w:rPr>
                <w:rFonts w:ascii="Calibri" w:eastAsia="Calibri" w:hAnsi="Calibri" w:cs="Calibri"/>
                <w:spacing w:val="3"/>
                <w:sz w:val="14"/>
                <w:szCs w:val="14"/>
              </w:rPr>
              <w:t xml:space="preserve"> </w:t>
            </w:r>
            <w:r>
              <w:rPr>
                <w:rFonts w:ascii="Calibri" w:eastAsia="Calibri" w:hAnsi="Calibri" w:cs="Calibri"/>
                <w:spacing w:val="-2"/>
                <w:sz w:val="14"/>
                <w:szCs w:val="14"/>
              </w:rPr>
              <w:t>o</w:t>
            </w:r>
            <w:r>
              <w:rPr>
                <w:rFonts w:ascii="Calibri" w:eastAsia="Calibri" w:hAnsi="Calibri" w:cs="Calibri"/>
                <w:spacing w:val="1"/>
                <w:sz w:val="14"/>
                <w:szCs w:val="14"/>
              </w:rPr>
              <w:t>dab</w:t>
            </w:r>
            <w:r>
              <w:rPr>
                <w:rFonts w:ascii="Calibri" w:eastAsia="Calibri" w:hAnsi="Calibri" w:cs="Calibri"/>
                <w:spacing w:val="-3"/>
                <w:sz w:val="14"/>
                <w:szCs w:val="14"/>
              </w:rPr>
              <w:t>r</w:t>
            </w:r>
            <w:r>
              <w:rPr>
                <w:rFonts w:ascii="Calibri" w:eastAsia="Calibri" w:hAnsi="Calibri" w:cs="Calibri"/>
                <w:spacing w:val="1"/>
                <w:sz w:val="14"/>
                <w:szCs w:val="14"/>
              </w:rPr>
              <w:t>an</w:t>
            </w:r>
            <w:r>
              <w:rPr>
                <w:rFonts w:ascii="Calibri" w:eastAsia="Calibri" w:hAnsi="Calibri" w:cs="Calibri"/>
                <w:sz w:val="14"/>
                <w:szCs w:val="14"/>
              </w:rPr>
              <w:t xml:space="preserve">og </w:t>
            </w:r>
            <w:r>
              <w:rPr>
                <w:rFonts w:ascii="Calibri" w:eastAsia="Calibri" w:hAnsi="Calibri" w:cs="Calibri"/>
                <w:spacing w:val="1"/>
                <w:sz w:val="14"/>
                <w:szCs w:val="14"/>
              </w:rPr>
              <w:t>p</w:t>
            </w:r>
            <w:r>
              <w:rPr>
                <w:rFonts w:ascii="Calibri" w:eastAsia="Calibri" w:hAnsi="Calibri" w:cs="Calibri"/>
                <w:spacing w:val="-2"/>
                <w:sz w:val="14"/>
                <w:szCs w:val="14"/>
              </w:rPr>
              <w:t>o</w:t>
            </w:r>
            <w:r>
              <w:rPr>
                <w:rFonts w:ascii="Calibri" w:eastAsia="Calibri" w:hAnsi="Calibri" w:cs="Calibri"/>
                <w:spacing w:val="1"/>
                <w:sz w:val="14"/>
                <w:szCs w:val="14"/>
              </w:rPr>
              <w:t>dp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z w:val="14"/>
                <w:szCs w:val="14"/>
              </w:rPr>
              <w:t>a</w:t>
            </w:r>
          </w:p>
        </w:tc>
        <w:tc>
          <w:tcPr>
            <w:tcW w:w="2004" w:type="dxa"/>
          </w:tcPr>
          <w:p w:rsidR="00A32E13" w:rsidRDefault="00A32E13" w:rsidP="00A32E13"/>
        </w:tc>
        <w:tc>
          <w:tcPr>
            <w:tcW w:w="5670" w:type="dxa"/>
          </w:tcPr>
          <w:p w:rsidR="00A32E13" w:rsidRDefault="00A32E13" w:rsidP="00083045">
            <w:pPr>
              <w:spacing w:line="200" w:lineRule="exact"/>
              <w:rPr>
                <w:rFonts w:ascii="Calibri" w:eastAsia="Calibri" w:hAnsi="Calibri" w:cs="Calibri"/>
                <w:sz w:val="18"/>
                <w:szCs w:val="18"/>
              </w:rPr>
            </w:pPr>
            <w:r>
              <w:rPr>
                <w:rFonts w:ascii="Calibri" w:eastAsia="Calibri" w:hAnsi="Calibri" w:cs="Calibri"/>
                <w:sz w:val="18"/>
                <w:szCs w:val="18"/>
              </w:rPr>
              <w:t>/</w:t>
            </w:r>
          </w:p>
        </w:tc>
      </w:tr>
      <w:tr w:rsidR="00A32E13" w:rsidTr="001F7865">
        <w:tc>
          <w:tcPr>
            <w:tcW w:w="1344" w:type="dxa"/>
            <w:vMerge/>
          </w:tcPr>
          <w:p w:rsidR="00A32E13" w:rsidRDefault="00A32E13" w:rsidP="00A32E13"/>
        </w:tc>
        <w:tc>
          <w:tcPr>
            <w:tcW w:w="2067" w:type="dxa"/>
            <w:vMerge/>
          </w:tcPr>
          <w:p w:rsidR="00A32E13" w:rsidRDefault="00A32E13" w:rsidP="00A32E13"/>
        </w:tc>
        <w:tc>
          <w:tcPr>
            <w:tcW w:w="1418" w:type="dxa"/>
            <w:vMerge/>
          </w:tcPr>
          <w:p w:rsidR="00A32E13" w:rsidRDefault="00A32E13" w:rsidP="00A32E13"/>
        </w:tc>
        <w:tc>
          <w:tcPr>
            <w:tcW w:w="1525" w:type="dxa"/>
          </w:tcPr>
          <w:p w:rsidR="00A32E13" w:rsidRDefault="00A32E13" w:rsidP="00A32E13">
            <w:pPr>
              <w:spacing w:line="160" w:lineRule="exact"/>
              <w:ind w:left="102"/>
              <w:rPr>
                <w:rFonts w:ascii="Calibri" w:eastAsia="Calibri" w:hAnsi="Calibri" w:cs="Calibri"/>
                <w:sz w:val="14"/>
                <w:szCs w:val="14"/>
              </w:rPr>
            </w:pPr>
            <w:r>
              <w:rPr>
                <w:rFonts w:ascii="Calibri" w:eastAsia="Calibri" w:hAnsi="Calibri" w:cs="Calibri"/>
                <w:spacing w:val="-2"/>
                <w:sz w:val="14"/>
                <w:szCs w:val="14"/>
              </w:rPr>
              <w:t>Z</w:t>
            </w:r>
            <w:r>
              <w:rPr>
                <w:rFonts w:ascii="Calibri" w:eastAsia="Calibri" w:hAnsi="Calibri" w:cs="Calibri"/>
                <w:spacing w:val="1"/>
                <w:sz w:val="14"/>
                <w:szCs w:val="14"/>
              </w:rPr>
              <w:t>ab</w:t>
            </w:r>
            <w:r>
              <w:rPr>
                <w:rFonts w:ascii="Calibri" w:eastAsia="Calibri" w:hAnsi="Calibri" w:cs="Calibri"/>
                <w:sz w:val="14"/>
                <w:szCs w:val="14"/>
              </w:rPr>
              <w:t>el</w:t>
            </w:r>
            <w:r>
              <w:rPr>
                <w:rFonts w:ascii="Calibri" w:eastAsia="Calibri" w:hAnsi="Calibri" w:cs="Calibri"/>
                <w:spacing w:val="-2"/>
                <w:sz w:val="14"/>
                <w:szCs w:val="14"/>
              </w:rPr>
              <w:t>e</w:t>
            </w:r>
            <w:r>
              <w:rPr>
                <w:rFonts w:ascii="Calibri" w:eastAsia="Calibri" w:hAnsi="Calibri" w:cs="Calibri"/>
                <w:spacing w:val="1"/>
                <w:sz w:val="14"/>
                <w:szCs w:val="14"/>
              </w:rPr>
              <w:t>ž</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da</w:t>
            </w:r>
            <w:r>
              <w:rPr>
                <w:rFonts w:ascii="Calibri" w:eastAsia="Calibri" w:hAnsi="Calibri" w:cs="Calibri"/>
                <w:spacing w:val="-1"/>
                <w:sz w:val="14"/>
                <w:szCs w:val="14"/>
              </w:rPr>
              <w:t>t</w:t>
            </w:r>
            <w:r>
              <w:rPr>
                <w:rFonts w:ascii="Calibri" w:eastAsia="Calibri" w:hAnsi="Calibri" w:cs="Calibri"/>
                <w:sz w:val="14"/>
                <w:szCs w:val="14"/>
              </w:rPr>
              <w:t>ke</w:t>
            </w:r>
            <w:r>
              <w:rPr>
                <w:rFonts w:ascii="Calibri" w:eastAsia="Calibri" w:hAnsi="Calibri" w:cs="Calibri"/>
                <w:spacing w:val="-1"/>
                <w:sz w:val="14"/>
                <w:szCs w:val="14"/>
              </w:rPr>
              <w:t xml:space="preserve"> s</w:t>
            </w:r>
            <w:r>
              <w:rPr>
                <w:rFonts w:ascii="Calibri" w:eastAsia="Calibri" w:hAnsi="Calibri" w:cs="Calibri"/>
                <w:spacing w:val="1"/>
                <w:sz w:val="14"/>
                <w:szCs w:val="14"/>
              </w:rPr>
              <w:t>p</w:t>
            </w:r>
            <w:r>
              <w:rPr>
                <w:rFonts w:ascii="Calibri" w:eastAsia="Calibri" w:hAnsi="Calibri" w:cs="Calibri"/>
                <w:sz w:val="14"/>
                <w:szCs w:val="14"/>
              </w:rPr>
              <w:t>e</w:t>
            </w:r>
            <w:r>
              <w:rPr>
                <w:rFonts w:ascii="Calibri" w:eastAsia="Calibri" w:hAnsi="Calibri" w:cs="Calibri"/>
                <w:spacing w:val="1"/>
                <w:sz w:val="14"/>
                <w:szCs w:val="14"/>
              </w:rPr>
              <w:t>c</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w:t>
            </w:r>
            <w:r>
              <w:rPr>
                <w:rFonts w:ascii="Calibri" w:eastAsia="Calibri" w:hAnsi="Calibri" w:cs="Calibri"/>
                <w:spacing w:val="1"/>
                <w:sz w:val="14"/>
                <w:szCs w:val="14"/>
              </w:rPr>
              <w:t>čn</w:t>
            </w:r>
            <w:r>
              <w:rPr>
                <w:rFonts w:ascii="Calibri" w:eastAsia="Calibri" w:hAnsi="Calibri" w:cs="Calibri"/>
                <w:sz w:val="14"/>
                <w:szCs w:val="14"/>
              </w:rPr>
              <w:t xml:space="preserve">og </w:t>
            </w:r>
            <w:r>
              <w:rPr>
                <w:rFonts w:ascii="Calibri" w:eastAsia="Calibri" w:hAnsi="Calibri" w:cs="Calibri"/>
                <w:spacing w:val="-2"/>
                <w:sz w:val="14"/>
                <w:szCs w:val="14"/>
              </w:rPr>
              <w:t>u</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av</w:t>
            </w:r>
            <w:r>
              <w:rPr>
                <w:rFonts w:ascii="Calibri" w:eastAsia="Calibri" w:hAnsi="Calibri" w:cs="Calibri"/>
                <w:spacing w:val="-2"/>
                <w:sz w:val="14"/>
                <w:szCs w:val="14"/>
              </w:rPr>
              <w:t>l</w:t>
            </w:r>
            <w:r>
              <w:rPr>
                <w:rFonts w:ascii="Calibri" w:eastAsia="Calibri" w:hAnsi="Calibri" w:cs="Calibri"/>
                <w:spacing w:val="1"/>
                <w:sz w:val="14"/>
                <w:szCs w:val="14"/>
              </w:rPr>
              <w:t>ja</w:t>
            </w:r>
            <w:r>
              <w:rPr>
                <w:rFonts w:ascii="Calibri" w:eastAsia="Calibri" w:hAnsi="Calibri" w:cs="Calibri"/>
                <w:spacing w:val="-2"/>
                <w:sz w:val="14"/>
                <w:szCs w:val="14"/>
              </w:rPr>
              <w:t>n</w:t>
            </w:r>
            <w:r>
              <w:rPr>
                <w:rFonts w:ascii="Calibri" w:eastAsia="Calibri" w:hAnsi="Calibri" w:cs="Calibri"/>
                <w:spacing w:val="1"/>
                <w:sz w:val="14"/>
                <w:szCs w:val="14"/>
              </w:rPr>
              <w:t>j</w:t>
            </w:r>
            <w:r>
              <w:rPr>
                <w:rFonts w:ascii="Calibri" w:eastAsia="Calibri" w:hAnsi="Calibri" w:cs="Calibri"/>
                <w:sz w:val="14"/>
                <w:szCs w:val="14"/>
              </w:rPr>
              <w:t>a</w:t>
            </w:r>
          </w:p>
        </w:tc>
        <w:tc>
          <w:tcPr>
            <w:tcW w:w="2004" w:type="dxa"/>
          </w:tcPr>
          <w:p w:rsidR="00A32E13" w:rsidRDefault="00A32E13" w:rsidP="00A32E13"/>
        </w:tc>
        <w:tc>
          <w:tcPr>
            <w:tcW w:w="5670" w:type="dxa"/>
          </w:tcPr>
          <w:p w:rsidR="00A32E13" w:rsidRDefault="00A32E13" w:rsidP="00083045">
            <w:pPr>
              <w:spacing w:line="200" w:lineRule="exact"/>
              <w:rPr>
                <w:rFonts w:ascii="Calibri" w:eastAsia="Calibri" w:hAnsi="Calibri" w:cs="Calibri"/>
                <w:sz w:val="18"/>
                <w:szCs w:val="18"/>
              </w:rPr>
            </w:pPr>
            <w:r>
              <w:rPr>
                <w:rFonts w:ascii="Calibri" w:eastAsia="Calibri" w:hAnsi="Calibri" w:cs="Calibri"/>
                <w:sz w:val="18"/>
                <w:szCs w:val="18"/>
              </w:rPr>
              <w:t>/</w:t>
            </w:r>
          </w:p>
        </w:tc>
      </w:tr>
      <w:tr w:rsidR="00E530BF" w:rsidTr="001F7865">
        <w:tc>
          <w:tcPr>
            <w:tcW w:w="1344" w:type="dxa"/>
            <w:vMerge w:val="restart"/>
          </w:tcPr>
          <w:p w:rsidR="00E530BF" w:rsidRDefault="00E530BF" w:rsidP="002B06C1">
            <w:pPr>
              <w:spacing w:line="200" w:lineRule="exact"/>
              <w:ind w:left="239" w:right="244"/>
              <w:jc w:val="center"/>
              <w:rPr>
                <w:rFonts w:ascii="Calibri" w:eastAsia="Calibri" w:hAnsi="Calibri" w:cs="Calibri"/>
                <w:sz w:val="18"/>
                <w:szCs w:val="18"/>
              </w:rPr>
            </w:pPr>
            <w:r>
              <w:rPr>
                <w:rFonts w:ascii="Calibri" w:eastAsia="Calibri" w:hAnsi="Calibri" w:cs="Calibri"/>
                <w:sz w:val="18"/>
                <w:szCs w:val="18"/>
              </w:rPr>
              <w:t>5</w:t>
            </w:r>
          </w:p>
        </w:tc>
        <w:tc>
          <w:tcPr>
            <w:tcW w:w="2067" w:type="dxa"/>
            <w:vMerge w:val="restart"/>
          </w:tcPr>
          <w:p w:rsidR="00E530BF" w:rsidRDefault="00E530BF" w:rsidP="00E530BF">
            <w:pPr>
              <w:spacing w:line="200" w:lineRule="exact"/>
              <w:ind w:left="102"/>
              <w:rPr>
                <w:rFonts w:ascii="Calibri" w:eastAsia="Calibri" w:hAnsi="Calibri" w:cs="Calibri"/>
                <w:sz w:val="18"/>
                <w:szCs w:val="18"/>
              </w:rPr>
            </w:pPr>
            <w:r>
              <w:rPr>
                <w:rFonts w:ascii="Calibri" w:eastAsia="Calibri" w:hAnsi="Calibri" w:cs="Calibri"/>
                <w:sz w:val="18"/>
                <w:szCs w:val="18"/>
              </w:rPr>
              <w:t>Ca</w:t>
            </w:r>
            <w:r>
              <w:rPr>
                <w:rFonts w:ascii="Calibri" w:eastAsia="Calibri" w:hAnsi="Calibri" w:cs="Calibri"/>
                <w:spacing w:val="-1"/>
                <w:sz w:val="18"/>
                <w:szCs w:val="18"/>
              </w:rPr>
              <w:t>u</w:t>
            </w:r>
            <w:r>
              <w:rPr>
                <w:rFonts w:ascii="Calibri" w:eastAsia="Calibri" w:hAnsi="Calibri" w:cs="Calibri"/>
                <w:sz w:val="18"/>
                <w:szCs w:val="18"/>
              </w:rPr>
              <w:t>sal</w:t>
            </w:r>
            <w:r>
              <w:rPr>
                <w:rFonts w:ascii="Calibri" w:eastAsia="Calibri" w:hAnsi="Calibri" w:cs="Calibri"/>
                <w:spacing w:val="2"/>
                <w:sz w:val="18"/>
                <w:szCs w:val="18"/>
              </w:rPr>
              <w:t xml:space="preserve"> </w:t>
            </w:r>
            <w:r>
              <w:rPr>
                <w:rFonts w:ascii="Calibri" w:eastAsia="Calibri" w:hAnsi="Calibri" w:cs="Calibri"/>
                <w:sz w:val="18"/>
                <w:szCs w:val="18"/>
              </w:rPr>
              <w:t>A</w:t>
            </w:r>
            <w:r>
              <w:rPr>
                <w:rFonts w:ascii="Calibri" w:eastAsia="Calibri" w:hAnsi="Calibri" w:cs="Calibri"/>
                <w:spacing w:val="-1"/>
                <w:sz w:val="18"/>
                <w:szCs w:val="18"/>
              </w:rPr>
              <w:t>n</w:t>
            </w:r>
            <w:r>
              <w:rPr>
                <w:rFonts w:ascii="Calibri" w:eastAsia="Calibri" w:hAnsi="Calibri" w:cs="Calibri"/>
                <w:sz w:val="18"/>
                <w:szCs w:val="18"/>
              </w:rPr>
              <w:t>a</w:t>
            </w:r>
            <w:r>
              <w:rPr>
                <w:rFonts w:ascii="Calibri" w:eastAsia="Calibri" w:hAnsi="Calibri" w:cs="Calibri"/>
                <w:spacing w:val="-1"/>
                <w:sz w:val="18"/>
                <w:szCs w:val="18"/>
              </w:rPr>
              <w:t>l</w:t>
            </w:r>
            <w:r>
              <w:rPr>
                <w:rFonts w:ascii="Calibri" w:eastAsia="Calibri" w:hAnsi="Calibri" w:cs="Calibri"/>
                <w:spacing w:val="1"/>
                <w:sz w:val="18"/>
                <w:szCs w:val="18"/>
              </w:rPr>
              <w:t>y</w:t>
            </w:r>
            <w:r>
              <w:rPr>
                <w:rFonts w:ascii="Calibri" w:eastAsia="Calibri" w:hAnsi="Calibri" w:cs="Calibri"/>
                <w:sz w:val="18"/>
                <w:szCs w:val="18"/>
              </w:rPr>
              <w:t>s</w:t>
            </w:r>
            <w:r>
              <w:rPr>
                <w:rFonts w:ascii="Calibri" w:eastAsia="Calibri" w:hAnsi="Calibri" w:cs="Calibri"/>
                <w:spacing w:val="1"/>
                <w:sz w:val="18"/>
                <w:szCs w:val="18"/>
              </w:rPr>
              <w:t>i</w:t>
            </w:r>
            <w:r>
              <w:rPr>
                <w:rFonts w:ascii="Calibri" w:eastAsia="Calibri" w:hAnsi="Calibri" w:cs="Calibri"/>
                <w:sz w:val="18"/>
                <w:szCs w:val="18"/>
              </w:rPr>
              <w:t>s</w:t>
            </w:r>
            <w:r>
              <w:rPr>
                <w:rFonts w:ascii="Calibri" w:eastAsia="Calibri" w:hAnsi="Calibri" w:cs="Calibri"/>
                <w:spacing w:val="1"/>
                <w:sz w:val="18"/>
                <w:szCs w:val="18"/>
              </w:rPr>
              <w:t xml:space="preserve"> </w:t>
            </w:r>
            <w:r>
              <w:rPr>
                <w:rFonts w:ascii="Calibri" w:eastAsia="Calibri" w:hAnsi="Calibri" w:cs="Calibri"/>
                <w:sz w:val="18"/>
                <w:szCs w:val="18"/>
              </w:rPr>
              <w:t>a</w:t>
            </w:r>
            <w:r>
              <w:rPr>
                <w:rFonts w:ascii="Calibri" w:eastAsia="Calibri" w:hAnsi="Calibri" w:cs="Calibri"/>
                <w:spacing w:val="-1"/>
                <w:sz w:val="18"/>
                <w:szCs w:val="18"/>
              </w:rPr>
              <w:t>n</w:t>
            </w:r>
            <w:r>
              <w:rPr>
                <w:rFonts w:ascii="Calibri" w:eastAsia="Calibri" w:hAnsi="Calibri" w:cs="Calibri"/>
                <w:sz w:val="18"/>
                <w:szCs w:val="18"/>
              </w:rPr>
              <w:t>d</w:t>
            </w:r>
          </w:p>
          <w:p w:rsidR="00E530BF" w:rsidRDefault="00E530BF" w:rsidP="002B06C1">
            <w:pPr>
              <w:ind w:left="102"/>
              <w:rPr>
                <w:rFonts w:ascii="Calibri" w:eastAsia="Calibri" w:hAnsi="Calibri" w:cs="Calibri"/>
                <w:sz w:val="18"/>
                <w:szCs w:val="18"/>
              </w:rPr>
            </w:pPr>
            <w:r>
              <w:rPr>
                <w:rFonts w:ascii="Calibri" w:eastAsia="Calibri" w:hAnsi="Calibri" w:cs="Calibri"/>
                <w:spacing w:val="-2"/>
                <w:sz w:val="18"/>
                <w:szCs w:val="18"/>
              </w:rPr>
              <w:t>R</w:t>
            </w:r>
            <w:r>
              <w:rPr>
                <w:rFonts w:ascii="Calibri" w:eastAsia="Calibri" w:hAnsi="Calibri" w:cs="Calibri"/>
                <w:sz w:val="18"/>
                <w:szCs w:val="18"/>
              </w:rPr>
              <w:t>es</w:t>
            </w:r>
            <w:r>
              <w:rPr>
                <w:rFonts w:ascii="Calibri" w:eastAsia="Calibri" w:hAnsi="Calibri" w:cs="Calibri"/>
                <w:spacing w:val="-1"/>
                <w:sz w:val="18"/>
                <w:szCs w:val="18"/>
              </w:rPr>
              <w:t>o</w:t>
            </w:r>
            <w:r>
              <w:rPr>
                <w:rFonts w:ascii="Calibri" w:eastAsia="Calibri" w:hAnsi="Calibri" w:cs="Calibri"/>
                <w:spacing w:val="1"/>
                <w:sz w:val="18"/>
                <w:szCs w:val="18"/>
              </w:rPr>
              <w:t>l</w:t>
            </w:r>
            <w:r>
              <w:rPr>
                <w:rFonts w:ascii="Calibri" w:eastAsia="Calibri" w:hAnsi="Calibri" w:cs="Calibri"/>
                <w:spacing w:val="-1"/>
                <w:sz w:val="18"/>
                <w:szCs w:val="18"/>
              </w:rPr>
              <w:t>u</w:t>
            </w:r>
            <w:r>
              <w:rPr>
                <w:rFonts w:ascii="Calibri" w:eastAsia="Calibri" w:hAnsi="Calibri" w:cs="Calibri"/>
                <w:sz w:val="18"/>
                <w:szCs w:val="18"/>
              </w:rPr>
              <w:t>t</w:t>
            </w:r>
            <w:r>
              <w:rPr>
                <w:rFonts w:ascii="Calibri" w:eastAsia="Calibri" w:hAnsi="Calibri" w:cs="Calibri"/>
                <w:spacing w:val="1"/>
                <w:sz w:val="18"/>
                <w:szCs w:val="18"/>
              </w:rPr>
              <w:t>i</w:t>
            </w:r>
            <w:r>
              <w:rPr>
                <w:rFonts w:ascii="Calibri" w:eastAsia="Calibri" w:hAnsi="Calibri" w:cs="Calibri"/>
                <w:spacing w:val="-1"/>
                <w:sz w:val="18"/>
                <w:szCs w:val="18"/>
              </w:rPr>
              <w:t>on</w:t>
            </w:r>
          </w:p>
        </w:tc>
        <w:tc>
          <w:tcPr>
            <w:tcW w:w="1418" w:type="dxa"/>
            <w:vMerge w:val="restart"/>
          </w:tcPr>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1"/>
                <w:sz w:val="14"/>
                <w:szCs w:val="14"/>
              </w:rPr>
              <w:t>d</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uz</w:t>
            </w:r>
            <w:r>
              <w:rPr>
                <w:rFonts w:ascii="Calibri" w:eastAsia="Calibri" w:hAnsi="Calibri" w:cs="Calibri"/>
                <w:spacing w:val="-1"/>
                <w:sz w:val="14"/>
                <w:szCs w:val="14"/>
              </w:rPr>
              <w:t>r</w:t>
            </w:r>
            <w:r>
              <w:rPr>
                <w:rFonts w:ascii="Calibri" w:eastAsia="Calibri" w:hAnsi="Calibri" w:cs="Calibri"/>
                <w:sz w:val="14"/>
                <w:szCs w:val="14"/>
              </w:rPr>
              <w:t>oke</w:t>
            </w:r>
            <w:r>
              <w:rPr>
                <w:rFonts w:ascii="Calibri" w:eastAsia="Calibri" w:hAnsi="Calibri" w:cs="Calibri"/>
                <w:spacing w:val="1"/>
                <w:sz w:val="14"/>
                <w:szCs w:val="14"/>
              </w:rPr>
              <w:t xml:space="preserve"> </w:t>
            </w:r>
            <w:r>
              <w:rPr>
                <w:rFonts w:ascii="Calibri" w:eastAsia="Calibri" w:hAnsi="Calibri" w:cs="Calibri"/>
                <w:spacing w:val="-2"/>
                <w:sz w:val="14"/>
                <w:szCs w:val="14"/>
              </w:rPr>
              <w:t>d</w:t>
            </w:r>
            <w:r>
              <w:rPr>
                <w:rFonts w:ascii="Calibri" w:eastAsia="Calibri" w:hAnsi="Calibri" w:cs="Calibri"/>
                <w:sz w:val="14"/>
                <w:szCs w:val="14"/>
              </w:rPr>
              <w:t>e</w:t>
            </w:r>
            <w:r>
              <w:rPr>
                <w:rFonts w:ascii="Calibri" w:eastAsia="Calibri" w:hAnsi="Calibri" w:cs="Calibri"/>
                <w:spacing w:val="-1"/>
                <w:sz w:val="14"/>
                <w:szCs w:val="14"/>
              </w:rPr>
              <w:t>f</w:t>
            </w:r>
            <w:r>
              <w:rPr>
                <w:rFonts w:ascii="Calibri" w:eastAsia="Calibri" w:hAnsi="Calibri" w:cs="Calibri"/>
                <w:sz w:val="14"/>
                <w:szCs w:val="14"/>
              </w:rPr>
              <w:t>ek</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pacing w:val="1"/>
                <w:sz w:val="14"/>
                <w:szCs w:val="14"/>
              </w:rPr>
              <w:t>a</w:t>
            </w:r>
            <w:r>
              <w:rPr>
                <w:rFonts w:ascii="Calibri" w:eastAsia="Calibri" w:hAnsi="Calibri" w:cs="Calibri"/>
                <w:sz w:val="14"/>
                <w:szCs w:val="14"/>
              </w:rPr>
              <w:t>,</w:t>
            </w:r>
          </w:p>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z w:val="14"/>
                <w:szCs w:val="14"/>
              </w:rPr>
              <w:t>S</w:t>
            </w:r>
            <w:r>
              <w:rPr>
                <w:rFonts w:ascii="Calibri" w:eastAsia="Calibri" w:hAnsi="Calibri" w:cs="Calibri"/>
                <w:spacing w:val="1"/>
                <w:sz w:val="14"/>
                <w:szCs w:val="14"/>
              </w:rPr>
              <w:t>p</w:t>
            </w:r>
            <w:r>
              <w:rPr>
                <w:rFonts w:ascii="Calibri" w:eastAsia="Calibri" w:hAnsi="Calibri" w:cs="Calibri"/>
                <w:spacing w:val="-2"/>
                <w:sz w:val="14"/>
                <w:szCs w:val="14"/>
              </w:rPr>
              <w:t>e</w:t>
            </w:r>
            <w:r>
              <w:rPr>
                <w:rFonts w:ascii="Calibri" w:eastAsia="Calibri" w:hAnsi="Calibri" w:cs="Calibri"/>
                <w:spacing w:val="1"/>
                <w:sz w:val="14"/>
                <w:szCs w:val="14"/>
              </w:rPr>
              <w:t>c</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w:t>
            </w:r>
            <w:r>
              <w:rPr>
                <w:rFonts w:ascii="Calibri" w:eastAsia="Calibri" w:hAnsi="Calibri" w:cs="Calibri"/>
                <w:spacing w:val="1"/>
                <w:sz w:val="14"/>
                <w:szCs w:val="14"/>
              </w:rPr>
              <w:t>č</w:t>
            </w:r>
            <w:r>
              <w:rPr>
                <w:rFonts w:ascii="Calibri" w:eastAsia="Calibri" w:hAnsi="Calibri" w:cs="Calibri"/>
                <w:spacing w:val="-2"/>
                <w:sz w:val="14"/>
                <w:szCs w:val="14"/>
              </w:rPr>
              <w:t>n</w:t>
            </w:r>
            <w:r>
              <w:rPr>
                <w:rFonts w:ascii="Calibri" w:eastAsia="Calibri" w:hAnsi="Calibri" w:cs="Calibri"/>
                <w:sz w:val="14"/>
                <w:szCs w:val="14"/>
              </w:rPr>
              <w:t>a</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z w:val="14"/>
                <w:szCs w:val="14"/>
              </w:rPr>
              <w:t>k</w:t>
            </w:r>
            <w:r>
              <w:rPr>
                <w:rFonts w:ascii="Calibri" w:eastAsia="Calibri" w:hAnsi="Calibri" w:cs="Calibri"/>
                <w:spacing w:val="-1"/>
                <w:sz w:val="14"/>
                <w:szCs w:val="14"/>
              </w:rPr>
              <w:t>s</w:t>
            </w:r>
            <w:r>
              <w:rPr>
                <w:rFonts w:ascii="Calibri" w:eastAsia="Calibri" w:hAnsi="Calibri" w:cs="Calibri"/>
                <w:sz w:val="14"/>
                <w:szCs w:val="14"/>
              </w:rPr>
              <w:t>a</w:t>
            </w:r>
          </w:p>
        </w:tc>
        <w:tc>
          <w:tcPr>
            <w:tcW w:w="1525" w:type="dxa"/>
          </w:tcPr>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1"/>
                <w:sz w:val="14"/>
                <w:szCs w:val="14"/>
              </w:rPr>
              <w:t>d</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uz</w:t>
            </w:r>
            <w:r>
              <w:rPr>
                <w:rFonts w:ascii="Calibri" w:eastAsia="Calibri" w:hAnsi="Calibri" w:cs="Calibri"/>
                <w:spacing w:val="-1"/>
                <w:sz w:val="14"/>
                <w:szCs w:val="14"/>
              </w:rPr>
              <w:t>r</w:t>
            </w:r>
            <w:r>
              <w:rPr>
                <w:rFonts w:ascii="Calibri" w:eastAsia="Calibri" w:hAnsi="Calibri" w:cs="Calibri"/>
                <w:sz w:val="14"/>
                <w:szCs w:val="14"/>
              </w:rPr>
              <w:t>oke</w:t>
            </w:r>
            <w:r>
              <w:rPr>
                <w:rFonts w:ascii="Calibri" w:eastAsia="Calibri" w:hAnsi="Calibri" w:cs="Calibri"/>
                <w:spacing w:val="1"/>
                <w:sz w:val="14"/>
                <w:szCs w:val="14"/>
              </w:rPr>
              <w:t xml:space="preserve"> </w:t>
            </w:r>
            <w:r>
              <w:rPr>
                <w:rFonts w:ascii="Calibri" w:eastAsia="Calibri" w:hAnsi="Calibri" w:cs="Calibri"/>
                <w:spacing w:val="-2"/>
                <w:sz w:val="14"/>
                <w:szCs w:val="14"/>
              </w:rPr>
              <w:t>d</w:t>
            </w:r>
            <w:r>
              <w:rPr>
                <w:rFonts w:ascii="Calibri" w:eastAsia="Calibri" w:hAnsi="Calibri" w:cs="Calibri"/>
                <w:sz w:val="14"/>
                <w:szCs w:val="14"/>
              </w:rPr>
              <w:t>e</w:t>
            </w:r>
            <w:r>
              <w:rPr>
                <w:rFonts w:ascii="Calibri" w:eastAsia="Calibri" w:hAnsi="Calibri" w:cs="Calibri"/>
                <w:spacing w:val="-1"/>
                <w:sz w:val="14"/>
                <w:szCs w:val="14"/>
              </w:rPr>
              <w:t>f</w:t>
            </w:r>
            <w:r>
              <w:rPr>
                <w:rFonts w:ascii="Calibri" w:eastAsia="Calibri" w:hAnsi="Calibri" w:cs="Calibri"/>
                <w:sz w:val="14"/>
                <w:szCs w:val="14"/>
              </w:rPr>
              <w:t>ek</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a</w:t>
            </w:r>
          </w:p>
        </w:tc>
        <w:tc>
          <w:tcPr>
            <w:tcW w:w="2004" w:type="dxa"/>
          </w:tcPr>
          <w:p w:rsidR="00E530BF" w:rsidRDefault="00E530BF" w:rsidP="002B06C1"/>
        </w:tc>
        <w:tc>
          <w:tcPr>
            <w:tcW w:w="5670" w:type="dxa"/>
          </w:tcPr>
          <w:p w:rsidR="00E530BF" w:rsidRDefault="00E530BF" w:rsidP="00E530BF">
            <w:pPr>
              <w:spacing w:line="200" w:lineRule="exact"/>
              <w:rPr>
                <w:rFonts w:ascii="Calibri" w:eastAsia="Calibri" w:hAnsi="Calibri" w:cs="Calibri"/>
                <w:sz w:val="18"/>
                <w:szCs w:val="18"/>
              </w:rPr>
            </w:pPr>
            <w:r>
              <w:rPr>
                <w:rFonts w:ascii="Calibri" w:eastAsia="Calibri" w:hAnsi="Calibri" w:cs="Calibri"/>
                <w:spacing w:val="1"/>
                <w:sz w:val="18"/>
                <w:szCs w:val="18"/>
              </w:rPr>
              <w:t xml:space="preserve">Detect all </w:t>
            </w:r>
            <w:r w:rsidR="0061292B">
              <w:rPr>
                <w:rFonts w:ascii="Calibri" w:eastAsia="Calibri" w:hAnsi="Calibri" w:cs="Calibri"/>
                <w:spacing w:val="1"/>
                <w:sz w:val="18"/>
                <w:szCs w:val="18"/>
              </w:rPr>
              <w:t>possible</w:t>
            </w:r>
            <w:r>
              <w:rPr>
                <w:rFonts w:ascii="Calibri" w:eastAsia="Calibri" w:hAnsi="Calibri" w:cs="Calibri"/>
                <w:spacing w:val="1"/>
                <w:sz w:val="18"/>
                <w:szCs w:val="18"/>
              </w:rPr>
              <w:t xml:space="preserve"> defects and software flaws, by using documentation and testing. Determine causes of those failures. </w:t>
            </w:r>
          </w:p>
        </w:tc>
      </w:tr>
      <w:tr w:rsidR="00E530BF" w:rsidTr="001F7865">
        <w:tc>
          <w:tcPr>
            <w:tcW w:w="1344" w:type="dxa"/>
            <w:vMerge/>
          </w:tcPr>
          <w:p w:rsidR="00E530BF" w:rsidRDefault="00E530BF" w:rsidP="002B06C1"/>
        </w:tc>
        <w:tc>
          <w:tcPr>
            <w:tcW w:w="2067" w:type="dxa"/>
            <w:vMerge/>
          </w:tcPr>
          <w:p w:rsidR="00E530BF" w:rsidRDefault="00E530BF" w:rsidP="002B06C1"/>
        </w:tc>
        <w:tc>
          <w:tcPr>
            <w:tcW w:w="1418" w:type="dxa"/>
            <w:vMerge/>
          </w:tcPr>
          <w:p w:rsidR="00E530BF" w:rsidRDefault="00E530BF" w:rsidP="002B06C1"/>
        </w:tc>
        <w:tc>
          <w:tcPr>
            <w:tcW w:w="1525" w:type="dxa"/>
          </w:tcPr>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pacing w:val="-1"/>
                <w:sz w:val="14"/>
                <w:szCs w:val="14"/>
              </w:rPr>
              <w:t>A</w:t>
            </w:r>
            <w:r>
              <w:rPr>
                <w:rFonts w:ascii="Calibri" w:eastAsia="Calibri" w:hAnsi="Calibri" w:cs="Calibri"/>
                <w:spacing w:val="1"/>
                <w:sz w:val="14"/>
                <w:szCs w:val="14"/>
              </w:rPr>
              <w:t>na</w:t>
            </w:r>
            <w:r>
              <w:rPr>
                <w:rFonts w:ascii="Calibri" w:eastAsia="Calibri" w:hAnsi="Calibri" w:cs="Calibri"/>
                <w:sz w:val="14"/>
                <w:szCs w:val="14"/>
              </w:rPr>
              <w:t>l</w:t>
            </w:r>
            <w:r>
              <w:rPr>
                <w:rFonts w:ascii="Calibri" w:eastAsia="Calibri" w:hAnsi="Calibri" w:cs="Calibri"/>
                <w:spacing w:val="-2"/>
                <w:sz w:val="14"/>
                <w:szCs w:val="14"/>
              </w:rPr>
              <w:t>i</w:t>
            </w:r>
            <w:r>
              <w:rPr>
                <w:rFonts w:ascii="Calibri" w:eastAsia="Calibri" w:hAnsi="Calibri" w:cs="Calibri"/>
                <w:spacing w:val="1"/>
                <w:sz w:val="14"/>
                <w:szCs w:val="14"/>
              </w:rPr>
              <w:t>z</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u</w:t>
            </w:r>
            <w:r>
              <w:rPr>
                <w:rFonts w:ascii="Calibri" w:eastAsia="Calibri" w:hAnsi="Calibri" w:cs="Calibri"/>
                <w:spacing w:val="1"/>
                <w:sz w:val="14"/>
                <w:szCs w:val="14"/>
              </w:rPr>
              <w:t>z</w:t>
            </w:r>
            <w:r>
              <w:rPr>
                <w:rFonts w:ascii="Calibri" w:eastAsia="Calibri" w:hAnsi="Calibri" w:cs="Calibri"/>
                <w:spacing w:val="-1"/>
                <w:sz w:val="14"/>
                <w:szCs w:val="14"/>
              </w:rPr>
              <w:t>r</w:t>
            </w:r>
            <w:r>
              <w:rPr>
                <w:rFonts w:ascii="Calibri" w:eastAsia="Calibri" w:hAnsi="Calibri" w:cs="Calibri"/>
                <w:sz w:val="14"/>
                <w:szCs w:val="14"/>
              </w:rPr>
              <w:t>oke</w:t>
            </w:r>
          </w:p>
        </w:tc>
        <w:tc>
          <w:tcPr>
            <w:tcW w:w="2004" w:type="dxa"/>
          </w:tcPr>
          <w:p w:rsidR="00E530BF" w:rsidRDefault="00E530BF" w:rsidP="002B06C1"/>
        </w:tc>
        <w:tc>
          <w:tcPr>
            <w:tcW w:w="5670" w:type="dxa"/>
          </w:tcPr>
          <w:p w:rsidR="00E530BF" w:rsidRDefault="00E530BF" w:rsidP="00E530BF">
            <w:pPr>
              <w:spacing w:line="200" w:lineRule="exact"/>
              <w:rPr>
                <w:rFonts w:ascii="Calibri" w:eastAsia="Calibri" w:hAnsi="Calibri" w:cs="Calibri"/>
                <w:sz w:val="18"/>
                <w:szCs w:val="18"/>
              </w:rPr>
            </w:pPr>
            <w:r>
              <w:rPr>
                <w:rFonts w:ascii="Calibri" w:eastAsia="Calibri" w:hAnsi="Calibri" w:cs="Calibri"/>
                <w:sz w:val="18"/>
                <w:szCs w:val="18"/>
              </w:rPr>
              <w:t xml:space="preserve">Analyze all causes of bad software performance and determine importance and possible </w:t>
            </w:r>
            <w:r w:rsidR="0061292B">
              <w:rPr>
                <w:rFonts w:ascii="Calibri" w:eastAsia="Calibri" w:hAnsi="Calibri" w:cs="Calibri"/>
                <w:sz w:val="18"/>
                <w:szCs w:val="18"/>
              </w:rPr>
              <w:t>avoiding</w:t>
            </w:r>
            <w:r>
              <w:rPr>
                <w:rFonts w:ascii="Calibri" w:eastAsia="Calibri" w:hAnsi="Calibri" w:cs="Calibri"/>
                <w:sz w:val="18"/>
                <w:szCs w:val="18"/>
              </w:rPr>
              <w:t xml:space="preserve"> </w:t>
            </w:r>
            <w:r w:rsidR="0061292B">
              <w:rPr>
                <w:rFonts w:ascii="Calibri" w:eastAsia="Calibri" w:hAnsi="Calibri" w:cs="Calibri"/>
                <w:sz w:val="18"/>
                <w:szCs w:val="18"/>
              </w:rPr>
              <w:t>techniques</w:t>
            </w:r>
            <w:r>
              <w:rPr>
                <w:rFonts w:ascii="Calibri" w:eastAsia="Calibri" w:hAnsi="Calibri" w:cs="Calibri"/>
                <w:sz w:val="18"/>
                <w:szCs w:val="18"/>
              </w:rPr>
              <w:t>.</w:t>
            </w:r>
          </w:p>
        </w:tc>
      </w:tr>
      <w:tr w:rsidR="00E530BF" w:rsidTr="001F7865">
        <w:tc>
          <w:tcPr>
            <w:tcW w:w="1344" w:type="dxa"/>
            <w:vMerge/>
          </w:tcPr>
          <w:p w:rsidR="00E530BF" w:rsidRDefault="00E530BF" w:rsidP="002B06C1"/>
        </w:tc>
        <w:tc>
          <w:tcPr>
            <w:tcW w:w="2067" w:type="dxa"/>
            <w:vMerge/>
          </w:tcPr>
          <w:p w:rsidR="00E530BF" w:rsidRDefault="00E530BF" w:rsidP="002B06C1"/>
        </w:tc>
        <w:tc>
          <w:tcPr>
            <w:tcW w:w="1418" w:type="dxa"/>
            <w:vMerge w:val="restart"/>
          </w:tcPr>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pacing w:val="-1"/>
                <w:sz w:val="14"/>
                <w:szCs w:val="14"/>
              </w:rPr>
              <w:t>A</w:t>
            </w:r>
            <w:r>
              <w:rPr>
                <w:rFonts w:ascii="Calibri" w:eastAsia="Calibri" w:hAnsi="Calibri" w:cs="Calibri"/>
                <w:spacing w:val="1"/>
                <w:sz w:val="14"/>
                <w:szCs w:val="14"/>
              </w:rPr>
              <w:t>d</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uz</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2"/>
                <w:sz w:val="14"/>
                <w:szCs w:val="14"/>
              </w:rPr>
              <w:t>k</w:t>
            </w:r>
            <w:r>
              <w:rPr>
                <w:rFonts w:ascii="Calibri" w:eastAsia="Calibri" w:hAnsi="Calibri" w:cs="Calibri"/>
                <w:sz w:val="14"/>
                <w:szCs w:val="14"/>
              </w:rPr>
              <w:t>e</w:t>
            </w:r>
          </w:p>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pacing w:val="-2"/>
                <w:sz w:val="14"/>
                <w:szCs w:val="14"/>
              </w:rPr>
              <w:t>d</w:t>
            </w:r>
            <w:r>
              <w:rPr>
                <w:rFonts w:ascii="Calibri" w:eastAsia="Calibri" w:hAnsi="Calibri" w:cs="Calibri"/>
                <w:sz w:val="14"/>
                <w:szCs w:val="14"/>
              </w:rPr>
              <w:t>e</w:t>
            </w:r>
            <w:r>
              <w:rPr>
                <w:rFonts w:ascii="Calibri" w:eastAsia="Calibri" w:hAnsi="Calibri" w:cs="Calibri"/>
                <w:spacing w:val="-1"/>
                <w:sz w:val="14"/>
                <w:szCs w:val="14"/>
              </w:rPr>
              <w:t>f</w:t>
            </w:r>
            <w:r>
              <w:rPr>
                <w:rFonts w:ascii="Calibri" w:eastAsia="Calibri" w:hAnsi="Calibri" w:cs="Calibri"/>
                <w:sz w:val="14"/>
                <w:szCs w:val="14"/>
              </w:rPr>
              <w:t>ek</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pacing w:val="1"/>
                <w:sz w:val="14"/>
                <w:szCs w:val="14"/>
              </w:rPr>
              <w:t>a</w:t>
            </w:r>
            <w:r>
              <w:rPr>
                <w:rFonts w:ascii="Calibri" w:eastAsia="Calibri" w:hAnsi="Calibri" w:cs="Calibri"/>
                <w:sz w:val="14"/>
                <w:szCs w:val="14"/>
              </w:rPr>
              <w:t>,</w:t>
            </w:r>
          </w:p>
          <w:p w:rsidR="00E530BF" w:rsidRDefault="00E530BF" w:rsidP="002B06C1">
            <w:pPr>
              <w:spacing w:before="1"/>
              <w:ind w:left="102"/>
              <w:rPr>
                <w:rFonts w:ascii="Calibri" w:eastAsia="Calibri" w:hAnsi="Calibri" w:cs="Calibri"/>
                <w:sz w:val="14"/>
                <w:szCs w:val="14"/>
              </w:rPr>
            </w:pPr>
            <w:r>
              <w:rPr>
                <w:rFonts w:ascii="Calibri" w:eastAsia="Calibri" w:hAnsi="Calibri" w:cs="Calibri"/>
                <w:sz w:val="14"/>
                <w:szCs w:val="14"/>
              </w:rPr>
              <w:t>S</w:t>
            </w:r>
            <w:r>
              <w:rPr>
                <w:rFonts w:ascii="Calibri" w:eastAsia="Calibri" w:hAnsi="Calibri" w:cs="Calibri"/>
                <w:spacing w:val="1"/>
                <w:sz w:val="14"/>
                <w:szCs w:val="14"/>
              </w:rPr>
              <w:t>p</w:t>
            </w:r>
            <w:r>
              <w:rPr>
                <w:rFonts w:ascii="Calibri" w:eastAsia="Calibri" w:hAnsi="Calibri" w:cs="Calibri"/>
                <w:spacing w:val="-2"/>
                <w:sz w:val="14"/>
                <w:szCs w:val="14"/>
              </w:rPr>
              <w:t>e</w:t>
            </w:r>
            <w:r>
              <w:rPr>
                <w:rFonts w:ascii="Calibri" w:eastAsia="Calibri" w:hAnsi="Calibri" w:cs="Calibri"/>
                <w:spacing w:val="1"/>
                <w:sz w:val="14"/>
                <w:szCs w:val="14"/>
              </w:rPr>
              <w:t>c</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w:t>
            </w:r>
            <w:r>
              <w:rPr>
                <w:rFonts w:ascii="Calibri" w:eastAsia="Calibri" w:hAnsi="Calibri" w:cs="Calibri"/>
                <w:spacing w:val="1"/>
                <w:sz w:val="14"/>
                <w:szCs w:val="14"/>
              </w:rPr>
              <w:t>č</w:t>
            </w:r>
            <w:r>
              <w:rPr>
                <w:rFonts w:ascii="Calibri" w:eastAsia="Calibri" w:hAnsi="Calibri" w:cs="Calibri"/>
                <w:spacing w:val="-2"/>
                <w:sz w:val="14"/>
                <w:szCs w:val="14"/>
              </w:rPr>
              <w:t>n</w:t>
            </w:r>
            <w:r>
              <w:rPr>
                <w:rFonts w:ascii="Calibri" w:eastAsia="Calibri" w:hAnsi="Calibri" w:cs="Calibri"/>
                <w:sz w:val="14"/>
                <w:szCs w:val="14"/>
              </w:rPr>
              <w:t>a</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z w:val="14"/>
                <w:szCs w:val="14"/>
              </w:rPr>
              <w:t>k</w:t>
            </w:r>
            <w:r>
              <w:rPr>
                <w:rFonts w:ascii="Calibri" w:eastAsia="Calibri" w:hAnsi="Calibri" w:cs="Calibri"/>
                <w:spacing w:val="-1"/>
                <w:sz w:val="14"/>
                <w:szCs w:val="14"/>
              </w:rPr>
              <w:t>s</w:t>
            </w:r>
            <w:r>
              <w:rPr>
                <w:rFonts w:ascii="Calibri" w:eastAsia="Calibri" w:hAnsi="Calibri" w:cs="Calibri"/>
                <w:sz w:val="14"/>
                <w:szCs w:val="14"/>
              </w:rPr>
              <w:t>a</w:t>
            </w:r>
          </w:p>
        </w:tc>
        <w:tc>
          <w:tcPr>
            <w:tcW w:w="1525" w:type="dxa"/>
          </w:tcPr>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z w:val="14"/>
                <w:szCs w:val="14"/>
              </w:rPr>
              <w:t>m</w:t>
            </w:r>
            <w:r>
              <w:rPr>
                <w:rFonts w:ascii="Calibri" w:eastAsia="Calibri" w:hAnsi="Calibri" w:cs="Calibri"/>
                <w:spacing w:val="1"/>
                <w:sz w:val="14"/>
                <w:szCs w:val="14"/>
              </w:rPr>
              <w:t>p</w:t>
            </w:r>
            <w:r>
              <w:rPr>
                <w:rFonts w:ascii="Calibri" w:eastAsia="Calibri" w:hAnsi="Calibri" w:cs="Calibri"/>
                <w:sz w:val="14"/>
                <w:szCs w:val="14"/>
              </w:rPr>
              <w:t>leme</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a</w:t>
            </w:r>
            <w:r>
              <w:rPr>
                <w:rFonts w:ascii="Calibri" w:eastAsia="Calibri" w:hAnsi="Calibri" w:cs="Calibri"/>
                <w:spacing w:val="-2"/>
                <w:sz w:val="14"/>
                <w:szCs w:val="14"/>
              </w:rPr>
              <w:t>k</w:t>
            </w:r>
            <w:r>
              <w:rPr>
                <w:rFonts w:ascii="Calibri" w:eastAsia="Calibri" w:hAnsi="Calibri" w:cs="Calibri"/>
                <w:spacing w:val="1"/>
                <w:sz w:val="14"/>
                <w:szCs w:val="14"/>
              </w:rPr>
              <w:t>c</w:t>
            </w:r>
            <w:r>
              <w:rPr>
                <w:rFonts w:ascii="Calibri" w:eastAsia="Calibri" w:hAnsi="Calibri" w:cs="Calibri"/>
                <w:sz w:val="14"/>
                <w:szCs w:val="14"/>
              </w:rPr>
              <w:t>io</w:t>
            </w:r>
            <w:r>
              <w:rPr>
                <w:rFonts w:ascii="Calibri" w:eastAsia="Calibri" w:hAnsi="Calibri" w:cs="Calibri"/>
                <w:spacing w:val="1"/>
                <w:sz w:val="14"/>
                <w:szCs w:val="14"/>
              </w:rPr>
              <w:t>n</w:t>
            </w:r>
            <w:r>
              <w:rPr>
                <w:rFonts w:ascii="Calibri" w:eastAsia="Calibri" w:hAnsi="Calibri" w:cs="Calibri"/>
                <w:sz w:val="14"/>
                <w:szCs w:val="14"/>
              </w:rPr>
              <w:t>e</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pacing w:val="-2"/>
                <w:sz w:val="14"/>
                <w:szCs w:val="14"/>
              </w:rPr>
              <w:t>e</w:t>
            </w:r>
            <w:r>
              <w:rPr>
                <w:rFonts w:ascii="Calibri" w:eastAsia="Calibri" w:hAnsi="Calibri" w:cs="Calibri"/>
                <w:spacing w:val="1"/>
                <w:sz w:val="14"/>
                <w:szCs w:val="14"/>
              </w:rPr>
              <w:t>d</w:t>
            </w:r>
            <w:r>
              <w:rPr>
                <w:rFonts w:ascii="Calibri" w:eastAsia="Calibri" w:hAnsi="Calibri" w:cs="Calibri"/>
                <w:sz w:val="14"/>
                <w:szCs w:val="14"/>
              </w:rPr>
              <w:t>loge</w:t>
            </w:r>
          </w:p>
        </w:tc>
        <w:tc>
          <w:tcPr>
            <w:tcW w:w="2004" w:type="dxa"/>
          </w:tcPr>
          <w:p w:rsidR="00E530BF" w:rsidRDefault="00E530BF" w:rsidP="002B06C1"/>
        </w:tc>
        <w:tc>
          <w:tcPr>
            <w:tcW w:w="5670" w:type="dxa"/>
          </w:tcPr>
          <w:p w:rsidR="00E530BF" w:rsidRDefault="00E530BF" w:rsidP="00E530BF">
            <w:pPr>
              <w:spacing w:line="200" w:lineRule="exact"/>
              <w:rPr>
                <w:rFonts w:ascii="Calibri" w:eastAsia="Calibri" w:hAnsi="Calibri" w:cs="Calibri"/>
                <w:sz w:val="18"/>
                <w:szCs w:val="18"/>
              </w:rPr>
            </w:pPr>
            <w:r>
              <w:rPr>
                <w:rFonts w:ascii="Calibri" w:eastAsia="Calibri" w:hAnsi="Calibri" w:cs="Calibri"/>
                <w:sz w:val="18"/>
                <w:szCs w:val="18"/>
              </w:rPr>
              <w:t xml:space="preserve">Implement </w:t>
            </w:r>
            <w:r w:rsidR="0061292B">
              <w:rPr>
                <w:rFonts w:ascii="Calibri" w:eastAsia="Calibri" w:hAnsi="Calibri" w:cs="Calibri"/>
                <w:sz w:val="18"/>
                <w:szCs w:val="18"/>
              </w:rPr>
              <w:t>techniques</w:t>
            </w:r>
            <w:r>
              <w:rPr>
                <w:rFonts w:ascii="Calibri" w:eastAsia="Calibri" w:hAnsi="Calibri" w:cs="Calibri"/>
                <w:sz w:val="18"/>
                <w:szCs w:val="18"/>
              </w:rPr>
              <w:t xml:space="preserve"> for avoiding </w:t>
            </w:r>
            <w:r>
              <w:rPr>
                <w:rFonts w:ascii="Calibri" w:eastAsia="Calibri" w:hAnsi="Calibri" w:cs="Calibri"/>
                <w:sz w:val="18"/>
                <w:szCs w:val="18"/>
              </w:rPr>
              <w:t>causes of bad software performance</w:t>
            </w:r>
            <w:r>
              <w:rPr>
                <w:rFonts w:ascii="Calibri" w:eastAsia="Calibri" w:hAnsi="Calibri" w:cs="Calibri"/>
                <w:sz w:val="18"/>
                <w:szCs w:val="18"/>
              </w:rPr>
              <w:t>.</w:t>
            </w:r>
          </w:p>
        </w:tc>
      </w:tr>
      <w:tr w:rsidR="00E530BF" w:rsidTr="001F7865">
        <w:tc>
          <w:tcPr>
            <w:tcW w:w="1344" w:type="dxa"/>
            <w:vMerge/>
          </w:tcPr>
          <w:p w:rsidR="00E530BF" w:rsidRDefault="00E530BF" w:rsidP="002B06C1"/>
        </w:tc>
        <w:tc>
          <w:tcPr>
            <w:tcW w:w="2067" w:type="dxa"/>
            <w:vMerge/>
          </w:tcPr>
          <w:p w:rsidR="00E530BF" w:rsidRDefault="00E530BF" w:rsidP="002B06C1"/>
        </w:tc>
        <w:tc>
          <w:tcPr>
            <w:tcW w:w="1418" w:type="dxa"/>
            <w:vMerge/>
          </w:tcPr>
          <w:p w:rsidR="00E530BF" w:rsidRDefault="00E530BF" w:rsidP="002B06C1"/>
        </w:tc>
        <w:tc>
          <w:tcPr>
            <w:tcW w:w="1525" w:type="dxa"/>
          </w:tcPr>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pacing w:val="-2"/>
                <w:sz w:val="14"/>
                <w:szCs w:val="14"/>
              </w:rPr>
              <w:t>e</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e</w:t>
            </w:r>
            <w:r>
              <w:rPr>
                <w:rFonts w:ascii="Calibri" w:eastAsia="Calibri" w:hAnsi="Calibri" w:cs="Calibri"/>
                <w:spacing w:val="-1"/>
                <w:sz w:val="14"/>
                <w:szCs w:val="14"/>
              </w:rPr>
              <w:t>f</w:t>
            </w:r>
            <w:r>
              <w:rPr>
                <w:rFonts w:ascii="Calibri" w:eastAsia="Calibri" w:hAnsi="Calibri" w:cs="Calibri"/>
                <w:sz w:val="14"/>
                <w:szCs w:val="14"/>
              </w:rPr>
              <w:t>ek</w:t>
            </w:r>
            <w:r>
              <w:rPr>
                <w:rFonts w:ascii="Calibri" w:eastAsia="Calibri" w:hAnsi="Calibri" w:cs="Calibri"/>
                <w:spacing w:val="-1"/>
                <w:sz w:val="14"/>
                <w:szCs w:val="14"/>
              </w:rPr>
              <w:t>t</w:t>
            </w:r>
            <w:r>
              <w:rPr>
                <w:rFonts w:ascii="Calibri" w:eastAsia="Calibri" w:hAnsi="Calibri" w:cs="Calibri"/>
                <w:sz w:val="14"/>
                <w:szCs w:val="14"/>
              </w:rPr>
              <w:t>e</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om</w:t>
            </w:r>
            <w:r>
              <w:rPr>
                <w:rFonts w:ascii="Calibri" w:eastAsia="Calibri" w:hAnsi="Calibri" w:cs="Calibri"/>
                <w:spacing w:val="-2"/>
                <w:sz w:val="14"/>
                <w:szCs w:val="14"/>
              </w:rPr>
              <w:t>e</w:t>
            </w:r>
            <w:r>
              <w:rPr>
                <w:rFonts w:ascii="Calibri" w:eastAsia="Calibri" w:hAnsi="Calibri" w:cs="Calibri"/>
                <w:spacing w:val="1"/>
                <w:sz w:val="14"/>
                <w:szCs w:val="14"/>
              </w:rPr>
              <w:t>n</w:t>
            </w:r>
            <w:r>
              <w:rPr>
                <w:rFonts w:ascii="Calibri" w:eastAsia="Calibri" w:hAnsi="Calibri" w:cs="Calibri"/>
                <w:sz w:val="14"/>
                <w:szCs w:val="14"/>
              </w:rPr>
              <w:t>a</w:t>
            </w:r>
          </w:p>
        </w:tc>
        <w:tc>
          <w:tcPr>
            <w:tcW w:w="2004" w:type="dxa"/>
          </w:tcPr>
          <w:p w:rsidR="00E530BF" w:rsidRDefault="00E530BF" w:rsidP="002B06C1"/>
        </w:tc>
        <w:tc>
          <w:tcPr>
            <w:tcW w:w="5670" w:type="dxa"/>
          </w:tcPr>
          <w:p w:rsidR="00E530BF" w:rsidRDefault="0061292B" w:rsidP="00E530BF">
            <w:pPr>
              <w:spacing w:line="200" w:lineRule="exact"/>
              <w:rPr>
                <w:rFonts w:ascii="Calibri" w:eastAsia="Calibri" w:hAnsi="Calibri" w:cs="Calibri"/>
                <w:sz w:val="18"/>
                <w:szCs w:val="18"/>
              </w:rPr>
            </w:pPr>
            <w:r>
              <w:rPr>
                <w:rFonts w:ascii="Calibri" w:eastAsia="Calibri" w:hAnsi="Calibri" w:cs="Calibri"/>
                <w:sz w:val="18"/>
                <w:szCs w:val="18"/>
              </w:rPr>
              <w:t>Analyze</w:t>
            </w:r>
            <w:r w:rsidR="00E530BF">
              <w:rPr>
                <w:rFonts w:ascii="Calibri" w:eastAsia="Calibri" w:hAnsi="Calibri" w:cs="Calibri"/>
                <w:sz w:val="18"/>
                <w:szCs w:val="18"/>
              </w:rPr>
              <w:t xml:space="preserve"> impact of changes </w:t>
            </w:r>
            <w:r>
              <w:rPr>
                <w:rFonts w:ascii="Calibri" w:eastAsia="Calibri" w:hAnsi="Calibri" w:cs="Calibri"/>
                <w:sz w:val="18"/>
                <w:szCs w:val="18"/>
              </w:rPr>
              <w:t>mentioned</w:t>
            </w:r>
            <w:r w:rsidR="00E530BF">
              <w:rPr>
                <w:rFonts w:ascii="Calibri" w:eastAsia="Calibri" w:hAnsi="Calibri" w:cs="Calibri"/>
                <w:sz w:val="18"/>
                <w:szCs w:val="18"/>
              </w:rPr>
              <w:t xml:space="preserve"> above</w:t>
            </w:r>
          </w:p>
        </w:tc>
      </w:tr>
      <w:tr w:rsidR="00E530BF" w:rsidTr="001F7865">
        <w:tc>
          <w:tcPr>
            <w:tcW w:w="1344" w:type="dxa"/>
            <w:vMerge/>
          </w:tcPr>
          <w:p w:rsidR="00E530BF" w:rsidRDefault="00E530BF" w:rsidP="002B06C1"/>
        </w:tc>
        <w:tc>
          <w:tcPr>
            <w:tcW w:w="2067" w:type="dxa"/>
            <w:vMerge/>
          </w:tcPr>
          <w:p w:rsidR="00E530BF" w:rsidRDefault="00E530BF" w:rsidP="002B06C1"/>
        </w:tc>
        <w:tc>
          <w:tcPr>
            <w:tcW w:w="1418" w:type="dxa"/>
            <w:vMerge/>
          </w:tcPr>
          <w:p w:rsidR="00E530BF" w:rsidRDefault="00E530BF" w:rsidP="002B06C1"/>
        </w:tc>
        <w:tc>
          <w:tcPr>
            <w:tcW w:w="1525" w:type="dxa"/>
          </w:tcPr>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pacing w:val="-2"/>
                <w:sz w:val="14"/>
                <w:szCs w:val="14"/>
              </w:rPr>
              <w:t>Z</w:t>
            </w:r>
            <w:r>
              <w:rPr>
                <w:rFonts w:ascii="Calibri" w:eastAsia="Calibri" w:hAnsi="Calibri" w:cs="Calibri"/>
                <w:spacing w:val="1"/>
                <w:sz w:val="14"/>
                <w:szCs w:val="14"/>
              </w:rPr>
              <w:t>ab</w:t>
            </w:r>
            <w:r>
              <w:rPr>
                <w:rFonts w:ascii="Calibri" w:eastAsia="Calibri" w:hAnsi="Calibri" w:cs="Calibri"/>
                <w:sz w:val="14"/>
                <w:szCs w:val="14"/>
              </w:rPr>
              <w:t>el</w:t>
            </w:r>
            <w:r>
              <w:rPr>
                <w:rFonts w:ascii="Calibri" w:eastAsia="Calibri" w:hAnsi="Calibri" w:cs="Calibri"/>
                <w:spacing w:val="-2"/>
                <w:sz w:val="14"/>
                <w:szCs w:val="14"/>
              </w:rPr>
              <w:t>e</w:t>
            </w:r>
            <w:r>
              <w:rPr>
                <w:rFonts w:ascii="Calibri" w:eastAsia="Calibri" w:hAnsi="Calibri" w:cs="Calibri"/>
                <w:spacing w:val="1"/>
                <w:sz w:val="14"/>
                <w:szCs w:val="14"/>
              </w:rPr>
              <w:t>ž</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da</w:t>
            </w:r>
            <w:r>
              <w:rPr>
                <w:rFonts w:ascii="Calibri" w:eastAsia="Calibri" w:hAnsi="Calibri" w:cs="Calibri"/>
                <w:spacing w:val="-1"/>
                <w:sz w:val="14"/>
                <w:szCs w:val="14"/>
              </w:rPr>
              <w:t>t</w:t>
            </w:r>
            <w:r>
              <w:rPr>
                <w:rFonts w:ascii="Calibri" w:eastAsia="Calibri" w:hAnsi="Calibri" w:cs="Calibri"/>
                <w:sz w:val="14"/>
                <w:szCs w:val="14"/>
              </w:rPr>
              <w:t>ke</w:t>
            </w:r>
          </w:p>
        </w:tc>
        <w:tc>
          <w:tcPr>
            <w:tcW w:w="2004" w:type="dxa"/>
          </w:tcPr>
          <w:p w:rsidR="00E530BF" w:rsidRDefault="00E530BF" w:rsidP="002B06C1"/>
        </w:tc>
        <w:tc>
          <w:tcPr>
            <w:tcW w:w="5670" w:type="dxa"/>
          </w:tcPr>
          <w:p w:rsidR="00E530BF" w:rsidRDefault="00E530BF" w:rsidP="00E530BF">
            <w:pPr>
              <w:spacing w:line="200" w:lineRule="exact"/>
              <w:rPr>
                <w:rFonts w:ascii="Calibri" w:eastAsia="Calibri" w:hAnsi="Calibri" w:cs="Calibri"/>
                <w:sz w:val="18"/>
                <w:szCs w:val="18"/>
              </w:rPr>
            </w:pPr>
            <w:r>
              <w:rPr>
                <w:rFonts w:ascii="Calibri" w:eastAsia="Calibri" w:hAnsi="Calibri" w:cs="Calibri"/>
                <w:spacing w:val="-1"/>
                <w:sz w:val="18"/>
                <w:szCs w:val="18"/>
              </w:rPr>
              <w:t xml:space="preserve">Make a detailed documentation on both causes, their appearance frequency and </w:t>
            </w:r>
            <w:r w:rsidR="0061292B">
              <w:rPr>
                <w:rFonts w:ascii="Calibri" w:eastAsia="Calibri" w:hAnsi="Calibri" w:cs="Calibri"/>
                <w:spacing w:val="-1"/>
                <w:sz w:val="18"/>
                <w:szCs w:val="18"/>
              </w:rPr>
              <w:t>impact</w:t>
            </w:r>
            <w:r>
              <w:rPr>
                <w:rFonts w:ascii="Calibri" w:eastAsia="Calibri" w:hAnsi="Calibri" w:cs="Calibri"/>
                <w:spacing w:val="-1"/>
                <w:sz w:val="18"/>
                <w:szCs w:val="18"/>
              </w:rPr>
              <w:t xml:space="preserve"> on software, as well as </w:t>
            </w:r>
            <w:r w:rsidR="0061292B">
              <w:rPr>
                <w:rFonts w:ascii="Calibri" w:eastAsia="Calibri" w:hAnsi="Calibri" w:cs="Calibri"/>
                <w:spacing w:val="-1"/>
                <w:sz w:val="18"/>
                <w:szCs w:val="18"/>
              </w:rPr>
              <w:t>improvement level by using upper mentioned techniques.</w:t>
            </w:r>
          </w:p>
        </w:tc>
      </w:tr>
      <w:tr w:rsidR="00E530BF" w:rsidTr="001F7865">
        <w:tc>
          <w:tcPr>
            <w:tcW w:w="1344" w:type="dxa"/>
            <w:vMerge/>
          </w:tcPr>
          <w:p w:rsidR="00E530BF" w:rsidRDefault="00E530BF" w:rsidP="002B06C1"/>
        </w:tc>
        <w:tc>
          <w:tcPr>
            <w:tcW w:w="2067" w:type="dxa"/>
            <w:vMerge w:val="restart"/>
          </w:tcPr>
          <w:p w:rsidR="00E530BF" w:rsidRDefault="00E530BF" w:rsidP="002B06C1">
            <w:pPr>
              <w:ind w:left="102" w:right="580"/>
              <w:rPr>
                <w:rFonts w:ascii="Calibri" w:eastAsia="Calibri" w:hAnsi="Calibri" w:cs="Calibri"/>
                <w:sz w:val="18"/>
                <w:szCs w:val="18"/>
              </w:rPr>
            </w:pPr>
            <w:r>
              <w:rPr>
                <w:rFonts w:ascii="Calibri" w:eastAsia="Calibri" w:hAnsi="Calibri" w:cs="Calibri"/>
                <w:spacing w:val="1"/>
                <w:sz w:val="18"/>
                <w:szCs w:val="18"/>
              </w:rPr>
              <w:t>O</w:t>
            </w:r>
            <w:r>
              <w:rPr>
                <w:rFonts w:ascii="Calibri" w:eastAsia="Calibri" w:hAnsi="Calibri" w:cs="Calibri"/>
                <w:spacing w:val="-1"/>
                <w:sz w:val="18"/>
                <w:szCs w:val="18"/>
              </w:rPr>
              <w:t>rg</w:t>
            </w:r>
            <w:r>
              <w:rPr>
                <w:rFonts w:ascii="Calibri" w:eastAsia="Calibri" w:hAnsi="Calibri" w:cs="Calibri"/>
                <w:sz w:val="18"/>
                <w:szCs w:val="18"/>
              </w:rPr>
              <w:t>a</w:t>
            </w:r>
            <w:r>
              <w:rPr>
                <w:rFonts w:ascii="Calibri" w:eastAsia="Calibri" w:hAnsi="Calibri" w:cs="Calibri"/>
                <w:spacing w:val="-1"/>
                <w:sz w:val="18"/>
                <w:szCs w:val="18"/>
              </w:rPr>
              <w:t>n</w:t>
            </w:r>
            <w:r>
              <w:rPr>
                <w:rFonts w:ascii="Calibri" w:eastAsia="Calibri" w:hAnsi="Calibri" w:cs="Calibri"/>
                <w:spacing w:val="1"/>
                <w:sz w:val="18"/>
                <w:szCs w:val="18"/>
              </w:rPr>
              <w:t>iz</w:t>
            </w:r>
            <w:r>
              <w:rPr>
                <w:rFonts w:ascii="Calibri" w:eastAsia="Calibri" w:hAnsi="Calibri" w:cs="Calibri"/>
                <w:sz w:val="18"/>
                <w:szCs w:val="18"/>
              </w:rPr>
              <w:t>at</w:t>
            </w:r>
            <w:r>
              <w:rPr>
                <w:rFonts w:ascii="Calibri" w:eastAsia="Calibri" w:hAnsi="Calibri" w:cs="Calibri"/>
                <w:spacing w:val="1"/>
                <w:sz w:val="18"/>
                <w:szCs w:val="18"/>
              </w:rPr>
              <w:t>i</w:t>
            </w:r>
            <w:r>
              <w:rPr>
                <w:rFonts w:ascii="Calibri" w:eastAsia="Calibri" w:hAnsi="Calibri" w:cs="Calibri"/>
                <w:spacing w:val="-1"/>
                <w:sz w:val="18"/>
                <w:szCs w:val="18"/>
              </w:rPr>
              <w:t>on</w:t>
            </w:r>
            <w:r>
              <w:rPr>
                <w:rFonts w:ascii="Calibri" w:eastAsia="Calibri" w:hAnsi="Calibri" w:cs="Calibri"/>
                <w:sz w:val="18"/>
                <w:szCs w:val="18"/>
              </w:rPr>
              <w:t xml:space="preserve">al </w:t>
            </w:r>
            <w:r>
              <w:rPr>
                <w:rFonts w:ascii="Calibri" w:eastAsia="Calibri" w:hAnsi="Calibri" w:cs="Calibri"/>
                <w:spacing w:val="-1"/>
                <w:sz w:val="18"/>
                <w:szCs w:val="18"/>
              </w:rPr>
              <w:t>P</w:t>
            </w:r>
            <w:r>
              <w:rPr>
                <w:rFonts w:ascii="Calibri" w:eastAsia="Calibri" w:hAnsi="Calibri" w:cs="Calibri"/>
                <w:sz w:val="18"/>
                <w:szCs w:val="18"/>
              </w:rPr>
              <w:t>e</w:t>
            </w:r>
            <w:r>
              <w:rPr>
                <w:rFonts w:ascii="Calibri" w:eastAsia="Calibri" w:hAnsi="Calibri" w:cs="Calibri"/>
                <w:spacing w:val="-1"/>
                <w:sz w:val="18"/>
                <w:szCs w:val="18"/>
              </w:rPr>
              <w:t>rfor</w:t>
            </w:r>
            <w:r>
              <w:rPr>
                <w:rFonts w:ascii="Calibri" w:eastAsia="Calibri" w:hAnsi="Calibri" w:cs="Calibri"/>
                <w:sz w:val="18"/>
                <w:szCs w:val="18"/>
              </w:rPr>
              <w:t>m</w:t>
            </w:r>
            <w:r>
              <w:rPr>
                <w:rFonts w:ascii="Calibri" w:eastAsia="Calibri" w:hAnsi="Calibri" w:cs="Calibri"/>
                <w:spacing w:val="2"/>
                <w:sz w:val="18"/>
                <w:szCs w:val="18"/>
              </w:rPr>
              <w:t>a</w:t>
            </w:r>
            <w:r>
              <w:rPr>
                <w:rFonts w:ascii="Calibri" w:eastAsia="Calibri" w:hAnsi="Calibri" w:cs="Calibri"/>
                <w:spacing w:val="-1"/>
                <w:sz w:val="18"/>
                <w:szCs w:val="18"/>
              </w:rPr>
              <w:t>n</w:t>
            </w:r>
            <w:r>
              <w:rPr>
                <w:rFonts w:ascii="Calibri" w:eastAsia="Calibri" w:hAnsi="Calibri" w:cs="Calibri"/>
                <w:sz w:val="18"/>
                <w:szCs w:val="18"/>
              </w:rPr>
              <w:t>ce Ma</w:t>
            </w:r>
            <w:r>
              <w:rPr>
                <w:rFonts w:ascii="Calibri" w:eastAsia="Calibri" w:hAnsi="Calibri" w:cs="Calibri"/>
                <w:spacing w:val="-1"/>
                <w:sz w:val="18"/>
                <w:szCs w:val="18"/>
              </w:rPr>
              <w:t>n</w:t>
            </w:r>
            <w:r>
              <w:rPr>
                <w:rFonts w:ascii="Calibri" w:eastAsia="Calibri" w:hAnsi="Calibri" w:cs="Calibri"/>
                <w:sz w:val="18"/>
                <w:szCs w:val="18"/>
              </w:rPr>
              <w:t>a</w:t>
            </w:r>
            <w:r>
              <w:rPr>
                <w:rFonts w:ascii="Calibri" w:eastAsia="Calibri" w:hAnsi="Calibri" w:cs="Calibri"/>
                <w:spacing w:val="-1"/>
                <w:sz w:val="18"/>
                <w:szCs w:val="18"/>
              </w:rPr>
              <w:t>g</w:t>
            </w:r>
            <w:r>
              <w:rPr>
                <w:rFonts w:ascii="Calibri" w:eastAsia="Calibri" w:hAnsi="Calibri" w:cs="Calibri"/>
                <w:sz w:val="18"/>
                <w:szCs w:val="18"/>
              </w:rPr>
              <w:t>eme</w:t>
            </w:r>
            <w:r>
              <w:rPr>
                <w:rFonts w:ascii="Calibri" w:eastAsia="Calibri" w:hAnsi="Calibri" w:cs="Calibri"/>
                <w:spacing w:val="-1"/>
                <w:sz w:val="18"/>
                <w:szCs w:val="18"/>
              </w:rPr>
              <w:t>n</w:t>
            </w:r>
            <w:r w:rsidR="001271F8">
              <w:rPr>
                <w:rFonts w:ascii="Calibri" w:eastAsia="Calibri" w:hAnsi="Calibri" w:cs="Calibri"/>
                <w:sz w:val="18"/>
                <w:szCs w:val="18"/>
              </w:rPr>
              <w:t>t</w:t>
            </w:r>
          </w:p>
        </w:tc>
        <w:tc>
          <w:tcPr>
            <w:tcW w:w="1418" w:type="dxa"/>
            <w:vMerge w:val="restart"/>
          </w:tcPr>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pacing w:val="-2"/>
                <w:sz w:val="14"/>
                <w:szCs w:val="14"/>
              </w:rPr>
              <w:t>U</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av</w:t>
            </w:r>
            <w:r>
              <w:rPr>
                <w:rFonts w:ascii="Calibri" w:eastAsia="Calibri" w:hAnsi="Calibri" w:cs="Calibri"/>
                <w:sz w:val="14"/>
                <w:szCs w:val="14"/>
              </w:rPr>
              <w:t>l</w:t>
            </w:r>
            <w:r>
              <w:rPr>
                <w:rFonts w:ascii="Calibri" w:eastAsia="Calibri" w:hAnsi="Calibri" w:cs="Calibri"/>
                <w:spacing w:val="-2"/>
                <w:sz w:val="14"/>
                <w:szCs w:val="14"/>
              </w:rPr>
              <w:t>j</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s</w:t>
            </w:r>
            <w:r>
              <w:rPr>
                <w:rFonts w:ascii="Calibri" w:eastAsia="Calibri" w:hAnsi="Calibri" w:cs="Calibri"/>
                <w:sz w:val="14"/>
                <w:szCs w:val="14"/>
              </w:rPr>
              <w:t>lo</w:t>
            </w:r>
            <w:r>
              <w:rPr>
                <w:rFonts w:ascii="Calibri" w:eastAsia="Calibri" w:hAnsi="Calibri" w:cs="Calibri"/>
                <w:spacing w:val="1"/>
                <w:sz w:val="14"/>
                <w:szCs w:val="14"/>
              </w:rPr>
              <w:t>vn</w:t>
            </w:r>
            <w:r>
              <w:rPr>
                <w:rFonts w:ascii="Calibri" w:eastAsia="Calibri" w:hAnsi="Calibri" w:cs="Calibri"/>
                <w:sz w:val="14"/>
                <w:szCs w:val="14"/>
              </w:rPr>
              <w:t>im</w:t>
            </w:r>
          </w:p>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pacing w:val="-2"/>
                <w:sz w:val="14"/>
                <w:szCs w:val="14"/>
              </w:rPr>
              <w:t>p</w:t>
            </w:r>
            <w:r>
              <w:rPr>
                <w:rFonts w:ascii="Calibri" w:eastAsia="Calibri" w:hAnsi="Calibri" w:cs="Calibri"/>
                <w:sz w:val="14"/>
                <w:szCs w:val="14"/>
              </w:rPr>
              <w:t>e</w:t>
            </w:r>
            <w:r>
              <w:rPr>
                <w:rFonts w:ascii="Calibri" w:eastAsia="Calibri" w:hAnsi="Calibri" w:cs="Calibri"/>
                <w:spacing w:val="-1"/>
                <w:sz w:val="14"/>
                <w:szCs w:val="14"/>
              </w:rPr>
              <w:t>rf</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m</w:t>
            </w:r>
            <w:r>
              <w:rPr>
                <w:rFonts w:ascii="Calibri" w:eastAsia="Calibri" w:hAnsi="Calibri" w:cs="Calibri"/>
                <w:spacing w:val="1"/>
                <w:sz w:val="14"/>
                <w:szCs w:val="14"/>
              </w:rPr>
              <w:t>an</w:t>
            </w:r>
            <w:r>
              <w:rPr>
                <w:rFonts w:ascii="Calibri" w:eastAsia="Calibri" w:hAnsi="Calibri" w:cs="Calibri"/>
                <w:spacing w:val="-1"/>
                <w:sz w:val="14"/>
                <w:szCs w:val="14"/>
              </w:rPr>
              <w:t>s</w:t>
            </w:r>
            <w:r>
              <w:rPr>
                <w:rFonts w:ascii="Calibri" w:eastAsia="Calibri" w:hAnsi="Calibri" w:cs="Calibri"/>
                <w:spacing w:val="1"/>
                <w:sz w:val="14"/>
                <w:szCs w:val="14"/>
              </w:rPr>
              <w:t>a</w:t>
            </w:r>
            <w:r>
              <w:rPr>
                <w:rFonts w:ascii="Calibri" w:eastAsia="Calibri" w:hAnsi="Calibri" w:cs="Calibri"/>
                <w:sz w:val="14"/>
                <w:szCs w:val="14"/>
              </w:rPr>
              <w:t>ma</w:t>
            </w:r>
          </w:p>
        </w:tc>
        <w:tc>
          <w:tcPr>
            <w:tcW w:w="1525" w:type="dxa"/>
          </w:tcPr>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1"/>
                <w:sz w:val="14"/>
                <w:szCs w:val="14"/>
              </w:rPr>
              <w:t>d</w:t>
            </w:r>
            <w:r>
              <w:rPr>
                <w:rFonts w:ascii="Calibri" w:eastAsia="Calibri" w:hAnsi="Calibri" w:cs="Calibri"/>
                <w:spacing w:val="-1"/>
                <w:sz w:val="14"/>
                <w:szCs w:val="14"/>
              </w:rPr>
              <w:t>rž</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s</w:t>
            </w:r>
            <w:r>
              <w:rPr>
                <w:rFonts w:ascii="Calibri" w:eastAsia="Calibri" w:hAnsi="Calibri" w:cs="Calibri"/>
                <w:sz w:val="14"/>
                <w:szCs w:val="14"/>
              </w:rPr>
              <w:t>lo</w:t>
            </w:r>
            <w:r>
              <w:rPr>
                <w:rFonts w:ascii="Calibri" w:eastAsia="Calibri" w:hAnsi="Calibri" w:cs="Calibri"/>
                <w:spacing w:val="1"/>
                <w:sz w:val="14"/>
                <w:szCs w:val="14"/>
              </w:rPr>
              <w:t>vn</w:t>
            </w:r>
            <w:r>
              <w:rPr>
                <w:rFonts w:ascii="Calibri" w:eastAsia="Calibri" w:hAnsi="Calibri" w:cs="Calibri"/>
                <w:sz w:val="14"/>
                <w:szCs w:val="14"/>
              </w:rPr>
              <w:t>e</w:t>
            </w:r>
            <w:r>
              <w:rPr>
                <w:rFonts w:ascii="Calibri" w:eastAsia="Calibri" w:hAnsi="Calibri" w:cs="Calibri"/>
                <w:spacing w:val="1"/>
                <w:sz w:val="14"/>
                <w:szCs w:val="14"/>
              </w:rPr>
              <w:t xml:space="preserve"> c</w:t>
            </w:r>
            <w:r>
              <w:rPr>
                <w:rFonts w:ascii="Calibri" w:eastAsia="Calibri" w:hAnsi="Calibri" w:cs="Calibri"/>
                <w:sz w:val="14"/>
                <w:szCs w:val="14"/>
              </w:rPr>
              <w:t>i</w:t>
            </w:r>
            <w:r>
              <w:rPr>
                <w:rFonts w:ascii="Calibri" w:eastAsia="Calibri" w:hAnsi="Calibri" w:cs="Calibri"/>
                <w:spacing w:val="-2"/>
                <w:sz w:val="14"/>
                <w:szCs w:val="14"/>
              </w:rPr>
              <w:t>l</w:t>
            </w:r>
            <w:r>
              <w:rPr>
                <w:rFonts w:ascii="Calibri" w:eastAsia="Calibri" w:hAnsi="Calibri" w:cs="Calibri"/>
                <w:spacing w:val="1"/>
                <w:sz w:val="14"/>
                <w:szCs w:val="14"/>
              </w:rPr>
              <w:t>j</w:t>
            </w:r>
            <w:r>
              <w:rPr>
                <w:rFonts w:ascii="Calibri" w:eastAsia="Calibri" w:hAnsi="Calibri" w:cs="Calibri"/>
                <w:sz w:val="14"/>
                <w:szCs w:val="14"/>
              </w:rPr>
              <w:t>e</w:t>
            </w:r>
            <w:r>
              <w:rPr>
                <w:rFonts w:ascii="Calibri" w:eastAsia="Calibri" w:hAnsi="Calibri" w:cs="Calibri"/>
                <w:spacing w:val="1"/>
                <w:sz w:val="14"/>
                <w:szCs w:val="14"/>
              </w:rPr>
              <w:t>v</w:t>
            </w:r>
            <w:r>
              <w:rPr>
                <w:rFonts w:ascii="Calibri" w:eastAsia="Calibri" w:hAnsi="Calibri" w:cs="Calibri"/>
                <w:sz w:val="14"/>
                <w:szCs w:val="14"/>
              </w:rPr>
              <w:t>e</w:t>
            </w:r>
          </w:p>
        </w:tc>
        <w:tc>
          <w:tcPr>
            <w:tcW w:w="2004" w:type="dxa"/>
          </w:tcPr>
          <w:p w:rsidR="00E530BF" w:rsidRDefault="00E530BF" w:rsidP="002B06C1"/>
        </w:tc>
        <w:tc>
          <w:tcPr>
            <w:tcW w:w="5670" w:type="dxa"/>
          </w:tcPr>
          <w:p w:rsidR="00E530BF" w:rsidRDefault="00B535A4" w:rsidP="00B535A4">
            <w:pPr>
              <w:spacing w:line="200" w:lineRule="exact"/>
              <w:rPr>
                <w:rFonts w:ascii="Calibri" w:eastAsia="Calibri" w:hAnsi="Calibri" w:cs="Calibri"/>
                <w:sz w:val="18"/>
                <w:szCs w:val="18"/>
              </w:rPr>
            </w:pPr>
            <w:r>
              <w:rPr>
                <w:rFonts w:ascii="Calibri" w:eastAsia="Calibri" w:hAnsi="Calibri" w:cs="Calibri"/>
                <w:spacing w:val="1"/>
                <w:sz w:val="18"/>
                <w:szCs w:val="18"/>
              </w:rPr>
              <w:t xml:space="preserve">Maintain and occasionally validate goals of the project and in what amount are they followed and fullfilled. </w:t>
            </w:r>
          </w:p>
        </w:tc>
      </w:tr>
      <w:tr w:rsidR="00E530BF" w:rsidTr="001F7865">
        <w:tc>
          <w:tcPr>
            <w:tcW w:w="1344" w:type="dxa"/>
            <w:vMerge/>
          </w:tcPr>
          <w:p w:rsidR="00E530BF" w:rsidRDefault="00E530BF" w:rsidP="002B06C1"/>
        </w:tc>
        <w:tc>
          <w:tcPr>
            <w:tcW w:w="2067" w:type="dxa"/>
            <w:vMerge/>
          </w:tcPr>
          <w:p w:rsidR="00E530BF" w:rsidRDefault="00E530BF" w:rsidP="002B06C1"/>
        </w:tc>
        <w:tc>
          <w:tcPr>
            <w:tcW w:w="1418" w:type="dxa"/>
            <w:vMerge/>
          </w:tcPr>
          <w:p w:rsidR="00E530BF" w:rsidRDefault="00E530BF" w:rsidP="002B06C1"/>
        </w:tc>
        <w:tc>
          <w:tcPr>
            <w:tcW w:w="1525" w:type="dxa"/>
          </w:tcPr>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pacing w:val="-1"/>
                <w:sz w:val="14"/>
                <w:szCs w:val="14"/>
              </w:rPr>
              <w:t>I</w:t>
            </w:r>
            <w:r>
              <w:rPr>
                <w:rFonts w:ascii="Calibri" w:eastAsia="Calibri" w:hAnsi="Calibri" w:cs="Calibri"/>
                <w:spacing w:val="1"/>
                <w:sz w:val="14"/>
                <w:szCs w:val="14"/>
              </w:rPr>
              <w:t>d</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f</w:t>
            </w:r>
            <w:r>
              <w:rPr>
                <w:rFonts w:ascii="Calibri" w:eastAsia="Calibri" w:hAnsi="Calibri" w:cs="Calibri"/>
                <w:sz w:val="14"/>
                <w:szCs w:val="14"/>
              </w:rPr>
              <w:t>iko</w:t>
            </w:r>
            <w:r>
              <w:rPr>
                <w:rFonts w:ascii="Calibri" w:eastAsia="Calibri" w:hAnsi="Calibri" w:cs="Calibri"/>
                <w:spacing w:val="1"/>
                <w:sz w:val="14"/>
                <w:szCs w:val="14"/>
              </w:rPr>
              <w:t>va</w:t>
            </w:r>
            <w:r>
              <w:rPr>
                <w:rFonts w:ascii="Calibri" w:eastAsia="Calibri" w:hAnsi="Calibri" w:cs="Calibri"/>
                <w:spacing w:val="-1"/>
                <w:sz w:val="14"/>
                <w:szCs w:val="14"/>
              </w:rPr>
              <w:t>t</w:t>
            </w:r>
            <w:r>
              <w:rPr>
                <w:rFonts w:ascii="Calibri" w:eastAsia="Calibri" w:hAnsi="Calibri" w:cs="Calibri"/>
                <w:sz w:val="14"/>
                <w:szCs w:val="14"/>
              </w:rPr>
              <w:t xml:space="preserve">i i </w:t>
            </w:r>
            <w:r>
              <w:rPr>
                <w:rFonts w:ascii="Calibri" w:eastAsia="Calibri" w:hAnsi="Calibri" w:cs="Calibri"/>
                <w:spacing w:val="-1"/>
                <w:sz w:val="14"/>
                <w:szCs w:val="14"/>
              </w:rPr>
              <w:t>a</w:t>
            </w:r>
            <w:r>
              <w:rPr>
                <w:rFonts w:ascii="Calibri" w:eastAsia="Calibri" w:hAnsi="Calibri" w:cs="Calibri"/>
                <w:spacing w:val="1"/>
                <w:sz w:val="14"/>
                <w:szCs w:val="14"/>
              </w:rPr>
              <w:t>na</w:t>
            </w:r>
            <w:r>
              <w:rPr>
                <w:rFonts w:ascii="Calibri" w:eastAsia="Calibri" w:hAnsi="Calibri" w:cs="Calibri"/>
                <w:sz w:val="14"/>
                <w:szCs w:val="14"/>
              </w:rPr>
              <w:t>l</w:t>
            </w:r>
            <w:r>
              <w:rPr>
                <w:rFonts w:ascii="Calibri" w:eastAsia="Calibri" w:hAnsi="Calibri" w:cs="Calibri"/>
                <w:spacing w:val="-2"/>
                <w:sz w:val="14"/>
                <w:szCs w:val="14"/>
              </w:rPr>
              <w:t>i</w:t>
            </w:r>
            <w:r>
              <w:rPr>
                <w:rFonts w:ascii="Calibri" w:eastAsia="Calibri" w:hAnsi="Calibri" w:cs="Calibri"/>
                <w:spacing w:val="1"/>
                <w:sz w:val="14"/>
                <w:szCs w:val="14"/>
              </w:rPr>
              <w:t>z</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i</w:t>
            </w:r>
            <w:r>
              <w:rPr>
                <w:rFonts w:ascii="Calibri" w:eastAsia="Calibri" w:hAnsi="Calibri" w:cs="Calibri"/>
                <w:spacing w:val="-2"/>
                <w:sz w:val="14"/>
                <w:szCs w:val="14"/>
              </w:rPr>
              <w:t>n</w:t>
            </w:r>
            <w:r>
              <w:rPr>
                <w:rFonts w:ascii="Calibri" w:eastAsia="Calibri" w:hAnsi="Calibri" w:cs="Calibri"/>
                <w:sz w:val="14"/>
                <w:szCs w:val="14"/>
              </w:rPr>
              <w:t>o</w:t>
            </w: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pacing w:val="1"/>
                <w:sz w:val="14"/>
                <w:szCs w:val="14"/>
              </w:rPr>
              <w:t>c</w:t>
            </w:r>
            <w:r>
              <w:rPr>
                <w:rFonts w:ascii="Calibri" w:eastAsia="Calibri" w:hAnsi="Calibri" w:cs="Calibri"/>
                <w:sz w:val="14"/>
                <w:szCs w:val="14"/>
              </w:rPr>
              <w:t>ije</w:t>
            </w:r>
          </w:p>
        </w:tc>
        <w:tc>
          <w:tcPr>
            <w:tcW w:w="2004" w:type="dxa"/>
          </w:tcPr>
          <w:p w:rsidR="00E530BF" w:rsidRDefault="00E530BF" w:rsidP="002B06C1"/>
        </w:tc>
        <w:tc>
          <w:tcPr>
            <w:tcW w:w="5670" w:type="dxa"/>
          </w:tcPr>
          <w:p w:rsidR="00E530BF" w:rsidRDefault="00B535A4" w:rsidP="00B535A4">
            <w:pPr>
              <w:spacing w:line="200" w:lineRule="exact"/>
              <w:rPr>
                <w:rFonts w:ascii="Calibri" w:eastAsia="Calibri" w:hAnsi="Calibri" w:cs="Calibri"/>
                <w:sz w:val="18"/>
                <w:szCs w:val="18"/>
              </w:rPr>
            </w:pPr>
            <w:r>
              <w:rPr>
                <w:rFonts w:ascii="Calibri" w:eastAsia="Calibri" w:hAnsi="Calibri" w:cs="Calibri"/>
                <w:spacing w:val="-1"/>
                <w:sz w:val="18"/>
                <w:szCs w:val="18"/>
              </w:rPr>
              <w:t>Document each idea elaborated on short-idea-meeting described above and process it properly.</w:t>
            </w:r>
          </w:p>
        </w:tc>
      </w:tr>
      <w:tr w:rsidR="00E530BF" w:rsidTr="001F7865">
        <w:tc>
          <w:tcPr>
            <w:tcW w:w="1344" w:type="dxa"/>
            <w:vMerge/>
          </w:tcPr>
          <w:p w:rsidR="00E530BF" w:rsidRDefault="00E530BF" w:rsidP="002B06C1"/>
        </w:tc>
        <w:tc>
          <w:tcPr>
            <w:tcW w:w="2067" w:type="dxa"/>
            <w:vMerge/>
          </w:tcPr>
          <w:p w:rsidR="00E530BF" w:rsidRDefault="00E530BF" w:rsidP="002B06C1"/>
        </w:tc>
        <w:tc>
          <w:tcPr>
            <w:tcW w:w="1418" w:type="dxa"/>
            <w:vMerge/>
          </w:tcPr>
          <w:p w:rsidR="00E530BF" w:rsidRDefault="00E530BF" w:rsidP="002B06C1"/>
        </w:tc>
        <w:tc>
          <w:tcPr>
            <w:tcW w:w="1525" w:type="dxa"/>
          </w:tcPr>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pacing w:val="-1"/>
                <w:sz w:val="14"/>
                <w:szCs w:val="14"/>
              </w:rPr>
              <w:t>A</w:t>
            </w:r>
            <w:r>
              <w:rPr>
                <w:rFonts w:ascii="Calibri" w:eastAsia="Calibri" w:hAnsi="Calibri" w:cs="Calibri"/>
                <w:spacing w:val="1"/>
                <w:sz w:val="14"/>
                <w:szCs w:val="14"/>
              </w:rPr>
              <w:t>na</w:t>
            </w:r>
            <w:r>
              <w:rPr>
                <w:rFonts w:ascii="Calibri" w:eastAsia="Calibri" w:hAnsi="Calibri" w:cs="Calibri"/>
                <w:sz w:val="14"/>
                <w:szCs w:val="14"/>
              </w:rPr>
              <w:t>l</w:t>
            </w:r>
            <w:r>
              <w:rPr>
                <w:rFonts w:ascii="Calibri" w:eastAsia="Calibri" w:hAnsi="Calibri" w:cs="Calibri"/>
                <w:spacing w:val="-2"/>
                <w:sz w:val="14"/>
                <w:szCs w:val="14"/>
              </w:rPr>
              <w:t>i</w:t>
            </w:r>
            <w:r>
              <w:rPr>
                <w:rFonts w:ascii="Calibri" w:eastAsia="Calibri" w:hAnsi="Calibri" w:cs="Calibri"/>
                <w:spacing w:val="1"/>
                <w:sz w:val="14"/>
                <w:szCs w:val="14"/>
              </w:rPr>
              <w:t>z</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da</w:t>
            </w:r>
            <w:r>
              <w:rPr>
                <w:rFonts w:ascii="Calibri" w:eastAsia="Calibri" w:hAnsi="Calibri" w:cs="Calibri"/>
                <w:spacing w:val="-1"/>
                <w:sz w:val="14"/>
                <w:szCs w:val="14"/>
              </w:rPr>
              <w:t>t</w:t>
            </w:r>
            <w:r>
              <w:rPr>
                <w:rFonts w:ascii="Calibri" w:eastAsia="Calibri" w:hAnsi="Calibri" w:cs="Calibri"/>
                <w:sz w:val="14"/>
                <w:szCs w:val="14"/>
              </w:rPr>
              <w:t>ke</w:t>
            </w:r>
            <w:r>
              <w:rPr>
                <w:rFonts w:ascii="Calibri" w:eastAsia="Calibri" w:hAnsi="Calibri" w:cs="Calibri"/>
                <w:spacing w:val="1"/>
                <w:sz w:val="14"/>
                <w:szCs w:val="14"/>
              </w:rPr>
              <w:t xml:space="preserve"> </w:t>
            </w:r>
            <w:r>
              <w:rPr>
                <w:rFonts w:ascii="Calibri" w:eastAsia="Calibri" w:hAnsi="Calibri" w:cs="Calibri"/>
                <w:spacing w:val="-1"/>
                <w:sz w:val="14"/>
                <w:szCs w:val="14"/>
              </w:rPr>
              <w:t>z</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2"/>
                <w:sz w:val="14"/>
                <w:szCs w:val="14"/>
              </w:rPr>
              <w:t>p</w:t>
            </w:r>
            <w:r>
              <w:rPr>
                <w:rFonts w:ascii="Calibri" w:eastAsia="Calibri" w:hAnsi="Calibri" w:cs="Calibri"/>
                <w:sz w:val="14"/>
                <w:szCs w:val="14"/>
              </w:rPr>
              <w:t>e</w:t>
            </w:r>
            <w:r>
              <w:rPr>
                <w:rFonts w:ascii="Calibri" w:eastAsia="Calibri" w:hAnsi="Calibri" w:cs="Calibri"/>
                <w:spacing w:val="-1"/>
                <w:sz w:val="14"/>
                <w:szCs w:val="14"/>
              </w:rPr>
              <w:t>rf</w:t>
            </w:r>
            <w:r>
              <w:rPr>
                <w:rFonts w:ascii="Calibri" w:eastAsia="Calibri" w:hAnsi="Calibri" w:cs="Calibri"/>
                <w:sz w:val="14"/>
                <w:szCs w:val="14"/>
              </w:rPr>
              <w:t>o</w:t>
            </w:r>
            <w:r>
              <w:rPr>
                <w:rFonts w:ascii="Calibri" w:eastAsia="Calibri" w:hAnsi="Calibri" w:cs="Calibri"/>
                <w:spacing w:val="-1"/>
                <w:sz w:val="14"/>
                <w:szCs w:val="14"/>
              </w:rPr>
              <w:t>r</w:t>
            </w:r>
            <w:r>
              <w:rPr>
                <w:rFonts w:ascii="Calibri" w:eastAsia="Calibri" w:hAnsi="Calibri" w:cs="Calibri"/>
                <w:sz w:val="14"/>
                <w:szCs w:val="14"/>
              </w:rPr>
              <w:t>m</w:t>
            </w:r>
            <w:r>
              <w:rPr>
                <w:rFonts w:ascii="Calibri" w:eastAsia="Calibri" w:hAnsi="Calibri" w:cs="Calibri"/>
                <w:spacing w:val="1"/>
                <w:sz w:val="14"/>
                <w:szCs w:val="14"/>
              </w:rPr>
              <w:t>an</w:t>
            </w:r>
            <w:r>
              <w:rPr>
                <w:rFonts w:ascii="Calibri" w:eastAsia="Calibri" w:hAnsi="Calibri" w:cs="Calibri"/>
                <w:spacing w:val="-1"/>
                <w:sz w:val="14"/>
                <w:szCs w:val="14"/>
              </w:rPr>
              <w:t>s</w:t>
            </w:r>
            <w:r>
              <w:rPr>
                <w:rFonts w:ascii="Calibri" w:eastAsia="Calibri" w:hAnsi="Calibri" w:cs="Calibri"/>
                <w:sz w:val="14"/>
                <w:szCs w:val="14"/>
              </w:rPr>
              <w:t>e</w:t>
            </w:r>
            <w:r>
              <w:rPr>
                <w:rFonts w:ascii="Calibri" w:eastAsia="Calibri" w:hAnsi="Calibri" w:cs="Calibri"/>
                <w:spacing w:val="1"/>
                <w:sz w:val="14"/>
                <w:szCs w:val="14"/>
              </w:rPr>
              <w:t xml:space="preserve"> 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z w:val="14"/>
                <w:szCs w:val="14"/>
              </w:rPr>
              <w:t>e</w:t>
            </w:r>
            <w:r>
              <w:rPr>
                <w:rFonts w:ascii="Calibri" w:eastAsia="Calibri" w:hAnsi="Calibri" w:cs="Calibri"/>
                <w:spacing w:val="-1"/>
                <w:sz w:val="14"/>
                <w:szCs w:val="14"/>
              </w:rPr>
              <w:t>s</w:t>
            </w:r>
            <w:r>
              <w:rPr>
                <w:rFonts w:ascii="Calibri" w:eastAsia="Calibri" w:hAnsi="Calibri" w:cs="Calibri"/>
                <w:sz w:val="14"/>
                <w:szCs w:val="14"/>
              </w:rPr>
              <w:t>a</w:t>
            </w:r>
          </w:p>
        </w:tc>
        <w:tc>
          <w:tcPr>
            <w:tcW w:w="2004" w:type="dxa"/>
          </w:tcPr>
          <w:p w:rsidR="00E530BF" w:rsidRDefault="00E530BF" w:rsidP="002B06C1"/>
        </w:tc>
        <w:tc>
          <w:tcPr>
            <w:tcW w:w="5670" w:type="dxa"/>
          </w:tcPr>
          <w:p w:rsidR="00E530BF" w:rsidRDefault="00C80959" w:rsidP="00C80959">
            <w:pPr>
              <w:spacing w:line="200" w:lineRule="exact"/>
              <w:rPr>
                <w:rFonts w:ascii="Calibri" w:eastAsia="Calibri" w:hAnsi="Calibri" w:cs="Calibri"/>
                <w:sz w:val="18"/>
                <w:szCs w:val="18"/>
              </w:rPr>
            </w:pPr>
            <w:r>
              <w:rPr>
                <w:rFonts w:ascii="Calibri" w:eastAsia="Calibri" w:hAnsi="Calibri" w:cs="Calibri"/>
                <w:spacing w:val="1"/>
                <w:sz w:val="18"/>
                <w:szCs w:val="18"/>
              </w:rPr>
              <w:t>Validate performance of software.</w:t>
            </w:r>
          </w:p>
        </w:tc>
      </w:tr>
      <w:tr w:rsidR="00E530BF" w:rsidTr="00EB0F69">
        <w:trPr>
          <w:trHeight w:val="112"/>
        </w:trPr>
        <w:tc>
          <w:tcPr>
            <w:tcW w:w="1344" w:type="dxa"/>
            <w:vMerge/>
          </w:tcPr>
          <w:p w:rsidR="00E530BF" w:rsidRDefault="00E530BF" w:rsidP="002B06C1"/>
        </w:tc>
        <w:tc>
          <w:tcPr>
            <w:tcW w:w="2067" w:type="dxa"/>
            <w:vMerge/>
          </w:tcPr>
          <w:p w:rsidR="00E530BF" w:rsidRDefault="00E530BF" w:rsidP="002B06C1"/>
        </w:tc>
        <w:tc>
          <w:tcPr>
            <w:tcW w:w="1418" w:type="dxa"/>
            <w:vMerge w:val="restart"/>
          </w:tcPr>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2"/>
                <w:sz w:val="14"/>
                <w:szCs w:val="14"/>
              </w:rPr>
              <w:t>d</w:t>
            </w:r>
            <w:r>
              <w:rPr>
                <w:rFonts w:ascii="Calibri" w:eastAsia="Calibri" w:hAnsi="Calibri" w:cs="Calibri"/>
                <w:spacing w:val="1"/>
                <w:sz w:val="14"/>
                <w:szCs w:val="14"/>
              </w:rPr>
              <w:t>ab</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b</w:t>
            </w:r>
            <w:r>
              <w:rPr>
                <w:rFonts w:ascii="Calibri" w:eastAsia="Calibri" w:hAnsi="Calibri" w:cs="Calibri"/>
                <w:sz w:val="14"/>
                <w:szCs w:val="14"/>
              </w:rPr>
              <w:t>olj</w:t>
            </w:r>
            <w:r>
              <w:rPr>
                <w:rFonts w:ascii="Calibri" w:eastAsia="Calibri" w:hAnsi="Calibri" w:cs="Calibri"/>
                <w:spacing w:val="-3"/>
                <w:sz w:val="14"/>
                <w:szCs w:val="14"/>
              </w:rPr>
              <w:t>š</w:t>
            </w:r>
            <w:r>
              <w:rPr>
                <w:rFonts w:ascii="Calibri" w:eastAsia="Calibri" w:hAnsi="Calibri" w:cs="Calibri"/>
                <w:spacing w:val="1"/>
                <w:sz w:val="14"/>
                <w:szCs w:val="14"/>
              </w:rPr>
              <w:t>an</w:t>
            </w:r>
            <w:r>
              <w:rPr>
                <w:rFonts w:ascii="Calibri" w:eastAsia="Calibri" w:hAnsi="Calibri" w:cs="Calibri"/>
                <w:spacing w:val="-1"/>
                <w:sz w:val="14"/>
                <w:szCs w:val="14"/>
              </w:rPr>
              <w:t>j</w:t>
            </w:r>
            <w:r>
              <w:rPr>
                <w:rFonts w:ascii="Calibri" w:eastAsia="Calibri" w:hAnsi="Calibri" w:cs="Calibri"/>
                <w:sz w:val="14"/>
                <w:szCs w:val="14"/>
              </w:rPr>
              <w:t>a</w:t>
            </w:r>
          </w:p>
        </w:tc>
        <w:tc>
          <w:tcPr>
            <w:tcW w:w="1525" w:type="dxa"/>
          </w:tcPr>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pacing w:val="-1"/>
                <w:sz w:val="14"/>
                <w:szCs w:val="14"/>
              </w:rPr>
              <w:t>Ot</w:t>
            </w:r>
            <w:r>
              <w:rPr>
                <w:rFonts w:ascii="Calibri" w:eastAsia="Calibri" w:hAnsi="Calibri" w:cs="Calibri"/>
                <w:sz w:val="14"/>
                <w:szCs w:val="14"/>
              </w:rPr>
              <w:t>k</w:t>
            </w:r>
            <w:r>
              <w:rPr>
                <w:rFonts w:ascii="Calibri" w:eastAsia="Calibri" w:hAnsi="Calibri" w:cs="Calibri"/>
                <w:spacing w:val="-1"/>
                <w:sz w:val="14"/>
                <w:szCs w:val="14"/>
              </w:rPr>
              <w:t>r</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e</w:t>
            </w:r>
            <w:r>
              <w:rPr>
                <w:rFonts w:ascii="Calibri" w:eastAsia="Calibri" w:hAnsi="Calibri" w:cs="Calibri"/>
                <w:spacing w:val="1"/>
                <w:sz w:val="14"/>
                <w:szCs w:val="14"/>
              </w:rPr>
              <w:t>d</w:t>
            </w:r>
            <w:r>
              <w:rPr>
                <w:rFonts w:ascii="Calibri" w:eastAsia="Calibri" w:hAnsi="Calibri" w:cs="Calibri"/>
                <w:sz w:val="14"/>
                <w:szCs w:val="14"/>
              </w:rPr>
              <w:t>lo</w:t>
            </w:r>
            <w:r>
              <w:rPr>
                <w:rFonts w:ascii="Calibri" w:eastAsia="Calibri" w:hAnsi="Calibri" w:cs="Calibri"/>
                <w:spacing w:val="-1"/>
                <w:sz w:val="14"/>
                <w:szCs w:val="14"/>
              </w:rPr>
              <w:t>ž</w:t>
            </w:r>
            <w:r>
              <w:rPr>
                <w:rFonts w:ascii="Calibri" w:eastAsia="Calibri" w:hAnsi="Calibri" w:cs="Calibri"/>
                <w:sz w:val="14"/>
                <w:szCs w:val="14"/>
              </w:rPr>
              <w:t>e</w:t>
            </w:r>
            <w:r>
              <w:rPr>
                <w:rFonts w:ascii="Calibri" w:eastAsia="Calibri" w:hAnsi="Calibri" w:cs="Calibri"/>
                <w:spacing w:val="1"/>
                <w:sz w:val="14"/>
                <w:szCs w:val="14"/>
              </w:rPr>
              <w:t>n</w:t>
            </w:r>
            <w:r>
              <w:rPr>
                <w:rFonts w:ascii="Calibri" w:eastAsia="Calibri" w:hAnsi="Calibri" w:cs="Calibri"/>
                <w:sz w:val="14"/>
                <w:szCs w:val="14"/>
              </w:rPr>
              <w:t>a</w:t>
            </w:r>
            <w:r>
              <w:rPr>
                <w:rFonts w:ascii="Calibri" w:eastAsia="Calibri" w:hAnsi="Calibri" w:cs="Calibri"/>
                <w:spacing w:val="1"/>
                <w:sz w:val="14"/>
                <w:szCs w:val="14"/>
              </w:rPr>
              <w:t xml:space="preserve"> </w:t>
            </w: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b</w:t>
            </w:r>
            <w:r>
              <w:rPr>
                <w:rFonts w:ascii="Calibri" w:eastAsia="Calibri" w:hAnsi="Calibri" w:cs="Calibri"/>
                <w:sz w:val="14"/>
                <w:szCs w:val="14"/>
              </w:rPr>
              <w:t>olj</w:t>
            </w:r>
            <w:r>
              <w:rPr>
                <w:rFonts w:ascii="Calibri" w:eastAsia="Calibri" w:hAnsi="Calibri" w:cs="Calibri"/>
                <w:spacing w:val="-1"/>
                <w:sz w:val="14"/>
                <w:szCs w:val="14"/>
              </w:rPr>
              <w:t>ša</w:t>
            </w:r>
            <w:r>
              <w:rPr>
                <w:rFonts w:ascii="Calibri" w:eastAsia="Calibri" w:hAnsi="Calibri" w:cs="Calibri"/>
                <w:spacing w:val="1"/>
                <w:sz w:val="14"/>
                <w:szCs w:val="14"/>
              </w:rPr>
              <w:t>nj</w:t>
            </w:r>
            <w:r>
              <w:rPr>
                <w:rFonts w:ascii="Calibri" w:eastAsia="Calibri" w:hAnsi="Calibri" w:cs="Calibri"/>
                <w:sz w:val="14"/>
                <w:szCs w:val="14"/>
              </w:rPr>
              <w:t>a</w:t>
            </w:r>
          </w:p>
        </w:tc>
        <w:tc>
          <w:tcPr>
            <w:tcW w:w="2004" w:type="dxa"/>
          </w:tcPr>
          <w:p w:rsidR="00E530BF" w:rsidRDefault="00E530BF" w:rsidP="002B06C1"/>
        </w:tc>
        <w:tc>
          <w:tcPr>
            <w:tcW w:w="5670" w:type="dxa"/>
          </w:tcPr>
          <w:p w:rsidR="00E530BF" w:rsidRDefault="002F1F30" w:rsidP="00EB0F69">
            <w:pPr>
              <w:spacing w:line="200" w:lineRule="exact"/>
              <w:rPr>
                <w:rFonts w:ascii="Calibri" w:eastAsia="Calibri" w:hAnsi="Calibri" w:cs="Calibri"/>
                <w:sz w:val="18"/>
                <w:szCs w:val="18"/>
              </w:rPr>
            </w:pPr>
            <w:r>
              <w:rPr>
                <w:rFonts w:ascii="Calibri" w:eastAsia="Calibri" w:hAnsi="Calibri" w:cs="Calibri"/>
                <w:spacing w:val="-1"/>
                <w:sz w:val="18"/>
                <w:szCs w:val="18"/>
              </w:rPr>
              <w:t>Schedule</w:t>
            </w:r>
            <w:r w:rsidR="00EB0F69">
              <w:rPr>
                <w:rFonts w:ascii="Calibri" w:eastAsia="Calibri" w:hAnsi="Calibri" w:cs="Calibri"/>
                <w:spacing w:val="-1"/>
                <w:sz w:val="18"/>
                <w:szCs w:val="18"/>
              </w:rPr>
              <w:t xml:space="preserve"> several meetings in late phases of project, in which we will discuss possible </w:t>
            </w:r>
            <w:r>
              <w:rPr>
                <w:rFonts w:ascii="Calibri" w:eastAsia="Calibri" w:hAnsi="Calibri" w:cs="Calibri"/>
                <w:spacing w:val="-1"/>
                <w:sz w:val="18"/>
                <w:szCs w:val="18"/>
              </w:rPr>
              <w:t>improvements</w:t>
            </w:r>
            <w:r w:rsidR="00EB0F69">
              <w:rPr>
                <w:rFonts w:ascii="Calibri" w:eastAsia="Calibri" w:hAnsi="Calibri" w:cs="Calibri"/>
                <w:spacing w:val="-1"/>
                <w:sz w:val="18"/>
                <w:szCs w:val="18"/>
              </w:rPr>
              <w:t xml:space="preserve"> of the software and dissemination </w:t>
            </w:r>
            <w:r>
              <w:rPr>
                <w:rFonts w:ascii="Calibri" w:eastAsia="Calibri" w:hAnsi="Calibri" w:cs="Calibri"/>
                <w:spacing w:val="-1"/>
                <w:sz w:val="18"/>
                <w:szCs w:val="18"/>
              </w:rPr>
              <w:t>techniques</w:t>
            </w:r>
            <w:r w:rsidR="00EB0F69">
              <w:rPr>
                <w:rFonts w:ascii="Calibri" w:eastAsia="Calibri" w:hAnsi="Calibri" w:cs="Calibri"/>
                <w:spacing w:val="-1"/>
                <w:sz w:val="18"/>
                <w:szCs w:val="18"/>
              </w:rPr>
              <w:t>. If needed, few can be organized for improving management system.</w:t>
            </w:r>
          </w:p>
        </w:tc>
      </w:tr>
      <w:tr w:rsidR="00E530BF" w:rsidTr="001F7865">
        <w:tc>
          <w:tcPr>
            <w:tcW w:w="1344" w:type="dxa"/>
            <w:vMerge/>
          </w:tcPr>
          <w:p w:rsidR="00E530BF" w:rsidRDefault="00E530BF" w:rsidP="002B06C1"/>
        </w:tc>
        <w:tc>
          <w:tcPr>
            <w:tcW w:w="2067" w:type="dxa"/>
            <w:vMerge/>
          </w:tcPr>
          <w:p w:rsidR="00E530BF" w:rsidRDefault="00E530BF" w:rsidP="002B06C1"/>
        </w:tc>
        <w:tc>
          <w:tcPr>
            <w:tcW w:w="1418" w:type="dxa"/>
            <w:vMerge/>
          </w:tcPr>
          <w:p w:rsidR="00E530BF" w:rsidRDefault="00E530BF" w:rsidP="002B06C1"/>
        </w:tc>
        <w:tc>
          <w:tcPr>
            <w:tcW w:w="1525" w:type="dxa"/>
          </w:tcPr>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pacing w:val="-1"/>
                <w:sz w:val="14"/>
                <w:szCs w:val="14"/>
              </w:rPr>
              <w:t>A</w:t>
            </w:r>
            <w:r>
              <w:rPr>
                <w:rFonts w:ascii="Calibri" w:eastAsia="Calibri" w:hAnsi="Calibri" w:cs="Calibri"/>
                <w:spacing w:val="1"/>
                <w:sz w:val="14"/>
                <w:szCs w:val="14"/>
              </w:rPr>
              <w:t>na</w:t>
            </w:r>
            <w:r>
              <w:rPr>
                <w:rFonts w:ascii="Calibri" w:eastAsia="Calibri" w:hAnsi="Calibri" w:cs="Calibri"/>
                <w:sz w:val="14"/>
                <w:szCs w:val="14"/>
              </w:rPr>
              <w:t>l</w:t>
            </w:r>
            <w:r>
              <w:rPr>
                <w:rFonts w:ascii="Calibri" w:eastAsia="Calibri" w:hAnsi="Calibri" w:cs="Calibri"/>
                <w:spacing w:val="-2"/>
                <w:sz w:val="14"/>
                <w:szCs w:val="14"/>
              </w:rPr>
              <w:t>i</w:t>
            </w:r>
            <w:r>
              <w:rPr>
                <w:rFonts w:ascii="Calibri" w:eastAsia="Calibri" w:hAnsi="Calibri" w:cs="Calibri"/>
                <w:spacing w:val="1"/>
                <w:sz w:val="14"/>
                <w:szCs w:val="14"/>
              </w:rPr>
              <w:t>z</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2"/>
                <w:sz w:val="14"/>
                <w:szCs w:val="14"/>
              </w:rPr>
              <w:t>e</w:t>
            </w:r>
            <w:r>
              <w:rPr>
                <w:rFonts w:ascii="Calibri" w:eastAsia="Calibri" w:hAnsi="Calibri" w:cs="Calibri"/>
                <w:spacing w:val="1"/>
                <w:sz w:val="14"/>
                <w:szCs w:val="14"/>
              </w:rPr>
              <w:t>d</w:t>
            </w:r>
            <w:r>
              <w:rPr>
                <w:rFonts w:ascii="Calibri" w:eastAsia="Calibri" w:hAnsi="Calibri" w:cs="Calibri"/>
                <w:sz w:val="14"/>
                <w:szCs w:val="14"/>
              </w:rPr>
              <w:t>lo</w:t>
            </w:r>
            <w:r>
              <w:rPr>
                <w:rFonts w:ascii="Calibri" w:eastAsia="Calibri" w:hAnsi="Calibri" w:cs="Calibri"/>
                <w:spacing w:val="1"/>
                <w:sz w:val="14"/>
                <w:szCs w:val="14"/>
              </w:rPr>
              <w:t>ž</w:t>
            </w:r>
            <w:r>
              <w:rPr>
                <w:rFonts w:ascii="Calibri" w:eastAsia="Calibri" w:hAnsi="Calibri" w:cs="Calibri"/>
                <w:sz w:val="14"/>
                <w:szCs w:val="14"/>
              </w:rPr>
              <w:t>e</w:t>
            </w:r>
            <w:r>
              <w:rPr>
                <w:rFonts w:ascii="Calibri" w:eastAsia="Calibri" w:hAnsi="Calibri" w:cs="Calibri"/>
                <w:spacing w:val="-2"/>
                <w:sz w:val="14"/>
                <w:szCs w:val="14"/>
              </w:rPr>
              <w:t>n</w:t>
            </w:r>
            <w:r>
              <w:rPr>
                <w:rFonts w:ascii="Calibri" w:eastAsia="Calibri" w:hAnsi="Calibri" w:cs="Calibri"/>
                <w:sz w:val="14"/>
                <w:szCs w:val="14"/>
              </w:rPr>
              <w:t>a</w:t>
            </w:r>
            <w:r>
              <w:rPr>
                <w:rFonts w:ascii="Calibri" w:eastAsia="Calibri" w:hAnsi="Calibri" w:cs="Calibri"/>
                <w:spacing w:val="1"/>
                <w:sz w:val="14"/>
                <w:szCs w:val="14"/>
              </w:rPr>
              <w:t xml:space="preserve"> p</w:t>
            </w:r>
            <w:r>
              <w:rPr>
                <w:rFonts w:ascii="Calibri" w:eastAsia="Calibri" w:hAnsi="Calibri" w:cs="Calibri"/>
                <w:spacing w:val="-2"/>
                <w:sz w:val="14"/>
                <w:szCs w:val="14"/>
              </w:rPr>
              <w:t>o</w:t>
            </w:r>
            <w:r>
              <w:rPr>
                <w:rFonts w:ascii="Calibri" w:eastAsia="Calibri" w:hAnsi="Calibri" w:cs="Calibri"/>
                <w:spacing w:val="1"/>
                <w:sz w:val="14"/>
                <w:szCs w:val="14"/>
              </w:rPr>
              <w:t>b</w:t>
            </w:r>
            <w:r>
              <w:rPr>
                <w:rFonts w:ascii="Calibri" w:eastAsia="Calibri" w:hAnsi="Calibri" w:cs="Calibri"/>
                <w:sz w:val="14"/>
                <w:szCs w:val="14"/>
              </w:rPr>
              <w:t>olj</w:t>
            </w:r>
            <w:r>
              <w:rPr>
                <w:rFonts w:ascii="Calibri" w:eastAsia="Calibri" w:hAnsi="Calibri" w:cs="Calibri"/>
                <w:spacing w:val="-1"/>
                <w:sz w:val="14"/>
                <w:szCs w:val="14"/>
              </w:rPr>
              <w:t>š</w:t>
            </w:r>
            <w:r>
              <w:rPr>
                <w:rFonts w:ascii="Calibri" w:eastAsia="Calibri" w:hAnsi="Calibri" w:cs="Calibri"/>
                <w:spacing w:val="1"/>
                <w:sz w:val="14"/>
                <w:szCs w:val="14"/>
              </w:rPr>
              <w:t>an</w:t>
            </w:r>
            <w:r>
              <w:rPr>
                <w:rFonts w:ascii="Calibri" w:eastAsia="Calibri" w:hAnsi="Calibri" w:cs="Calibri"/>
                <w:spacing w:val="-1"/>
                <w:sz w:val="14"/>
                <w:szCs w:val="14"/>
              </w:rPr>
              <w:t>j</w:t>
            </w:r>
            <w:r>
              <w:rPr>
                <w:rFonts w:ascii="Calibri" w:eastAsia="Calibri" w:hAnsi="Calibri" w:cs="Calibri"/>
                <w:sz w:val="14"/>
                <w:szCs w:val="14"/>
              </w:rPr>
              <w:t>a</w:t>
            </w:r>
          </w:p>
        </w:tc>
        <w:tc>
          <w:tcPr>
            <w:tcW w:w="2004" w:type="dxa"/>
          </w:tcPr>
          <w:p w:rsidR="00E530BF" w:rsidRDefault="00E530BF" w:rsidP="002B06C1"/>
        </w:tc>
        <w:tc>
          <w:tcPr>
            <w:tcW w:w="5670" w:type="dxa"/>
          </w:tcPr>
          <w:p w:rsidR="00E530BF" w:rsidRDefault="00EB0F69" w:rsidP="00EB0F69">
            <w:pPr>
              <w:spacing w:line="200" w:lineRule="exact"/>
              <w:rPr>
                <w:rFonts w:ascii="Calibri" w:eastAsia="Calibri" w:hAnsi="Calibri" w:cs="Calibri"/>
                <w:sz w:val="18"/>
                <w:szCs w:val="18"/>
              </w:rPr>
            </w:pPr>
            <w:r>
              <w:rPr>
                <w:rFonts w:ascii="Calibri" w:eastAsia="Calibri" w:hAnsi="Calibri" w:cs="Calibri"/>
                <w:spacing w:val="1"/>
                <w:sz w:val="18"/>
                <w:szCs w:val="18"/>
              </w:rPr>
              <w:t xml:space="preserve">Make a detailed </w:t>
            </w:r>
            <w:r w:rsidR="002F1F30">
              <w:rPr>
                <w:rFonts w:ascii="Calibri" w:eastAsia="Calibri" w:hAnsi="Calibri" w:cs="Calibri"/>
                <w:spacing w:val="1"/>
                <w:sz w:val="18"/>
                <w:szCs w:val="18"/>
              </w:rPr>
              <w:t>analysis</w:t>
            </w:r>
            <w:r>
              <w:rPr>
                <w:rFonts w:ascii="Calibri" w:eastAsia="Calibri" w:hAnsi="Calibri" w:cs="Calibri"/>
                <w:spacing w:val="1"/>
                <w:sz w:val="18"/>
                <w:szCs w:val="18"/>
              </w:rPr>
              <w:t xml:space="preserve"> of suggestions elaborated on meetings </w:t>
            </w:r>
            <w:r w:rsidR="002F1F30">
              <w:rPr>
                <w:rFonts w:ascii="Calibri" w:eastAsia="Calibri" w:hAnsi="Calibri" w:cs="Calibri"/>
                <w:spacing w:val="1"/>
                <w:sz w:val="18"/>
                <w:szCs w:val="18"/>
              </w:rPr>
              <w:t>mentioned</w:t>
            </w:r>
            <w:r>
              <w:rPr>
                <w:rFonts w:ascii="Calibri" w:eastAsia="Calibri" w:hAnsi="Calibri" w:cs="Calibri"/>
                <w:spacing w:val="1"/>
                <w:sz w:val="18"/>
                <w:szCs w:val="18"/>
              </w:rPr>
              <w:t xml:space="preserve"> above: through cost-benefit relations. </w:t>
            </w:r>
          </w:p>
        </w:tc>
      </w:tr>
      <w:tr w:rsidR="00E530BF" w:rsidTr="001F7865">
        <w:tc>
          <w:tcPr>
            <w:tcW w:w="1344" w:type="dxa"/>
            <w:vMerge/>
          </w:tcPr>
          <w:p w:rsidR="00E530BF" w:rsidRDefault="00E530BF" w:rsidP="002B06C1"/>
        </w:tc>
        <w:tc>
          <w:tcPr>
            <w:tcW w:w="2067" w:type="dxa"/>
            <w:vMerge/>
          </w:tcPr>
          <w:p w:rsidR="00E530BF" w:rsidRDefault="00E530BF" w:rsidP="002B06C1"/>
        </w:tc>
        <w:tc>
          <w:tcPr>
            <w:tcW w:w="1418" w:type="dxa"/>
            <w:vMerge/>
          </w:tcPr>
          <w:p w:rsidR="00E530BF" w:rsidRDefault="00E530BF" w:rsidP="002B06C1"/>
        </w:tc>
        <w:tc>
          <w:tcPr>
            <w:tcW w:w="1525" w:type="dxa"/>
          </w:tcPr>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pacing w:val="-1"/>
                <w:sz w:val="14"/>
                <w:szCs w:val="14"/>
              </w:rPr>
              <w:t>V</w:t>
            </w:r>
            <w:r>
              <w:rPr>
                <w:rFonts w:ascii="Calibri" w:eastAsia="Calibri" w:hAnsi="Calibri" w:cs="Calibri"/>
                <w:spacing w:val="1"/>
                <w:sz w:val="14"/>
                <w:szCs w:val="14"/>
              </w:rPr>
              <w:t>a</w:t>
            </w:r>
            <w:r>
              <w:rPr>
                <w:rFonts w:ascii="Calibri" w:eastAsia="Calibri" w:hAnsi="Calibri" w:cs="Calibri"/>
                <w:sz w:val="14"/>
                <w:szCs w:val="14"/>
              </w:rPr>
              <w:t>lidi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 xml:space="preserve">i </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b</w:t>
            </w:r>
            <w:r>
              <w:rPr>
                <w:rFonts w:ascii="Calibri" w:eastAsia="Calibri" w:hAnsi="Calibri" w:cs="Calibri"/>
                <w:sz w:val="14"/>
                <w:szCs w:val="14"/>
              </w:rPr>
              <w:t>o</w:t>
            </w:r>
            <w:r>
              <w:rPr>
                <w:rFonts w:ascii="Calibri" w:eastAsia="Calibri" w:hAnsi="Calibri" w:cs="Calibri"/>
                <w:spacing w:val="-2"/>
                <w:sz w:val="14"/>
                <w:szCs w:val="14"/>
              </w:rPr>
              <w:t>l</w:t>
            </w:r>
            <w:r>
              <w:rPr>
                <w:rFonts w:ascii="Calibri" w:eastAsia="Calibri" w:hAnsi="Calibri" w:cs="Calibri"/>
                <w:spacing w:val="1"/>
                <w:sz w:val="14"/>
                <w:szCs w:val="14"/>
              </w:rPr>
              <w:t>j</w:t>
            </w:r>
            <w:r>
              <w:rPr>
                <w:rFonts w:ascii="Calibri" w:eastAsia="Calibri" w:hAnsi="Calibri" w:cs="Calibri"/>
                <w:spacing w:val="-1"/>
                <w:sz w:val="14"/>
                <w:szCs w:val="14"/>
              </w:rPr>
              <w:t>š</w:t>
            </w:r>
            <w:r>
              <w:rPr>
                <w:rFonts w:ascii="Calibri" w:eastAsia="Calibri" w:hAnsi="Calibri" w:cs="Calibri"/>
                <w:spacing w:val="1"/>
                <w:sz w:val="14"/>
                <w:szCs w:val="14"/>
              </w:rPr>
              <w:t>an</w:t>
            </w:r>
            <w:r>
              <w:rPr>
                <w:rFonts w:ascii="Calibri" w:eastAsia="Calibri" w:hAnsi="Calibri" w:cs="Calibri"/>
                <w:spacing w:val="-1"/>
                <w:sz w:val="14"/>
                <w:szCs w:val="14"/>
              </w:rPr>
              <w:t>j</w:t>
            </w:r>
            <w:r>
              <w:rPr>
                <w:rFonts w:ascii="Calibri" w:eastAsia="Calibri" w:hAnsi="Calibri" w:cs="Calibri"/>
                <w:sz w:val="14"/>
                <w:szCs w:val="14"/>
              </w:rPr>
              <w:t>a</w:t>
            </w:r>
          </w:p>
        </w:tc>
        <w:tc>
          <w:tcPr>
            <w:tcW w:w="2004" w:type="dxa"/>
          </w:tcPr>
          <w:p w:rsidR="00E530BF" w:rsidRDefault="00E530BF" w:rsidP="002B06C1"/>
        </w:tc>
        <w:tc>
          <w:tcPr>
            <w:tcW w:w="5670" w:type="dxa"/>
          </w:tcPr>
          <w:p w:rsidR="00E530BF" w:rsidRDefault="00EB0F69" w:rsidP="00EB0F69">
            <w:pPr>
              <w:spacing w:line="200" w:lineRule="exact"/>
              <w:rPr>
                <w:rFonts w:ascii="Calibri" w:eastAsia="Calibri" w:hAnsi="Calibri" w:cs="Calibri"/>
                <w:sz w:val="18"/>
                <w:szCs w:val="18"/>
              </w:rPr>
            </w:pPr>
            <w:r>
              <w:rPr>
                <w:rFonts w:ascii="Calibri" w:eastAsia="Calibri" w:hAnsi="Calibri" w:cs="Calibri"/>
                <w:sz w:val="18"/>
                <w:szCs w:val="18"/>
              </w:rPr>
              <w:t xml:space="preserve">Confirm that those improvements do not harm desired behavior defined by </w:t>
            </w:r>
            <w:r w:rsidR="002F1F30">
              <w:rPr>
                <w:rFonts w:ascii="Calibri" w:eastAsia="Calibri" w:hAnsi="Calibri" w:cs="Calibri"/>
                <w:sz w:val="18"/>
                <w:szCs w:val="18"/>
              </w:rPr>
              <w:t>gathered</w:t>
            </w:r>
            <w:r>
              <w:rPr>
                <w:rFonts w:ascii="Calibri" w:eastAsia="Calibri" w:hAnsi="Calibri" w:cs="Calibri"/>
                <w:sz w:val="18"/>
                <w:szCs w:val="18"/>
              </w:rPr>
              <w:t xml:space="preserve"> participant and user requests. </w:t>
            </w:r>
          </w:p>
        </w:tc>
      </w:tr>
      <w:tr w:rsidR="00E530BF" w:rsidTr="001F7865">
        <w:tc>
          <w:tcPr>
            <w:tcW w:w="1344" w:type="dxa"/>
            <w:vMerge/>
          </w:tcPr>
          <w:p w:rsidR="00E530BF" w:rsidRDefault="00E530BF" w:rsidP="002B06C1"/>
        </w:tc>
        <w:tc>
          <w:tcPr>
            <w:tcW w:w="2067" w:type="dxa"/>
            <w:vMerge/>
          </w:tcPr>
          <w:p w:rsidR="00E530BF" w:rsidRDefault="00E530BF" w:rsidP="002B06C1"/>
        </w:tc>
        <w:tc>
          <w:tcPr>
            <w:tcW w:w="1418" w:type="dxa"/>
            <w:vMerge/>
          </w:tcPr>
          <w:p w:rsidR="00E530BF" w:rsidRDefault="00E530BF" w:rsidP="002B06C1"/>
        </w:tc>
        <w:tc>
          <w:tcPr>
            <w:tcW w:w="1525" w:type="dxa"/>
          </w:tcPr>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pacing w:val="-1"/>
                <w:sz w:val="14"/>
                <w:szCs w:val="14"/>
              </w:rPr>
              <w:t>O</w:t>
            </w:r>
            <w:r>
              <w:rPr>
                <w:rFonts w:ascii="Calibri" w:eastAsia="Calibri" w:hAnsi="Calibri" w:cs="Calibri"/>
                <w:spacing w:val="-2"/>
                <w:sz w:val="14"/>
                <w:szCs w:val="14"/>
              </w:rPr>
              <w:t>d</w:t>
            </w:r>
            <w:r>
              <w:rPr>
                <w:rFonts w:ascii="Calibri" w:eastAsia="Calibri" w:hAnsi="Calibri" w:cs="Calibri"/>
                <w:spacing w:val="1"/>
                <w:sz w:val="14"/>
                <w:szCs w:val="14"/>
              </w:rPr>
              <w:t>ab</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 i im</w:t>
            </w:r>
            <w:r>
              <w:rPr>
                <w:rFonts w:ascii="Calibri" w:eastAsia="Calibri" w:hAnsi="Calibri" w:cs="Calibri"/>
                <w:spacing w:val="1"/>
                <w:sz w:val="14"/>
                <w:szCs w:val="14"/>
              </w:rPr>
              <w:t>p</w:t>
            </w:r>
            <w:r>
              <w:rPr>
                <w:rFonts w:ascii="Calibri" w:eastAsia="Calibri" w:hAnsi="Calibri" w:cs="Calibri"/>
                <w:sz w:val="14"/>
                <w:szCs w:val="14"/>
              </w:rPr>
              <w:t>lem</w:t>
            </w:r>
            <w:r>
              <w:rPr>
                <w:rFonts w:ascii="Calibri" w:eastAsia="Calibri" w:hAnsi="Calibri" w:cs="Calibri"/>
                <w:spacing w:val="-2"/>
                <w:sz w:val="14"/>
                <w:szCs w:val="14"/>
              </w:rPr>
              <w:t>e</w:t>
            </w:r>
            <w:r>
              <w:rPr>
                <w:rFonts w:ascii="Calibri" w:eastAsia="Calibri" w:hAnsi="Calibri" w:cs="Calibri"/>
                <w:spacing w:val="1"/>
                <w:sz w:val="14"/>
                <w:szCs w:val="14"/>
              </w:rPr>
              <w:t>n</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b</w:t>
            </w:r>
            <w:r>
              <w:rPr>
                <w:rFonts w:ascii="Calibri" w:eastAsia="Calibri" w:hAnsi="Calibri" w:cs="Calibri"/>
                <w:sz w:val="14"/>
                <w:szCs w:val="14"/>
              </w:rPr>
              <w:t>o</w:t>
            </w:r>
            <w:r>
              <w:rPr>
                <w:rFonts w:ascii="Calibri" w:eastAsia="Calibri" w:hAnsi="Calibri" w:cs="Calibri"/>
                <w:spacing w:val="-2"/>
                <w:sz w:val="14"/>
                <w:szCs w:val="14"/>
              </w:rPr>
              <w:t>l</w:t>
            </w:r>
            <w:r>
              <w:rPr>
                <w:rFonts w:ascii="Calibri" w:eastAsia="Calibri" w:hAnsi="Calibri" w:cs="Calibri"/>
                <w:spacing w:val="1"/>
                <w:sz w:val="14"/>
                <w:szCs w:val="14"/>
              </w:rPr>
              <w:t>j</w:t>
            </w:r>
            <w:r>
              <w:rPr>
                <w:rFonts w:ascii="Calibri" w:eastAsia="Calibri" w:hAnsi="Calibri" w:cs="Calibri"/>
                <w:spacing w:val="-1"/>
                <w:sz w:val="14"/>
                <w:szCs w:val="14"/>
              </w:rPr>
              <w:t>š</w:t>
            </w:r>
            <w:r>
              <w:rPr>
                <w:rFonts w:ascii="Calibri" w:eastAsia="Calibri" w:hAnsi="Calibri" w:cs="Calibri"/>
                <w:spacing w:val="1"/>
                <w:sz w:val="14"/>
                <w:szCs w:val="14"/>
              </w:rPr>
              <w:t>an</w:t>
            </w:r>
            <w:r>
              <w:rPr>
                <w:rFonts w:ascii="Calibri" w:eastAsia="Calibri" w:hAnsi="Calibri" w:cs="Calibri"/>
                <w:spacing w:val="-1"/>
                <w:sz w:val="14"/>
                <w:szCs w:val="14"/>
              </w:rPr>
              <w:t>j</w:t>
            </w:r>
            <w:r>
              <w:rPr>
                <w:rFonts w:ascii="Calibri" w:eastAsia="Calibri" w:hAnsi="Calibri" w:cs="Calibri"/>
                <w:sz w:val="14"/>
                <w:szCs w:val="14"/>
              </w:rPr>
              <w:t>a</w:t>
            </w:r>
            <w:r>
              <w:rPr>
                <w:rFonts w:ascii="Calibri" w:eastAsia="Calibri" w:hAnsi="Calibri" w:cs="Calibri"/>
                <w:spacing w:val="1"/>
                <w:sz w:val="14"/>
                <w:szCs w:val="14"/>
              </w:rPr>
              <w:t xml:space="preserve"> z</w:t>
            </w:r>
            <w:r>
              <w:rPr>
                <w:rFonts w:ascii="Calibri" w:eastAsia="Calibri" w:hAnsi="Calibri" w:cs="Calibri"/>
                <w:sz w:val="14"/>
                <w:szCs w:val="14"/>
              </w:rPr>
              <w:t>a</w:t>
            </w:r>
            <w:r w:rsidR="00EB0F69">
              <w:rPr>
                <w:rFonts w:ascii="Calibri" w:eastAsia="Calibri" w:hAnsi="Calibri" w:cs="Calibri"/>
                <w:sz w:val="14"/>
                <w:szCs w:val="14"/>
              </w:rPr>
              <w:t xml:space="preserve"> </w:t>
            </w:r>
            <w:r w:rsidR="00ED5ECC">
              <w:rPr>
                <w:rFonts w:ascii="Calibri" w:eastAsia="Calibri" w:hAnsi="Calibri" w:cs="Calibri"/>
                <w:sz w:val="14"/>
                <w:szCs w:val="14"/>
              </w:rPr>
              <w:t>r</w:t>
            </w:r>
            <w:r w:rsidR="00EB0F69">
              <w:rPr>
                <w:rFonts w:ascii="Calibri" w:eastAsia="Calibri" w:hAnsi="Calibri" w:cs="Calibri"/>
                <w:spacing w:val="-1"/>
                <w:sz w:val="14"/>
                <w:szCs w:val="14"/>
              </w:rPr>
              <w:t>a</w:t>
            </w:r>
            <w:r w:rsidR="00EB0F69">
              <w:rPr>
                <w:rFonts w:ascii="Calibri" w:eastAsia="Calibri" w:hAnsi="Calibri" w:cs="Calibri"/>
                <w:spacing w:val="1"/>
                <w:sz w:val="14"/>
                <w:szCs w:val="14"/>
              </w:rPr>
              <w:t>z</w:t>
            </w:r>
            <w:r w:rsidR="00EB0F69">
              <w:rPr>
                <w:rFonts w:ascii="Calibri" w:eastAsia="Calibri" w:hAnsi="Calibri" w:cs="Calibri"/>
                <w:sz w:val="14"/>
                <w:szCs w:val="14"/>
              </w:rPr>
              <w:t>me</w:t>
            </w:r>
            <w:r w:rsidR="00EB0F69">
              <w:rPr>
                <w:rFonts w:ascii="Calibri" w:eastAsia="Calibri" w:hAnsi="Calibri" w:cs="Calibri"/>
                <w:spacing w:val="-1"/>
                <w:sz w:val="14"/>
                <w:szCs w:val="14"/>
              </w:rPr>
              <w:t>št</w:t>
            </w:r>
            <w:r w:rsidR="00EB0F69">
              <w:rPr>
                <w:rFonts w:ascii="Calibri" w:eastAsia="Calibri" w:hAnsi="Calibri" w:cs="Calibri"/>
                <w:spacing w:val="1"/>
                <w:sz w:val="14"/>
                <w:szCs w:val="14"/>
              </w:rPr>
              <w:t>anj</w:t>
            </w:r>
            <w:r w:rsidR="00EB0F69">
              <w:rPr>
                <w:rFonts w:ascii="Calibri" w:eastAsia="Calibri" w:hAnsi="Calibri" w:cs="Calibri"/>
                <w:sz w:val="14"/>
                <w:szCs w:val="14"/>
              </w:rPr>
              <w:t>e</w:t>
            </w:r>
          </w:p>
        </w:tc>
        <w:tc>
          <w:tcPr>
            <w:tcW w:w="2004" w:type="dxa"/>
          </w:tcPr>
          <w:p w:rsidR="00E530BF" w:rsidRDefault="00E530BF" w:rsidP="002B06C1"/>
        </w:tc>
        <w:tc>
          <w:tcPr>
            <w:tcW w:w="5670" w:type="dxa"/>
          </w:tcPr>
          <w:p w:rsidR="00E530BF" w:rsidRDefault="007D5002" w:rsidP="007D5002">
            <w:pPr>
              <w:spacing w:line="200" w:lineRule="exact"/>
              <w:rPr>
                <w:rFonts w:ascii="Calibri" w:eastAsia="Calibri" w:hAnsi="Calibri" w:cs="Calibri"/>
                <w:sz w:val="18"/>
                <w:szCs w:val="18"/>
              </w:rPr>
            </w:pPr>
            <w:r>
              <w:rPr>
                <w:rFonts w:ascii="Calibri" w:eastAsia="Calibri" w:hAnsi="Calibri" w:cs="Calibri"/>
                <w:spacing w:val="1"/>
                <w:sz w:val="18"/>
                <w:szCs w:val="18"/>
              </w:rPr>
              <w:t xml:space="preserve">Choose ideas </w:t>
            </w:r>
            <w:r w:rsidR="004D5448">
              <w:rPr>
                <w:rFonts w:ascii="Calibri" w:eastAsia="Calibri" w:hAnsi="Calibri" w:cs="Calibri"/>
                <w:spacing w:val="1"/>
                <w:sz w:val="18"/>
                <w:szCs w:val="18"/>
              </w:rPr>
              <w:t>which will b</w:t>
            </w:r>
            <w:r>
              <w:rPr>
                <w:rFonts w:ascii="Calibri" w:eastAsia="Calibri" w:hAnsi="Calibri" w:cs="Calibri"/>
                <w:spacing w:val="1"/>
                <w:sz w:val="18"/>
                <w:szCs w:val="18"/>
              </w:rPr>
              <w:t>e implemented from the set described above, and in charge teams which will conduct it.</w:t>
            </w:r>
          </w:p>
        </w:tc>
      </w:tr>
      <w:tr w:rsidR="00E530BF" w:rsidTr="001F7865">
        <w:tc>
          <w:tcPr>
            <w:tcW w:w="1344" w:type="dxa"/>
            <w:vMerge/>
          </w:tcPr>
          <w:p w:rsidR="00E530BF" w:rsidRDefault="00E530BF" w:rsidP="002B06C1"/>
        </w:tc>
        <w:tc>
          <w:tcPr>
            <w:tcW w:w="2067" w:type="dxa"/>
            <w:vMerge/>
          </w:tcPr>
          <w:p w:rsidR="00E530BF" w:rsidRDefault="00E530BF" w:rsidP="002B06C1"/>
        </w:tc>
        <w:tc>
          <w:tcPr>
            <w:tcW w:w="1418" w:type="dxa"/>
            <w:vMerge w:val="restart"/>
          </w:tcPr>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z w:val="14"/>
                <w:szCs w:val="14"/>
              </w:rPr>
              <w:t>S</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v</w:t>
            </w:r>
            <w:r>
              <w:rPr>
                <w:rFonts w:ascii="Calibri" w:eastAsia="Calibri" w:hAnsi="Calibri" w:cs="Calibri"/>
                <w:sz w:val="14"/>
                <w:szCs w:val="14"/>
              </w:rPr>
              <w:t>e</w:t>
            </w:r>
            <w:r>
              <w:rPr>
                <w:rFonts w:ascii="Calibri" w:eastAsia="Calibri" w:hAnsi="Calibri" w:cs="Calibri"/>
                <w:spacing w:val="-1"/>
                <w:sz w:val="14"/>
                <w:szCs w:val="14"/>
              </w:rPr>
              <w:t>st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p</w:t>
            </w:r>
            <w:r>
              <w:rPr>
                <w:rFonts w:ascii="Calibri" w:eastAsia="Calibri" w:hAnsi="Calibri" w:cs="Calibri"/>
                <w:sz w:val="14"/>
                <w:szCs w:val="14"/>
              </w:rPr>
              <w:t>o</w:t>
            </w:r>
            <w:r>
              <w:rPr>
                <w:rFonts w:ascii="Calibri" w:eastAsia="Calibri" w:hAnsi="Calibri" w:cs="Calibri"/>
                <w:spacing w:val="1"/>
                <w:sz w:val="14"/>
                <w:szCs w:val="14"/>
              </w:rPr>
              <w:t>b</w:t>
            </w:r>
            <w:r>
              <w:rPr>
                <w:rFonts w:ascii="Calibri" w:eastAsia="Calibri" w:hAnsi="Calibri" w:cs="Calibri"/>
                <w:sz w:val="14"/>
                <w:szCs w:val="14"/>
              </w:rPr>
              <w:t>o</w:t>
            </w:r>
            <w:r>
              <w:rPr>
                <w:rFonts w:ascii="Calibri" w:eastAsia="Calibri" w:hAnsi="Calibri" w:cs="Calibri"/>
                <w:spacing w:val="-2"/>
                <w:sz w:val="14"/>
                <w:szCs w:val="14"/>
              </w:rPr>
              <w:t>l</w:t>
            </w:r>
            <w:r>
              <w:rPr>
                <w:rFonts w:ascii="Calibri" w:eastAsia="Calibri" w:hAnsi="Calibri" w:cs="Calibri"/>
                <w:spacing w:val="1"/>
                <w:sz w:val="14"/>
                <w:szCs w:val="14"/>
              </w:rPr>
              <w:t>j</w:t>
            </w:r>
            <w:r>
              <w:rPr>
                <w:rFonts w:ascii="Calibri" w:eastAsia="Calibri" w:hAnsi="Calibri" w:cs="Calibri"/>
                <w:spacing w:val="-1"/>
                <w:sz w:val="14"/>
                <w:szCs w:val="14"/>
              </w:rPr>
              <w:t>š</w:t>
            </w:r>
            <w:r>
              <w:rPr>
                <w:rFonts w:ascii="Calibri" w:eastAsia="Calibri" w:hAnsi="Calibri" w:cs="Calibri"/>
                <w:spacing w:val="1"/>
                <w:sz w:val="14"/>
                <w:szCs w:val="14"/>
              </w:rPr>
              <w:t>an</w:t>
            </w:r>
            <w:r>
              <w:rPr>
                <w:rFonts w:ascii="Calibri" w:eastAsia="Calibri" w:hAnsi="Calibri" w:cs="Calibri"/>
                <w:spacing w:val="-1"/>
                <w:sz w:val="14"/>
                <w:szCs w:val="14"/>
              </w:rPr>
              <w:t>j</w:t>
            </w:r>
            <w:r>
              <w:rPr>
                <w:rFonts w:ascii="Calibri" w:eastAsia="Calibri" w:hAnsi="Calibri" w:cs="Calibri"/>
                <w:sz w:val="14"/>
                <w:szCs w:val="14"/>
              </w:rPr>
              <w:t>a</w:t>
            </w:r>
          </w:p>
        </w:tc>
        <w:tc>
          <w:tcPr>
            <w:tcW w:w="1525" w:type="dxa"/>
          </w:tcPr>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z w:val="14"/>
                <w:szCs w:val="14"/>
              </w:rPr>
              <w:t>Pl</w:t>
            </w:r>
            <w:r>
              <w:rPr>
                <w:rFonts w:ascii="Calibri" w:eastAsia="Calibri" w:hAnsi="Calibri" w:cs="Calibri"/>
                <w:spacing w:val="-1"/>
                <w:sz w:val="14"/>
                <w:szCs w:val="14"/>
              </w:rPr>
              <w:t>a</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r</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ra</w:t>
            </w:r>
            <w:r>
              <w:rPr>
                <w:rFonts w:ascii="Calibri" w:eastAsia="Calibri" w:hAnsi="Calibri" w:cs="Calibri"/>
                <w:spacing w:val="1"/>
                <w:sz w:val="14"/>
                <w:szCs w:val="14"/>
              </w:rPr>
              <w:t>z</w:t>
            </w:r>
            <w:r>
              <w:rPr>
                <w:rFonts w:ascii="Calibri" w:eastAsia="Calibri" w:hAnsi="Calibri" w:cs="Calibri"/>
                <w:sz w:val="14"/>
                <w:szCs w:val="14"/>
              </w:rPr>
              <w:t>me</w:t>
            </w:r>
            <w:r>
              <w:rPr>
                <w:rFonts w:ascii="Calibri" w:eastAsia="Calibri" w:hAnsi="Calibri" w:cs="Calibri"/>
                <w:spacing w:val="-1"/>
                <w:sz w:val="14"/>
                <w:szCs w:val="14"/>
              </w:rPr>
              <w:t>št</w:t>
            </w:r>
            <w:r>
              <w:rPr>
                <w:rFonts w:ascii="Calibri" w:eastAsia="Calibri" w:hAnsi="Calibri" w:cs="Calibri"/>
                <w:spacing w:val="1"/>
                <w:sz w:val="14"/>
                <w:szCs w:val="14"/>
              </w:rPr>
              <w:t>anj</w:t>
            </w:r>
            <w:r>
              <w:rPr>
                <w:rFonts w:ascii="Calibri" w:eastAsia="Calibri" w:hAnsi="Calibri" w:cs="Calibri"/>
                <w:sz w:val="14"/>
                <w:szCs w:val="14"/>
              </w:rPr>
              <w:t>e</w:t>
            </w:r>
          </w:p>
        </w:tc>
        <w:tc>
          <w:tcPr>
            <w:tcW w:w="2004" w:type="dxa"/>
          </w:tcPr>
          <w:p w:rsidR="00E530BF" w:rsidRDefault="00E530BF" w:rsidP="002B06C1"/>
        </w:tc>
        <w:tc>
          <w:tcPr>
            <w:tcW w:w="5670" w:type="dxa"/>
          </w:tcPr>
          <w:p w:rsidR="00E530BF" w:rsidRDefault="002F1F30" w:rsidP="002F1F30">
            <w:pPr>
              <w:spacing w:line="200" w:lineRule="exact"/>
              <w:rPr>
                <w:rFonts w:ascii="Calibri" w:eastAsia="Calibri" w:hAnsi="Calibri" w:cs="Calibri"/>
                <w:sz w:val="18"/>
                <w:szCs w:val="18"/>
              </w:rPr>
            </w:pPr>
            <w:r>
              <w:rPr>
                <w:rFonts w:ascii="Calibri" w:eastAsia="Calibri" w:hAnsi="Calibri" w:cs="Calibri"/>
                <w:spacing w:val="1"/>
                <w:sz w:val="18"/>
                <w:szCs w:val="18"/>
              </w:rPr>
              <w:t xml:space="preserve">Make a detailed plan on organization and conducting implementation of chosen improvements. </w:t>
            </w:r>
          </w:p>
        </w:tc>
      </w:tr>
      <w:tr w:rsidR="00E530BF" w:rsidTr="001F7865">
        <w:tc>
          <w:tcPr>
            <w:tcW w:w="1344" w:type="dxa"/>
            <w:vMerge/>
          </w:tcPr>
          <w:p w:rsidR="00E530BF" w:rsidRDefault="00E530BF" w:rsidP="002B06C1"/>
        </w:tc>
        <w:tc>
          <w:tcPr>
            <w:tcW w:w="2067" w:type="dxa"/>
            <w:vMerge/>
          </w:tcPr>
          <w:p w:rsidR="00E530BF" w:rsidRDefault="00E530BF" w:rsidP="002B06C1"/>
        </w:tc>
        <w:tc>
          <w:tcPr>
            <w:tcW w:w="1418" w:type="dxa"/>
            <w:vMerge/>
          </w:tcPr>
          <w:p w:rsidR="00E530BF" w:rsidRDefault="00E530BF" w:rsidP="002B06C1"/>
        </w:tc>
        <w:tc>
          <w:tcPr>
            <w:tcW w:w="1525" w:type="dxa"/>
          </w:tcPr>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pacing w:val="-2"/>
                <w:sz w:val="14"/>
                <w:szCs w:val="14"/>
              </w:rPr>
              <w:t>U</w:t>
            </w:r>
            <w:r>
              <w:rPr>
                <w:rFonts w:ascii="Calibri" w:eastAsia="Calibri" w:hAnsi="Calibri" w:cs="Calibri"/>
                <w:spacing w:val="1"/>
                <w:sz w:val="14"/>
                <w:szCs w:val="14"/>
              </w:rPr>
              <w:t>p</w:t>
            </w:r>
            <w:r>
              <w:rPr>
                <w:rFonts w:ascii="Calibri" w:eastAsia="Calibri" w:hAnsi="Calibri" w:cs="Calibri"/>
                <w:spacing w:val="-1"/>
                <w:sz w:val="14"/>
                <w:szCs w:val="14"/>
              </w:rPr>
              <w:t>r</w:t>
            </w:r>
            <w:r>
              <w:rPr>
                <w:rFonts w:ascii="Calibri" w:eastAsia="Calibri" w:hAnsi="Calibri" w:cs="Calibri"/>
                <w:spacing w:val="1"/>
                <w:sz w:val="14"/>
                <w:szCs w:val="14"/>
              </w:rPr>
              <w:t>av</w:t>
            </w:r>
            <w:r>
              <w:rPr>
                <w:rFonts w:ascii="Calibri" w:eastAsia="Calibri" w:hAnsi="Calibri" w:cs="Calibri"/>
                <w:sz w:val="14"/>
                <w:szCs w:val="14"/>
              </w:rPr>
              <w:t>l</w:t>
            </w:r>
            <w:r>
              <w:rPr>
                <w:rFonts w:ascii="Calibri" w:eastAsia="Calibri" w:hAnsi="Calibri" w:cs="Calibri"/>
                <w:spacing w:val="-2"/>
                <w:sz w:val="14"/>
                <w:szCs w:val="14"/>
              </w:rPr>
              <w:t>j</w:t>
            </w:r>
            <w:r>
              <w:rPr>
                <w:rFonts w:ascii="Calibri" w:eastAsia="Calibri" w:hAnsi="Calibri" w:cs="Calibri"/>
                <w:spacing w:val="1"/>
                <w:sz w:val="14"/>
                <w:szCs w:val="14"/>
              </w:rPr>
              <w:t>a</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pacing w:val="-1"/>
                <w:sz w:val="14"/>
                <w:szCs w:val="14"/>
              </w:rPr>
              <w:t>ra</w:t>
            </w:r>
            <w:r>
              <w:rPr>
                <w:rFonts w:ascii="Calibri" w:eastAsia="Calibri" w:hAnsi="Calibri" w:cs="Calibri"/>
                <w:spacing w:val="1"/>
                <w:sz w:val="14"/>
                <w:szCs w:val="14"/>
              </w:rPr>
              <w:t>z</w:t>
            </w:r>
            <w:r>
              <w:rPr>
                <w:rFonts w:ascii="Calibri" w:eastAsia="Calibri" w:hAnsi="Calibri" w:cs="Calibri"/>
                <w:sz w:val="14"/>
                <w:szCs w:val="14"/>
              </w:rPr>
              <w:t>me</w:t>
            </w:r>
            <w:r>
              <w:rPr>
                <w:rFonts w:ascii="Calibri" w:eastAsia="Calibri" w:hAnsi="Calibri" w:cs="Calibri"/>
                <w:spacing w:val="-1"/>
                <w:sz w:val="14"/>
                <w:szCs w:val="14"/>
              </w:rPr>
              <w:t>št</w:t>
            </w:r>
            <w:r>
              <w:rPr>
                <w:rFonts w:ascii="Calibri" w:eastAsia="Calibri" w:hAnsi="Calibri" w:cs="Calibri"/>
                <w:spacing w:val="1"/>
                <w:sz w:val="14"/>
                <w:szCs w:val="14"/>
              </w:rPr>
              <w:t>anj</w:t>
            </w:r>
            <w:r>
              <w:rPr>
                <w:rFonts w:ascii="Calibri" w:eastAsia="Calibri" w:hAnsi="Calibri" w:cs="Calibri"/>
                <w:sz w:val="14"/>
                <w:szCs w:val="14"/>
              </w:rPr>
              <w:t>em</w:t>
            </w:r>
          </w:p>
        </w:tc>
        <w:tc>
          <w:tcPr>
            <w:tcW w:w="2004" w:type="dxa"/>
          </w:tcPr>
          <w:p w:rsidR="00E530BF" w:rsidRDefault="00E530BF" w:rsidP="002B06C1"/>
        </w:tc>
        <w:tc>
          <w:tcPr>
            <w:tcW w:w="5670" w:type="dxa"/>
          </w:tcPr>
          <w:p w:rsidR="00E530BF" w:rsidRDefault="002F1F30" w:rsidP="002F1F30">
            <w:pPr>
              <w:spacing w:line="200" w:lineRule="exact"/>
              <w:rPr>
                <w:rFonts w:ascii="Calibri" w:eastAsia="Calibri" w:hAnsi="Calibri" w:cs="Calibri"/>
                <w:sz w:val="18"/>
                <w:szCs w:val="18"/>
              </w:rPr>
            </w:pPr>
            <w:r>
              <w:rPr>
                <w:rFonts w:ascii="Calibri" w:eastAsia="Calibri" w:hAnsi="Calibri" w:cs="Calibri"/>
                <w:sz w:val="18"/>
                <w:szCs w:val="18"/>
              </w:rPr>
              <w:t>Management must guide this as well as regular implementation. All changes must be documented.</w:t>
            </w:r>
          </w:p>
        </w:tc>
      </w:tr>
      <w:tr w:rsidR="00E530BF" w:rsidTr="001F7865">
        <w:tc>
          <w:tcPr>
            <w:tcW w:w="1344" w:type="dxa"/>
            <w:vMerge/>
          </w:tcPr>
          <w:p w:rsidR="00E530BF" w:rsidRDefault="00E530BF" w:rsidP="002B06C1"/>
        </w:tc>
        <w:tc>
          <w:tcPr>
            <w:tcW w:w="2067" w:type="dxa"/>
            <w:vMerge/>
          </w:tcPr>
          <w:p w:rsidR="00E530BF" w:rsidRDefault="00E530BF" w:rsidP="002B06C1"/>
        </w:tc>
        <w:tc>
          <w:tcPr>
            <w:tcW w:w="1418" w:type="dxa"/>
            <w:vMerge/>
          </w:tcPr>
          <w:p w:rsidR="00E530BF" w:rsidRDefault="00E530BF" w:rsidP="002B06C1"/>
        </w:tc>
        <w:tc>
          <w:tcPr>
            <w:tcW w:w="1525" w:type="dxa"/>
          </w:tcPr>
          <w:p w:rsidR="00E530BF" w:rsidRDefault="00E530BF" w:rsidP="002B06C1">
            <w:pPr>
              <w:spacing w:line="160" w:lineRule="exact"/>
              <w:ind w:left="102"/>
              <w:rPr>
                <w:rFonts w:ascii="Calibri" w:eastAsia="Calibri" w:hAnsi="Calibri" w:cs="Calibri"/>
                <w:sz w:val="14"/>
                <w:szCs w:val="14"/>
              </w:rPr>
            </w:pPr>
            <w:r>
              <w:rPr>
                <w:rFonts w:ascii="Calibri" w:eastAsia="Calibri" w:hAnsi="Calibri" w:cs="Calibri"/>
                <w:sz w:val="14"/>
                <w:szCs w:val="14"/>
              </w:rPr>
              <w:t>P</w:t>
            </w:r>
            <w:r>
              <w:rPr>
                <w:rFonts w:ascii="Calibri" w:eastAsia="Calibri" w:hAnsi="Calibri" w:cs="Calibri"/>
                <w:spacing w:val="-1"/>
                <w:sz w:val="14"/>
                <w:szCs w:val="14"/>
              </w:rPr>
              <w:t>r</w:t>
            </w:r>
            <w:r>
              <w:rPr>
                <w:rFonts w:ascii="Calibri" w:eastAsia="Calibri" w:hAnsi="Calibri" w:cs="Calibri"/>
                <w:sz w:val="14"/>
                <w:szCs w:val="14"/>
              </w:rPr>
              <w:t>o</w:t>
            </w:r>
            <w:r>
              <w:rPr>
                <w:rFonts w:ascii="Calibri" w:eastAsia="Calibri" w:hAnsi="Calibri" w:cs="Calibri"/>
                <w:spacing w:val="1"/>
                <w:sz w:val="14"/>
                <w:szCs w:val="14"/>
              </w:rPr>
              <w:t>c</w:t>
            </w:r>
            <w:r>
              <w:rPr>
                <w:rFonts w:ascii="Calibri" w:eastAsia="Calibri" w:hAnsi="Calibri" w:cs="Calibri"/>
                <w:spacing w:val="-2"/>
                <w:sz w:val="14"/>
                <w:szCs w:val="14"/>
              </w:rPr>
              <w:t>e</w:t>
            </w:r>
            <w:r>
              <w:rPr>
                <w:rFonts w:ascii="Calibri" w:eastAsia="Calibri" w:hAnsi="Calibri" w:cs="Calibri"/>
                <w:spacing w:val="1"/>
                <w:sz w:val="14"/>
                <w:szCs w:val="14"/>
              </w:rPr>
              <w:t>n</w:t>
            </w:r>
            <w:r>
              <w:rPr>
                <w:rFonts w:ascii="Calibri" w:eastAsia="Calibri" w:hAnsi="Calibri" w:cs="Calibri"/>
                <w:sz w:val="14"/>
                <w:szCs w:val="14"/>
              </w:rPr>
              <w:t>i</w:t>
            </w:r>
            <w:r>
              <w:rPr>
                <w:rFonts w:ascii="Calibri" w:eastAsia="Calibri" w:hAnsi="Calibri" w:cs="Calibri"/>
                <w:spacing w:val="-1"/>
                <w:sz w:val="14"/>
                <w:szCs w:val="14"/>
              </w:rPr>
              <w:t>t</w:t>
            </w:r>
            <w:r>
              <w:rPr>
                <w:rFonts w:ascii="Calibri" w:eastAsia="Calibri" w:hAnsi="Calibri" w:cs="Calibri"/>
                <w:sz w:val="14"/>
                <w:szCs w:val="14"/>
              </w:rPr>
              <w:t>i</w:t>
            </w:r>
            <w:r>
              <w:rPr>
                <w:rFonts w:ascii="Calibri" w:eastAsia="Calibri" w:hAnsi="Calibri" w:cs="Calibri"/>
                <w:spacing w:val="2"/>
                <w:sz w:val="14"/>
                <w:szCs w:val="14"/>
              </w:rPr>
              <w:t xml:space="preserve"> </w:t>
            </w:r>
            <w:r>
              <w:rPr>
                <w:rFonts w:ascii="Calibri" w:eastAsia="Calibri" w:hAnsi="Calibri" w:cs="Calibri"/>
                <w:sz w:val="14"/>
                <w:szCs w:val="14"/>
              </w:rPr>
              <w:t>e</w:t>
            </w:r>
            <w:r>
              <w:rPr>
                <w:rFonts w:ascii="Calibri" w:eastAsia="Calibri" w:hAnsi="Calibri" w:cs="Calibri"/>
                <w:spacing w:val="-1"/>
                <w:sz w:val="14"/>
                <w:szCs w:val="14"/>
              </w:rPr>
              <w:t>f</w:t>
            </w:r>
            <w:r>
              <w:rPr>
                <w:rFonts w:ascii="Calibri" w:eastAsia="Calibri" w:hAnsi="Calibri" w:cs="Calibri"/>
                <w:sz w:val="14"/>
                <w:szCs w:val="14"/>
              </w:rPr>
              <w:t>ek</w:t>
            </w:r>
            <w:r>
              <w:rPr>
                <w:rFonts w:ascii="Calibri" w:eastAsia="Calibri" w:hAnsi="Calibri" w:cs="Calibri"/>
                <w:spacing w:val="-1"/>
                <w:sz w:val="14"/>
                <w:szCs w:val="14"/>
              </w:rPr>
              <w:t>t</w:t>
            </w:r>
            <w:r>
              <w:rPr>
                <w:rFonts w:ascii="Calibri" w:eastAsia="Calibri" w:hAnsi="Calibri" w:cs="Calibri"/>
                <w:sz w:val="14"/>
                <w:szCs w:val="14"/>
              </w:rPr>
              <w:t>e</w:t>
            </w:r>
            <w:r>
              <w:rPr>
                <w:rFonts w:ascii="Calibri" w:eastAsia="Calibri" w:hAnsi="Calibri" w:cs="Calibri"/>
                <w:spacing w:val="1"/>
                <w:sz w:val="14"/>
                <w:szCs w:val="14"/>
              </w:rPr>
              <w:t xml:space="preserve"> </w:t>
            </w:r>
            <w:r>
              <w:rPr>
                <w:rFonts w:ascii="Calibri" w:eastAsia="Calibri" w:hAnsi="Calibri" w:cs="Calibri"/>
                <w:spacing w:val="-2"/>
                <w:sz w:val="14"/>
                <w:szCs w:val="14"/>
              </w:rPr>
              <w:t>p</w:t>
            </w:r>
            <w:r>
              <w:rPr>
                <w:rFonts w:ascii="Calibri" w:eastAsia="Calibri" w:hAnsi="Calibri" w:cs="Calibri"/>
                <w:sz w:val="14"/>
                <w:szCs w:val="14"/>
              </w:rPr>
              <w:t>o</w:t>
            </w:r>
            <w:r>
              <w:rPr>
                <w:rFonts w:ascii="Calibri" w:eastAsia="Calibri" w:hAnsi="Calibri" w:cs="Calibri"/>
                <w:spacing w:val="1"/>
                <w:sz w:val="14"/>
                <w:szCs w:val="14"/>
              </w:rPr>
              <w:t>b</w:t>
            </w:r>
            <w:r>
              <w:rPr>
                <w:rFonts w:ascii="Calibri" w:eastAsia="Calibri" w:hAnsi="Calibri" w:cs="Calibri"/>
                <w:sz w:val="14"/>
                <w:szCs w:val="14"/>
              </w:rPr>
              <w:t>olj</w:t>
            </w:r>
            <w:r>
              <w:rPr>
                <w:rFonts w:ascii="Calibri" w:eastAsia="Calibri" w:hAnsi="Calibri" w:cs="Calibri"/>
                <w:spacing w:val="-1"/>
                <w:sz w:val="14"/>
                <w:szCs w:val="14"/>
              </w:rPr>
              <w:t>š</w:t>
            </w:r>
            <w:r>
              <w:rPr>
                <w:rFonts w:ascii="Calibri" w:eastAsia="Calibri" w:hAnsi="Calibri" w:cs="Calibri"/>
                <w:spacing w:val="1"/>
                <w:sz w:val="14"/>
                <w:szCs w:val="14"/>
              </w:rPr>
              <w:t>a</w:t>
            </w:r>
            <w:r>
              <w:rPr>
                <w:rFonts w:ascii="Calibri" w:eastAsia="Calibri" w:hAnsi="Calibri" w:cs="Calibri"/>
                <w:spacing w:val="-2"/>
                <w:sz w:val="14"/>
                <w:szCs w:val="14"/>
              </w:rPr>
              <w:t>n</w:t>
            </w:r>
            <w:r>
              <w:rPr>
                <w:rFonts w:ascii="Calibri" w:eastAsia="Calibri" w:hAnsi="Calibri" w:cs="Calibri"/>
                <w:spacing w:val="1"/>
                <w:sz w:val="14"/>
                <w:szCs w:val="14"/>
              </w:rPr>
              <w:t>j</w:t>
            </w:r>
            <w:r>
              <w:rPr>
                <w:rFonts w:ascii="Calibri" w:eastAsia="Calibri" w:hAnsi="Calibri" w:cs="Calibri"/>
                <w:sz w:val="14"/>
                <w:szCs w:val="14"/>
              </w:rPr>
              <w:t>a</w:t>
            </w:r>
          </w:p>
        </w:tc>
        <w:tc>
          <w:tcPr>
            <w:tcW w:w="2004" w:type="dxa"/>
          </w:tcPr>
          <w:p w:rsidR="00E530BF" w:rsidRDefault="00E530BF" w:rsidP="002B06C1"/>
        </w:tc>
        <w:tc>
          <w:tcPr>
            <w:tcW w:w="5670" w:type="dxa"/>
          </w:tcPr>
          <w:p w:rsidR="00E530BF" w:rsidRDefault="002F1F30" w:rsidP="002F1F30">
            <w:pPr>
              <w:spacing w:line="200" w:lineRule="exact"/>
              <w:rPr>
                <w:rFonts w:ascii="Calibri" w:eastAsia="Calibri" w:hAnsi="Calibri" w:cs="Calibri"/>
                <w:sz w:val="18"/>
                <w:szCs w:val="18"/>
              </w:rPr>
            </w:pPr>
            <w:r>
              <w:rPr>
                <w:rFonts w:ascii="Calibri" w:eastAsia="Calibri" w:hAnsi="Calibri" w:cs="Calibri"/>
                <w:spacing w:val="1"/>
                <w:sz w:val="18"/>
                <w:szCs w:val="18"/>
              </w:rPr>
              <w:t xml:space="preserve">Determine contribution off each improvement. Is it, at the end, bigger than its cost? </w:t>
            </w:r>
          </w:p>
        </w:tc>
      </w:tr>
    </w:tbl>
    <w:p w:rsidR="001160AA" w:rsidRDefault="001160AA"/>
    <w:sectPr w:rsidR="001160AA">
      <w:pgSz w:w="15840" w:h="12240" w:orient="landscape"/>
      <w:pgMar w:top="1120" w:right="32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2D26F9"/>
    <w:multiLevelType w:val="hybridMultilevel"/>
    <w:tmpl w:val="CCB49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810CE2"/>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E120B3"/>
    <w:multiLevelType w:val="multilevel"/>
    <w:tmpl w:val="5FDE465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nsid w:val="20B86E0A"/>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203286"/>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C04F51"/>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7F0CAB"/>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E30DED"/>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87E5E46"/>
    <w:multiLevelType w:val="hybridMultilevel"/>
    <w:tmpl w:val="DD442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A76E29"/>
    <w:multiLevelType w:val="hybridMultilevel"/>
    <w:tmpl w:val="D4E84A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4F47CB"/>
    <w:multiLevelType w:val="hybridMultilevel"/>
    <w:tmpl w:val="EA9E73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0"/>
  </w:num>
  <w:num w:numId="5">
    <w:abstractNumId w:val="8"/>
  </w:num>
  <w:num w:numId="6">
    <w:abstractNumId w:val="7"/>
  </w:num>
  <w:num w:numId="7">
    <w:abstractNumId w:val="5"/>
  </w:num>
  <w:num w:numId="8">
    <w:abstractNumId w:val="1"/>
  </w:num>
  <w:num w:numId="9">
    <w:abstractNumId w:val="4"/>
  </w:num>
  <w:num w:numId="10">
    <w:abstractNumId w:val="6"/>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D70"/>
    <w:rsid w:val="00040D70"/>
    <w:rsid w:val="00044F2F"/>
    <w:rsid w:val="00050C76"/>
    <w:rsid w:val="00057A2F"/>
    <w:rsid w:val="00074FE8"/>
    <w:rsid w:val="00083045"/>
    <w:rsid w:val="000A0444"/>
    <w:rsid w:val="000D5A88"/>
    <w:rsid w:val="000F2423"/>
    <w:rsid w:val="000F2AD1"/>
    <w:rsid w:val="001160AA"/>
    <w:rsid w:val="001271F8"/>
    <w:rsid w:val="00152648"/>
    <w:rsid w:val="00177F8C"/>
    <w:rsid w:val="001B0FA0"/>
    <w:rsid w:val="001B55AA"/>
    <w:rsid w:val="001D238B"/>
    <w:rsid w:val="001D6538"/>
    <w:rsid w:val="001F4D6C"/>
    <w:rsid w:val="001F7865"/>
    <w:rsid w:val="00211A29"/>
    <w:rsid w:val="00226C1A"/>
    <w:rsid w:val="0022771D"/>
    <w:rsid w:val="002432C0"/>
    <w:rsid w:val="0025000C"/>
    <w:rsid w:val="002B06C1"/>
    <w:rsid w:val="002B5F60"/>
    <w:rsid w:val="002C34CD"/>
    <w:rsid w:val="002D4A3B"/>
    <w:rsid w:val="002F1F30"/>
    <w:rsid w:val="003119A6"/>
    <w:rsid w:val="003164B1"/>
    <w:rsid w:val="00342D36"/>
    <w:rsid w:val="003465A2"/>
    <w:rsid w:val="00366861"/>
    <w:rsid w:val="00371F27"/>
    <w:rsid w:val="00396930"/>
    <w:rsid w:val="00434254"/>
    <w:rsid w:val="004607A5"/>
    <w:rsid w:val="00480E8A"/>
    <w:rsid w:val="0049676B"/>
    <w:rsid w:val="004D5448"/>
    <w:rsid w:val="004E4A3D"/>
    <w:rsid w:val="004F540C"/>
    <w:rsid w:val="004F680F"/>
    <w:rsid w:val="00512436"/>
    <w:rsid w:val="00550E73"/>
    <w:rsid w:val="005717A3"/>
    <w:rsid w:val="00584CEA"/>
    <w:rsid w:val="005D5FCE"/>
    <w:rsid w:val="005E5995"/>
    <w:rsid w:val="005E7BE2"/>
    <w:rsid w:val="00603101"/>
    <w:rsid w:val="00604C5B"/>
    <w:rsid w:val="0061292B"/>
    <w:rsid w:val="006149B2"/>
    <w:rsid w:val="00620401"/>
    <w:rsid w:val="0062521A"/>
    <w:rsid w:val="00647D03"/>
    <w:rsid w:val="006539BF"/>
    <w:rsid w:val="00663726"/>
    <w:rsid w:val="006A1909"/>
    <w:rsid w:val="006A411E"/>
    <w:rsid w:val="006B3670"/>
    <w:rsid w:val="006C1E3B"/>
    <w:rsid w:val="00716A58"/>
    <w:rsid w:val="00740A0F"/>
    <w:rsid w:val="00750EA4"/>
    <w:rsid w:val="00760280"/>
    <w:rsid w:val="00784672"/>
    <w:rsid w:val="007A6C88"/>
    <w:rsid w:val="007D5002"/>
    <w:rsid w:val="007D5CDE"/>
    <w:rsid w:val="007D7561"/>
    <w:rsid w:val="00811E49"/>
    <w:rsid w:val="00824566"/>
    <w:rsid w:val="00853C11"/>
    <w:rsid w:val="00865867"/>
    <w:rsid w:val="00887ED5"/>
    <w:rsid w:val="008D1260"/>
    <w:rsid w:val="008E5BCE"/>
    <w:rsid w:val="008E748C"/>
    <w:rsid w:val="00943C56"/>
    <w:rsid w:val="00944987"/>
    <w:rsid w:val="00980538"/>
    <w:rsid w:val="00990968"/>
    <w:rsid w:val="009B6282"/>
    <w:rsid w:val="009B6553"/>
    <w:rsid w:val="009B76AA"/>
    <w:rsid w:val="009D7DCE"/>
    <w:rsid w:val="00A040E5"/>
    <w:rsid w:val="00A1721C"/>
    <w:rsid w:val="00A32E13"/>
    <w:rsid w:val="00A35937"/>
    <w:rsid w:val="00A55E6D"/>
    <w:rsid w:val="00A709E3"/>
    <w:rsid w:val="00AE3F5C"/>
    <w:rsid w:val="00AF2E15"/>
    <w:rsid w:val="00AF2F5A"/>
    <w:rsid w:val="00AF4C49"/>
    <w:rsid w:val="00B32C54"/>
    <w:rsid w:val="00B47073"/>
    <w:rsid w:val="00B535A4"/>
    <w:rsid w:val="00B623D1"/>
    <w:rsid w:val="00BA37DD"/>
    <w:rsid w:val="00BD3595"/>
    <w:rsid w:val="00BE118B"/>
    <w:rsid w:val="00C27705"/>
    <w:rsid w:val="00C427AE"/>
    <w:rsid w:val="00C47D1F"/>
    <w:rsid w:val="00C621E8"/>
    <w:rsid w:val="00C62B5F"/>
    <w:rsid w:val="00C80959"/>
    <w:rsid w:val="00CA368E"/>
    <w:rsid w:val="00CB1D9C"/>
    <w:rsid w:val="00CF2874"/>
    <w:rsid w:val="00CF5970"/>
    <w:rsid w:val="00D15C23"/>
    <w:rsid w:val="00D24FEF"/>
    <w:rsid w:val="00D6110F"/>
    <w:rsid w:val="00D74F2D"/>
    <w:rsid w:val="00D8157F"/>
    <w:rsid w:val="00DA1751"/>
    <w:rsid w:val="00DC2329"/>
    <w:rsid w:val="00DF3A43"/>
    <w:rsid w:val="00E530BF"/>
    <w:rsid w:val="00EB0F69"/>
    <w:rsid w:val="00EB6F3B"/>
    <w:rsid w:val="00ED5ECC"/>
    <w:rsid w:val="00F85418"/>
    <w:rsid w:val="00FB1A43"/>
    <w:rsid w:val="00FC3FA0"/>
    <w:rsid w:val="00FD6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00F493-906E-4C3B-9555-ACE6A4807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table" w:styleId="TableGrid">
    <w:name w:val="Table Grid"/>
    <w:basedOn w:val="TableNormal"/>
    <w:uiPriority w:val="59"/>
    <w:rsid w:val="00750E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5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27215-C7F8-41D7-81E1-98AFE6286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9</Pages>
  <Words>3300</Words>
  <Characters>18811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Go2Scope</Company>
  <LinksUpToDate>false</LinksUpToDate>
  <CharactersWithSpaces>22067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Lazar</dc:creator>
  <cp:lastModifiedBy>Marina</cp:lastModifiedBy>
  <cp:revision>128</cp:revision>
  <cp:lastPrinted>2017-12-07T13:20:00Z</cp:lastPrinted>
  <dcterms:created xsi:type="dcterms:W3CDTF">2017-12-05T17:48:00Z</dcterms:created>
  <dcterms:modified xsi:type="dcterms:W3CDTF">2017-12-09T16:02:00Z</dcterms:modified>
</cp:coreProperties>
</file>